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9679B4" w14:textId="77777777" w:rsidR="0016547D" w:rsidRDefault="0016547D" w:rsidP="00A703EF">
      <w:pPr>
        <w:ind w:left="595" w:right="193"/>
        <w:jc w:val="center"/>
        <w:rPr>
          <w:rFonts w:asciiTheme="minorHAnsi" w:eastAsia="Arial" w:hAnsiTheme="minorHAnsi" w:cstheme="minorHAnsi"/>
          <w:spacing w:val="1"/>
          <w:position w:val="-2"/>
          <w:sz w:val="72"/>
          <w:szCs w:val="72"/>
        </w:rPr>
      </w:pPr>
      <w:r w:rsidRPr="0016547D">
        <w:rPr>
          <w:rFonts w:asciiTheme="minorHAnsi" w:eastAsia="Arial" w:hAnsiTheme="minorHAnsi" w:cstheme="minorHAnsi"/>
          <w:noProof/>
          <w:spacing w:val="1"/>
          <w:position w:val="-2"/>
          <w:sz w:val="72"/>
          <w:szCs w:val="72"/>
        </w:rPr>
        <w:drawing>
          <wp:inline distT="0" distB="0" distL="0" distR="0" wp14:anchorId="57ECE62E" wp14:editId="364763A2">
            <wp:extent cx="2489200" cy="1783523"/>
            <wp:effectExtent l="0" t="0" r="0" b="0"/>
            <wp:docPr id="1" name="Picture 1" descr="\\adhomedirs01\belfast\e237262\My Documents\marketing\UU School of Ar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homedirs01\belfast\e237262\My Documents\marketing\UU School of Art 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0090" cy="1791326"/>
                    </a:xfrm>
                    <a:prstGeom prst="rect">
                      <a:avLst/>
                    </a:prstGeom>
                    <a:noFill/>
                    <a:ln>
                      <a:noFill/>
                    </a:ln>
                  </pic:spPr>
                </pic:pic>
              </a:graphicData>
            </a:graphic>
          </wp:inline>
        </w:drawing>
      </w:r>
    </w:p>
    <w:p w14:paraId="05C7DE30" w14:textId="77777777" w:rsidR="00577B1C" w:rsidRPr="0016547D" w:rsidRDefault="00577B1C" w:rsidP="00A703EF">
      <w:pPr>
        <w:rPr>
          <w:rFonts w:asciiTheme="minorHAnsi" w:hAnsiTheme="minorHAnsi" w:cstheme="minorHAnsi"/>
          <w:sz w:val="22"/>
          <w:szCs w:val="22"/>
        </w:rPr>
      </w:pPr>
    </w:p>
    <w:p w14:paraId="5FA38B36" w14:textId="77777777" w:rsidR="00577B1C" w:rsidRPr="0016547D" w:rsidRDefault="00577B1C" w:rsidP="00A703EF">
      <w:pPr>
        <w:rPr>
          <w:rFonts w:asciiTheme="minorHAnsi" w:hAnsiTheme="minorHAnsi" w:cstheme="minorHAnsi"/>
          <w:sz w:val="22"/>
          <w:szCs w:val="22"/>
        </w:rPr>
      </w:pPr>
    </w:p>
    <w:p w14:paraId="2020842A" w14:textId="77777777" w:rsidR="00DA3716" w:rsidRPr="001A2279" w:rsidRDefault="009812F2" w:rsidP="00A703EF">
      <w:pPr>
        <w:ind w:left="1362" w:right="964"/>
        <w:jc w:val="center"/>
        <w:rPr>
          <w:rFonts w:asciiTheme="minorHAnsi" w:eastAsia="Arial" w:hAnsiTheme="minorHAnsi" w:cstheme="minorHAnsi"/>
          <w:b/>
          <w:sz w:val="56"/>
          <w:szCs w:val="56"/>
        </w:rPr>
      </w:pPr>
      <w:r w:rsidRPr="001A2279">
        <w:rPr>
          <w:rFonts w:asciiTheme="minorHAnsi" w:eastAsia="Arial" w:hAnsiTheme="minorHAnsi" w:cstheme="minorHAnsi"/>
          <w:b/>
          <w:sz w:val="56"/>
          <w:szCs w:val="56"/>
        </w:rPr>
        <w:t>Placement</w:t>
      </w:r>
      <w:r w:rsidR="00273799" w:rsidRPr="001A2279">
        <w:rPr>
          <w:rFonts w:asciiTheme="minorHAnsi" w:eastAsia="Arial" w:hAnsiTheme="minorHAnsi" w:cstheme="minorHAnsi"/>
          <w:b/>
          <w:sz w:val="56"/>
          <w:szCs w:val="56"/>
        </w:rPr>
        <w:t xml:space="preserve"> </w:t>
      </w:r>
      <w:r w:rsidR="007E0C28" w:rsidRPr="001A2279">
        <w:rPr>
          <w:rFonts w:asciiTheme="minorHAnsi" w:eastAsia="Arial" w:hAnsiTheme="minorHAnsi" w:cstheme="minorHAnsi"/>
          <w:b/>
          <w:sz w:val="56"/>
          <w:szCs w:val="56"/>
        </w:rPr>
        <w:t xml:space="preserve">/ International </w:t>
      </w:r>
    </w:p>
    <w:p w14:paraId="1A7B082A" w14:textId="77777777" w:rsidR="00577B1C" w:rsidRPr="001A2279" w:rsidRDefault="007E0C28" w:rsidP="00A703EF">
      <w:pPr>
        <w:ind w:left="1362" w:right="964"/>
        <w:jc w:val="center"/>
        <w:rPr>
          <w:rFonts w:asciiTheme="minorHAnsi" w:eastAsia="Arial" w:hAnsiTheme="minorHAnsi" w:cstheme="minorHAnsi"/>
          <w:b/>
          <w:sz w:val="56"/>
          <w:szCs w:val="56"/>
        </w:rPr>
      </w:pPr>
      <w:r w:rsidRPr="001A2279">
        <w:rPr>
          <w:rFonts w:asciiTheme="minorHAnsi" w:eastAsia="Arial" w:hAnsiTheme="minorHAnsi" w:cstheme="minorHAnsi"/>
          <w:b/>
          <w:sz w:val="56"/>
          <w:szCs w:val="56"/>
        </w:rPr>
        <w:t>Study</w:t>
      </w:r>
      <w:r w:rsidR="009812F2" w:rsidRPr="001A2279">
        <w:rPr>
          <w:rFonts w:asciiTheme="minorHAnsi" w:eastAsia="Arial" w:hAnsiTheme="minorHAnsi" w:cstheme="minorHAnsi"/>
          <w:b/>
          <w:sz w:val="56"/>
          <w:szCs w:val="56"/>
        </w:rPr>
        <w:t xml:space="preserve"> Handbook</w:t>
      </w:r>
    </w:p>
    <w:p w14:paraId="7CF502FA" w14:textId="77777777" w:rsidR="00577B1C" w:rsidRPr="001A2279" w:rsidRDefault="00577B1C" w:rsidP="00A703EF">
      <w:pPr>
        <w:rPr>
          <w:rFonts w:asciiTheme="minorHAnsi" w:hAnsiTheme="minorHAnsi" w:cstheme="minorHAnsi"/>
          <w:b/>
          <w:sz w:val="22"/>
          <w:szCs w:val="22"/>
        </w:rPr>
      </w:pPr>
    </w:p>
    <w:p w14:paraId="5E803B36" w14:textId="77777777" w:rsidR="00273799" w:rsidRDefault="00273799" w:rsidP="00A703EF">
      <w:pPr>
        <w:rPr>
          <w:rFonts w:asciiTheme="minorHAnsi" w:hAnsiTheme="minorHAnsi" w:cstheme="minorHAnsi"/>
          <w:sz w:val="22"/>
          <w:szCs w:val="22"/>
        </w:rPr>
      </w:pPr>
    </w:p>
    <w:p w14:paraId="786C7356" w14:textId="77777777" w:rsidR="00273799" w:rsidRPr="00273799" w:rsidRDefault="00273799" w:rsidP="00A703EF">
      <w:pPr>
        <w:rPr>
          <w:rFonts w:asciiTheme="minorHAnsi" w:hAnsiTheme="minorHAnsi" w:cstheme="minorHAnsi"/>
          <w:sz w:val="22"/>
          <w:szCs w:val="22"/>
        </w:rPr>
      </w:pPr>
    </w:p>
    <w:p w14:paraId="73919995" w14:textId="77777777" w:rsidR="00577B1C" w:rsidRPr="0016547D" w:rsidRDefault="00567D5E" w:rsidP="00A703EF">
      <w:pPr>
        <w:ind w:left="2847" w:right="2449"/>
        <w:jc w:val="center"/>
        <w:rPr>
          <w:rFonts w:asciiTheme="minorHAnsi" w:eastAsia="Arial" w:hAnsiTheme="minorHAnsi" w:cstheme="minorHAnsi"/>
          <w:sz w:val="22"/>
          <w:szCs w:val="22"/>
        </w:rPr>
      </w:pPr>
      <w:r>
        <w:rPr>
          <w:rFonts w:asciiTheme="minorHAnsi" w:eastAsia="Arial" w:hAnsiTheme="minorHAnsi" w:cstheme="minorHAnsi"/>
          <w:b/>
          <w:position w:val="-1"/>
          <w:sz w:val="22"/>
          <w:szCs w:val="22"/>
          <w:u w:val="single" w:color="000000"/>
        </w:rPr>
        <w:t xml:space="preserve">IXD306 Placement / </w:t>
      </w:r>
      <w:r>
        <w:rPr>
          <w:rFonts w:asciiTheme="minorHAnsi" w:eastAsia="Arial" w:hAnsiTheme="minorHAnsi" w:cstheme="minorHAnsi"/>
          <w:b/>
          <w:position w:val="-1"/>
          <w:sz w:val="22"/>
          <w:szCs w:val="22"/>
          <w:u w:val="single" w:color="000000"/>
        </w:rPr>
        <w:br/>
        <w:t>AAD324 International Academic Studies</w:t>
      </w:r>
    </w:p>
    <w:p w14:paraId="33BDE656" w14:textId="77777777" w:rsidR="00577B1C" w:rsidRPr="0016547D" w:rsidRDefault="00577B1C" w:rsidP="00A703EF">
      <w:pPr>
        <w:rPr>
          <w:rFonts w:asciiTheme="minorHAnsi" w:hAnsiTheme="minorHAnsi" w:cstheme="minorHAnsi"/>
          <w:sz w:val="22"/>
          <w:szCs w:val="22"/>
        </w:rPr>
      </w:pPr>
    </w:p>
    <w:p w14:paraId="173A38CD" w14:textId="77777777" w:rsidR="00577B1C" w:rsidRPr="0016547D" w:rsidRDefault="0016547D" w:rsidP="00A703EF">
      <w:pPr>
        <w:ind w:left="3874" w:right="3477"/>
        <w:jc w:val="center"/>
        <w:rPr>
          <w:rFonts w:asciiTheme="minorHAnsi" w:eastAsia="Arial" w:hAnsiTheme="minorHAnsi" w:cstheme="minorHAnsi"/>
          <w:sz w:val="22"/>
          <w:szCs w:val="22"/>
        </w:rPr>
      </w:pPr>
      <w:proofErr w:type="gramStart"/>
      <w:r w:rsidRPr="0016547D">
        <w:rPr>
          <w:rFonts w:asciiTheme="minorHAnsi" w:eastAsia="Arial" w:hAnsiTheme="minorHAnsi" w:cstheme="minorHAnsi"/>
          <w:sz w:val="22"/>
          <w:szCs w:val="22"/>
        </w:rPr>
        <w:t>resulting</w:t>
      </w:r>
      <w:proofErr w:type="gramEnd"/>
      <w:r w:rsidRPr="0016547D">
        <w:rPr>
          <w:rFonts w:asciiTheme="minorHAnsi" w:eastAsia="Arial" w:hAnsiTheme="minorHAnsi" w:cstheme="minorHAnsi"/>
          <w:sz w:val="22"/>
          <w:szCs w:val="22"/>
        </w:rPr>
        <w:t xml:space="preserve"> in a</w:t>
      </w:r>
    </w:p>
    <w:p w14:paraId="2FA1D5DC" w14:textId="77777777" w:rsidR="00577B1C" w:rsidRPr="0016547D" w:rsidRDefault="00577B1C" w:rsidP="00A703EF">
      <w:pPr>
        <w:rPr>
          <w:rFonts w:asciiTheme="minorHAnsi" w:hAnsiTheme="minorHAnsi" w:cstheme="minorHAnsi"/>
          <w:sz w:val="22"/>
          <w:szCs w:val="22"/>
        </w:rPr>
      </w:pPr>
    </w:p>
    <w:p w14:paraId="6E96140A" w14:textId="77777777" w:rsidR="0016547D" w:rsidRDefault="009812F2" w:rsidP="00A703EF">
      <w:pPr>
        <w:ind w:left="2131" w:right="1733"/>
        <w:jc w:val="center"/>
        <w:rPr>
          <w:rFonts w:asciiTheme="minorHAnsi" w:eastAsia="Arial" w:hAnsiTheme="minorHAnsi" w:cstheme="minorHAnsi"/>
          <w:b/>
          <w:sz w:val="22"/>
          <w:szCs w:val="22"/>
        </w:rPr>
      </w:pPr>
      <w:r w:rsidRPr="0016547D">
        <w:rPr>
          <w:rFonts w:asciiTheme="minorHAnsi" w:eastAsia="Arial" w:hAnsiTheme="minorHAnsi" w:cstheme="minorHAnsi"/>
          <w:b/>
          <w:sz w:val="22"/>
          <w:szCs w:val="22"/>
        </w:rPr>
        <w:t xml:space="preserve">DIPLOMA IN PROFESSIONAL PRACTICE  (DPP) </w:t>
      </w:r>
    </w:p>
    <w:p w14:paraId="0E8BA98A" w14:textId="77777777" w:rsidR="00577B1C" w:rsidRPr="0016547D" w:rsidRDefault="00273799" w:rsidP="00A703EF">
      <w:pPr>
        <w:ind w:left="2131" w:right="1733"/>
        <w:jc w:val="center"/>
        <w:rPr>
          <w:rFonts w:asciiTheme="minorHAnsi" w:eastAsia="Arial" w:hAnsiTheme="minorHAnsi" w:cstheme="minorHAnsi"/>
          <w:sz w:val="22"/>
          <w:szCs w:val="22"/>
        </w:rPr>
      </w:pPr>
      <w:r>
        <w:rPr>
          <w:rFonts w:asciiTheme="minorHAnsi" w:eastAsia="Arial" w:hAnsiTheme="minorHAnsi" w:cstheme="minorHAnsi"/>
          <w:b/>
          <w:sz w:val="22"/>
          <w:szCs w:val="22"/>
        </w:rPr>
        <w:t>OR</w:t>
      </w:r>
    </w:p>
    <w:p w14:paraId="1EF3C7CF" w14:textId="77777777" w:rsidR="00577B1C" w:rsidRPr="0016547D" w:rsidRDefault="009812F2" w:rsidP="00A703EF">
      <w:pPr>
        <w:ind w:left="1100" w:right="703"/>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DIPLOMA IN PROFESSIONAL PRACTICE INTERNATIONAL (DPPI)</w:t>
      </w:r>
    </w:p>
    <w:p w14:paraId="09451E47" w14:textId="77777777" w:rsidR="00577B1C" w:rsidRDefault="00577B1C" w:rsidP="00A703EF">
      <w:pPr>
        <w:rPr>
          <w:rFonts w:asciiTheme="minorHAnsi" w:hAnsiTheme="minorHAnsi" w:cstheme="minorHAnsi"/>
          <w:sz w:val="22"/>
          <w:szCs w:val="22"/>
        </w:rPr>
      </w:pPr>
    </w:p>
    <w:p w14:paraId="3BA7479C" w14:textId="77777777" w:rsidR="00273799" w:rsidRDefault="00273799" w:rsidP="00A703EF">
      <w:pPr>
        <w:rPr>
          <w:rFonts w:asciiTheme="minorHAnsi" w:hAnsiTheme="minorHAnsi" w:cstheme="minorHAnsi"/>
          <w:sz w:val="22"/>
          <w:szCs w:val="22"/>
        </w:rPr>
      </w:pPr>
    </w:p>
    <w:p w14:paraId="1B72FFE5" w14:textId="77777777" w:rsidR="0016547D" w:rsidRPr="0016547D" w:rsidRDefault="00567D5E" w:rsidP="0016547D">
      <w:pPr>
        <w:ind w:left="2847" w:right="2449"/>
        <w:jc w:val="center"/>
        <w:rPr>
          <w:rFonts w:asciiTheme="minorHAnsi" w:eastAsia="Arial" w:hAnsiTheme="minorHAnsi" w:cstheme="minorHAnsi"/>
          <w:sz w:val="22"/>
          <w:szCs w:val="22"/>
        </w:rPr>
      </w:pPr>
      <w:r>
        <w:rPr>
          <w:rFonts w:asciiTheme="minorHAnsi" w:eastAsia="Arial" w:hAnsiTheme="minorHAnsi" w:cstheme="minorHAnsi"/>
          <w:b/>
          <w:position w:val="-1"/>
          <w:sz w:val="22"/>
          <w:szCs w:val="22"/>
          <w:u w:val="single" w:color="000000"/>
        </w:rPr>
        <w:t>BDes Hons Interaction Design</w:t>
      </w:r>
    </w:p>
    <w:p w14:paraId="25CFADF7" w14:textId="77777777" w:rsidR="00577B1C" w:rsidRPr="0016547D" w:rsidRDefault="00577B1C" w:rsidP="00A703EF">
      <w:pPr>
        <w:rPr>
          <w:rFonts w:asciiTheme="minorHAnsi" w:hAnsiTheme="minorHAnsi" w:cstheme="minorHAnsi"/>
          <w:sz w:val="22"/>
          <w:szCs w:val="22"/>
        </w:rPr>
      </w:pPr>
    </w:p>
    <w:p w14:paraId="2B5191EE" w14:textId="77777777" w:rsidR="00577B1C" w:rsidRPr="0016547D" w:rsidRDefault="0016547D" w:rsidP="00A703EF">
      <w:pPr>
        <w:ind w:left="3874" w:right="3477"/>
        <w:jc w:val="center"/>
        <w:rPr>
          <w:rFonts w:asciiTheme="minorHAnsi" w:eastAsia="Arial" w:hAnsiTheme="minorHAnsi" w:cstheme="minorHAnsi"/>
          <w:sz w:val="22"/>
          <w:szCs w:val="22"/>
        </w:rPr>
      </w:pPr>
      <w:proofErr w:type="gramStart"/>
      <w:r>
        <w:rPr>
          <w:rFonts w:asciiTheme="minorHAnsi" w:eastAsia="Arial" w:hAnsiTheme="minorHAnsi" w:cstheme="minorHAnsi"/>
          <w:sz w:val="22"/>
          <w:szCs w:val="22"/>
        </w:rPr>
        <w:t>resulting</w:t>
      </w:r>
      <w:proofErr w:type="gramEnd"/>
      <w:r>
        <w:rPr>
          <w:rFonts w:asciiTheme="minorHAnsi" w:eastAsia="Arial" w:hAnsiTheme="minorHAnsi" w:cstheme="minorHAnsi"/>
          <w:sz w:val="22"/>
          <w:szCs w:val="22"/>
        </w:rPr>
        <w:t xml:space="preserve"> in a</w:t>
      </w:r>
    </w:p>
    <w:p w14:paraId="73582FF3" w14:textId="77777777" w:rsidR="00577B1C" w:rsidRPr="0016547D" w:rsidRDefault="00577B1C" w:rsidP="00A703EF">
      <w:pPr>
        <w:rPr>
          <w:rFonts w:asciiTheme="minorHAnsi" w:hAnsiTheme="minorHAnsi" w:cstheme="minorHAnsi"/>
          <w:sz w:val="22"/>
          <w:szCs w:val="22"/>
        </w:rPr>
      </w:pPr>
    </w:p>
    <w:p w14:paraId="19346AFA" w14:textId="77777777" w:rsidR="00577B1C" w:rsidRPr="0016547D" w:rsidRDefault="009812F2" w:rsidP="00A703EF">
      <w:pPr>
        <w:ind w:left="1487" w:right="1089"/>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DIPLOMA IN INTERNATIONAL ACADEMIC STUDIES (DIAS)</w:t>
      </w:r>
    </w:p>
    <w:p w14:paraId="0AF8A94D" w14:textId="77777777" w:rsidR="00577B1C" w:rsidRPr="0016547D" w:rsidRDefault="00577B1C" w:rsidP="00A703EF">
      <w:pPr>
        <w:rPr>
          <w:rFonts w:asciiTheme="minorHAnsi" w:hAnsiTheme="minorHAnsi" w:cstheme="minorHAnsi"/>
          <w:sz w:val="22"/>
          <w:szCs w:val="22"/>
        </w:rPr>
      </w:pPr>
    </w:p>
    <w:p w14:paraId="0083B675" w14:textId="77777777" w:rsidR="00577B1C" w:rsidRPr="0016547D" w:rsidRDefault="00577B1C" w:rsidP="00A703EF">
      <w:pPr>
        <w:rPr>
          <w:rFonts w:asciiTheme="minorHAnsi" w:hAnsiTheme="minorHAnsi" w:cstheme="minorHAnsi"/>
          <w:sz w:val="22"/>
          <w:szCs w:val="22"/>
        </w:rPr>
      </w:pPr>
    </w:p>
    <w:p w14:paraId="57FB64EB" w14:textId="77777777" w:rsidR="00577B1C" w:rsidRPr="0016547D" w:rsidRDefault="00A703EF" w:rsidP="00A703EF">
      <w:pPr>
        <w:ind w:left="117"/>
        <w:rPr>
          <w:rFonts w:asciiTheme="minorHAnsi" w:eastAsia="Arial" w:hAnsiTheme="minorHAnsi" w:cstheme="minorHAnsi"/>
          <w:sz w:val="21"/>
          <w:szCs w:val="21"/>
        </w:rPr>
      </w:pPr>
      <w:r w:rsidRPr="0016547D">
        <w:rPr>
          <w:rFonts w:asciiTheme="minorHAnsi" w:eastAsia="Arial" w:hAnsiTheme="minorHAnsi" w:cstheme="minorHAnsi"/>
          <w:b/>
          <w:spacing w:val="3"/>
          <w:sz w:val="21"/>
          <w:szCs w:val="21"/>
        </w:rPr>
        <w:t>U</w:t>
      </w:r>
      <w:r w:rsidR="009812F2" w:rsidRPr="0016547D">
        <w:rPr>
          <w:rFonts w:asciiTheme="minorHAnsi" w:eastAsia="Arial" w:hAnsiTheme="minorHAnsi" w:cstheme="minorHAnsi"/>
          <w:b/>
          <w:spacing w:val="2"/>
          <w:sz w:val="21"/>
          <w:szCs w:val="21"/>
        </w:rPr>
        <w:t>se</w:t>
      </w:r>
      <w:r w:rsidR="009812F2" w:rsidRPr="0016547D">
        <w:rPr>
          <w:rFonts w:asciiTheme="minorHAnsi" w:eastAsia="Arial" w:hAnsiTheme="minorHAnsi" w:cstheme="minorHAnsi"/>
          <w:b/>
          <w:spacing w:val="1"/>
          <w:sz w:val="21"/>
          <w:szCs w:val="21"/>
        </w:rPr>
        <w:t>f</w:t>
      </w:r>
      <w:r w:rsidR="009812F2" w:rsidRPr="0016547D">
        <w:rPr>
          <w:rFonts w:asciiTheme="minorHAnsi" w:eastAsia="Arial" w:hAnsiTheme="minorHAnsi" w:cstheme="minorHAnsi"/>
          <w:b/>
          <w:spacing w:val="3"/>
          <w:sz w:val="21"/>
          <w:szCs w:val="21"/>
        </w:rPr>
        <w:t>u</w:t>
      </w:r>
      <w:r w:rsidR="009812F2" w:rsidRPr="0016547D">
        <w:rPr>
          <w:rFonts w:asciiTheme="minorHAnsi" w:eastAsia="Arial" w:hAnsiTheme="minorHAnsi" w:cstheme="minorHAnsi"/>
          <w:b/>
          <w:sz w:val="21"/>
          <w:szCs w:val="21"/>
        </w:rPr>
        <w:t>l</w:t>
      </w:r>
      <w:r w:rsidR="009812F2" w:rsidRPr="0016547D">
        <w:rPr>
          <w:rFonts w:asciiTheme="minorHAnsi" w:eastAsia="Arial" w:hAnsiTheme="minorHAnsi" w:cstheme="minorHAnsi"/>
          <w:b/>
          <w:spacing w:val="17"/>
          <w:sz w:val="21"/>
          <w:szCs w:val="21"/>
        </w:rPr>
        <w:t xml:space="preserve"> </w:t>
      </w:r>
      <w:r w:rsidR="009812F2" w:rsidRPr="0016547D">
        <w:rPr>
          <w:rFonts w:asciiTheme="minorHAnsi" w:eastAsia="Arial" w:hAnsiTheme="minorHAnsi" w:cstheme="minorHAnsi"/>
          <w:b/>
          <w:spacing w:val="3"/>
          <w:sz w:val="21"/>
          <w:szCs w:val="21"/>
        </w:rPr>
        <w:t>n</w:t>
      </w:r>
      <w:r w:rsidR="009812F2" w:rsidRPr="0016547D">
        <w:rPr>
          <w:rFonts w:asciiTheme="minorHAnsi" w:eastAsia="Arial" w:hAnsiTheme="minorHAnsi" w:cstheme="minorHAnsi"/>
          <w:b/>
          <w:spacing w:val="2"/>
          <w:sz w:val="21"/>
          <w:szCs w:val="21"/>
        </w:rPr>
        <w:t>a</w:t>
      </w:r>
      <w:r w:rsidR="009812F2" w:rsidRPr="0016547D">
        <w:rPr>
          <w:rFonts w:asciiTheme="minorHAnsi" w:eastAsia="Arial" w:hAnsiTheme="minorHAnsi" w:cstheme="minorHAnsi"/>
          <w:b/>
          <w:spacing w:val="4"/>
          <w:sz w:val="21"/>
          <w:szCs w:val="21"/>
        </w:rPr>
        <w:t>m</w:t>
      </w:r>
      <w:r w:rsidR="009812F2" w:rsidRPr="0016547D">
        <w:rPr>
          <w:rFonts w:asciiTheme="minorHAnsi" w:eastAsia="Arial" w:hAnsiTheme="minorHAnsi" w:cstheme="minorHAnsi"/>
          <w:b/>
          <w:spacing w:val="2"/>
          <w:sz w:val="21"/>
          <w:szCs w:val="21"/>
        </w:rPr>
        <w:t>e</w:t>
      </w:r>
      <w:r w:rsidR="009812F2" w:rsidRPr="0016547D">
        <w:rPr>
          <w:rFonts w:asciiTheme="minorHAnsi" w:eastAsia="Arial" w:hAnsiTheme="minorHAnsi" w:cstheme="minorHAnsi"/>
          <w:b/>
          <w:sz w:val="21"/>
          <w:szCs w:val="21"/>
        </w:rPr>
        <w:t>s</w:t>
      </w:r>
      <w:r w:rsidR="009812F2" w:rsidRPr="0016547D">
        <w:rPr>
          <w:rFonts w:asciiTheme="minorHAnsi" w:eastAsia="Arial" w:hAnsiTheme="minorHAnsi" w:cstheme="minorHAnsi"/>
          <w:b/>
          <w:spacing w:val="18"/>
          <w:sz w:val="21"/>
          <w:szCs w:val="21"/>
        </w:rPr>
        <w:t xml:space="preserve"> </w:t>
      </w:r>
      <w:r w:rsidR="009812F2" w:rsidRPr="0016547D">
        <w:rPr>
          <w:rFonts w:asciiTheme="minorHAnsi" w:eastAsia="Arial" w:hAnsiTheme="minorHAnsi" w:cstheme="minorHAnsi"/>
          <w:b/>
          <w:spacing w:val="2"/>
          <w:sz w:val="21"/>
          <w:szCs w:val="21"/>
        </w:rPr>
        <w:t>a</w:t>
      </w:r>
      <w:r w:rsidR="009812F2" w:rsidRPr="0016547D">
        <w:rPr>
          <w:rFonts w:asciiTheme="minorHAnsi" w:eastAsia="Arial" w:hAnsiTheme="minorHAnsi" w:cstheme="minorHAnsi"/>
          <w:b/>
          <w:spacing w:val="3"/>
          <w:sz w:val="21"/>
          <w:szCs w:val="21"/>
        </w:rPr>
        <w:t>n</w:t>
      </w:r>
      <w:r w:rsidR="009812F2" w:rsidRPr="0016547D">
        <w:rPr>
          <w:rFonts w:asciiTheme="minorHAnsi" w:eastAsia="Arial" w:hAnsiTheme="minorHAnsi" w:cstheme="minorHAnsi"/>
          <w:b/>
          <w:sz w:val="21"/>
          <w:szCs w:val="21"/>
        </w:rPr>
        <w:t>d</w:t>
      </w:r>
      <w:r w:rsidR="009812F2" w:rsidRPr="0016547D">
        <w:rPr>
          <w:rFonts w:asciiTheme="minorHAnsi" w:eastAsia="Arial" w:hAnsiTheme="minorHAnsi" w:cstheme="minorHAnsi"/>
          <w:b/>
          <w:spacing w:val="12"/>
          <w:sz w:val="21"/>
          <w:szCs w:val="21"/>
        </w:rPr>
        <w:t xml:space="preserve"> </w:t>
      </w:r>
      <w:r w:rsidR="009812F2" w:rsidRPr="0016547D">
        <w:rPr>
          <w:rFonts w:asciiTheme="minorHAnsi" w:eastAsia="Arial" w:hAnsiTheme="minorHAnsi" w:cstheme="minorHAnsi"/>
          <w:b/>
          <w:spacing w:val="2"/>
          <w:w w:val="102"/>
          <w:sz w:val="21"/>
          <w:szCs w:val="21"/>
        </w:rPr>
        <w:t>c</w:t>
      </w:r>
      <w:r w:rsidR="009812F2" w:rsidRPr="0016547D">
        <w:rPr>
          <w:rFonts w:asciiTheme="minorHAnsi" w:eastAsia="Arial" w:hAnsiTheme="minorHAnsi" w:cstheme="minorHAnsi"/>
          <w:b/>
          <w:spacing w:val="3"/>
          <w:w w:val="102"/>
          <w:sz w:val="21"/>
          <w:szCs w:val="21"/>
        </w:rPr>
        <w:t>on</w:t>
      </w:r>
      <w:r w:rsidR="009812F2" w:rsidRPr="0016547D">
        <w:rPr>
          <w:rFonts w:asciiTheme="minorHAnsi" w:eastAsia="Arial" w:hAnsiTheme="minorHAnsi" w:cstheme="minorHAnsi"/>
          <w:b/>
          <w:spacing w:val="1"/>
          <w:w w:val="102"/>
          <w:sz w:val="21"/>
          <w:szCs w:val="21"/>
        </w:rPr>
        <w:t>t</w:t>
      </w:r>
      <w:r w:rsidR="009812F2" w:rsidRPr="0016547D">
        <w:rPr>
          <w:rFonts w:asciiTheme="minorHAnsi" w:eastAsia="Arial" w:hAnsiTheme="minorHAnsi" w:cstheme="minorHAnsi"/>
          <w:b/>
          <w:spacing w:val="2"/>
          <w:w w:val="102"/>
          <w:sz w:val="21"/>
          <w:szCs w:val="21"/>
        </w:rPr>
        <w:t>ac</w:t>
      </w:r>
      <w:r w:rsidR="009812F2" w:rsidRPr="0016547D">
        <w:rPr>
          <w:rFonts w:asciiTheme="minorHAnsi" w:eastAsia="Arial" w:hAnsiTheme="minorHAnsi" w:cstheme="minorHAnsi"/>
          <w:b/>
          <w:spacing w:val="1"/>
          <w:w w:val="102"/>
          <w:sz w:val="21"/>
          <w:szCs w:val="21"/>
        </w:rPr>
        <w:t>t</w:t>
      </w:r>
      <w:r w:rsidR="009812F2" w:rsidRPr="0016547D">
        <w:rPr>
          <w:rFonts w:asciiTheme="minorHAnsi" w:eastAsia="Arial" w:hAnsiTheme="minorHAnsi" w:cstheme="minorHAnsi"/>
          <w:b/>
          <w:spacing w:val="2"/>
          <w:w w:val="102"/>
          <w:sz w:val="21"/>
          <w:szCs w:val="21"/>
        </w:rPr>
        <w:t>s</w:t>
      </w:r>
      <w:r w:rsidR="009812F2" w:rsidRPr="0016547D">
        <w:rPr>
          <w:rFonts w:asciiTheme="minorHAnsi" w:eastAsia="Arial" w:hAnsiTheme="minorHAnsi" w:cstheme="minorHAnsi"/>
          <w:b/>
          <w:w w:val="102"/>
          <w:sz w:val="21"/>
          <w:szCs w:val="21"/>
        </w:rPr>
        <w:t>:</w:t>
      </w:r>
    </w:p>
    <w:p w14:paraId="625B70F9" w14:textId="77777777" w:rsidR="0016547D" w:rsidRPr="0016547D" w:rsidRDefault="0016547D" w:rsidP="00A703EF">
      <w:pPr>
        <w:ind w:left="117"/>
        <w:rPr>
          <w:rFonts w:asciiTheme="minorHAnsi" w:eastAsia="Arial" w:hAnsiTheme="minorHAnsi" w:cstheme="minorHAnsi"/>
          <w:spacing w:val="3"/>
          <w:sz w:val="21"/>
          <w:szCs w:val="21"/>
        </w:rPr>
      </w:pPr>
    </w:p>
    <w:p w14:paraId="6909F172" w14:textId="77777777" w:rsidR="00577B1C" w:rsidRPr="0016547D" w:rsidRDefault="009812F2" w:rsidP="00A703EF">
      <w:pPr>
        <w:ind w:left="117"/>
        <w:rPr>
          <w:rFonts w:asciiTheme="minorHAnsi" w:eastAsia="Arial" w:hAnsiTheme="minorHAnsi" w:cstheme="minorHAnsi"/>
          <w:sz w:val="21"/>
          <w:szCs w:val="21"/>
        </w:rPr>
      </w:pPr>
      <w:r w:rsidRPr="0016547D">
        <w:rPr>
          <w:rFonts w:asciiTheme="minorHAnsi" w:eastAsia="Arial" w:hAnsiTheme="minorHAnsi" w:cstheme="minorHAnsi"/>
          <w:spacing w:val="3"/>
          <w:sz w:val="21"/>
          <w:szCs w:val="21"/>
        </w:rPr>
        <w:t>C</w:t>
      </w:r>
      <w:r w:rsidRPr="0016547D">
        <w:rPr>
          <w:rFonts w:asciiTheme="minorHAnsi" w:eastAsia="Arial" w:hAnsiTheme="minorHAnsi" w:cstheme="minorHAnsi"/>
          <w:spacing w:val="2"/>
          <w:sz w:val="21"/>
          <w:szCs w:val="21"/>
        </w:rPr>
        <w:t>ou</w:t>
      </w:r>
      <w:r w:rsidRPr="0016547D">
        <w:rPr>
          <w:rFonts w:asciiTheme="minorHAnsi" w:eastAsia="Arial" w:hAnsiTheme="minorHAnsi" w:cstheme="minorHAnsi"/>
          <w:spacing w:val="1"/>
          <w:sz w:val="21"/>
          <w:szCs w:val="21"/>
        </w:rPr>
        <w:t>r</w:t>
      </w:r>
      <w:r w:rsidRPr="0016547D">
        <w:rPr>
          <w:rFonts w:asciiTheme="minorHAnsi" w:eastAsia="Arial" w:hAnsiTheme="minorHAnsi" w:cstheme="minorHAnsi"/>
          <w:spacing w:val="2"/>
          <w:sz w:val="21"/>
          <w:szCs w:val="21"/>
        </w:rPr>
        <w:t>s</w:t>
      </w:r>
      <w:r w:rsidRPr="0016547D">
        <w:rPr>
          <w:rFonts w:asciiTheme="minorHAnsi" w:eastAsia="Arial" w:hAnsiTheme="minorHAnsi" w:cstheme="minorHAnsi"/>
          <w:sz w:val="21"/>
          <w:szCs w:val="21"/>
        </w:rPr>
        <w:t>e</w:t>
      </w:r>
      <w:r w:rsidRPr="0016547D">
        <w:rPr>
          <w:rFonts w:asciiTheme="minorHAnsi" w:eastAsia="Arial" w:hAnsiTheme="minorHAnsi" w:cstheme="minorHAnsi"/>
          <w:spacing w:val="19"/>
          <w:sz w:val="21"/>
          <w:szCs w:val="21"/>
        </w:rPr>
        <w:t xml:space="preserve"> </w:t>
      </w:r>
      <w:r w:rsidRPr="0016547D">
        <w:rPr>
          <w:rFonts w:asciiTheme="minorHAnsi" w:eastAsia="Arial" w:hAnsiTheme="minorHAnsi" w:cstheme="minorHAnsi"/>
          <w:spacing w:val="3"/>
          <w:w w:val="102"/>
          <w:sz w:val="21"/>
          <w:szCs w:val="21"/>
        </w:rPr>
        <w:t>D</w:t>
      </w:r>
      <w:r w:rsidRPr="0016547D">
        <w:rPr>
          <w:rFonts w:asciiTheme="minorHAnsi" w:eastAsia="Arial" w:hAnsiTheme="minorHAnsi" w:cstheme="minorHAnsi"/>
          <w:spacing w:val="1"/>
          <w:w w:val="102"/>
          <w:sz w:val="21"/>
          <w:szCs w:val="21"/>
        </w:rPr>
        <w:t>ir</w:t>
      </w:r>
      <w:r w:rsidRPr="0016547D">
        <w:rPr>
          <w:rFonts w:asciiTheme="minorHAnsi" w:eastAsia="Arial" w:hAnsiTheme="minorHAnsi" w:cstheme="minorHAnsi"/>
          <w:spacing w:val="2"/>
          <w:w w:val="102"/>
          <w:sz w:val="21"/>
          <w:szCs w:val="21"/>
        </w:rPr>
        <w:t>ec</w:t>
      </w:r>
      <w:r w:rsidRPr="0016547D">
        <w:rPr>
          <w:rFonts w:asciiTheme="minorHAnsi" w:eastAsia="Arial" w:hAnsiTheme="minorHAnsi" w:cstheme="minorHAnsi"/>
          <w:spacing w:val="1"/>
          <w:w w:val="103"/>
          <w:sz w:val="21"/>
          <w:szCs w:val="21"/>
        </w:rPr>
        <w:t>t</w:t>
      </w:r>
      <w:r w:rsidRPr="0016547D">
        <w:rPr>
          <w:rFonts w:asciiTheme="minorHAnsi" w:eastAsia="Arial" w:hAnsiTheme="minorHAnsi" w:cstheme="minorHAnsi"/>
          <w:spacing w:val="2"/>
          <w:w w:val="102"/>
          <w:sz w:val="21"/>
          <w:szCs w:val="21"/>
        </w:rPr>
        <w:t>o</w:t>
      </w:r>
      <w:r w:rsidRPr="0016547D">
        <w:rPr>
          <w:rFonts w:asciiTheme="minorHAnsi" w:eastAsia="Arial" w:hAnsiTheme="minorHAnsi" w:cstheme="minorHAnsi"/>
          <w:spacing w:val="1"/>
          <w:w w:val="102"/>
          <w:sz w:val="21"/>
          <w:szCs w:val="21"/>
        </w:rPr>
        <w:t>r</w:t>
      </w:r>
      <w:r w:rsidRPr="0016547D">
        <w:rPr>
          <w:rFonts w:asciiTheme="minorHAnsi" w:eastAsia="Arial" w:hAnsiTheme="minorHAnsi" w:cstheme="minorHAnsi"/>
          <w:spacing w:val="2"/>
          <w:w w:val="102"/>
          <w:sz w:val="21"/>
          <w:szCs w:val="21"/>
        </w:rPr>
        <w:t>s</w:t>
      </w:r>
      <w:r w:rsidRPr="0016547D">
        <w:rPr>
          <w:rFonts w:asciiTheme="minorHAnsi" w:eastAsia="Arial" w:hAnsiTheme="minorHAnsi" w:cstheme="minorHAnsi"/>
          <w:w w:val="103"/>
          <w:sz w:val="21"/>
          <w:szCs w:val="21"/>
        </w:rPr>
        <w:t>:</w:t>
      </w:r>
    </w:p>
    <w:p w14:paraId="3D809F52" w14:textId="77777777" w:rsidR="0016547D" w:rsidRPr="00567D5E" w:rsidRDefault="00567D5E" w:rsidP="00A703EF">
      <w:pPr>
        <w:ind w:left="117"/>
        <w:rPr>
          <w:rFonts w:asciiTheme="minorHAnsi" w:eastAsia="Arial" w:hAnsiTheme="minorHAnsi" w:cstheme="minorHAnsi"/>
          <w:b/>
          <w:spacing w:val="3"/>
          <w:sz w:val="21"/>
          <w:szCs w:val="21"/>
        </w:rPr>
      </w:pPr>
      <w:r w:rsidRPr="00567D5E">
        <w:rPr>
          <w:rFonts w:asciiTheme="minorHAnsi" w:eastAsia="Arial" w:hAnsiTheme="minorHAnsi" w:cstheme="minorHAnsi"/>
          <w:b/>
          <w:spacing w:val="3"/>
          <w:sz w:val="21"/>
          <w:szCs w:val="21"/>
        </w:rPr>
        <w:t>Paul McCormack</w:t>
      </w:r>
    </w:p>
    <w:p w14:paraId="0A6CDEC4" w14:textId="4C233143" w:rsidR="00567D5E" w:rsidRPr="00567D5E" w:rsidRDefault="00567D5E" w:rsidP="00A703EF">
      <w:pPr>
        <w:ind w:left="117"/>
        <w:rPr>
          <w:rFonts w:asciiTheme="minorHAnsi" w:eastAsia="Arial" w:hAnsiTheme="minorHAnsi" w:cstheme="minorHAnsi"/>
          <w:b/>
          <w:spacing w:val="3"/>
          <w:sz w:val="21"/>
          <w:szCs w:val="21"/>
        </w:rPr>
      </w:pPr>
      <w:proofErr w:type="gramStart"/>
      <w:r w:rsidRPr="005112EF">
        <w:rPr>
          <w:rFonts w:asciiTheme="minorHAnsi" w:eastAsia="Arial" w:hAnsiTheme="minorHAnsi" w:cstheme="minorHAnsi"/>
          <w:b/>
          <w:spacing w:val="3"/>
          <w:sz w:val="21"/>
          <w:szCs w:val="21"/>
        </w:rPr>
        <w:t>p</w:t>
      </w:r>
      <w:proofErr w:type="gramEnd"/>
      <w:r w:rsidRPr="005112EF">
        <w:rPr>
          <w:rFonts w:asciiTheme="minorHAnsi" w:eastAsia="Arial" w:hAnsiTheme="minorHAnsi" w:cstheme="minorHAnsi"/>
          <w:b/>
          <w:spacing w:val="3"/>
          <w:sz w:val="21"/>
          <w:szCs w:val="21"/>
        </w:rPr>
        <w:t>.mccormack@ulster.ac.uk</w:t>
      </w:r>
    </w:p>
    <w:p w14:paraId="0DAAADBE" w14:textId="77777777" w:rsidR="00567D5E" w:rsidRPr="00567D5E" w:rsidRDefault="00567D5E" w:rsidP="00A703EF">
      <w:pPr>
        <w:ind w:left="117"/>
        <w:rPr>
          <w:rFonts w:asciiTheme="minorHAnsi" w:eastAsia="Arial" w:hAnsiTheme="minorHAnsi" w:cstheme="minorHAnsi"/>
          <w:b/>
          <w:spacing w:val="3"/>
          <w:sz w:val="21"/>
          <w:szCs w:val="21"/>
        </w:rPr>
      </w:pPr>
      <w:r w:rsidRPr="00567D5E">
        <w:rPr>
          <w:rFonts w:asciiTheme="minorHAnsi" w:eastAsia="Arial" w:hAnsiTheme="minorHAnsi" w:cstheme="minorHAnsi"/>
          <w:b/>
          <w:spacing w:val="3"/>
          <w:sz w:val="21"/>
          <w:szCs w:val="21"/>
        </w:rPr>
        <w:t>T: 028 9536 7342</w:t>
      </w:r>
    </w:p>
    <w:p w14:paraId="67D80FC3" w14:textId="77777777" w:rsidR="00567D5E" w:rsidRPr="0016547D" w:rsidRDefault="00567D5E" w:rsidP="00A703EF">
      <w:pPr>
        <w:ind w:left="117"/>
        <w:rPr>
          <w:rFonts w:asciiTheme="minorHAnsi" w:eastAsia="Arial" w:hAnsiTheme="minorHAnsi" w:cstheme="minorHAnsi"/>
          <w:sz w:val="21"/>
          <w:szCs w:val="21"/>
          <w:highlight w:val="cyan"/>
        </w:rPr>
      </w:pPr>
    </w:p>
    <w:p w14:paraId="66E19F74" w14:textId="77777777" w:rsidR="00577B1C" w:rsidRPr="0016547D" w:rsidRDefault="00577B1C" w:rsidP="00A703EF">
      <w:pPr>
        <w:rPr>
          <w:rFonts w:asciiTheme="minorHAnsi" w:hAnsiTheme="minorHAnsi" w:cstheme="minorHAnsi"/>
          <w:sz w:val="21"/>
          <w:szCs w:val="21"/>
        </w:rPr>
      </w:pPr>
    </w:p>
    <w:p w14:paraId="78AF0964" w14:textId="77777777" w:rsidR="00577B1C" w:rsidRPr="0016547D" w:rsidRDefault="009812F2" w:rsidP="00A703EF">
      <w:pPr>
        <w:ind w:left="117"/>
        <w:rPr>
          <w:rFonts w:asciiTheme="minorHAnsi" w:eastAsia="Arial" w:hAnsiTheme="minorHAnsi" w:cstheme="minorHAnsi"/>
          <w:sz w:val="21"/>
          <w:szCs w:val="21"/>
        </w:rPr>
      </w:pPr>
      <w:r w:rsidRPr="0016547D">
        <w:rPr>
          <w:rFonts w:asciiTheme="minorHAnsi" w:eastAsia="Arial" w:hAnsiTheme="minorHAnsi" w:cstheme="minorHAnsi"/>
          <w:spacing w:val="3"/>
          <w:sz w:val="21"/>
          <w:szCs w:val="21"/>
        </w:rPr>
        <w:t>P</w:t>
      </w:r>
      <w:r w:rsidRPr="0016547D">
        <w:rPr>
          <w:rFonts w:asciiTheme="minorHAnsi" w:eastAsia="Arial" w:hAnsiTheme="minorHAnsi" w:cstheme="minorHAnsi"/>
          <w:spacing w:val="1"/>
          <w:sz w:val="21"/>
          <w:szCs w:val="21"/>
        </w:rPr>
        <w:t>l</w:t>
      </w:r>
      <w:r w:rsidRPr="0016547D">
        <w:rPr>
          <w:rFonts w:asciiTheme="minorHAnsi" w:eastAsia="Arial" w:hAnsiTheme="minorHAnsi" w:cstheme="minorHAnsi"/>
          <w:spacing w:val="2"/>
          <w:sz w:val="21"/>
          <w:szCs w:val="21"/>
        </w:rPr>
        <w:t>ace</w:t>
      </w:r>
      <w:r w:rsidRPr="0016547D">
        <w:rPr>
          <w:rFonts w:asciiTheme="minorHAnsi" w:eastAsia="Arial" w:hAnsiTheme="minorHAnsi" w:cstheme="minorHAnsi"/>
          <w:spacing w:val="4"/>
          <w:sz w:val="21"/>
          <w:szCs w:val="21"/>
        </w:rPr>
        <w:t>m</w:t>
      </w:r>
      <w:r w:rsidRPr="0016547D">
        <w:rPr>
          <w:rFonts w:asciiTheme="minorHAnsi" w:eastAsia="Arial" w:hAnsiTheme="minorHAnsi" w:cstheme="minorHAnsi"/>
          <w:spacing w:val="2"/>
          <w:sz w:val="21"/>
          <w:szCs w:val="21"/>
        </w:rPr>
        <w:t>en</w:t>
      </w:r>
      <w:r w:rsidRPr="0016547D">
        <w:rPr>
          <w:rFonts w:asciiTheme="minorHAnsi" w:eastAsia="Arial" w:hAnsiTheme="minorHAnsi" w:cstheme="minorHAnsi"/>
          <w:sz w:val="21"/>
          <w:szCs w:val="21"/>
        </w:rPr>
        <w:t>t</w:t>
      </w:r>
      <w:r w:rsidRPr="0016547D">
        <w:rPr>
          <w:rFonts w:asciiTheme="minorHAnsi" w:eastAsia="Arial" w:hAnsiTheme="minorHAnsi" w:cstheme="minorHAnsi"/>
          <w:spacing w:val="24"/>
          <w:sz w:val="21"/>
          <w:szCs w:val="21"/>
        </w:rPr>
        <w:t xml:space="preserve"> </w:t>
      </w:r>
      <w:r w:rsidRPr="0016547D">
        <w:rPr>
          <w:rFonts w:asciiTheme="minorHAnsi" w:eastAsia="Arial" w:hAnsiTheme="minorHAnsi" w:cstheme="minorHAnsi"/>
          <w:spacing w:val="2"/>
          <w:w w:val="102"/>
          <w:sz w:val="21"/>
          <w:szCs w:val="21"/>
        </w:rPr>
        <w:t>Tu</w:t>
      </w:r>
      <w:r w:rsidRPr="0016547D">
        <w:rPr>
          <w:rFonts w:asciiTheme="minorHAnsi" w:eastAsia="Arial" w:hAnsiTheme="minorHAnsi" w:cstheme="minorHAnsi"/>
          <w:spacing w:val="1"/>
          <w:w w:val="103"/>
          <w:sz w:val="21"/>
          <w:szCs w:val="21"/>
        </w:rPr>
        <w:t>t</w:t>
      </w:r>
      <w:r w:rsidRPr="0016547D">
        <w:rPr>
          <w:rFonts w:asciiTheme="minorHAnsi" w:eastAsia="Arial" w:hAnsiTheme="minorHAnsi" w:cstheme="minorHAnsi"/>
          <w:spacing w:val="2"/>
          <w:w w:val="102"/>
          <w:sz w:val="21"/>
          <w:szCs w:val="21"/>
        </w:rPr>
        <w:t>o</w:t>
      </w:r>
      <w:r w:rsidRPr="0016547D">
        <w:rPr>
          <w:rFonts w:asciiTheme="minorHAnsi" w:eastAsia="Arial" w:hAnsiTheme="minorHAnsi" w:cstheme="minorHAnsi"/>
          <w:spacing w:val="1"/>
          <w:w w:val="102"/>
          <w:sz w:val="21"/>
          <w:szCs w:val="21"/>
        </w:rPr>
        <w:t>r</w:t>
      </w:r>
      <w:r w:rsidRPr="0016547D">
        <w:rPr>
          <w:rFonts w:asciiTheme="minorHAnsi" w:eastAsia="Arial" w:hAnsiTheme="minorHAnsi" w:cstheme="minorHAnsi"/>
          <w:w w:val="103"/>
          <w:sz w:val="21"/>
          <w:szCs w:val="21"/>
        </w:rPr>
        <w:t>:</w:t>
      </w:r>
    </w:p>
    <w:p w14:paraId="6E0842E0" w14:textId="77777777" w:rsidR="00567D5E" w:rsidRPr="00567D5E" w:rsidRDefault="00567D5E" w:rsidP="00567D5E">
      <w:pPr>
        <w:ind w:left="117"/>
        <w:rPr>
          <w:rFonts w:asciiTheme="minorHAnsi" w:eastAsia="Arial" w:hAnsiTheme="minorHAnsi" w:cstheme="minorHAnsi"/>
          <w:b/>
          <w:spacing w:val="3"/>
          <w:sz w:val="21"/>
          <w:szCs w:val="21"/>
        </w:rPr>
      </w:pPr>
      <w:r w:rsidRPr="00567D5E">
        <w:rPr>
          <w:rFonts w:asciiTheme="minorHAnsi" w:eastAsia="Arial" w:hAnsiTheme="minorHAnsi" w:cstheme="minorHAnsi"/>
          <w:b/>
          <w:spacing w:val="3"/>
          <w:sz w:val="21"/>
          <w:szCs w:val="21"/>
        </w:rPr>
        <w:t>Paul McCormack</w:t>
      </w:r>
    </w:p>
    <w:p w14:paraId="29F4046B" w14:textId="77777777" w:rsidR="005112EF" w:rsidRPr="00567D5E" w:rsidRDefault="005112EF" w:rsidP="005112EF">
      <w:pPr>
        <w:ind w:left="117"/>
        <w:rPr>
          <w:rFonts w:asciiTheme="minorHAnsi" w:eastAsia="Arial" w:hAnsiTheme="minorHAnsi" w:cstheme="minorHAnsi"/>
          <w:b/>
          <w:spacing w:val="3"/>
          <w:sz w:val="21"/>
          <w:szCs w:val="21"/>
        </w:rPr>
      </w:pPr>
      <w:proofErr w:type="gramStart"/>
      <w:r w:rsidRPr="005112EF">
        <w:rPr>
          <w:rFonts w:asciiTheme="minorHAnsi" w:eastAsia="Arial" w:hAnsiTheme="minorHAnsi" w:cstheme="minorHAnsi"/>
          <w:b/>
          <w:spacing w:val="3"/>
          <w:sz w:val="21"/>
          <w:szCs w:val="21"/>
        </w:rPr>
        <w:t>p</w:t>
      </w:r>
      <w:proofErr w:type="gramEnd"/>
      <w:r w:rsidRPr="005112EF">
        <w:rPr>
          <w:rFonts w:asciiTheme="minorHAnsi" w:eastAsia="Arial" w:hAnsiTheme="minorHAnsi" w:cstheme="minorHAnsi"/>
          <w:b/>
          <w:spacing w:val="3"/>
          <w:sz w:val="21"/>
          <w:szCs w:val="21"/>
        </w:rPr>
        <w:t>.mccormack@ulster.ac.uk</w:t>
      </w:r>
    </w:p>
    <w:p w14:paraId="201FBAA3" w14:textId="77777777" w:rsidR="00577B1C" w:rsidRPr="00567D5E" w:rsidRDefault="00567D5E" w:rsidP="00567D5E">
      <w:pPr>
        <w:ind w:left="117"/>
        <w:rPr>
          <w:rFonts w:asciiTheme="minorHAnsi" w:eastAsia="Arial" w:hAnsiTheme="minorHAnsi" w:cstheme="minorHAnsi"/>
          <w:b/>
          <w:spacing w:val="3"/>
          <w:sz w:val="21"/>
          <w:szCs w:val="21"/>
        </w:rPr>
      </w:pPr>
      <w:r w:rsidRPr="00567D5E">
        <w:rPr>
          <w:rFonts w:asciiTheme="minorHAnsi" w:eastAsia="Arial" w:hAnsiTheme="minorHAnsi" w:cstheme="minorHAnsi"/>
          <w:b/>
          <w:spacing w:val="3"/>
          <w:sz w:val="21"/>
          <w:szCs w:val="21"/>
        </w:rPr>
        <w:t>T: 028 9536 7342</w:t>
      </w:r>
    </w:p>
    <w:tbl>
      <w:tblPr>
        <w:tblW w:w="0" w:type="auto"/>
        <w:tblInd w:w="116" w:type="dxa"/>
        <w:tblLayout w:type="fixed"/>
        <w:tblCellMar>
          <w:left w:w="0" w:type="dxa"/>
          <w:right w:w="0" w:type="dxa"/>
        </w:tblCellMar>
        <w:tblLook w:val="01E0" w:firstRow="1" w:lastRow="1" w:firstColumn="1" w:lastColumn="1" w:noHBand="0" w:noVBand="0"/>
      </w:tblPr>
      <w:tblGrid>
        <w:gridCol w:w="7681"/>
        <w:gridCol w:w="1417"/>
      </w:tblGrid>
      <w:tr w:rsidR="00577B1C" w:rsidRPr="0016547D" w14:paraId="7EAE5BDF" w14:textId="77777777" w:rsidTr="00F2340A">
        <w:tc>
          <w:tcPr>
            <w:tcW w:w="7681" w:type="dxa"/>
            <w:tcBorders>
              <w:top w:val="nil"/>
              <w:left w:val="nil"/>
              <w:bottom w:val="nil"/>
              <w:right w:val="nil"/>
            </w:tcBorders>
            <w:vAlign w:val="center"/>
          </w:tcPr>
          <w:p w14:paraId="7C47B0AA" w14:textId="77777777" w:rsidR="00577B1C" w:rsidRPr="0016547D" w:rsidRDefault="009812F2"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b/>
                <w:sz w:val="22"/>
                <w:szCs w:val="22"/>
              </w:rPr>
              <w:lastRenderedPageBreak/>
              <w:t>CONTENTS</w:t>
            </w:r>
          </w:p>
        </w:tc>
        <w:tc>
          <w:tcPr>
            <w:tcW w:w="1417" w:type="dxa"/>
            <w:tcBorders>
              <w:top w:val="nil"/>
              <w:left w:val="nil"/>
              <w:bottom w:val="nil"/>
              <w:right w:val="nil"/>
            </w:tcBorders>
            <w:vAlign w:val="center"/>
          </w:tcPr>
          <w:p w14:paraId="65516576" w14:textId="77777777" w:rsidR="00577B1C" w:rsidRPr="0016547D" w:rsidRDefault="00F54635" w:rsidP="00F2340A">
            <w:p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b/>
                <w:sz w:val="22"/>
                <w:szCs w:val="22"/>
              </w:rPr>
              <w:t>Page</w:t>
            </w:r>
          </w:p>
        </w:tc>
      </w:tr>
      <w:tr w:rsidR="00577B1C" w:rsidRPr="0016547D" w14:paraId="58CD6057" w14:textId="77777777" w:rsidTr="00F2340A">
        <w:tc>
          <w:tcPr>
            <w:tcW w:w="7681" w:type="dxa"/>
            <w:tcBorders>
              <w:top w:val="nil"/>
              <w:left w:val="nil"/>
              <w:bottom w:val="nil"/>
              <w:right w:val="nil"/>
            </w:tcBorders>
            <w:vAlign w:val="center"/>
          </w:tcPr>
          <w:p w14:paraId="02076B75" w14:textId="77777777" w:rsidR="00577B1C" w:rsidRPr="0016547D" w:rsidRDefault="00A703EF" w:rsidP="00273799">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I</w:t>
            </w:r>
            <w:r w:rsidR="009812F2" w:rsidRPr="0016547D">
              <w:rPr>
                <w:rFonts w:asciiTheme="minorHAnsi" w:eastAsia="Arial" w:hAnsiTheme="minorHAnsi" w:cstheme="minorHAnsi"/>
                <w:sz w:val="22"/>
                <w:szCs w:val="22"/>
              </w:rPr>
              <w:t>ntroduction</w:t>
            </w:r>
            <w:r w:rsidR="00273799">
              <w:rPr>
                <w:rFonts w:asciiTheme="minorHAnsi" w:eastAsia="Arial" w:hAnsiTheme="minorHAnsi" w:cstheme="minorHAnsi"/>
                <w:sz w:val="22"/>
                <w:szCs w:val="22"/>
              </w:rPr>
              <w:t xml:space="preserve"> </w:t>
            </w:r>
          </w:p>
        </w:tc>
        <w:tc>
          <w:tcPr>
            <w:tcW w:w="1417" w:type="dxa"/>
            <w:tcBorders>
              <w:top w:val="nil"/>
              <w:left w:val="nil"/>
              <w:bottom w:val="nil"/>
              <w:right w:val="nil"/>
            </w:tcBorders>
            <w:vAlign w:val="center"/>
          </w:tcPr>
          <w:p w14:paraId="71B21B47" w14:textId="77777777" w:rsidR="00577B1C" w:rsidRPr="0016547D" w:rsidRDefault="000428F9" w:rsidP="00F2340A">
            <w:p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3</w:t>
            </w:r>
          </w:p>
        </w:tc>
      </w:tr>
      <w:tr w:rsidR="00577B1C" w:rsidRPr="0016547D" w14:paraId="47B2166A" w14:textId="77777777" w:rsidTr="00F2340A">
        <w:tc>
          <w:tcPr>
            <w:tcW w:w="7681" w:type="dxa"/>
            <w:tcBorders>
              <w:top w:val="nil"/>
              <w:left w:val="nil"/>
              <w:bottom w:val="nil"/>
              <w:right w:val="nil"/>
            </w:tcBorders>
            <w:vAlign w:val="center"/>
          </w:tcPr>
          <w:p w14:paraId="59F5C996" w14:textId="77777777" w:rsidR="00577B1C" w:rsidRPr="0016547D" w:rsidRDefault="009812F2"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b/>
                <w:sz w:val="22"/>
                <w:szCs w:val="22"/>
              </w:rPr>
              <w:t>SECTION 1 – Diploma in Professional Practice</w:t>
            </w:r>
          </w:p>
        </w:tc>
        <w:tc>
          <w:tcPr>
            <w:tcW w:w="1417" w:type="dxa"/>
            <w:tcBorders>
              <w:top w:val="nil"/>
              <w:left w:val="nil"/>
              <w:bottom w:val="nil"/>
              <w:right w:val="nil"/>
            </w:tcBorders>
            <w:vAlign w:val="center"/>
          </w:tcPr>
          <w:p w14:paraId="4543737B" w14:textId="77777777" w:rsidR="00577B1C" w:rsidRPr="0016547D" w:rsidRDefault="00577B1C" w:rsidP="00F2340A">
            <w:pPr>
              <w:spacing w:beforeLines="40" w:before="96" w:afterLines="40" w:after="96"/>
              <w:rPr>
                <w:rFonts w:asciiTheme="minorHAnsi" w:hAnsiTheme="minorHAnsi" w:cstheme="minorHAnsi"/>
                <w:sz w:val="22"/>
                <w:szCs w:val="22"/>
              </w:rPr>
            </w:pPr>
          </w:p>
        </w:tc>
      </w:tr>
      <w:tr w:rsidR="00577B1C" w:rsidRPr="0016547D" w14:paraId="1BA70BE0" w14:textId="77777777" w:rsidTr="00F2340A">
        <w:tc>
          <w:tcPr>
            <w:tcW w:w="7681" w:type="dxa"/>
            <w:tcBorders>
              <w:top w:val="nil"/>
              <w:left w:val="nil"/>
              <w:bottom w:val="nil"/>
              <w:right w:val="nil"/>
            </w:tcBorders>
            <w:vAlign w:val="center"/>
          </w:tcPr>
          <w:p w14:paraId="1612CD75" w14:textId="77777777" w:rsidR="00577B1C" w:rsidRPr="0016547D" w:rsidRDefault="009812F2"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Aims and Objectives</w:t>
            </w:r>
          </w:p>
        </w:tc>
        <w:tc>
          <w:tcPr>
            <w:tcW w:w="1417" w:type="dxa"/>
            <w:tcBorders>
              <w:top w:val="nil"/>
              <w:left w:val="nil"/>
              <w:bottom w:val="nil"/>
              <w:right w:val="nil"/>
            </w:tcBorders>
            <w:vAlign w:val="center"/>
          </w:tcPr>
          <w:p w14:paraId="6A60B906" w14:textId="77777777" w:rsidR="00577B1C" w:rsidRPr="0016547D" w:rsidRDefault="000428F9" w:rsidP="00F2340A">
            <w:p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4</w:t>
            </w:r>
          </w:p>
        </w:tc>
      </w:tr>
      <w:tr w:rsidR="00577B1C" w:rsidRPr="0016547D" w14:paraId="6CE67AB0" w14:textId="77777777" w:rsidTr="00F2340A">
        <w:tc>
          <w:tcPr>
            <w:tcW w:w="7681" w:type="dxa"/>
            <w:tcBorders>
              <w:top w:val="nil"/>
              <w:left w:val="nil"/>
              <w:bottom w:val="nil"/>
              <w:right w:val="nil"/>
            </w:tcBorders>
            <w:vAlign w:val="center"/>
          </w:tcPr>
          <w:p w14:paraId="727F4B0B" w14:textId="77777777" w:rsidR="00577B1C" w:rsidRPr="0016547D" w:rsidRDefault="009812F2"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Progression to Placement</w:t>
            </w:r>
          </w:p>
        </w:tc>
        <w:tc>
          <w:tcPr>
            <w:tcW w:w="1417" w:type="dxa"/>
            <w:tcBorders>
              <w:top w:val="nil"/>
              <w:left w:val="nil"/>
              <w:bottom w:val="nil"/>
              <w:right w:val="nil"/>
            </w:tcBorders>
            <w:vAlign w:val="center"/>
          </w:tcPr>
          <w:p w14:paraId="186EC774" w14:textId="77777777" w:rsidR="00577B1C" w:rsidRPr="0016547D" w:rsidRDefault="000428F9" w:rsidP="00F2340A">
            <w:p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5</w:t>
            </w:r>
          </w:p>
        </w:tc>
      </w:tr>
      <w:tr w:rsidR="00577B1C" w:rsidRPr="0016547D" w14:paraId="782554FD" w14:textId="77777777" w:rsidTr="00F2340A">
        <w:tc>
          <w:tcPr>
            <w:tcW w:w="7681" w:type="dxa"/>
            <w:tcBorders>
              <w:top w:val="nil"/>
              <w:left w:val="nil"/>
              <w:bottom w:val="nil"/>
              <w:right w:val="nil"/>
            </w:tcBorders>
            <w:vAlign w:val="center"/>
          </w:tcPr>
          <w:p w14:paraId="60FDB210" w14:textId="77777777" w:rsidR="00577B1C" w:rsidRPr="0016547D" w:rsidRDefault="009812F2" w:rsidP="00567D5E">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 xml:space="preserve">Placement in </w:t>
            </w:r>
            <w:r w:rsidR="00567D5E">
              <w:rPr>
                <w:rFonts w:asciiTheme="minorHAnsi" w:eastAsia="Arial" w:hAnsiTheme="minorHAnsi" w:cstheme="minorHAnsi"/>
                <w:sz w:val="22"/>
                <w:szCs w:val="22"/>
              </w:rPr>
              <w:t>BDes Hons Interaction Design</w:t>
            </w:r>
          </w:p>
        </w:tc>
        <w:tc>
          <w:tcPr>
            <w:tcW w:w="1417" w:type="dxa"/>
            <w:tcBorders>
              <w:top w:val="nil"/>
              <w:left w:val="nil"/>
              <w:bottom w:val="nil"/>
              <w:right w:val="nil"/>
            </w:tcBorders>
            <w:vAlign w:val="center"/>
          </w:tcPr>
          <w:p w14:paraId="7FA50107" w14:textId="77777777" w:rsidR="00577B1C" w:rsidRPr="0016547D" w:rsidRDefault="00CD0A24" w:rsidP="00F2340A">
            <w:p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6</w:t>
            </w:r>
          </w:p>
        </w:tc>
      </w:tr>
      <w:tr w:rsidR="00577B1C" w:rsidRPr="0016547D" w14:paraId="50EF6FD1" w14:textId="77777777" w:rsidTr="00F2340A">
        <w:tc>
          <w:tcPr>
            <w:tcW w:w="7681" w:type="dxa"/>
            <w:tcBorders>
              <w:top w:val="nil"/>
              <w:left w:val="nil"/>
              <w:bottom w:val="nil"/>
              <w:right w:val="nil"/>
            </w:tcBorders>
            <w:vAlign w:val="center"/>
          </w:tcPr>
          <w:p w14:paraId="4B3A5A08" w14:textId="77777777" w:rsidR="00577B1C" w:rsidRPr="0016547D" w:rsidRDefault="003121E7" w:rsidP="00A703EF">
            <w:p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Self-</w:t>
            </w:r>
            <w:r w:rsidR="009812F2" w:rsidRPr="0016547D">
              <w:rPr>
                <w:rFonts w:asciiTheme="minorHAnsi" w:eastAsia="Arial" w:hAnsiTheme="minorHAnsi" w:cstheme="minorHAnsi"/>
                <w:sz w:val="22"/>
                <w:szCs w:val="22"/>
              </w:rPr>
              <w:t>Employment Placement</w:t>
            </w:r>
          </w:p>
        </w:tc>
        <w:tc>
          <w:tcPr>
            <w:tcW w:w="1417" w:type="dxa"/>
            <w:tcBorders>
              <w:top w:val="nil"/>
              <w:left w:val="nil"/>
              <w:bottom w:val="nil"/>
              <w:right w:val="nil"/>
            </w:tcBorders>
            <w:vAlign w:val="center"/>
          </w:tcPr>
          <w:p w14:paraId="189CC2F2" w14:textId="77777777" w:rsidR="00577B1C" w:rsidRPr="0016547D" w:rsidRDefault="00CD0A24" w:rsidP="00F2340A">
            <w:p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w:t>
            </w:r>
          </w:p>
        </w:tc>
      </w:tr>
      <w:tr w:rsidR="00577B1C" w:rsidRPr="0016547D" w14:paraId="5B99FE4B" w14:textId="77777777" w:rsidTr="00F2340A">
        <w:tc>
          <w:tcPr>
            <w:tcW w:w="7681" w:type="dxa"/>
            <w:tcBorders>
              <w:top w:val="nil"/>
              <w:left w:val="nil"/>
              <w:bottom w:val="nil"/>
              <w:right w:val="nil"/>
            </w:tcBorders>
            <w:vAlign w:val="center"/>
          </w:tcPr>
          <w:p w14:paraId="0CA17DB8" w14:textId="77777777" w:rsidR="00577B1C" w:rsidRPr="0016547D" w:rsidRDefault="009812F2"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Placement Responsibilities</w:t>
            </w:r>
          </w:p>
        </w:tc>
        <w:tc>
          <w:tcPr>
            <w:tcW w:w="1417" w:type="dxa"/>
            <w:tcBorders>
              <w:top w:val="nil"/>
              <w:left w:val="nil"/>
              <w:bottom w:val="nil"/>
              <w:right w:val="nil"/>
            </w:tcBorders>
            <w:vAlign w:val="center"/>
          </w:tcPr>
          <w:p w14:paraId="2A60B8B0" w14:textId="77777777" w:rsidR="00577B1C" w:rsidRPr="0016547D" w:rsidRDefault="00CD0A24" w:rsidP="00F2340A">
            <w:p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 xml:space="preserve">9 </w:t>
            </w:r>
          </w:p>
        </w:tc>
      </w:tr>
      <w:tr w:rsidR="00577B1C" w:rsidRPr="0016547D" w14:paraId="1F9697C5" w14:textId="77777777" w:rsidTr="00F2340A">
        <w:tc>
          <w:tcPr>
            <w:tcW w:w="7681" w:type="dxa"/>
            <w:tcBorders>
              <w:top w:val="nil"/>
              <w:left w:val="nil"/>
              <w:bottom w:val="nil"/>
              <w:right w:val="nil"/>
            </w:tcBorders>
            <w:vAlign w:val="center"/>
          </w:tcPr>
          <w:p w14:paraId="3DBD7297" w14:textId="77777777" w:rsidR="00577B1C" w:rsidRPr="0016547D" w:rsidRDefault="009812F2"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Examination and Assessment</w:t>
            </w:r>
          </w:p>
        </w:tc>
        <w:tc>
          <w:tcPr>
            <w:tcW w:w="1417" w:type="dxa"/>
            <w:tcBorders>
              <w:top w:val="nil"/>
              <w:left w:val="nil"/>
              <w:bottom w:val="nil"/>
              <w:right w:val="nil"/>
            </w:tcBorders>
            <w:vAlign w:val="center"/>
          </w:tcPr>
          <w:p w14:paraId="27E1E18D" w14:textId="77777777" w:rsidR="00577B1C" w:rsidRPr="0016547D" w:rsidRDefault="00CD0A24" w:rsidP="00F2340A">
            <w:p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10</w:t>
            </w:r>
          </w:p>
        </w:tc>
      </w:tr>
      <w:tr w:rsidR="00577B1C" w:rsidRPr="0016547D" w14:paraId="1BA04CAC" w14:textId="77777777" w:rsidTr="00F2340A">
        <w:tc>
          <w:tcPr>
            <w:tcW w:w="7681" w:type="dxa"/>
            <w:tcBorders>
              <w:top w:val="nil"/>
              <w:left w:val="nil"/>
              <w:bottom w:val="nil"/>
              <w:right w:val="nil"/>
            </w:tcBorders>
            <w:vAlign w:val="center"/>
          </w:tcPr>
          <w:p w14:paraId="6F492739" w14:textId="77777777" w:rsidR="00577B1C" w:rsidRPr="0016547D" w:rsidRDefault="009812F2"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Report Format</w:t>
            </w:r>
          </w:p>
        </w:tc>
        <w:tc>
          <w:tcPr>
            <w:tcW w:w="1417" w:type="dxa"/>
            <w:tcBorders>
              <w:top w:val="nil"/>
              <w:left w:val="nil"/>
              <w:bottom w:val="nil"/>
              <w:right w:val="nil"/>
            </w:tcBorders>
            <w:vAlign w:val="center"/>
          </w:tcPr>
          <w:p w14:paraId="64729A8F" w14:textId="77777777" w:rsidR="00577B1C" w:rsidRPr="0016547D" w:rsidRDefault="00CD0A24" w:rsidP="00F2340A">
            <w:p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12</w:t>
            </w:r>
          </w:p>
        </w:tc>
      </w:tr>
      <w:tr w:rsidR="00577B1C" w:rsidRPr="0016547D" w14:paraId="66111FB7" w14:textId="77777777" w:rsidTr="00F2340A">
        <w:tc>
          <w:tcPr>
            <w:tcW w:w="7681" w:type="dxa"/>
            <w:tcBorders>
              <w:top w:val="nil"/>
              <w:left w:val="nil"/>
              <w:bottom w:val="nil"/>
              <w:right w:val="nil"/>
            </w:tcBorders>
            <w:vAlign w:val="center"/>
          </w:tcPr>
          <w:p w14:paraId="6FAA2B76" w14:textId="77777777" w:rsidR="00577B1C" w:rsidRPr="0016547D" w:rsidRDefault="009812F2"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b/>
                <w:sz w:val="22"/>
                <w:szCs w:val="22"/>
              </w:rPr>
              <w:t>SECTION 2 – Diploma in International Academic Studies</w:t>
            </w:r>
          </w:p>
        </w:tc>
        <w:tc>
          <w:tcPr>
            <w:tcW w:w="1417" w:type="dxa"/>
            <w:tcBorders>
              <w:top w:val="nil"/>
              <w:left w:val="nil"/>
              <w:bottom w:val="nil"/>
              <w:right w:val="nil"/>
            </w:tcBorders>
            <w:vAlign w:val="center"/>
          </w:tcPr>
          <w:p w14:paraId="6E524AEC" w14:textId="77777777" w:rsidR="00577B1C" w:rsidRPr="0016547D" w:rsidRDefault="00577B1C" w:rsidP="00F2340A">
            <w:pPr>
              <w:spacing w:beforeLines="40" w:before="96" w:afterLines="40" w:after="96"/>
              <w:rPr>
                <w:rFonts w:asciiTheme="minorHAnsi" w:hAnsiTheme="minorHAnsi" w:cstheme="minorHAnsi"/>
                <w:sz w:val="22"/>
                <w:szCs w:val="22"/>
              </w:rPr>
            </w:pPr>
          </w:p>
        </w:tc>
      </w:tr>
      <w:tr w:rsidR="00577B1C" w:rsidRPr="0016547D" w14:paraId="255EADFE" w14:textId="77777777" w:rsidTr="00F2340A">
        <w:tc>
          <w:tcPr>
            <w:tcW w:w="7681" w:type="dxa"/>
            <w:tcBorders>
              <w:top w:val="nil"/>
              <w:left w:val="nil"/>
              <w:bottom w:val="nil"/>
              <w:right w:val="nil"/>
            </w:tcBorders>
            <w:vAlign w:val="center"/>
          </w:tcPr>
          <w:p w14:paraId="39FAA38C" w14:textId="77777777" w:rsidR="00577B1C" w:rsidRPr="0016547D" w:rsidRDefault="009812F2"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Introduction and Aims</w:t>
            </w:r>
          </w:p>
        </w:tc>
        <w:tc>
          <w:tcPr>
            <w:tcW w:w="1417" w:type="dxa"/>
            <w:tcBorders>
              <w:top w:val="nil"/>
              <w:left w:val="nil"/>
              <w:bottom w:val="nil"/>
              <w:right w:val="nil"/>
            </w:tcBorders>
            <w:vAlign w:val="center"/>
          </w:tcPr>
          <w:p w14:paraId="5F60F332" w14:textId="77777777" w:rsidR="00577B1C" w:rsidRPr="0016547D" w:rsidRDefault="00CD0A24" w:rsidP="00F2340A">
            <w:p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13</w:t>
            </w:r>
          </w:p>
        </w:tc>
      </w:tr>
      <w:tr w:rsidR="00577B1C" w:rsidRPr="0016547D" w14:paraId="2AB0C72D" w14:textId="77777777" w:rsidTr="00F2340A">
        <w:tc>
          <w:tcPr>
            <w:tcW w:w="7681" w:type="dxa"/>
            <w:tcBorders>
              <w:top w:val="nil"/>
              <w:left w:val="nil"/>
              <w:bottom w:val="nil"/>
              <w:right w:val="nil"/>
            </w:tcBorders>
            <w:vAlign w:val="center"/>
          </w:tcPr>
          <w:p w14:paraId="3C45A12C" w14:textId="77777777" w:rsidR="00577B1C" w:rsidRPr="0016547D" w:rsidRDefault="009812F2"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Schemes and Programmes</w:t>
            </w:r>
          </w:p>
        </w:tc>
        <w:tc>
          <w:tcPr>
            <w:tcW w:w="1417" w:type="dxa"/>
            <w:tcBorders>
              <w:top w:val="nil"/>
              <w:left w:val="nil"/>
              <w:bottom w:val="nil"/>
              <w:right w:val="nil"/>
            </w:tcBorders>
            <w:vAlign w:val="center"/>
          </w:tcPr>
          <w:p w14:paraId="5644DBCA" w14:textId="77777777" w:rsidR="00577B1C" w:rsidRPr="0016547D" w:rsidRDefault="00CD0A24" w:rsidP="00F2340A">
            <w:p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14</w:t>
            </w:r>
          </w:p>
        </w:tc>
      </w:tr>
      <w:tr w:rsidR="00577B1C" w:rsidRPr="0016547D" w14:paraId="42FC7E3C" w14:textId="77777777" w:rsidTr="00F2340A">
        <w:tc>
          <w:tcPr>
            <w:tcW w:w="7681" w:type="dxa"/>
            <w:tcBorders>
              <w:top w:val="nil"/>
              <w:left w:val="nil"/>
              <w:bottom w:val="nil"/>
              <w:right w:val="nil"/>
            </w:tcBorders>
            <w:vAlign w:val="center"/>
          </w:tcPr>
          <w:p w14:paraId="5AD5C750" w14:textId="77777777" w:rsidR="00577B1C" w:rsidRPr="0016547D" w:rsidRDefault="009812F2"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Assessment</w:t>
            </w:r>
          </w:p>
        </w:tc>
        <w:tc>
          <w:tcPr>
            <w:tcW w:w="1417" w:type="dxa"/>
            <w:tcBorders>
              <w:top w:val="nil"/>
              <w:left w:val="nil"/>
              <w:bottom w:val="nil"/>
              <w:right w:val="nil"/>
            </w:tcBorders>
            <w:vAlign w:val="center"/>
          </w:tcPr>
          <w:p w14:paraId="564C2A38" w14:textId="77777777" w:rsidR="00577B1C" w:rsidRPr="0016547D" w:rsidRDefault="00CD0A24" w:rsidP="00F2340A">
            <w:p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15</w:t>
            </w:r>
          </w:p>
        </w:tc>
      </w:tr>
      <w:tr w:rsidR="00577B1C" w:rsidRPr="0016547D" w14:paraId="4118DE59" w14:textId="77777777" w:rsidTr="00F2340A">
        <w:tc>
          <w:tcPr>
            <w:tcW w:w="7681" w:type="dxa"/>
            <w:tcBorders>
              <w:top w:val="nil"/>
              <w:left w:val="nil"/>
              <w:bottom w:val="nil"/>
              <w:right w:val="nil"/>
            </w:tcBorders>
            <w:vAlign w:val="center"/>
          </w:tcPr>
          <w:p w14:paraId="6B83A01B" w14:textId="77777777" w:rsidR="00577B1C" w:rsidRPr="0016547D" w:rsidRDefault="009812F2"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Appendix One</w:t>
            </w:r>
          </w:p>
          <w:p w14:paraId="33A2239F" w14:textId="77777777" w:rsidR="00577B1C" w:rsidRPr="00273799" w:rsidRDefault="009812F2" w:rsidP="00273799">
            <w:pPr>
              <w:pStyle w:val="ListParagraph"/>
              <w:numPr>
                <w:ilvl w:val="0"/>
                <w:numId w:val="3"/>
              </w:numPr>
              <w:spacing w:beforeLines="40" w:before="96" w:afterLines="40" w:after="96"/>
              <w:rPr>
                <w:rFonts w:asciiTheme="minorHAnsi" w:eastAsia="Arial" w:hAnsiTheme="minorHAnsi" w:cstheme="minorHAnsi"/>
                <w:sz w:val="22"/>
                <w:szCs w:val="22"/>
              </w:rPr>
            </w:pPr>
            <w:r w:rsidRPr="00273799">
              <w:rPr>
                <w:rFonts w:asciiTheme="minorHAnsi" w:eastAsia="Arial" w:hAnsiTheme="minorHAnsi" w:cstheme="minorHAnsi"/>
                <w:sz w:val="22"/>
                <w:szCs w:val="22"/>
              </w:rPr>
              <w:t>Placement Employer Statement</w:t>
            </w:r>
          </w:p>
        </w:tc>
        <w:tc>
          <w:tcPr>
            <w:tcW w:w="1417" w:type="dxa"/>
            <w:tcBorders>
              <w:top w:val="nil"/>
              <w:left w:val="nil"/>
              <w:bottom w:val="nil"/>
              <w:right w:val="nil"/>
            </w:tcBorders>
            <w:vAlign w:val="center"/>
          </w:tcPr>
          <w:p w14:paraId="6E3D4F52" w14:textId="77777777" w:rsidR="00577B1C" w:rsidRPr="0016547D" w:rsidRDefault="009812F2" w:rsidP="00F2340A">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1</w:t>
            </w:r>
            <w:r w:rsidR="00CD0A24">
              <w:rPr>
                <w:rFonts w:asciiTheme="minorHAnsi" w:eastAsia="Arial" w:hAnsiTheme="minorHAnsi" w:cstheme="minorHAnsi"/>
                <w:sz w:val="22"/>
                <w:szCs w:val="22"/>
              </w:rPr>
              <w:t>6</w:t>
            </w:r>
          </w:p>
        </w:tc>
      </w:tr>
      <w:tr w:rsidR="00A703EF" w:rsidRPr="0016547D" w14:paraId="31EB565E" w14:textId="77777777" w:rsidTr="00F2340A">
        <w:tc>
          <w:tcPr>
            <w:tcW w:w="7681" w:type="dxa"/>
            <w:tcBorders>
              <w:top w:val="nil"/>
              <w:left w:val="nil"/>
              <w:bottom w:val="nil"/>
              <w:right w:val="nil"/>
            </w:tcBorders>
            <w:vAlign w:val="center"/>
          </w:tcPr>
          <w:p w14:paraId="7216C2FD" w14:textId="77777777" w:rsidR="00A703EF" w:rsidRPr="0016547D" w:rsidRDefault="00A703EF"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Appendix Two</w:t>
            </w:r>
          </w:p>
          <w:p w14:paraId="6E4348C3" w14:textId="77777777" w:rsidR="00A703EF" w:rsidRPr="00273799" w:rsidRDefault="00A703EF" w:rsidP="00273799">
            <w:pPr>
              <w:pStyle w:val="ListParagraph"/>
              <w:numPr>
                <w:ilvl w:val="0"/>
                <w:numId w:val="3"/>
              </w:numPr>
              <w:spacing w:beforeLines="40" w:before="96" w:afterLines="40" w:after="96"/>
              <w:rPr>
                <w:rFonts w:asciiTheme="minorHAnsi" w:hAnsiTheme="minorHAnsi" w:cstheme="minorHAnsi"/>
                <w:sz w:val="22"/>
                <w:szCs w:val="22"/>
              </w:rPr>
            </w:pPr>
            <w:r w:rsidRPr="00273799">
              <w:rPr>
                <w:rFonts w:asciiTheme="minorHAnsi" w:eastAsia="Arial" w:hAnsiTheme="minorHAnsi" w:cstheme="minorHAnsi"/>
                <w:sz w:val="22"/>
                <w:szCs w:val="22"/>
              </w:rPr>
              <w:t>Health and Safety Induction Checklist and Declaration</w:t>
            </w:r>
          </w:p>
        </w:tc>
        <w:tc>
          <w:tcPr>
            <w:tcW w:w="1417" w:type="dxa"/>
            <w:tcBorders>
              <w:top w:val="nil"/>
              <w:left w:val="nil"/>
              <w:bottom w:val="nil"/>
              <w:right w:val="nil"/>
            </w:tcBorders>
            <w:vAlign w:val="center"/>
          </w:tcPr>
          <w:p w14:paraId="264B4D90" w14:textId="77777777" w:rsidR="00A703EF" w:rsidRPr="0016547D" w:rsidRDefault="00CD0A24" w:rsidP="00F2340A">
            <w:pPr>
              <w:spacing w:beforeLines="40" w:before="96" w:afterLines="40" w:after="96"/>
              <w:rPr>
                <w:rFonts w:asciiTheme="minorHAnsi" w:hAnsiTheme="minorHAnsi" w:cstheme="minorHAnsi"/>
                <w:sz w:val="22"/>
                <w:szCs w:val="22"/>
              </w:rPr>
            </w:pPr>
            <w:r>
              <w:rPr>
                <w:rFonts w:asciiTheme="minorHAnsi" w:hAnsiTheme="minorHAnsi" w:cstheme="minorHAnsi"/>
                <w:sz w:val="22"/>
                <w:szCs w:val="22"/>
              </w:rPr>
              <w:t>17</w:t>
            </w:r>
          </w:p>
        </w:tc>
      </w:tr>
      <w:tr w:rsidR="00A703EF" w:rsidRPr="0016547D" w14:paraId="6BA7C3E1" w14:textId="77777777" w:rsidTr="00F2340A">
        <w:tc>
          <w:tcPr>
            <w:tcW w:w="7681" w:type="dxa"/>
            <w:tcBorders>
              <w:top w:val="nil"/>
              <w:left w:val="nil"/>
              <w:bottom w:val="nil"/>
              <w:right w:val="nil"/>
            </w:tcBorders>
            <w:vAlign w:val="center"/>
          </w:tcPr>
          <w:p w14:paraId="2C5D31CF" w14:textId="77777777" w:rsidR="00A703EF" w:rsidRPr="0016547D" w:rsidRDefault="00A703EF"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 xml:space="preserve">Appendix Three                                                                                             </w:t>
            </w:r>
          </w:p>
          <w:p w14:paraId="0E4CADFD" w14:textId="77777777" w:rsidR="00A703EF" w:rsidRPr="00273799" w:rsidRDefault="00A703EF" w:rsidP="00273799">
            <w:pPr>
              <w:pStyle w:val="ListParagraph"/>
              <w:numPr>
                <w:ilvl w:val="0"/>
                <w:numId w:val="3"/>
              </w:numPr>
              <w:spacing w:beforeLines="40" w:before="96" w:afterLines="40" w:after="96"/>
              <w:rPr>
                <w:rFonts w:asciiTheme="minorHAnsi" w:hAnsiTheme="minorHAnsi" w:cstheme="minorHAnsi"/>
                <w:sz w:val="22"/>
                <w:szCs w:val="22"/>
              </w:rPr>
            </w:pPr>
            <w:r w:rsidRPr="00273799">
              <w:rPr>
                <w:rFonts w:asciiTheme="minorHAnsi" w:eastAsia="Arial" w:hAnsiTheme="minorHAnsi" w:cstheme="minorHAnsi"/>
                <w:sz w:val="22"/>
                <w:szCs w:val="22"/>
              </w:rPr>
              <w:t>Industrial Supervisor’s Report</w:t>
            </w:r>
          </w:p>
        </w:tc>
        <w:tc>
          <w:tcPr>
            <w:tcW w:w="1417" w:type="dxa"/>
            <w:tcBorders>
              <w:top w:val="nil"/>
              <w:left w:val="nil"/>
              <w:bottom w:val="nil"/>
              <w:right w:val="nil"/>
            </w:tcBorders>
            <w:vAlign w:val="center"/>
          </w:tcPr>
          <w:p w14:paraId="2EBB89F2" w14:textId="77777777" w:rsidR="00A703EF" w:rsidRPr="0016547D" w:rsidRDefault="00CD0A24" w:rsidP="00F2340A">
            <w:pPr>
              <w:spacing w:beforeLines="40" w:before="96" w:afterLines="40" w:after="96"/>
              <w:rPr>
                <w:rFonts w:asciiTheme="minorHAnsi" w:hAnsiTheme="minorHAnsi" w:cstheme="minorHAnsi"/>
                <w:sz w:val="22"/>
                <w:szCs w:val="22"/>
              </w:rPr>
            </w:pPr>
            <w:r>
              <w:rPr>
                <w:rFonts w:asciiTheme="minorHAnsi" w:hAnsiTheme="minorHAnsi" w:cstheme="minorHAnsi"/>
                <w:sz w:val="22"/>
                <w:szCs w:val="22"/>
              </w:rPr>
              <w:t>18</w:t>
            </w:r>
          </w:p>
        </w:tc>
      </w:tr>
      <w:tr w:rsidR="00A703EF" w:rsidRPr="0016547D" w14:paraId="12F24D06" w14:textId="77777777" w:rsidTr="00F2340A">
        <w:tc>
          <w:tcPr>
            <w:tcW w:w="7681" w:type="dxa"/>
            <w:tcBorders>
              <w:top w:val="nil"/>
              <w:left w:val="nil"/>
              <w:bottom w:val="nil"/>
              <w:right w:val="nil"/>
            </w:tcBorders>
            <w:vAlign w:val="center"/>
          </w:tcPr>
          <w:p w14:paraId="1E128D12" w14:textId="77777777" w:rsidR="00273799" w:rsidRDefault="00A703EF" w:rsidP="00273799">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 xml:space="preserve">Appendix Four                                                                                              </w:t>
            </w:r>
          </w:p>
          <w:p w14:paraId="48BAA89B" w14:textId="77777777" w:rsidR="00A703EF" w:rsidRPr="00273799" w:rsidRDefault="00A703EF" w:rsidP="00273799">
            <w:pPr>
              <w:pStyle w:val="ListParagraph"/>
              <w:numPr>
                <w:ilvl w:val="0"/>
                <w:numId w:val="3"/>
              </w:numPr>
              <w:spacing w:beforeLines="40" w:before="96" w:afterLines="40" w:after="96"/>
              <w:rPr>
                <w:rFonts w:asciiTheme="minorHAnsi" w:hAnsiTheme="minorHAnsi" w:cstheme="minorHAnsi"/>
                <w:sz w:val="22"/>
                <w:szCs w:val="22"/>
              </w:rPr>
            </w:pPr>
            <w:r w:rsidRPr="00273799">
              <w:rPr>
                <w:rFonts w:asciiTheme="minorHAnsi" w:eastAsia="Arial" w:hAnsiTheme="minorHAnsi" w:cstheme="minorHAnsi"/>
                <w:sz w:val="22"/>
                <w:szCs w:val="22"/>
              </w:rPr>
              <w:t>Report Writing Guidelines</w:t>
            </w:r>
          </w:p>
        </w:tc>
        <w:tc>
          <w:tcPr>
            <w:tcW w:w="1417" w:type="dxa"/>
            <w:tcBorders>
              <w:top w:val="nil"/>
              <w:left w:val="nil"/>
              <w:bottom w:val="nil"/>
              <w:right w:val="nil"/>
            </w:tcBorders>
            <w:vAlign w:val="center"/>
          </w:tcPr>
          <w:p w14:paraId="3BE31D92" w14:textId="77777777" w:rsidR="00A703EF" w:rsidRPr="0016547D" w:rsidRDefault="00CD0A24" w:rsidP="00F2340A">
            <w:pPr>
              <w:spacing w:beforeLines="40" w:before="96" w:afterLines="40" w:after="96"/>
              <w:rPr>
                <w:rFonts w:asciiTheme="minorHAnsi" w:hAnsiTheme="minorHAnsi" w:cstheme="minorHAnsi"/>
                <w:sz w:val="22"/>
                <w:szCs w:val="22"/>
              </w:rPr>
            </w:pPr>
            <w:r>
              <w:rPr>
                <w:rFonts w:asciiTheme="minorHAnsi" w:hAnsiTheme="minorHAnsi" w:cstheme="minorHAnsi"/>
                <w:sz w:val="22"/>
                <w:szCs w:val="22"/>
              </w:rPr>
              <w:t>19</w:t>
            </w:r>
          </w:p>
        </w:tc>
      </w:tr>
      <w:tr w:rsidR="00A703EF" w:rsidRPr="0016547D" w14:paraId="3EB6C347" w14:textId="77777777" w:rsidTr="00F2340A">
        <w:tc>
          <w:tcPr>
            <w:tcW w:w="7681" w:type="dxa"/>
            <w:tcBorders>
              <w:top w:val="nil"/>
              <w:left w:val="nil"/>
              <w:bottom w:val="nil"/>
              <w:right w:val="nil"/>
            </w:tcBorders>
            <w:vAlign w:val="center"/>
          </w:tcPr>
          <w:p w14:paraId="748190A1" w14:textId="77777777" w:rsidR="00A703EF" w:rsidRDefault="00A703EF" w:rsidP="00A703EF">
            <w:pPr>
              <w:spacing w:beforeLines="40" w:before="96" w:afterLines="40" w:after="96"/>
              <w:rPr>
                <w:rFonts w:asciiTheme="minorHAnsi" w:eastAsia="Arial" w:hAnsiTheme="minorHAnsi" w:cstheme="minorHAnsi"/>
                <w:sz w:val="22"/>
                <w:szCs w:val="22"/>
              </w:rPr>
            </w:pPr>
            <w:r w:rsidRPr="0016547D">
              <w:rPr>
                <w:rFonts w:asciiTheme="minorHAnsi" w:eastAsia="Arial" w:hAnsiTheme="minorHAnsi" w:cstheme="minorHAnsi"/>
                <w:sz w:val="22"/>
                <w:szCs w:val="22"/>
              </w:rPr>
              <w:t>Appendix Five</w:t>
            </w:r>
          </w:p>
          <w:p w14:paraId="29966C32" w14:textId="77777777" w:rsidR="00A703EF" w:rsidRPr="00273799" w:rsidRDefault="00273799" w:rsidP="00273799">
            <w:pPr>
              <w:pStyle w:val="ListParagraph"/>
              <w:numPr>
                <w:ilvl w:val="0"/>
                <w:numId w:val="2"/>
              </w:num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Interview Assessment Form</w:t>
            </w:r>
          </w:p>
        </w:tc>
        <w:tc>
          <w:tcPr>
            <w:tcW w:w="1417" w:type="dxa"/>
            <w:tcBorders>
              <w:top w:val="nil"/>
              <w:left w:val="nil"/>
              <w:bottom w:val="nil"/>
              <w:right w:val="nil"/>
            </w:tcBorders>
            <w:vAlign w:val="center"/>
          </w:tcPr>
          <w:p w14:paraId="0AC18FD0" w14:textId="77777777" w:rsidR="00A703EF" w:rsidRPr="0016547D" w:rsidRDefault="00CD0A24" w:rsidP="00F2340A">
            <w:pPr>
              <w:spacing w:beforeLines="40" w:before="96" w:afterLines="40" w:after="96"/>
              <w:rPr>
                <w:rFonts w:asciiTheme="minorHAnsi" w:hAnsiTheme="minorHAnsi" w:cstheme="minorHAnsi"/>
                <w:sz w:val="22"/>
                <w:szCs w:val="22"/>
              </w:rPr>
            </w:pPr>
            <w:r>
              <w:rPr>
                <w:rFonts w:asciiTheme="minorHAnsi" w:hAnsiTheme="minorHAnsi" w:cstheme="minorHAnsi"/>
                <w:sz w:val="22"/>
                <w:szCs w:val="22"/>
              </w:rPr>
              <w:t>20</w:t>
            </w:r>
          </w:p>
        </w:tc>
      </w:tr>
      <w:tr w:rsidR="003121E7" w:rsidRPr="0016547D" w14:paraId="7E92132B" w14:textId="77777777" w:rsidTr="00F2340A">
        <w:tc>
          <w:tcPr>
            <w:tcW w:w="7681" w:type="dxa"/>
            <w:tcBorders>
              <w:top w:val="nil"/>
              <w:left w:val="nil"/>
              <w:bottom w:val="nil"/>
              <w:right w:val="nil"/>
            </w:tcBorders>
            <w:vAlign w:val="center"/>
          </w:tcPr>
          <w:p w14:paraId="046E54C9" w14:textId="77777777" w:rsidR="003121E7" w:rsidRDefault="003121E7" w:rsidP="00A703EF">
            <w:p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Appendix Six</w:t>
            </w:r>
          </w:p>
          <w:p w14:paraId="17B75C44" w14:textId="77777777" w:rsidR="003121E7" w:rsidRPr="003121E7" w:rsidRDefault="003121E7" w:rsidP="003121E7">
            <w:pPr>
              <w:pStyle w:val="ListParagraph"/>
              <w:numPr>
                <w:ilvl w:val="0"/>
                <w:numId w:val="2"/>
              </w:numPr>
              <w:spacing w:beforeLines="40" w:before="96" w:afterLines="40" w:after="96"/>
              <w:rPr>
                <w:rFonts w:asciiTheme="minorHAnsi" w:eastAsia="Arial" w:hAnsiTheme="minorHAnsi" w:cstheme="minorHAnsi"/>
                <w:sz w:val="22"/>
                <w:szCs w:val="22"/>
              </w:rPr>
            </w:pPr>
            <w:r>
              <w:rPr>
                <w:rFonts w:asciiTheme="minorHAnsi" w:eastAsia="Arial" w:hAnsiTheme="minorHAnsi" w:cstheme="minorHAnsi"/>
                <w:sz w:val="22"/>
                <w:szCs w:val="22"/>
              </w:rPr>
              <w:t>Assessment of Written Report</w:t>
            </w:r>
          </w:p>
        </w:tc>
        <w:tc>
          <w:tcPr>
            <w:tcW w:w="1417" w:type="dxa"/>
            <w:tcBorders>
              <w:top w:val="nil"/>
              <w:left w:val="nil"/>
              <w:bottom w:val="nil"/>
              <w:right w:val="nil"/>
            </w:tcBorders>
            <w:vAlign w:val="center"/>
          </w:tcPr>
          <w:p w14:paraId="705B6DD9" w14:textId="77777777" w:rsidR="003121E7" w:rsidRDefault="003121E7" w:rsidP="00F2340A">
            <w:pPr>
              <w:spacing w:beforeLines="40" w:before="96" w:afterLines="40" w:after="96"/>
              <w:rPr>
                <w:rFonts w:asciiTheme="minorHAnsi" w:hAnsiTheme="minorHAnsi" w:cstheme="minorHAnsi"/>
                <w:sz w:val="22"/>
                <w:szCs w:val="22"/>
              </w:rPr>
            </w:pPr>
            <w:r>
              <w:rPr>
                <w:rFonts w:asciiTheme="minorHAnsi" w:hAnsiTheme="minorHAnsi" w:cstheme="minorHAnsi"/>
                <w:sz w:val="22"/>
                <w:szCs w:val="22"/>
              </w:rPr>
              <w:t>21</w:t>
            </w:r>
          </w:p>
        </w:tc>
      </w:tr>
    </w:tbl>
    <w:p w14:paraId="44F643D8" w14:textId="77777777" w:rsidR="00577B1C" w:rsidRPr="0016547D" w:rsidRDefault="00577B1C" w:rsidP="00A703EF">
      <w:pPr>
        <w:rPr>
          <w:rFonts w:asciiTheme="minorHAnsi" w:hAnsiTheme="minorHAnsi" w:cstheme="minorHAnsi"/>
          <w:sz w:val="22"/>
          <w:szCs w:val="22"/>
        </w:rPr>
      </w:pPr>
    </w:p>
    <w:p w14:paraId="36958C9C" w14:textId="77777777" w:rsidR="00577B1C" w:rsidRPr="0016547D" w:rsidRDefault="00577B1C" w:rsidP="00A703EF">
      <w:pPr>
        <w:rPr>
          <w:rFonts w:asciiTheme="minorHAnsi" w:hAnsiTheme="minorHAnsi" w:cstheme="minorHAnsi"/>
          <w:sz w:val="22"/>
          <w:szCs w:val="22"/>
        </w:rPr>
      </w:pPr>
    </w:p>
    <w:p w14:paraId="22402007" w14:textId="77777777" w:rsidR="00A703EF" w:rsidRPr="0016547D" w:rsidRDefault="00A703EF" w:rsidP="00A703EF">
      <w:pPr>
        <w:rPr>
          <w:rFonts w:asciiTheme="minorHAnsi" w:hAnsiTheme="minorHAnsi" w:cstheme="minorHAnsi"/>
          <w:sz w:val="22"/>
          <w:szCs w:val="22"/>
        </w:rPr>
      </w:pPr>
    </w:p>
    <w:p w14:paraId="111980D7" w14:textId="77777777" w:rsidR="00577B1C" w:rsidRPr="0016547D" w:rsidRDefault="00577B1C" w:rsidP="00A703EF">
      <w:pPr>
        <w:rPr>
          <w:rFonts w:asciiTheme="minorHAnsi" w:hAnsiTheme="minorHAnsi" w:cstheme="minorHAnsi"/>
          <w:sz w:val="22"/>
          <w:szCs w:val="22"/>
        </w:rPr>
      </w:pPr>
    </w:p>
    <w:p w14:paraId="1A7078D9" w14:textId="77777777" w:rsidR="00A703EF" w:rsidRPr="0016547D" w:rsidRDefault="00A703EF">
      <w:pPr>
        <w:rPr>
          <w:rFonts w:asciiTheme="minorHAnsi" w:eastAsia="Arial" w:hAnsiTheme="minorHAnsi" w:cstheme="minorHAnsi"/>
          <w:b/>
          <w:sz w:val="22"/>
          <w:szCs w:val="22"/>
        </w:rPr>
      </w:pPr>
      <w:r w:rsidRPr="0016547D">
        <w:rPr>
          <w:rFonts w:asciiTheme="minorHAnsi" w:eastAsia="Arial" w:hAnsiTheme="minorHAnsi" w:cstheme="minorHAnsi"/>
          <w:b/>
          <w:sz w:val="22"/>
          <w:szCs w:val="22"/>
        </w:rPr>
        <w:br w:type="page"/>
      </w:r>
    </w:p>
    <w:p w14:paraId="67D8CDE8" w14:textId="77777777" w:rsidR="00577B1C" w:rsidRPr="0016547D" w:rsidRDefault="009812F2" w:rsidP="00A703EF">
      <w:pPr>
        <w:ind w:left="117"/>
        <w:rPr>
          <w:rFonts w:asciiTheme="minorHAnsi" w:eastAsia="Arial" w:hAnsiTheme="minorHAnsi" w:cstheme="minorHAnsi"/>
          <w:sz w:val="22"/>
          <w:szCs w:val="22"/>
        </w:rPr>
      </w:pPr>
      <w:proofErr w:type="gramStart"/>
      <w:r w:rsidRPr="0016547D">
        <w:rPr>
          <w:rFonts w:asciiTheme="minorHAnsi" w:eastAsia="Arial" w:hAnsiTheme="minorHAnsi" w:cstheme="minorHAnsi"/>
          <w:b/>
          <w:sz w:val="22"/>
          <w:szCs w:val="22"/>
        </w:rPr>
        <w:lastRenderedPageBreak/>
        <w:t>Introduction to Placement.</w:t>
      </w:r>
      <w:proofErr w:type="gramEnd"/>
    </w:p>
    <w:p w14:paraId="03603C83" w14:textId="77777777" w:rsidR="00577B1C" w:rsidRPr="0016547D" w:rsidRDefault="00577B1C" w:rsidP="00A703EF">
      <w:pPr>
        <w:rPr>
          <w:rFonts w:asciiTheme="minorHAnsi" w:hAnsiTheme="minorHAnsi" w:cstheme="minorHAnsi"/>
          <w:sz w:val="22"/>
          <w:szCs w:val="22"/>
        </w:rPr>
      </w:pPr>
    </w:p>
    <w:p w14:paraId="1DFE3167" w14:textId="77777777" w:rsidR="00577B1C" w:rsidRPr="0016547D" w:rsidRDefault="009812F2" w:rsidP="00A703EF">
      <w:pPr>
        <w:ind w:left="117" w:right="69"/>
        <w:rPr>
          <w:rFonts w:asciiTheme="minorHAnsi" w:eastAsia="Arial" w:hAnsiTheme="minorHAnsi" w:cstheme="minorHAnsi"/>
          <w:sz w:val="22"/>
          <w:szCs w:val="22"/>
        </w:rPr>
      </w:pPr>
      <w:r w:rsidRPr="0016547D">
        <w:rPr>
          <w:rFonts w:asciiTheme="minorHAnsi" w:eastAsia="Arial" w:hAnsiTheme="minorHAnsi" w:cstheme="minorHAnsi"/>
          <w:sz w:val="22"/>
          <w:szCs w:val="22"/>
        </w:rPr>
        <w:t xml:space="preserve">As part of your studies on the </w:t>
      </w:r>
      <w:r w:rsidR="00567D5E">
        <w:rPr>
          <w:rFonts w:asciiTheme="minorHAnsi" w:eastAsia="Arial" w:hAnsiTheme="minorHAnsi" w:cstheme="minorHAnsi"/>
          <w:sz w:val="22"/>
          <w:szCs w:val="22"/>
        </w:rPr>
        <w:t>BDes Hons Interaction Design</w:t>
      </w:r>
      <w:r w:rsidR="00567D5E" w:rsidRPr="0016547D">
        <w:rPr>
          <w:rFonts w:asciiTheme="minorHAnsi" w:eastAsia="Arial" w:hAnsiTheme="minorHAnsi" w:cstheme="minorHAnsi"/>
          <w:sz w:val="22"/>
          <w:szCs w:val="22"/>
        </w:rPr>
        <w:t xml:space="preserve"> </w:t>
      </w:r>
      <w:r w:rsidRPr="0016547D">
        <w:rPr>
          <w:rFonts w:asciiTheme="minorHAnsi" w:eastAsia="Arial" w:hAnsiTheme="minorHAnsi" w:cstheme="minorHAnsi"/>
          <w:sz w:val="22"/>
          <w:szCs w:val="22"/>
        </w:rPr>
        <w:t>course you are offered the opportunity to undertake a period of placement, where you will be studying or broadening your experience in either a professional/industrial situation or undertaking academic studies in another institution.</w:t>
      </w:r>
    </w:p>
    <w:p w14:paraId="3BB9FEA8" w14:textId="77777777" w:rsidR="00F54635" w:rsidRDefault="00F54635" w:rsidP="00A703EF">
      <w:pPr>
        <w:ind w:left="117" w:right="137"/>
        <w:rPr>
          <w:rFonts w:asciiTheme="minorHAnsi" w:eastAsia="Arial" w:hAnsiTheme="minorHAnsi" w:cstheme="minorHAnsi"/>
          <w:sz w:val="22"/>
          <w:szCs w:val="22"/>
        </w:rPr>
      </w:pPr>
    </w:p>
    <w:p w14:paraId="696B3C62" w14:textId="77777777" w:rsidR="00577B1C" w:rsidRPr="0016547D" w:rsidRDefault="009812F2" w:rsidP="00A703EF">
      <w:pPr>
        <w:ind w:left="117" w:right="137"/>
        <w:rPr>
          <w:rFonts w:asciiTheme="minorHAnsi" w:eastAsia="Arial" w:hAnsiTheme="minorHAnsi" w:cstheme="minorHAnsi"/>
          <w:sz w:val="22"/>
          <w:szCs w:val="22"/>
        </w:rPr>
      </w:pPr>
      <w:r w:rsidRPr="0016547D">
        <w:rPr>
          <w:rFonts w:asciiTheme="minorHAnsi" w:eastAsia="Arial" w:hAnsiTheme="minorHAnsi" w:cstheme="minorHAnsi"/>
          <w:sz w:val="22"/>
          <w:szCs w:val="22"/>
        </w:rPr>
        <w:t>These opportunities are highly recommended as they help you grow and mature, learn new skills and experience new cultures, all of which change your approach to your work, your life and your future.</w:t>
      </w:r>
    </w:p>
    <w:p w14:paraId="51F87522" w14:textId="77777777" w:rsidR="00F54635" w:rsidRDefault="00F54635" w:rsidP="00A703EF">
      <w:pPr>
        <w:ind w:left="117"/>
        <w:rPr>
          <w:rFonts w:asciiTheme="minorHAnsi" w:eastAsia="Arial" w:hAnsiTheme="minorHAnsi" w:cstheme="minorHAnsi"/>
          <w:sz w:val="22"/>
          <w:szCs w:val="22"/>
        </w:rPr>
      </w:pPr>
    </w:p>
    <w:p w14:paraId="43B28B05"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sz w:val="22"/>
          <w:szCs w:val="22"/>
        </w:rPr>
        <w:t>Placement can be taken either through undertaking:</w:t>
      </w:r>
    </w:p>
    <w:p w14:paraId="338C0759" w14:textId="77777777" w:rsidR="00577B1C" w:rsidRPr="0016547D" w:rsidRDefault="00577B1C" w:rsidP="00A703EF">
      <w:pPr>
        <w:rPr>
          <w:rFonts w:asciiTheme="minorHAnsi" w:hAnsiTheme="minorHAnsi" w:cstheme="minorHAnsi"/>
          <w:sz w:val="22"/>
          <w:szCs w:val="22"/>
        </w:rPr>
      </w:pPr>
    </w:p>
    <w:p w14:paraId="1E02B494" w14:textId="77777777" w:rsidR="00273799" w:rsidRDefault="00273799" w:rsidP="00273799">
      <w:pPr>
        <w:ind w:left="119" w:right="8381"/>
        <w:rPr>
          <w:rFonts w:asciiTheme="minorHAnsi" w:eastAsia="Arial" w:hAnsiTheme="minorHAnsi" w:cstheme="minorHAnsi"/>
          <w:b/>
          <w:sz w:val="22"/>
          <w:szCs w:val="22"/>
        </w:rPr>
      </w:pPr>
      <w:r>
        <w:rPr>
          <w:rFonts w:asciiTheme="minorHAnsi" w:eastAsia="Arial" w:hAnsiTheme="minorHAnsi" w:cstheme="minorHAnsi"/>
          <w:b/>
          <w:sz w:val="22"/>
          <w:szCs w:val="22"/>
        </w:rPr>
        <w:t xml:space="preserve">DPP/DPPI </w:t>
      </w:r>
    </w:p>
    <w:p w14:paraId="68D66409" w14:textId="77777777" w:rsidR="00577B1C" w:rsidRPr="0016547D" w:rsidRDefault="00273799" w:rsidP="00273799">
      <w:pPr>
        <w:ind w:left="119" w:right="8381"/>
        <w:rPr>
          <w:rFonts w:asciiTheme="minorHAnsi" w:eastAsia="Arial" w:hAnsiTheme="minorHAnsi" w:cstheme="minorHAnsi"/>
          <w:sz w:val="22"/>
          <w:szCs w:val="22"/>
        </w:rPr>
      </w:pPr>
      <w:proofErr w:type="gramStart"/>
      <w:r>
        <w:rPr>
          <w:rFonts w:asciiTheme="minorHAnsi" w:eastAsia="Arial" w:hAnsiTheme="minorHAnsi" w:cstheme="minorHAnsi"/>
          <w:b/>
          <w:sz w:val="22"/>
          <w:szCs w:val="22"/>
        </w:rPr>
        <w:t>o</w:t>
      </w:r>
      <w:r w:rsidR="009812F2" w:rsidRPr="0016547D">
        <w:rPr>
          <w:rFonts w:asciiTheme="minorHAnsi" w:eastAsia="Arial" w:hAnsiTheme="minorHAnsi" w:cstheme="minorHAnsi"/>
          <w:b/>
          <w:sz w:val="22"/>
          <w:szCs w:val="22"/>
        </w:rPr>
        <w:t>r</w:t>
      </w:r>
      <w:proofErr w:type="gramEnd"/>
    </w:p>
    <w:p w14:paraId="03C8980C" w14:textId="77777777" w:rsidR="00273799" w:rsidRDefault="00273799" w:rsidP="00273799">
      <w:pPr>
        <w:ind w:left="119"/>
        <w:rPr>
          <w:rFonts w:asciiTheme="minorHAnsi" w:eastAsia="Arial" w:hAnsiTheme="minorHAnsi" w:cstheme="minorHAnsi"/>
          <w:sz w:val="22"/>
          <w:szCs w:val="22"/>
        </w:rPr>
      </w:pPr>
      <w:r>
        <w:rPr>
          <w:rFonts w:asciiTheme="minorHAnsi" w:eastAsia="Arial" w:hAnsiTheme="minorHAnsi" w:cstheme="minorHAnsi"/>
          <w:b/>
          <w:sz w:val="22"/>
          <w:szCs w:val="22"/>
        </w:rPr>
        <w:t>DIAS</w:t>
      </w:r>
    </w:p>
    <w:p w14:paraId="417DB19E" w14:textId="77777777" w:rsidR="00273799" w:rsidRDefault="00273799" w:rsidP="00273799">
      <w:pPr>
        <w:ind w:left="117"/>
        <w:rPr>
          <w:rFonts w:asciiTheme="minorHAnsi" w:eastAsia="Arial" w:hAnsiTheme="minorHAnsi" w:cstheme="minorHAnsi"/>
          <w:sz w:val="22"/>
          <w:szCs w:val="22"/>
        </w:rPr>
      </w:pPr>
    </w:p>
    <w:p w14:paraId="0E13C927"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position w:val="-2"/>
          <w:sz w:val="22"/>
          <w:szCs w:val="22"/>
        </w:rPr>
        <w:t xml:space="preserve">The </w:t>
      </w:r>
      <w:r w:rsidRPr="0016547D">
        <w:rPr>
          <w:rFonts w:asciiTheme="minorHAnsi" w:eastAsia="Arial" w:hAnsiTheme="minorHAnsi" w:cstheme="minorHAnsi"/>
          <w:b/>
          <w:position w:val="-2"/>
          <w:sz w:val="22"/>
          <w:szCs w:val="22"/>
        </w:rPr>
        <w:t xml:space="preserve">DPP </w:t>
      </w:r>
      <w:r w:rsidRPr="0016547D">
        <w:rPr>
          <w:rFonts w:asciiTheme="minorHAnsi" w:eastAsia="Arial" w:hAnsiTheme="minorHAnsi" w:cstheme="minorHAnsi"/>
          <w:position w:val="-2"/>
          <w:sz w:val="22"/>
          <w:szCs w:val="22"/>
        </w:rPr>
        <w:t>is a Diploma in Professional Practice and is undertaken between your 2</w:t>
      </w:r>
      <w:r w:rsidR="00273799" w:rsidRPr="00273799">
        <w:rPr>
          <w:rFonts w:asciiTheme="minorHAnsi" w:eastAsia="Arial" w:hAnsiTheme="minorHAnsi" w:cstheme="minorHAnsi"/>
          <w:position w:val="-2"/>
          <w:sz w:val="22"/>
          <w:szCs w:val="22"/>
          <w:vertAlign w:val="superscript"/>
        </w:rPr>
        <w:t>nd</w:t>
      </w:r>
      <w:r w:rsidR="00273799">
        <w:rPr>
          <w:rFonts w:asciiTheme="minorHAnsi" w:eastAsia="Arial" w:hAnsiTheme="minorHAnsi" w:cstheme="minorHAnsi"/>
          <w:position w:val="-2"/>
          <w:sz w:val="22"/>
          <w:szCs w:val="22"/>
        </w:rPr>
        <w:t xml:space="preserve"> </w:t>
      </w:r>
      <w:r w:rsidRPr="0016547D">
        <w:rPr>
          <w:rFonts w:asciiTheme="minorHAnsi" w:eastAsia="Arial" w:hAnsiTheme="minorHAnsi" w:cstheme="minorHAnsi"/>
          <w:position w:val="-2"/>
          <w:sz w:val="22"/>
          <w:szCs w:val="22"/>
        </w:rPr>
        <w:t>and</w:t>
      </w:r>
      <w:r w:rsidR="00273799">
        <w:rPr>
          <w:rFonts w:asciiTheme="minorHAnsi" w:eastAsia="Arial" w:hAnsiTheme="minorHAnsi" w:cstheme="minorHAnsi"/>
          <w:position w:val="-2"/>
          <w:sz w:val="22"/>
          <w:szCs w:val="22"/>
        </w:rPr>
        <w:t xml:space="preserve"> </w:t>
      </w:r>
      <w:r w:rsidR="00273799">
        <w:rPr>
          <w:rFonts w:asciiTheme="minorHAnsi" w:eastAsia="Arial" w:hAnsiTheme="minorHAnsi" w:cstheme="minorHAnsi"/>
          <w:position w:val="-1"/>
          <w:sz w:val="22"/>
          <w:szCs w:val="22"/>
        </w:rPr>
        <w:t>3</w:t>
      </w:r>
      <w:r w:rsidR="00273799" w:rsidRPr="00273799">
        <w:rPr>
          <w:rFonts w:asciiTheme="minorHAnsi" w:eastAsia="Arial" w:hAnsiTheme="minorHAnsi" w:cstheme="minorHAnsi"/>
          <w:position w:val="-1"/>
          <w:sz w:val="22"/>
          <w:szCs w:val="22"/>
          <w:vertAlign w:val="superscript"/>
        </w:rPr>
        <w:t>rd</w:t>
      </w:r>
      <w:r w:rsidR="00273799">
        <w:rPr>
          <w:rFonts w:asciiTheme="minorHAnsi" w:eastAsia="Arial" w:hAnsiTheme="minorHAnsi" w:cstheme="minorHAnsi"/>
          <w:position w:val="-1"/>
          <w:sz w:val="22"/>
          <w:szCs w:val="22"/>
        </w:rPr>
        <w:t xml:space="preserve"> </w:t>
      </w:r>
      <w:r w:rsidRPr="0016547D">
        <w:rPr>
          <w:rFonts w:asciiTheme="minorHAnsi" w:eastAsia="Arial" w:hAnsiTheme="minorHAnsi" w:cstheme="minorHAnsi"/>
          <w:position w:val="-1"/>
          <w:sz w:val="22"/>
          <w:szCs w:val="22"/>
        </w:rPr>
        <w:t>years of study.</w:t>
      </w:r>
    </w:p>
    <w:p w14:paraId="28188CF9" w14:textId="77777777" w:rsidR="00273799" w:rsidRDefault="009812F2" w:rsidP="00273799">
      <w:pPr>
        <w:ind w:left="117"/>
        <w:rPr>
          <w:rFonts w:asciiTheme="minorHAnsi" w:eastAsia="Arial" w:hAnsiTheme="minorHAnsi" w:cstheme="minorHAnsi"/>
          <w:position w:val="-1"/>
          <w:sz w:val="22"/>
          <w:szCs w:val="22"/>
        </w:rPr>
      </w:pPr>
      <w:r w:rsidRPr="0016547D">
        <w:rPr>
          <w:rFonts w:asciiTheme="minorHAnsi" w:eastAsia="Arial" w:hAnsiTheme="minorHAnsi" w:cstheme="minorHAnsi"/>
          <w:position w:val="-1"/>
          <w:sz w:val="22"/>
          <w:szCs w:val="22"/>
        </w:rPr>
        <w:t xml:space="preserve">The </w:t>
      </w:r>
      <w:r w:rsidRPr="0016547D">
        <w:rPr>
          <w:rFonts w:asciiTheme="minorHAnsi" w:eastAsia="Arial" w:hAnsiTheme="minorHAnsi" w:cstheme="minorHAnsi"/>
          <w:b/>
          <w:position w:val="-1"/>
          <w:sz w:val="22"/>
          <w:szCs w:val="22"/>
        </w:rPr>
        <w:t xml:space="preserve">DPPI </w:t>
      </w:r>
      <w:r w:rsidRPr="0016547D">
        <w:rPr>
          <w:rFonts w:asciiTheme="minorHAnsi" w:eastAsia="Arial" w:hAnsiTheme="minorHAnsi" w:cstheme="minorHAnsi"/>
          <w:position w:val="-1"/>
          <w:sz w:val="22"/>
          <w:szCs w:val="22"/>
        </w:rPr>
        <w:t>is a Diploma in Professional Practice International is undertaken between your</w:t>
      </w:r>
      <w:r w:rsidR="00273799">
        <w:rPr>
          <w:rFonts w:asciiTheme="minorHAnsi" w:eastAsia="Arial" w:hAnsiTheme="minorHAnsi" w:cstheme="minorHAnsi"/>
          <w:position w:val="-1"/>
          <w:sz w:val="22"/>
          <w:szCs w:val="22"/>
        </w:rPr>
        <w:t xml:space="preserve"> </w:t>
      </w:r>
      <w:r w:rsidRPr="0016547D">
        <w:rPr>
          <w:rFonts w:asciiTheme="minorHAnsi" w:eastAsia="Arial" w:hAnsiTheme="minorHAnsi" w:cstheme="minorHAnsi"/>
          <w:position w:val="-1"/>
          <w:sz w:val="22"/>
          <w:szCs w:val="22"/>
        </w:rPr>
        <w:t>2</w:t>
      </w:r>
      <w:r w:rsidR="00273799" w:rsidRPr="00273799">
        <w:rPr>
          <w:rFonts w:asciiTheme="minorHAnsi" w:eastAsia="Arial" w:hAnsiTheme="minorHAnsi" w:cstheme="minorHAnsi"/>
          <w:position w:val="-1"/>
          <w:sz w:val="22"/>
          <w:szCs w:val="22"/>
          <w:vertAlign w:val="superscript"/>
        </w:rPr>
        <w:t>nd</w:t>
      </w:r>
      <w:r w:rsidR="00273799">
        <w:rPr>
          <w:rFonts w:asciiTheme="minorHAnsi" w:eastAsia="Arial" w:hAnsiTheme="minorHAnsi" w:cstheme="minorHAnsi"/>
          <w:position w:val="-1"/>
          <w:sz w:val="22"/>
          <w:szCs w:val="22"/>
        </w:rPr>
        <w:t xml:space="preserve"> </w:t>
      </w:r>
      <w:r w:rsidRPr="0016547D">
        <w:rPr>
          <w:rFonts w:asciiTheme="minorHAnsi" w:eastAsia="Arial" w:hAnsiTheme="minorHAnsi" w:cstheme="minorHAnsi"/>
          <w:position w:val="-1"/>
          <w:sz w:val="22"/>
          <w:szCs w:val="22"/>
        </w:rPr>
        <w:t>and 3</w:t>
      </w:r>
      <w:r w:rsidR="00273799" w:rsidRPr="00273799">
        <w:rPr>
          <w:rFonts w:asciiTheme="minorHAnsi" w:eastAsia="Arial" w:hAnsiTheme="minorHAnsi" w:cstheme="minorHAnsi"/>
          <w:position w:val="-1"/>
          <w:sz w:val="22"/>
          <w:szCs w:val="22"/>
          <w:vertAlign w:val="superscript"/>
        </w:rPr>
        <w:t>rd</w:t>
      </w:r>
      <w:r w:rsidR="00273799">
        <w:rPr>
          <w:rFonts w:asciiTheme="minorHAnsi" w:eastAsia="Arial" w:hAnsiTheme="minorHAnsi" w:cstheme="minorHAnsi"/>
          <w:position w:val="-1"/>
          <w:sz w:val="22"/>
          <w:szCs w:val="22"/>
        </w:rPr>
        <w:t xml:space="preserve"> </w:t>
      </w:r>
      <w:r w:rsidRPr="0016547D">
        <w:rPr>
          <w:rFonts w:asciiTheme="minorHAnsi" w:eastAsia="Arial" w:hAnsiTheme="minorHAnsi" w:cstheme="minorHAnsi"/>
          <w:position w:val="-1"/>
          <w:sz w:val="22"/>
          <w:szCs w:val="22"/>
        </w:rPr>
        <w:t>years of study and in a country outside the UK</w:t>
      </w:r>
      <w:r w:rsidR="003302CF" w:rsidRPr="0016547D">
        <w:rPr>
          <w:rFonts w:asciiTheme="minorHAnsi" w:eastAsia="Arial" w:hAnsiTheme="minorHAnsi" w:cstheme="minorHAnsi"/>
          <w:position w:val="-1"/>
          <w:sz w:val="22"/>
          <w:szCs w:val="22"/>
        </w:rPr>
        <w:t>, but within the EU.</w:t>
      </w:r>
    </w:p>
    <w:p w14:paraId="50E501F3" w14:textId="77777777" w:rsidR="00273799" w:rsidRDefault="00273799" w:rsidP="00273799">
      <w:pPr>
        <w:ind w:left="117"/>
        <w:rPr>
          <w:rFonts w:asciiTheme="minorHAnsi" w:eastAsia="Arial" w:hAnsiTheme="minorHAnsi" w:cstheme="minorHAnsi"/>
          <w:position w:val="-1"/>
          <w:sz w:val="22"/>
          <w:szCs w:val="22"/>
        </w:rPr>
      </w:pPr>
    </w:p>
    <w:p w14:paraId="7C88AAC7" w14:textId="77777777" w:rsidR="00577B1C" w:rsidRPr="0016547D" w:rsidRDefault="009812F2" w:rsidP="00273799">
      <w:pPr>
        <w:ind w:left="117"/>
        <w:rPr>
          <w:rFonts w:asciiTheme="minorHAnsi" w:eastAsia="Arial" w:hAnsiTheme="minorHAnsi" w:cstheme="minorHAnsi"/>
          <w:sz w:val="22"/>
          <w:szCs w:val="22"/>
        </w:rPr>
      </w:pPr>
      <w:r w:rsidRPr="0016547D">
        <w:rPr>
          <w:rFonts w:asciiTheme="minorHAnsi" w:eastAsia="Arial" w:hAnsiTheme="minorHAnsi" w:cstheme="minorHAnsi"/>
          <w:sz w:val="22"/>
          <w:szCs w:val="22"/>
        </w:rPr>
        <w:t xml:space="preserve">The </w:t>
      </w:r>
      <w:r w:rsidRPr="0016547D">
        <w:rPr>
          <w:rFonts w:asciiTheme="minorHAnsi" w:eastAsia="Arial" w:hAnsiTheme="minorHAnsi" w:cstheme="minorHAnsi"/>
          <w:b/>
          <w:sz w:val="22"/>
          <w:szCs w:val="22"/>
        </w:rPr>
        <w:t xml:space="preserve">DIAS </w:t>
      </w:r>
      <w:r w:rsidRPr="0016547D">
        <w:rPr>
          <w:rFonts w:asciiTheme="minorHAnsi" w:eastAsia="Arial" w:hAnsiTheme="minorHAnsi" w:cstheme="minorHAnsi"/>
          <w:sz w:val="22"/>
          <w:szCs w:val="22"/>
        </w:rPr>
        <w:t>is a Diploma in Academic Studies and is taken between your</w:t>
      </w:r>
      <w:r w:rsidR="00F54635">
        <w:rPr>
          <w:rFonts w:asciiTheme="minorHAnsi" w:eastAsia="Arial" w:hAnsiTheme="minorHAnsi" w:cstheme="minorHAnsi"/>
          <w:sz w:val="22"/>
          <w:szCs w:val="22"/>
        </w:rPr>
        <w:t xml:space="preserve"> 2</w:t>
      </w:r>
      <w:r w:rsidR="00F54635" w:rsidRPr="00F54635">
        <w:rPr>
          <w:rFonts w:asciiTheme="minorHAnsi" w:eastAsia="Arial" w:hAnsiTheme="minorHAnsi" w:cstheme="minorHAnsi"/>
          <w:sz w:val="22"/>
          <w:szCs w:val="22"/>
          <w:vertAlign w:val="superscript"/>
        </w:rPr>
        <w:t>nd</w:t>
      </w:r>
      <w:r w:rsidR="00F54635">
        <w:rPr>
          <w:rFonts w:asciiTheme="minorHAnsi" w:eastAsia="Arial" w:hAnsiTheme="minorHAnsi" w:cstheme="minorHAnsi"/>
          <w:sz w:val="22"/>
          <w:szCs w:val="22"/>
        </w:rPr>
        <w:t xml:space="preserve"> </w:t>
      </w:r>
      <w:r w:rsidR="00273799">
        <w:rPr>
          <w:rFonts w:asciiTheme="minorHAnsi" w:eastAsia="Arial" w:hAnsiTheme="minorHAnsi" w:cstheme="minorHAnsi"/>
          <w:sz w:val="22"/>
          <w:szCs w:val="22"/>
        </w:rPr>
        <w:t>and 3</w:t>
      </w:r>
      <w:r w:rsidR="00273799" w:rsidRPr="00273799">
        <w:rPr>
          <w:rFonts w:asciiTheme="minorHAnsi" w:eastAsia="Arial" w:hAnsiTheme="minorHAnsi" w:cstheme="minorHAnsi"/>
          <w:sz w:val="22"/>
          <w:szCs w:val="22"/>
          <w:vertAlign w:val="superscript"/>
        </w:rPr>
        <w:t>rd</w:t>
      </w:r>
      <w:r w:rsidR="00273799">
        <w:rPr>
          <w:rFonts w:asciiTheme="minorHAnsi" w:eastAsia="Arial" w:hAnsiTheme="minorHAnsi" w:cstheme="minorHAnsi"/>
          <w:sz w:val="22"/>
          <w:szCs w:val="22"/>
        </w:rPr>
        <w:t xml:space="preserve"> </w:t>
      </w:r>
      <w:r w:rsidRPr="0016547D">
        <w:rPr>
          <w:rFonts w:asciiTheme="minorHAnsi" w:eastAsia="Arial" w:hAnsiTheme="minorHAnsi" w:cstheme="minorHAnsi"/>
          <w:sz w:val="22"/>
          <w:szCs w:val="22"/>
        </w:rPr>
        <w:t>years of study.</w:t>
      </w:r>
    </w:p>
    <w:p w14:paraId="220C9CE4" w14:textId="77777777" w:rsidR="00577B1C" w:rsidRPr="0016547D" w:rsidRDefault="00577B1C" w:rsidP="00A703EF">
      <w:pPr>
        <w:rPr>
          <w:rFonts w:asciiTheme="minorHAnsi" w:hAnsiTheme="minorHAnsi" w:cstheme="minorHAnsi"/>
          <w:sz w:val="22"/>
          <w:szCs w:val="22"/>
        </w:rPr>
      </w:pPr>
    </w:p>
    <w:p w14:paraId="58EB8F66" w14:textId="77777777" w:rsidR="00F54635" w:rsidRDefault="009812F2" w:rsidP="00F54635">
      <w:pPr>
        <w:ind w:left="117" w:right="150"/>
        <w:rPr>
          <w:rFonts w:asciiTheme="minorHAnsi" w:eastAsia="Arial" w:hAnsiTheme="minorHAnsi" w:cstheme="minorHAnsi"/>
          <w:sz w:val="22"/>
          <w:szCs w:val="22"/>
        </w:rPr>
      </w:pPr>
      <w:r w:rsidRPr="0016547D">
        <w:rPr>
          <w:rFonts w:asciiTheme="minorHAnsi" w:eastAsia="Arial" w:hAnsiTheme="minorHAnsi" w:cstheme="minorHAnsi"/>
          <w:sz w:val="22"/>
          <w:szCs w:val="22"/>
        </w:rPr>
        <w:t xml:space="preserve">(Each of these opportunities </w:t>
      </w:r>
      <w:proofErr w:type="gramStart"/>
      <w:r w:rsidRPr="0016547D">
        <w:rPr>
          <w:rFonts w:asciiTheme="minorHAnsi" w:eastAsia="Arial" w:hAnsiTheme="minorHAnsi" w:cstheme="minorHAnsi"/>
          <w:sz w:val="22"/>
          <w:szCs w:val="22"/>
        </w:rPr>
        <w:t>are</w:t>
      </w:r>
      <w:proofErr w:type="gramEnd"/>
      <w:r w:rsidRPr="0016547D">
        <w:rPr>
          <w:rFonts w:asciiTheme="minorHAnsi" w:eastAsia="Arial" w:hAnsiTheme="minorHAnsi" w:cstheme="minorHAnsi"/>
          <w:sz w:val="22"/>
          <w:szCs w:val="22"/>
        </w:rPr>
        <w:t xml:space="preserve"> discussed in depth later in this document as are shorter placements that you can undertake</w:t>
      </w:r>
      <w:r w:rsidR="00F54635">
        <w:rPr>
          <w:rFonts w:asciiTheme="minorHAnsi" w:eastAsia="Arial" w:hAnsiTheme="minorHAnsi" w:cstheme="minorHAnsi"/>
          <w:sz w:val="22"/>
          <w:szCs w:val="22"/>
        </w:rPr>
        <w:t>.</w:t>
      </w:r>
      <w:r w:rsidRPr="0016547D">
        <w:rPr>
          <w:rFonts w:asciiTheme="minorHAnsi" w:eastAsia="Arial" w:hAnsiTheme="minorHAnsi" w:cstheme="minorHAnsi"/>
          <w:sz w:val="22"/>
          <w:szCs w:val="22"/>
        </w:rPr>
        <w:t>)</w:t>
      </w:r>
    </w:p>
    <w:p w14:paraId="5FE91B36" w14:textId="77777777" w:rsidR="00F54635" w:rsidRDefault="00F54635" w:rsidP="00F54635">
      <w:pPr>
        <w:ind w:left="117" w:right="150"/>
        <w:rPr>
          <w:rFonts w:asciiTheme="minorHAnsi" w:eastAsia="Arial" w:hAnsiTheme="minorHAnsi" w:cstheme="minorHAnsi"/>
          <w:sz w:val="22"/>
          <w:szCs w:val="22"/>
        </w:rPr>
      </w:pPr>
    </w:p>
    <w:p w14:paraId="0CC5DAAF" w14:textId="77777777" w:rsidR="00F54635" w:rsidRDefault="009812F2" w:rsidP="00F54635">
      <w:pPr>
        <w:ind w:left="117" w:right="150"/>
        <w:rPr>
          <w:rFonts w:asciiTheme="minorHAnsi" w:eastAsia="Arial" w:hAnsiTheme="minorHAnsi" w:cstheme="minorHAnsi"/>
          <w:sz w:val="22"/>
          <w:szCs w:val="22"/>
        </w:rPr>
      </w:pPr>
      <w:r w:rsidRPr="0016547D">
        <w:rPr>
          <w:rFonts w:asciiTheme="minorHAnsi" w:eastAsia="Arial" w:hAnsiTheme="minorHAnsi" w:cstheme="minorHAnsi"/>
          <w:sz w:val="22"/>
          <w:szCs w:val="22"/>
        </w:rPr>
        <w:t>It is proven that students who undertake a period of placement during their academic studies at the University go on to be more successful in their future career development.</w:t>
      </w:r>
    </w:p>
    <w:p w14:paraId="1D632CEA" w14:textId="77777777" w:rsidR="00F54635" w:rsidRDefault="00F54635" w:rsidP="00F54635">
      <w:pPr>
        <w:ind w:left="117" w:right="150"/>
        <w:rPr>
          <w:rFonts w:asciiTheme="minorHAnsi" w:eastAsia="Arial" w:hAnsiTheme="minorHAnsi" w:cstheme="minorHAnsi"/>
          <w:sz w:val="22"/>
          <w:szCs w:val="22"/>
        </w:rPr>
      </w:pPr>
    </w:p>
    <w:p w14:paraId="00BECF79" w14:textId="77777777" w:rsidR="00F54635" w:rsidRDefault="009812F2" w:rsidP="00F54635">
      <w:pPr>
        <w:ind w:left="117" w:right="150"/>
        <w:rPr>
          <w:rFonts w:asciiTheme="minorHAnsi" w:eastAsia="Arial" w:hAnsiTheme="minorHAnsi" w:cstheme="minorHAnsi"/>
          <w:sz w:val="22"/>
          <w:szCs w:val="22"/>
        </w:rPr>
      </w:pPr>
      <w:r w:rsidRPr="0016547D">
        <w:rPr>
          <w:rFonts w:asciiTheme="minorHAnsi" w:eastAsia="Arial" w:hAnsiTheme="minorHAnsi" w:cstheme="minorHAnsi"/>
          <w:sz w:val="22"/>
          <w:szCs w:val="22"/>
        </w:rPr>
        <w:t>Whether it is through the DPP/DPPI or the DIAS you will experience exciting new opportunities, potentially see a different part of the world, experience a new culture, learn new skills, embrace business skills</w:t>
      </w:r>
      <w:r w:rsidR="005D7D54" w:rsidRPr="0016547D">
        <w:rPr>
          <w:rFonts w:asciiTheme="minorHAnsi" w:eastAsia="Arial" w:hAnsiTheme="minorHAnsi" w:cstheme="minorHAnsi"/>
          <w:sz w:val="22"/>
          <w:szCs w:val="22"/>
        </w:rPr>
        <w:t>,</w:t>
      </w:r>
      <w:r w:rsidRPr="0016547D">
        <w:rPr>
          <w:rFonts w:asciiTheme="minorHAnsi" w:eastAsia="Arial" w:hAnsiTheme="minorHAnsi" w:cstheme="minorHAnsi"/>
          <w:sz w:val="22"/>
          <w:szCs w:val="22"/>
        </w:rPr>
        <w:t xml:space="preserve"> make new connections</w:t>
      </w:r>
      <w:r w:rsidR="00F54635">
        <w:rPr>
          <w:rFonts w:asciiTheme="minorHAnsi" w:eastAsia="Arial" w:hAnsiTheme="minorHAnsi" w:cstheme="minorHAnsi"/>
          <w:sz w:val="22"/>
          <w:szCs w:val="22"/>
        </w:rPr>
        <w:t>,</w:t>
      </w:r>
      <w:r w:rsidRPr="0016547D">
        <w:rPr>
          <w:rFonts w:asciiTheme="minorHAnsi" w:eastAsia="Arial" w:hAnsiTheme="minorHAnsi" w:cstheme="minorHAnsi"/>
          <w:sz w:val="22"/>
          <w:szCs w:val="22"/>
        </w:rPr>
        <w:t xml:space="preserve"> all of which should be seized and built upon as you move into your final year and on into your career.</w:t>
      </w:r>
    </w:p>
    <w:p w14:paraId="332A0CDB" w14:textId="77777777" w:rsidR="00F54635" w:rsidRDefault="00F54635" w:rsidP="00F54635">
      <w:pPr>
        <w:ind w:left="117" w:right="150"/>
        <w:rPr>
          <w:rFonts w:asciiTheme="minorHAnsi" w:eastAsia="Arial" w:hAnsiTheme="minorHAnsi" w:cstheme="minorHAnsi"/>
          <w:sz w:val="22"/>
          <w:szCs w:val="22"/>
        </w:rPr>
      </w:pPr>
    </w:p>
    <w:p w14:paraId="6F3BF45D" w14:textId="77777777" w:rsidR="00577B1C" w:rsidRPr="0016547D" w:rsidRDefault="009812F2" w:rsidP="00F54635">
      <w:pPr>
        <w:ind w:left="117" w:right="150"/>
        <w:rPr>
          <w:rFonts w:asciiTheme="minorHAnsi" w:eastAsia="Arial" w:hAnsiTheme="minorHAnsi" w:cstheme="minorHAnsi"/>
          <w:sz w:val="22"/>
          <w:szCs w:val="22"/>
        </w:rPr>
        <w:sectPr w:rsidR="00577B1C" w:rsidRPr="0016547D">
          <w:footerReference w:type="default" r:id="rId9"/>
          <w:pgSz w:w="12240" w:h="15840"/>
          <w:pgMar w:top="1480" w:right="1420" w:bottom="280" w:left="1160" w:header="0" w:footer="615" w:gutter="0"/>
          <w:cols w:space="720"/>
        </w:sectPr>
      </w:pPr>
      <w:r w:rsidRPr="0016547D">
        <w:rPr>
          <w:rFonts w:asciiTheme="minorHAnsi" w:eastAsia="Arial" w:hAnsiTheme="minorHAnsi" w:cstheme="minorHAnsi"/>
          <w:sz w:val="22"/>
          <w:szCs w:val="22"/>
        </w:rPr>
        <w:t>The diplomas are awarded in addition to your degree and this additionality makes you very attractive when it comes to the employability market. Being able to demonstrate the aims and objectives of either diploma will make you stand out from the crowd.</w:t>
      </w:r>
    </w:p>
    <w:p w14:paraId="6A1A9213"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b/>
          <w:sz w:val="22"/>
          <w:szCs w:val="22"/>
        </w:rPr>
        <w:lastRenderedPageBreak/>
        <w:t>Module: Placement</w:t>
      </w:r>
    </w:p>
    <w:p w14:paraId="1862D5EC" w14:textId="77777777" w:rsidR="00577B1C" w:rsidRPr="0016547D" w:rsidRDefault="00F2340A" w:rsidP="00A703EF">
      <w:pPr>
        <w:ind w:left="117"/>
        <w:rPr>
          <w:rFonts w:asciiTheme="minorHAnsi" w:eastAsia="Arial" w:hAnsiTheme="minorHAnsi" w:cstheme="minorHAnsi"/>
          <w:sz w:val="22"/>
          <w:szCs w:val="22"/>
        </w:rPr>
      </w:pPr>
      <w:r>
        <w:rPr>
          <w:rFonts w:asciiTheme="minorHAnsi" w:eastAsia="Arial" w:hAnsiTheme="minorHAnsi" w:cstheme="minorHAnsi"/>
          <w:b/>
          <w:sz w:val="22"/>
          <w:szCs w:val="22"/>
        </w:rPr>
        <w:t>Resulting in</w:t>
      </w:r>
    </w:p>
    <w:p w14:paraId="22B56B3E"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b/>
          <w:sz w:val="22"/>
          <w:szCs w:val="22"/>
        </w:rPr>
        <w:t>Diploma in Professional Practice - DPP/DPPI</w:t>
      </w:r>
    </w:p>
    <w:p w14:paraId="24DFFF51" w14:textId="77777777" w:rsidR="00577B1C" w:rsidRPr="0016547D" w:rsidRDefault="00577B1C" w:rsidP="00A703EF">
      <w:pPr>
        <w:rPr>
          <w:rFonts w:asciiTheme="minorHAnsi" w:hAnsiTheme="minorHAnsi" w:cstheme="minorHAnsi"/>
          <w:sz w:val="22"/>
          <w:szCs w:val="22"/>
        </w:rPr>
      </w:pPr>
    </w:p>
    <w:p w14:paraId="40529F71"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b/>
          <w:sz w:val="22"/>
          <w:szCs w:val="22"/>
        </w:rPr>
        <w:t>Introduction</w:t>
      </w:r>
    </w:p>
    <w:p w14:paraId="3CBB83CC" w14:textId="77777777" w:rsidR="00577B1C" w:rsidRPr="0016547D" w:rsidRDefault="00577B1C" w:rsidP="00A703EF">
      <w:pPr>
        <w:rPr>
          <w:rFonts w:asciiTheme="minorHAnsi" w:hAnsiTheme="minorHAnsi" w:cstheme="minorHAnsi"/>
          <w:sz w:val="22"/>
          <w:szCs w:val="22"/>
        </w:rPr>
      </w:pPr>
    </w:p>
    <w:p w14:paraId="00BC0979" w14:textId="77777777" w:rsidR="00577B1C" w:rsidRPr="0016547D" w:rsidRDefault="009812F2" w:rsidP="00A703EF">
      <w:pPr>
        <w:ind w:left="117" w:right="77"/>
        <w:jc w:val="both"/>
        <w:rPr>
          <w:rFonts w:asciiTheme="minorHAnsi" w:eastAsia="Arial" w:hAnsiTheme="minorHAnsi" w:cstheme="minorHAnsi"/>
          <w:sz w:val="22"/>
          <w:szCs w:val="22"/>
        </w:rPr>
      </w:pPr>
      <w:r w:rsidRPr="0016547D">
        <w:rPr>
          <w:rFonts w:asciiTheme="minorHAnsi" w:eastAsia="Arial" w:hAnsiTheme="minorHAnsi" w:cstheme="minorHAnsi"/>
          <w:sz w:val="22"/>
          <w:szCs w:val="22"/>
        </w:rPr>
        <w:t>W</w:t>
      </w:r>
      <w:r w:rsidR="00DA3716">
        <w:rPr>
          <w:rFonts w:asciiTheme="minorHAnsi" w:eastAsia="Arial" w:hAnsiTheme="minorHAnsi" w:cstheme="minorHAnsi"/>
          <w:sz w:val="22"/>
          <w:szCs w:val="22"/>
        </w:rPr>
        <w:t>ithin the Belfast School of Art</w:t>
      </w:r>
      <w:r w:rsidRPr="0016547D">
        <w:rPr>
          <w:rFonts w:asciiTheme="minorHAnsi" w:eastAsia="Arial" w:hAnsiTheme="minorHAnsi" w:cstheme="minorHAnsi"/>
          <w:sz w:val="22"/>
          <w:szCs w:val="22"/>
        </w:rPr>
        <w:t xml:space="preserve"> students are offered</w:t>
      </w:r>
      <w:r w:rsidR="00272ED1" w:rsidRPr="0016547D">
        <w:rPr>
          <w:rFonts w:asciiTheme="minorHAnsi" w:eastAsia="Arial" w:hAnsiTheme="minorHAnsi" w:cstheme="minorHAnsi"/>
          <w:sz w:val="22"/>
          <w:szCs w:val="22"/>
        </w:rPr>
        <w:t>,</w:t>
      </w:r>
      <w:r w:rsidRPr="0016547D">
        <w:rPr>
          <w:rFonts w:asciiTheme="minorHAnsi" w:eastAsia="Arial" w:hAnsiTheme="minorHAnsi" w:cstheme="minorHAnsi"/>
          <w:sz w:val="22"/>
          <w:szCs w:val="22"/>
        </w:rPr>
        <w:t xml:space="preserve"> on the BA/BDes Hons Courses, the oppo</w:t>
      </w:r>
      <w:r w:rsidR="00DA3716">
        <w:rPr>
          <w:rFonts w:asciiTheme="minorHAnsi" w:eastAsia="Arial" w:hAnsiTheme="minorHAnsi" w:cstheme="minorHAnsi"/>
          <w:sz w:val="22"/>
          <w:szCs w:val="22"/>
        </w:rPr>
        <w:t>rtunity to extend their studies</w:t>
      </w:r>
      <w:r w:rsidRPr="0016547D">
        <w:rPr>
          <w:rFonts w:asciiTheme="minorHAnsi" w:eastAsia="Arial" w:hAnsiTheme="minorHAnsi" w:cstheme="minorHAnsi"/>
          <w:sz w:val="22"/>
          <w:szCs w:val="22"/>
        </w:rPr>
        <w:t xml:space="preserve"> by taking an additional academic year in professional or</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industrial</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practice</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either</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within</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the</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UK</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or</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further</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afield</w:t>
      </w:r>
      <w:r w:rsidR="00DA3716">
        <w:rPr>
          <w:rFonts w:asciiTheme="minorHAnsi" w:eastAsia="Arial" w:hAnsiTheme="minorHAnsi" w:cstheme="minorHAnsi"/>
          <w:sz w:val="22"/>
          <w:szCs w:val="22"/>
        </w:rPr>
        <w:t xml:space="preserve">.  </w:t>
      </w:r>
      <w:r w:rsidRPr="0016547D">
        <w:rPr>
          <w:rFonts w:asciiTheme="minorHAnsi" w:eastAsia="Arial" w:hAnsiTheme="minorHAnsi" w:cstheme="minorHAnsi"/>
          <w:sz w:val="22"/>
          <w:szCs w:val="22"/>
        </w:rPr>
        <w:t>Placement</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is</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an</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optional module</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of</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study</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within</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your</w:t>
      </w:r>
      <w:r w:rsidRPr="0016547D">
        <w:rPr>
          <w:rFonts w:asciiTheme="minorHAnsi" w:eastAsia="Arial" w:hAnsiTheme="minorHAnsi" w:cstheme="minorHAnsi"/>
          <w:spacing w:val="1"/>
          <w:sz w:val="22"/>
          <w:szCs w:val="22"/>
        </w:rPr>
        <w:t xml:space="preserve"> </w:t>
      </w:r>
      <w:r w:rsidR="00F2340A">
        <w:rPr>
          <w:rFonts w:asciiTheme="minorHAnsi" w:eastAsia="Arial" w:hAnsiTheme="minorHAnsi" w:cstheme="minorHAnsi"/>
          <w:sz w:val="22"/>
          <w:szCs w:val="22"/>
        </w:rPr>
        <w:t>c</w:t>
      </w:r>
      <w:r w:rsidRPr="0016547D">
        <w:rPr>
          <w:rFonts w:asciiTheme="minorHAnsi" w:eastAsia="Arial" w:hAnsiTheme="minorHAnsi" w:cstheme="minorHAnsi"/>
          <w:sz w:val="22"/>
          <w:szCs w:val="22"/>
        </w:rPr>
        <w:t xml:space="preserve">ourse. </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z w:val="22"/>
          <w:szCs w:val="22"/>
        </w:rPr>
        <w:t>It</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is</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continuous</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period</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of</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work</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(between</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25 -</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 xml:space="preserve">48 weeks duration) under supervision from the employing organisation and the University. Placement occurs during the penultimate year of a degree course and must be completed by </w:t>
      </w:r>
      <w:r w:rsidR="00272ED1" w:rsidRPr="0016547D">
        <w:rPr>
          <w:rFonts w:asciiTheme="minorHAnsi" w:eastAsia="Arial" w:hAnsiTheme="minorHAnsi" w:cstheme="minorHAnsi"/>
          <w:sz w:val="22"/>
          <w:szCs w:val="22"/>
        </w:rPr>
        <w:t xml:space="preserve">10 </w:t>
      </w:r>
      <w:r w:rsidRPr="0016547D">
        <w:rPr>
          <w:rFonts w:asciiTheme="minorHAnsi" w:eastAsia="Arial" w:hAnsiTheme="minorHAnsi" w:cstheme="minorHAnsi"/>
          <w:sz w:val="22"/>
          <w:szCs w:val="22"/>
        </w:rPr>
        <w:t>August to allow entry to the final year.</w:t>
      </w:r>
    </w:p>
    <w:p w14:paraId="48C40AB3" w14:textId="77777777" w:rsidR="00577B1C" w:rsidRPr="0016547D" w:rsidRDefault="00577B1C" w:rsidP="00A703EF">
      <w:pPr>
        <w:rPr>
          <w:rFonts w:asciiTheme="minorHAnsi" w:hAnsiTheme="minorHAnsi" w:cstheme="minorHAnsi"/>
          <w:sz w:val="22"/>
          <w:szCs w:val="22"/>
        </w:rPr>
      </w:pPr>
    </w:p>
    <w:p w14:paraId="23DB4128"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b/>
          <w:sz w:val="22"/>
          <w:szCs w:val="22"/>
        </w:rPr>
        <w:t>Aims</w:t>
      </w:r>
    </w:p>
    <w:p w14:paraId="2D5F6F74" w14:textId="77777777" w:rsidR="00577B1C" w:rsidRPr="0016547D" w:rsidRDefault="00577B1C" w:rsidP="00A703EF">
      <w:pPr>
        <w:rPr>
          <w:rFonts w:asciiTheme="minorHAnsi" w:hAnsiTheme="minorHAnsi" w:cstheme="minorHAnsi"/>
          <w:sz w:val="22"/>
          <w:szCs w:val="22"/>
        </w:rPr>
      </w:pPr>
    </w:p>
    <w:p w14:paraId="41437967" w14:textId="77777777" w:rsidR="00577B1C"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sz w:val="22"/>
          <w:szCs w:val="22"/>
        </w:rPr>
        <w:t>The aim of your placement experience is to:</w:t>
      </w:r>
    </w:p>
    <w:p w14:paraId="54952A1A" w14:textId="77777777" w:rsidR="00DA3716" w:rsidRPr="0016547D" w:rsidRDefault="00DA3716" w:rsidP="00A703EF">
      <w:pPr>
        <w:ind w:left="117"/>
        <w:rPr>
          <w:rFonts w:asciiTheme="minorHAnsi" w:eastAsia="Arial" w:hAnsiTheme="minorHAnsi" w:cstheme="minorHAnsi"/>
          <w:sz w:val="22"/>
          <w:szCs w:val="22"/>
        </w:rPr>
      </w:pPr>
    </w:p>
    <w:p w14:paraId="797CFE6F" w14:textId="77777777" w:rsidR="00577B1C" w:rsidRPr="00DA3716" w:rsidRDefault="009812F2" w:rsidP="00DA3716">
      <w:pPr>
        <w:pStyle w:val="ListParagraph"/>
        <w:numPr>
          <w:ilvl w:val="1"/>
          <w:numId w:val="3"/>
        </w:numPr>
        <w:tabs>
          <w:tab w:val="left" w:pos="851"/>
        </w:tabs>
        <w:ind w:left="709" w:right="78" w:hanging="567"/>
        <w:rPr>
          <w:rFonts w:asciiTheme="minorHAnsi" w:eastAsia="Arial" w:hAnsiTheme="minorHAnsi" w:cstheme="minorHAnsi"/>
          <w:sz w:val="22"/>
          <w:szCs w:val="22"/>
        </w:rPr>
      </w:pPr>
      <w:r w:rsidRPr="00DA3716">
        <w:rPr>
          <w:rFonts w:asciiTheme="minorHAnsi" w:eastAsia="Arial" w:hAnsiTheme="minorHAnsi" w:cstheme="minorHAnsi"/>
          <w:sz w:val="22"/>
          <w:szCs w:val="22"/>
        </w:rPr>
        <w:t xml:space="preserve">Allow </w:t>
      </w:r>
      <w:proofErr w:type="gramStart"/>
      <w:r w:rsidRPr="00DA3716">
        <w:rPr>
          <w:rFonts w:asciiTheme="minorHAnsi" w:eastAsia="Arial" w:hAnsiTheme="minorHAnsi" w:cstheme="minorHAnsi"/>
          <w:sz w:val="22"/>
          <w:szCs w:val="22"/>
        </w:rPr>
        <w:t xml:space="preserve">you </w:t>
      </w:r>
      <w:r w:rsidRPr="00DA3716">
        <w:rPr>
          <w:rFonts w:asciiTheme="minorHAnsi" w:eastAsia="Arial" w:hAnsiTheme="minorHAnsi" w:cstheme="minorHAnsi"/>
          <w:spacing w:val="11"/>
          <w:sz w:val="22"/>
          <w:szCs w:val="22"/>
        </w:rPr>
        <w:t xml:space="preserve"> </w:t>
      </w:r>
      <w:r w:rsidRPr="00DA3716">
        <w:rPr>
          <w:rFonts w:asciiTheme="minorHAnsi" w:eastAsia="Arial" w:hAnsiTheme="minorHAnsi" w:cstheme="minorHAnsi"/>
          <w:sz w:val="22"/>
          <w:szCs w:val="22"/>
        </w:rPr>
        <w:t>to</w:t>
      </w:r>
      <w:proofErr w:type="gramEnd"/>
      <w:r w:rsidRPr="00DA3716">
        <w:rPr>
          <w:rFonts w:asciiTheme="minorHAnsi" w:eastAsia="Arial" w:hAnsiTheme="minorHAnsi" w:cstheme="minorHAnsi"/>
          <w:sz w:val="22"/>
          <w:szCs w:val="22"/>
        </w:rPr>
        <w:t xml:space="preserve"> </w:t>
      </w:r>
      <w:r w:rsidRPr="00DA3716">
        <w:rPr>
          <w:rFonts w:asciiTheme="minorHAnsi" w:eastAsia="Arial" w:hAnsiTheme="minorHAnsi" w:cstheme="minorHAnsi"/>
          <w:spacing w:val="11"/>
          <w:sz w:val="22"/>
          <w:szCs w:val="22"/>
        </w:rPr>
        <w:t xml:space="preserve"> </w:t>
      </w:r>
      <w:r w:rsidRPr="00DA3716">
        <w:rPr>
          <w:rFonts w:asciiTheme="minorHAnsi" w:eastAsia="Arial" w:hAnsiTheme="minorHAnsi" w:cstheme="minorHAnsi"/>
          <w:sz w:val="22"/>
          <w:szCs w:val="22"/>
        </w:rPr>
        <w:t xml:space="preserve">develop </w:t>
      </w:r>
      <w:r w:rsidRPr="00DA3716">
        <w:rPr>
          <w:rFonts w:asciiTheme="minorHAnsi" w:eastAsia="Arial" w:hAnsiTheme="minorHAnsi" w:cstheme="minorHAnsi"/>
          <w:spacing w:val="11"/>
          <w:sz w:val="22"/>
          <w:szCs w:val="22"/>
        </w:rPr>
        <w:t xml:space="preserve"> </w:t>
      </w:r>
      <w:r w:rsidRPr="00DA3716">
        <w:rPr>
          <w:rFonts w:asciiTheme="minorHAnsi" w:eastAsia="Arial" w:hAnsiTheme="minorHAnsi" w:cstheme="minorHAnsi"/>
          <w:sz w:val="22"/>
          <w:szCs w:val="22"/>
        </w:rPr>
        <w:t xml:space="preserve">work-based </w:t>
      </w:r>
      <w:r w:rsidRPr="00DA3716">
        <w:rPr>
          <w:rFonts w:asciiTheme="minorHAnsi" w:eastAsia="Arial" w:hAnsiTheme="minorHAnsi" w:cstheme="minorHAnsi"/>
          <w:spacing w:val="11"/>
          <w:sz w:val="22"/>
          <w:szCs w:val="22"/>
        </w:rPr>
        <w:t xml:space="preserve"> </w:t>
      </w:r>
      <w:r w:rsidRPr="00DA3716">
        <w:rPr>
          <w:rFonts w:asciiTheme="minorHAnsi" w:eastAsia="Arial" w:hAnsiTheme="minorHAnsi" w:cstheme="minorHAnsi"/>
          <w:sz w:val="22"/>
          <w:szCs w:val="22"/>
        </w:rPr>
        <w:t xml:space="preserve">skills </w:t>
      </w:r>
      <w:r w:rsidRPr="00DA3716">
        <w:rPr>
          <w:rFonts w:asciiTheme="minorHAnsi" w:eastAsia="Arial" w:hAnsiTheme="minorHAnsi" w:cstheme="minorHAnsi"/>
          <w:spacing w:val="11"/>
          <w:sz w:val="22"/>
          <w:szCs w:val="22"/>
        </w:rPr>
        <w:t xml:space="preserve"> </w:t>
      </w:r>
      <w:r w:rsidRPr="00DA3716">
        <w:rPr>
          <w:rFonts w:asciiTheme="minorHAnsi" w:eastAsia="Arial" w:hAnsiTheme="minorHAnsi" w:cstheme="minorHAnsi"/>
          <w:sz w:val="22"/>
          <w:szCs w:val="22"/>
        </w:rPr>
        <w:t xml:space="preserve">of </w:t>
      </w:r>
      <w:r w:rsidRPr="00DA3716">
        <w:rPr>
          <w:rFonts w:asciiTheme="minorHAnsi" w:eastAsia="Arial" w:hAnsiTheme="minorHAnsi" w:cstheme="minorHAnsi"/>
          <w:spacing w:val="11"/>
          <w:sz w:val="22"/>
          <w:szCs w:val="22"/>
        </w:rPr>
        <w:t xml:space="preserve"> </w:t>
      </w:r>
      <w:r w:rsidRPr="00DA3716">
        <w:rPr>
          <w:rFonts w:asciiTheme="minorHAnsi" w:eastAsia="Arial" w:hAnsiTheme="minorHAnsi" w:cstheme="minorHAnsi"/>
          <w:sz w:val="22"/>
          <w:szCs w:val="22"/>
        </w:rPr>
        <w:t xml:space="preserve">communication, </w:t>
      </w:r>
      <w:r w:rsidRPr="00DA3716">
        <w:rPr>
          <w:rFonts w:asciiTheme="minorHAnsi" w:eastAsia="Arial" w:hAnsiTheme="minorHAnsi" w:cstheme="minorHAnsi"/>
          <w:spacing w:val="11"/>
          <w:sz w:val="22"/>
          <w:szCs w:val="22"/>
        </w:rPr>
        <w:t xml:space="preserve"> </w:t>
      </w:r>
      <w:r w:rsidRPr="00DA3716">
        <w:rPr>
          <w:rFonts w:asciiTheme="minorHAnsi" w:eastAsia="Arial" w:hAnsiTheme="minorHAnsi" w:cstheme="minorHAnsi"/>
          <w:sz w:val="22"/>
          <w:szCs w:val="22"/>
        </w:rPr>
        <w:t xml:space="preserve">team </w:t>
      </w:r>
      <w:r w:rsidRPr="00DA3716">
        <w:rPr>
          <w:rFonts w:asciiTheme="minorHAnsi" w:eastAsia="Arial" w:hAnsiTheme="minorHAnsi" w:cstheme="minorHAnsi"/>
          <w:spacing w:val="12"/>
          <w:sz w:val="22"/>
          <w:szCs w:val="22"/>
        </w:rPr>
        <w:t xml:space="preserve"> </w:t>
      </w:r>
      <w:r w:rsidRPr="00DA3716">
        <w:rPr>
          <w:rFonts w:asciiTheme="minorHAnsi" w:eastAsia="Arial" w:hAnsiTheme="minorHAnsi" w:cstheme="minorHAnsi"/>
          <w:sz w:val="22"/>
          <w:szCs w:val="22"/>
        </w:rPr>
        <w:t xml:space="preserve">working, </w:t>
      </w:r>
      <w:r w:rsidRPr="00DA3716">
        <w:rPr>
          <w:rFonts w:asciiTheme="minorHAnsi" w:eastAsia="Arial" w:hAnsiTheme="minorHAnsi" w:cstheme="minorHAnsi"/>
          <w:spacing w:val="11"/>
          <w:sz w:val="22"/>
          <w:szCs w:val="22"/>
        </w:rPr>
        <w:t xml:space="preserve"> </w:t>
      </w:r>
      <w:r w:rsidRPr="00DA3716">
        <w:rPr>
          <w:rFonts w:asciiTheme="minorHAnsi" w:eastAsia="Arial" w:hAnsiTheme="minorHAnsi" w:cstheme="minorHAnsi"/>
          <w:sz w:val="22"/>
          <w:szCs w:val="22"/>
        </w:rPr>
        <w:t>problem solving and decision-making.</w:t>
      </w:r>
    </w:p>
    <w:p w14:paraId="4B39E41B" w14:textId="77777777" w:rsidR="00577B1C" w:rsidRPr="00DA3716" w:rsidRDefault="009812F2" w:rsidP="00DA3716">
      <w:pPr>
        <w:pStyle w:val="ListParagraph"/>
        <w:numPr>
          <w:ilvl w:val="1"/>
          <w:numId w:val="3"/>
        </w:numPr>
        <w:tabs>
          <w:tab w:val="left" w:pos="851"/>
        </w:tabs>
        <w:ind w:left="709" w:hanging="567"/>
        <w:rPr>
          <w:rFonts w:asciiTheme="minorHAnsi" w:eastAsia="Arial" w:hAnsiTheme="minorHAnsi" w:cstheme="minorHAnsi"/>
          <w:sz w:val="22"/>
          <w:szCs w:val="22"/>
        </w:rPr>
      </w:pPr>
      <w:r w:rsidRPr="00DA3716">
        <w:rPr>
          <w:rFonts w:asciiTheme="minorHAnsi" w:eastAsia="Arial" w:hAnsiTheme="minorHAnsi" w:cstheme="minorHAnsi"/>
          <w:sz w:val="22"/>
          <w:szCs w:val="22"/>
        </w:rPr>
        <w:t>Enable you to expand your portfolio through creative and professional practice.</w:t>
      </w:r>
    </w:p>
    <w:p w14:paraId="06F0BC59" w14:textId="77777777" w:rsidR="00577B1C" w:rsidRPr="00DA3716" w:rsidRDefault="009812F2" w:rsidP="00DA3716">
      <w:pPr>
        <w:pStyle w:val="ListParagraph"/>
        <w:numPr>
          <w:ilvl w:val="1"/>
          <w:numId w:val="3"/>
        </w:numPr>
        <w:tabs>
          <w:tab w:val="left" w:pos="851"/>
        </w:tabs>
        <w:ind w:left="709" w:hanging="567"/>
        <w:rPr>
          <w:rFonts w:asciiTheme="minorHAnsi" w:eastAsia="Arial" w:hAnsiTheme="minorHAnsi" w:cstheme="minorHAnsi"/>
          <w:sz w:val="22"/>
          <w:szCs w:val="22"/>
        </w:rPr>
      </w:pPr>
      <w:r w:rsidRPr="00DA3716">
        <w:rPr>
          <w:rFonts w:asciiTheme="minorHAnsi" w:eastAsia="Arial" w:hAnsiTheme="minorHAnsi" w:cstheme="minorHAnsi"/>
          <w:sz w:val="22"/>
          <w:szCs w:val="22"/>
        </w:rPr>
        <w:t>Allow you to consolidate, complement and extend your undergraduate experience.</w:t>
      </w:r>
    </w:p>
    <w:p w14:paraId="5C766252" w14:textId="77777777" w:rsidR="00577B1C" w:rsidRPr="00DA3716" w:rsidRDefault="009812F2" w:rsidP="00DA3716">
      <w:pPr>
        <w:pStyle w:val="ListParagraph"/>
        <w:numPr>
          <w:ilvl w:val="1"/>
          <w:numId w:val="3"/>
        </w:numPr>
        <w:tabs>
          <w:tab w:val="left" w:pos="851"/>
        </w:tabs>
        <w:ind w:left="709" w:hanging="567"/>
        <w:rPr>
          <w:rFonts w:asciiTheme="minorHAnsi" w:eastAsia="Arial" w:hAnsiTheme="minorHAnsi" w:cstheme="minorHAnsi"/>
          <w:sz w:val="22"/>
          <w:szCs w:val="22"/>
        </w:rPr>
      </w:pPr>
      <w:r w:rsidRPr="00DA3716">
        <w:rPr>
          <w:rFonts w:asciiTheme="minorHAnsi" w:eastAsia="Arial" w:hAnsiTheme="minorHAnsi" w:cstheme="minorHAnsi"/>
          <w:sz w:val="22"/>
          <w:szCs w:val="22"/>
        </w:rPr>
        <w:t>Give you the opportunity of experiencing professional practice in your chosen discipline.</w:t>
      </w:r>
    </w:p>
    <w:p w14:paraId="44A6C246" w14:textId="77777777" w:rsidR="00577B1C" w:rsidRPr="00DA3716" w:rsidRDefault="009812F2" w:rsidP="00DA3716">
      <w:pPr>
        <w:pStyle w:val="ListParagraph"/>
        <w:numPr>
          <w:ilvl w:val="1"/>
          <w:numId w:val="3"/>
        </w:numPr>
        <w:tabs>
          <w:tab w:val="left" w:pos="851"/>
        </w:tabs>
        <w:ind w:left="709" w:hanging="567"/>
        <w:rPr>
          <w:rFonts w:asciiTheme="minorHAnsi" w:eastAsia="Arial" w:hAnsiTheme="minorHAnsi" w:cstheme="minorHAnsi"/>
          <w:sz w:val="22"/>
          <w:szCs w:val="22"/>
        </w:rPr>
      </w:pPr>
      <w:r w:rsidRPr="00DA3716">
        <w:rPr>
          <w:rFonts w:asciiTheme="minorHAnsi" w:eastAsia="Arial" w:hAnsiTheme="minorHAnsi" w:cstheme="minorHAnsi"/>
          <w:sz w:val="22"/>
          <w:szCs w:val="22"/>
        </w:rPr>
        <w:t>Provide the opportunity for you to focus on your career aspirations.</w:t>
      </w:r>
    </w:p>
    <w:p w14:paraId="4C77D324" w14:textId="77777777" w:rsidR="00577B1C" w:rsidRPr="00DA3716" w:rsidRDefault="009812F2" w:rsidP="00DA3716">
      <w:pPr>
        <w:pStyle w:val="ListParagraph"/>
        <w:numPr>
          <w:ilvl w:val="1"/>
          <w:numId w:val="3"/>
        </w:numPr>
        <w:tabs>
          <w:tab w:val="left" w:pos="851"/>
        </w:tabs>
        <w:ind w:left="709" w:hanging="567"/>
        <w:rPr>
          <w:rFonts w:asciiTheme="minorHAnsi" w:eastAsia="Arial" w:hAnsiTheme="minorHAnsi" w:cstheme="minorHAnsi"/>
          <w:sz w:val="22"/>
          <w:szCs w:val="22"/>
        </w:rPr>
      </w:pPr>
      <w:r w:rsidRPr="00DA3716">
        <w:rPr>
          <w:rFonts w:asciiTheme="minorHAnsi" w:eastAsia="Arial" w:hAnsiTheme="minorHAnsi" w:cstheme="minorHAnsi"/>
          <w:sz w:val="22"/>
          <w:szCs w:val="22"/>
        </w:rPr>
        <w:t>Provide</w:t>
      </w:r>
      <w:r w:rsidRPr="00DA3716">
        <w:rPr>
          <w:rFonts w:asciiTheme="minorHAnsi" w:eastAsia="Arial" w:hAnsiTheme="minorHAnsi" w:cstheme="minorHAnsi"/>
          <w:spacing w:val="61"/>
          <w:sz w:val="22"/>
          <w:szCs w:val="22"/>
        </w:rPr>
        <w:t xml:space="preserve"> </w:t>
      </w:r>
      <w:r w:rsidRPr="00DA3716">
        <w:rPr>
          <w:rFonts w:asciiTheme="minorHAnsi" w:eastAsia="Arial" w:hAnsiTheme="minorHAnsi" w:cstheme="minorHAnsi"/>
          <w:sz w:val="22"/>
          <w:szCs w:val="22"/>
        </w:rPr>
        <w:t>a</w:t>
      </w:r>
      <w:r w:rsidRPr="00DA3716">
        <w:rPr>
          <w:rFonts w:asciiTheme="minorHAnsi" w:eastAsia="Arial" w:hAnsiTheme="minorHAnsi" w:cstheme="minorHAnsi"/>
          <w:spacing w:val="61"/>
          <w:sz w:val="22"/>
          <w:szCs w:val="22"/>
        </w:rPr>
        <w:t xml:space="preserve"> </w:t>
      </w:r>
      <w:r w:rsidRPr="00DA3716">
        <w:rPr>
          <w:rFonts w:asciiTheme="minorHAnsi" w:eastAsia="Arial" w:hAnsiTheme="minorHAnsi" w:cstheme="minorHAnsi"/>
          <w:sz w:val="22"/>
          <w:szCs w:val="22"/>
        </w:rPr>
        <w:t>suitable</w:t>
      </w:r>
      <w:r w:rsidRPr="00DA3716">
        <w:rPr>
          <w:rFonts w:asciiTheme="minorHAnsi" w:eastAsia="Arial" w:hAnsiTheme="minorHAnsi" w:cstheme="minorHAnsi"/>
          <w:spacing w:val="61"/>
          <w:sz w:val="22"/>
          <w:szCs w:val="22"/>
        </w:rPr>
        <w:t xml:space="preserve"> </w:t>
      </w:r>
      <w:r w:rsidRPr="00DA3716">
        <w:rPr>
          <w:rFonts w:asciiTheme="minorHAnsi" w:eastAsia="Arial" w:hAnsiTheme="minorHAnsi" w:cstheme="minorHAnsi"/>
          <w:sz w:val="22"/>
          <w:szCs w:val="22"/>
        </w:rPr>
        <w:t>work-based</w:t>
      </w:r>
      <w:r w:rsidRPr="00DA3716">
        <w:rPr>
          <w:rFonts w:asciiTheme="minorHAnsi" w:eastAsia="Arial" w:hAnsiTheme="minorHAnsi" w:cstheme="minorHAnsi"/>
          <w:spacing w:val="61"/>
          <w:sz w:val="22"/>
          <w:szCs w:val="22"/>
        </w:rPr>
        <w:t xml:space="preserve"> </w:t>
      </w:r>
      <w:r w:rsidRPr="00DA3716">
        <w:rPr>
          <w:rFonts w:asciiTheme="minorHAnsi" w:eastAsia="Arial" w:hAnsiTheme="minorHAnsi" w:cstheme="minorHAnsi"/>
          <w:sz w:val="22"/>
          <w:szCs w:val="22"/>
        </w:rPr>
        <w:t>learning</w:t>
      </w:r>
      <w:r w:rsidRPr="00DA3716">
        <w:rPr>
          <w:rFonts w:asciiTheme="minorHAnsi" w:eastAsia="Arial" w:hAnsiTheme="minorHAnsi" w:cstheme="minorHAnsi"/>
          <w:spacing w:val="61"/>
          <w:sz w:val="22"/>
          <w:szCs w:val="22"/>
        </w:rPr>
        <w:t xml:space="preserve"> </w:t>
      </w:r>
      <w:r w:rsidRPr="00DA3716">
        <w:rPr>
          <w:rFonts w:asciiTheme="minorHAnsi" w:eastAsia="Arial" w:hAnsiTheme="minorHAnsi" w:cstheme="minorHAnsi"/>
          <w:sz w:val="22"/>
          <w:szCs w:val="22"/>
        </w:rPr>
        <w:t>partnership</w:t>
      </w:r>
      <w:r w:rsidRPr="00DA3716">
        <w:rPr>
          <w:rFonts w:asciiTheme="minorHAnsi" w:eastAsia="Arial" w:hAnsiTheme="minorHAnsi" w:cstheme="minorHAnsi"/>
          <w:spacing w:val="61"/>
          <w:sz w:val="22"/>
          <w:szCs w:val="22"/>
        </w:rPr>
        <w:t xml:space="preserve"> </w:t>
      </w:r>
      <w:r w:rsidRPr="00DA3716">
        <w:rPr>
          <w:rFonts w:asciiTheme="minorHAnsi" w:eastAsia="Arial" w:hAnsiTheme="minorHAnsi" w:cstheme="minorHAnsi"/>
          <w:sz w:val="22"/>
          <w:szCs w:val="22"/>
        </w:rPr>
        <w:t>between</w:t>
      </w:r>
      <w:r w:rsidRPr="00DA3716">
        <w:rPr>
          <w:rFonts w:asciiTheme="minorHAnsi" w:eastAsia="Arial" w:hAnsiTheme="minorHAnsi" w:cstheme="minorHAnsi"/>
          <w:spacing w:val="61"/>
          <w:sz w:val="22"/>
          <w:szCs w:val="22"/>
        </w:rPr>
        <w:t xml:space="preserve"> </w:t>
      </w:r>
      <w:r w:rsidRPr="00DA3716">
        <w:rPr>
          <w:rFonts w:asciiTheme="minorHAnsi" w:eastAsia="Arial" w:hAnsiTheme="minorHAnsi" w:cstheme="minorHAnsi"/>
          <w:sz w:val="22"/>
          <w:szCs w:val="22"/>
        </w:rPr>
        <w:t>the</w:t>
      </w:r>
      <w:r w:rsidRPr="00DA3716">
        <w:rPr>
          <w:rFonts w:asciiTheme="minorHAnsi" w:eastAsia="Arial" w:hAnsiTheme="minorHAnsi" w:cstheme="minorHAnsi"/>
          <w:spacing w:val="61"/>
          <w:sz w:val="22"/>
          <w:szCs w:val="22"/>
        </w:rPr>
        <w:t xml:space="preserve"> </w:t>
      </w:r>
      <w:r w:rsidRPr="00DA3716">
        <w:rPr>
          <w:rFonts w:asciiTheme="minorHAnsi" w:eastAsia="Arial" w:hAnsiTheme="minorHAnsi" w:cstheme="minorHAnsi"/>
          <w:sz w:val="22"/>
          <w:szCs w:val="22"/>
        </w:rPr>
        <w:t>employer</w:t>
      </w:r>
      <w:r w:rsidRPr="00DA3716">
        <w:rPr>
          <w:rFonts w:asciiTheme="minorHAnsi" w:eastAsia="Arial" w:hAnsiTheme="minorHAnsi" w:cstheme="minorHAnsi"/>
          <w:spacing w:val="61"/>
          <w:sz w:val="22"/>
          <w:szCs w:val="22"/>
        </w:rPr>
        <w:t xml:space="preserve"> </w:t>
      </w:r>
      <w:r w:rsidRPr="00DA3716">
        <w:rPr>
          <w:rFonts w:asciiTheme="minorHAnsi" w:eastAsia="Arial" w:hAnsiTheme="minorHAnsi" w:cstheme="minorHAnsi"/>
          <w:sz w:val="22"/>
          <w:szCs w:val="22"/>
        </w:rPr>
        <w:t>and</w:t>
      </w:r>
      <w:r w:rsidRPr="00DA3716">
        <w:rPr>
          <w:rFonts w:asciiTheme="minorHAnsi" w:eastAsia="Arial" w:hAnsiTheme="minorHAnsi" w:cstheme="minorHAnsi"/>
          <w:spacing w:val="61"/>
          <w:sz w:val="22"/>
          <w:szCs w:val="22"/>
        </w:rPr>
        <w:t xml:space="preserve"> </w:t>
      </w:r>
      <w:r w:rsidRPr="00DA3716">
        <w:rPr>
          <w:rFonts w:asciiTheme="minorHAnsi" w:eastAsia="Arial" w:hAnsiTheme="minorHAnsi" w:cstheme="minorHAnsi"/>
          <w:sz w:val="22"/>
          <w:szCs w:val="22"/>
        </w:rPr>
        <w:t>the</w:t>
      </w:r>
    </w:p>
    <w:p w14:paraId="2BEBF282" w14:textId="77777777" w:rsidR="00577B1C" w:rsidRPr="0016547D" w:rsidRDefault="00DA3716" w:rsidP="00DA3716">
      <w:pPr>
        <w:tabs>
          <w:tab w:val="left" w:pos="851"/>
        </w:tabs>
        <w:ind w:left="709" w:right="122" w:hanging="567"/>
        <w:rPr>
          <w:rFonts w:asciiTheme="minorHAnsi" w:eastAsia="Arial" w:hAnsiTheme="minorHAnsi" w:cstheme="minorHAnsi"/>
          <w:sz w:val="22"/>
          <w:szCs w:val="22"/>
        </w:rPr>
      </w:pPr>
      <w:r>
        <w:rPr>
          <w:rFonts w:asciiTheme="minorHAnsi" w:eastAsia="Arial" w:hAnsiTheme="minorHAnsi" w:cstheme="minorHAnsi"/>
          <w:sz w:val="22"/>
          <w:szCs w:val="22"/>
        </w:rPr>
        <w:tab/>
      </w:r>
      <w:r w:rsidR="009812F2" w:rsidRPr="0016547D">
        <w:rPr>
          <w:rFonts w:asciiTheme="minorHAnsi" w:eastAsia="Arial" w:hAnsiTheme="minorHAnsi" w:cstheme="minorHAnsi"/>
          <w:sz w:val="22"/>
          <w:szCs w:val="22"/>
        </w:rPr>
        <w:t>University.</w:t>
      </w:r>
    </w:p>
    <w:p w14:paraId="15C32452" w14:textId="77777777" w:rsidR="00577B1C" w:rsidRPr="0016547D" w:rsidRDefault="00577B1C" w:rsidP="00A703EF">
      <w:pPr>
        <w:rPr>
          <w:rFonts w:asciiTheme="minorHAnsi" w:hAnsiTheme="minorHAnsi" w:cstheme="minorHAnsi"/>
          <w:sz w:val="22"/>
          <w:szCs w:val="22"/>
        </w:rPr>
      </w:pPr>
    </w:p>
    <w:p w14:paraId="7A550F04"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b/>
          <w:sz w:val="22"/>
          <w:szCs w:val="22"/>
        </w:rPr>
        <w:t>Objectives</w:t>
      </w:r>
    </w:p>
    <w:p w14:paraId="2C2DF342" w14:textId="77777777" w:rsidR="00577B1C" w:rsidRPr="0016547D" w:rsidRDefault="00577B1C" w:rsidP="00A703EF">
      <w:pPr>
        <w:rPr>
          <w:rFonts w:asciiTheme="minorHAnsi" w:hAnsiTheme="minorHAnsi" w:cstheme="minorHAnsi"/>
          <w:sz w:val="22"/>
          <w:szCs w:val="22"/>
        </w:rPr>
      </w:pPr>
    </w:p>
    <w:p w14:paraId="79D9E68B" w14:textId="77777777" w:rsidR="00577B1C"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sz w:val="22"/>
          <w:szCs w:val="22"/>
        </w:rPr>
        <w:t>All placements have a common set of objectives which:</w:t>
      </w:r>
    </w:p>
    <w:p w14:paraId="376E4BD9" w14:textId="77777777" w:rsidR="00DA3716" w:rsidRPr="0016547D" w:rsidRDefault="00DA3716" w:rsidP="00A703EF">
      <w:pPr>
        <w:ind w:left="117"/>
        <w:rPr>
          <w:rFonts w:asciiTheme="minorHAnsi" w:eastAsia="Arial" w:hAnsiTheme="minorHAnsi" w:cstheme="minorHAnsi"/>
          <w:sz w:val="22"/>
          <w:szCs w:val="22"/>
        </w:rPr>
      </w:pPr>
    </w:p>
    <w:p w14:paraId="1D60864C" w14:textId="77777777" w:rsidR="00577B1C" w:rsidRPr="00DA3716" w:rsidRDefault="009812F2" w:rsidP="00DA3716">
      <w:pPr>
        <w:pStyle w:val="ListParagraph"/>
        <w:numPr>
          <w:ilvl w:val="1"/>
          <w:numId w:val="3"/>
        </w:numPr>
        <w:ind w:left="709" w:hanging="567"/>
        <w:rPr>
          <w:rFonts w:asciiTheme="minorHAnsi" w:eastAsia="Arial" w:hAnsiTheme="minorHAnsi" w:cstheme="minorHAnsi"/>
          <w:sz w:val="22"/>
          <w:szCs w:val="22"/>
        </w:rPr>
      </w:pPr>
      <w:r w:rsidRPr="00DA3716">
        <w:rPr>
          <w:rFonts w:asciiTheme="minorHAnsi" w:eastAsia="Arial" w:hAnsiTheme="minorHAnsi" w:cstheme="minorHAnsi"/>
          <w:sz w:val="22"/>
          <w:szCs w:val="22"/>
        </w:rPr>
        <w:t>Develop your communication, team working, problem solving, and decision-making.</w:t>
      </w:r>
    </w:p>
    <w:p w14:paraId="1B0CC982" w14:textId="77777777" w:rsidR="00577B1C" w:rsidRPr="00DA3716" w:rsidRDefault="009812F2" w:rsidP="00DA3716">
      <w:pPr>
        <w:pStyle w:val="ListParagraph"/>
        <w:numPr>
          <w:ilvl w:val="1"/>
          <w:numId w:val="3"/>
        </w:numPr>
        <w:ind w:left="709" w:hanging="567"/>
        <w:rPr>
          <w:rFonts w:asciiTheme="minorHAnsi" w:eastAsia="Arial" w:hAnsiTheme="minorHAnsi" w:cstheme="minorHAnsi"/>
          <w:sz w:val="22"/>
          <w:szCs w:val="22"/>
        </w:rPr>
      </w:pPr>
      <w:r w:rsidRPr="00DA3716">
        <w:rPr>
          <w:rFonts w:asciiTheme="minorHAnsi" w:eastAsia="Arial" w:hAnsiTheme="minorHAnsi" w:cstheme="minorHAnsi"/>
          <w:sz w:val="22"/>
          <w:szCs w:val="22"/>
        </w:rPr>
        <w:t>Develop your creativity and professional practice.</w:t>
      </w:r>
    </w:p>
    <w:p w14:paraId="549B4708" w14:textId="77777777" w:rsidR="00577B1C" w:rsidRPr="00DA3716" w:rsidRDefault="009812F2" w:rsidP="00DA3716">
      <w:pPr>
        <w:pStyle w:val="ListParagraph"/>
        <w:numPr>
          <w:ilvl w:val="1"/>
          <w:numId w:val="3"/>
        </w:numPr>
        <w:ind w:left="709" w:hanging="567"/>
        <w:rPr>
          <w:rFonts w:asciiTheme="minorHAnsi" w:eastAsia="Arial" w:hAnsiTheme="minorHAnsi" w:cstheme="minorHAnsi"/>
          <w:sz w:val="22"/>
          <w:szCs w:val="22"/>
        </w:rPr>
      </w:pPr>
      <w:r w:rsidRPr="00DA3716">
        <w:rPr>
          <w:rFonts w:asciiTheme="minorHAnsi" w:eastAsia="Arial" w:hAnsiTheme="minorHAnsi" w:cstheme="minorHAnsi"/>
          <w:sz w:val="22"/>
          <w:szCs w:val="22"/>
        </w:rPr>
        <w:t>Consolidate, complement and extend the undergraduate programmes of the School.</w:t>
      </w:r>
    </w:p>
    <w:p w14:paraId="6400F0B2" w14:textId="77777777" w:rsidR="00577B1C" w:rsidRPr="00DA3716" w:rsidRDefault="009812F2" w:rsidP="00DA3716">
      <w:pPr>
        <w:pStyle w:val="ListParagraph"/>
        <w:numPr>
          <w:ilvl w:val="1"/>
          <w:numId w:val="3"/>
        </w:numPr>
        <w:ind w:left="709" w:right="619" w:hanging="567"/>
        <w:rPr>
          <w:rFonts w:asciiTheme="minorHAnsi" w:eastAsia="Arial" w:hAnsiTheme="minorHAnsi" w:cstheme="minorHAnsi"/>
          <w:sz w:val="22"/>
          <w:szCs w:val="22"/>
        </w:rPr>
      </w:pPr>
      <w:r w:rsidRPr="00DA3716">
        <w:rPr>
          <w:rFonts w:asciiTheme="minorHAnsi" w:eastAsia="Arial" w:hAnsiTheme="minorHAnsi" w:cstheme="minorHAnsi"/>
          <w:sz w:val="22"/>
          <w:szCs w:val="22"/>
        </w:rPr>
        <w:t>Enhance your awareness of the work environment in both a professional and social context.</w:t>
      </w:r>
    </w:p>
    <w:p w14:paraId="131EC0FF" w14:textId="77777777" w:rsidR="00577B1C" w:rsidRPr="00DA3716" w:rsidRDefault="009812F2" w:rsidP="00DA3716">
      <w:pPr>
        <w:pStyle w:val="ListParagraph"/>
        <w:numPr>
          <w:ilvl w:val="1"/>
          <w:numId w:val="3"/>
        </w:numPr>
        <w:ind w:left="709" w:hanging="567"/>
        <w:rPr>
          <w:rFonts w:asciiTheme="minorHAnsi" w:eastAsia="Arial" w:hAnsiTheme="minorHAnsi" w:cstheme="minorHAnsi"/>
          <w:sz w:val="22"/>
          <w:szCs w:val="22"/>
        </w:rPr>
      </w:pPr>
      <w:r w:rsidRPr="00DA3716">
        <w:rPr>
          <w:rFonts w:asciiTheme="minorHAnsi" w:eastAsia="Arial" w:hAnsiTheme="minorHAnsi" w:cstheme="minorHAnsi"/>
          <w:sz w:val="22"/>
          <w:szCs w:val="22"/>
        </w:rPr>
        <w:t>Assist you to assess and develop your career pathway.</w:t>
      </w:r>
    </w:p>
    <w:p w14:paraId="1DDEB26F" w14:textId="77777777" w:rsidR="00577B1C" w:rsidRPr="00DA3716" w:rsidRDefault="009812F2" w:rsidP="00DA3716">
      <w:pPr>
        <w:pStyle w:val="ListParagraph"/>
        <w:numPr>
          <w:ilvl w:val="1"/>
          <w:numId w:val="3"/>
        </w:numPr>
        <w:ind w:left="709" w:right="538" w:hanging="567"/>
        <w:rPr>
          <w:rFonts w:asciiTheme="minorHAnsi" w:eastAsia="Arial" w:hAnsiTheme="minorHAnsi" w:cstheme="minorHAnsi"/>
          <w:sz w:val="22"/>
          <w:szCs w:val="22"/>
        </w:rPr>
      </w:pPr>
      <w:r w:rsidRPr="00DA3716">
        <w:rPr>
          <w:rFonts w:asciiTheme="minorHAnsi" w:eastAsia="Arial" w:hAnsiTheme="minorHAnsi" w:cstheme="minorHAnsi"/>
          <w:sz w:val="22"/>
          <w:szCs w:val="22"/>
        </w:rPr>
        <w:t>Maintain and develop links between the University, employing organisations and the community.</w:t>
      </w:r>
    </w:p>
    <w:p w14:paraId="036FFDDB" w14:textId="77777777" w:rsidR="00577B1C" w:rsidRPr="0016547D" w:rsidRDefault="00577B1C" w:rsidP="00A703EF">
      <w:pPr>
        <w:rPr>
          <w:rFonts w:asciiTheme="minorHAnsi" w:hAnsiTheme="minorHAnsi" w:cstheme="minorHAnsi"/>
          <w:sz w:val="22"/>
          <w:szCs w:val="22"/>
        </w:rPr>
      </w:pPr>
    </w:p>
    <w:p w14:paraId="7A6A7081" w14:textId="77777777" w:rsidR="00F2340A" w:rsidRDefault="00F2340A">
      <w:pPr>
        <w:rPr>
          <w:rFonts w:asciiTheme="minorHAnsi" w:eastAsia="Arial" w:hAnsiTheme="minorHAnsi" w:cstheme="minorHAnsi"/>
          <w:b/>
          <w:color w:val="221F1F"/>
          <w:spacing w:val="-7"/>
          <w:sz w:val="22"/>
          <w:szCs w:val="22"/>
        </w:rPr>
      </w:pPr>
      <w:r>
        <w:rPr>
          <w:rFonts w:asciiTheme="minorHAnsi" w:eastAsia="Arial" w:hAnsiTheme="minorHAnsi" w:cstheme="minorHAnsi"/>
          <w:b/>
          <w:color w:val="221F1F"/>
          <w:spacing w:val="-7"/>
          <w:sz w:val="22"/>
          <w:szCs w:val="22"/>
        </w:rPr>
        <w:br w:type="page"/>
      </w:r>
    </w:p>
    <w:p w14:paraId="606AFCAC" w14:textId="77777777" w:rsidR="00F2340A" w:rsidRDefault="009812F2" w:rsidP="00F2340A">
      <w:pPr>
        <w:ind w:left="179"/>
        <w:rPr>
          <w:rFonts w:asciiTheme="minorHAnsi" w:eastAsia="Arial" w:hAnsiTheme="minorHAnsi" w:cstheme="minorHAnsi"/>
          <w:sz w:val="22"/>
          <w:szCs w:val="22"/>
        </w:rPr>
      </w:pPr>
      <w:r w:rsidRPr="0016547D">
        <w:rPr>
          <w:rFonts w:asciiTheme="minorHAnsi" w:eastAsia="Arial" w:hAnsiTheme="minorHAnsi" w:cstheme="minorHAnsi"/>
          <w:b/>
          <w:color w:val="221F1F"/>
          <w:spacing w:val="-7"/>
          <w:sz w:val="22"/>
          <w:szCs w:val="22"/>
        </w:rPr>
        <w:lastRenderedPageBreak/>
        <w:t>P</w:t>
      </w:r>
      <w:r w:rsidRPr="0016547D">
        <w:rPr>
          <w:rFonts w:asciiTheme="minorHAnsi" w:eastAsia="Arial" w:hAnsiTheme="minorHAnsi" w:cstheme="minorHAnsi"/>
          <w:b/>
          <w:color w:val="221F1F"/>
          <w:spacing w:val="-12"/>
          <w:sz w:val="22"/>
          <w:szCs w:val="22"/>
        </w:rPr>
        <w:t>r</w:t>
      </w:r>
      <w:r w:rsidRPr="0016547D">
        <w:rPr>
          <w:rFonts w:asciiTheme="minorHAnsi" w:eastAsia="Arial" w:hAnsiTheme="minorHAnsi" w:cstheme="minorHAnsi"/>
          <w:b/>
          <w:color w:val="221F1F"/>
          <w:spacing w:val="-7"/>
          <w:sz w:val="22"/>
          <w:szCs w:val="22"/>
        </w:rPr>
        <w:t>og</w:t>
      </w:r>
      <w:r w:rsidRPr="0016547D">
        <w:rPr>
          <w:rFonts w:asciiTheme="minorHAnsi" w:eastAsia="Arial" w:hAnsiTheme="minorHAnsi" w:cstheme="minorHAnsi"/>
          <w:b/>
          <w:color w:val="221F1F"/>
          <w:spacing w:val="-12"/>
          <w:sz w:val="22"/>
          <w:szCs w:val="22"/>
        </w:rPr>
        <w:t>r</w:t>
      </w:r>
      <w:r w:rsidRPr="0016547D">
        <w:rPr>
          <w:rFonts w:asciiTheme="minorHAnsi" w:eastAsia="Arial" w:hAnsiTheme="minorHAnsi" w:cstheme="minorHAnsi"/>
          <w:b/>
          <w:color w:val="221F1F"/>
          <w:spacing w:val="-7"/>
          <w:sz w:val="22"/>
          <w:szCs w:val="22"/>
        </w:rPr>
        <w:t>essio</w:t>
      </w:r>
      <w:r w:rsidRPr="0016547D">
        <w:rPr>
          <w:rFonts w:asciiTheme="minorHAnsi" w:eastAsia="Arial" w:hAnsiTheme="minorHAnsi" w:cstheme="minorHAnsi"/>
          <w:b/>
          <w:color w:val="221F1F"/>
          <w:sz w:val="22"/>
          <w:szCs w:val="22"/>
        </w:rPr>
        <w:t>n</w:t>
      </w:r>
      <w:r w:rsidRPr="0016547D">
        <w:rPr>
          <w:rFonts w:asciiTheme="minorHAnsi" w:eastAsia="Arial" w:hAnsiTheme="minorHAnsi" w:cstheme="minorHAnsi"/>
          <w:b/>
          <w:color w:val="221F1F"/>
          <w:spacing w:val="-14"/>
          <w:sz w:val="22"/>
          <w:szCs w:val="22"/>
        </w:rPr>
        <w:t xml:space="preserve"> </w:t>
      </w:r>
      <w:r w:rsidRPr="0016547D">
        <w:rPr>
          <w:rFonts w:asciiTheme="minorHAnsi" w:eastAsia="Arial" w:hAnsiTheme="minorHAnsi" w:cstheme="minorHAnsi"/>
          <w:b/>
          <w:color w:val="221F1F"/>
          <w:spacing w:val="-7"/>
          <w:sz w:val="22"/>
          <w:szCs w:val="22"/>
        </w:rPr>
        <w:t>t</w:t>
      </w:r>
      <w:r w:rsidRPr="0016547D">
        <w:rPr>
          <w:rFonts w:asciiTheme="minorHAnsi" w:eastAsia="Arial" w:hAnsiTheme="minorHAnsi" w:cstheme="minorHAnsi"/>
          <w:b/>
          <w:color w:val="221F1F"/>
          <w:sz w:val="22"/>
          <w:szCs w:val="22"/>
        </w:rPr>
        <w:t>o</w:t>
      </w:r>
      <w:r w:rsidRPr="0016547D">
        <w:rPr>
          <w:rFonts w:asciiTheme="minorHAnsi" w:eastAsia="Arial" w:hAnsiTheme="minorHAnsi" w:cstheme="minorHAnsi"/>
          <w:b/>
          <w:color w:val="221F1F"/>
          <w:spacing w:val="-14"/>
          <w:sz w:val="22"/>
          <w:szCs w:val="22"/>
        </w:rPr>
        <w:t xml:space="preserve"> </w:t>
      </w:r>
      <w:r w:rsidRPr="0016547D">
        <w:rPr>
          <w:rFonts w:asciiTheme="minorHAnsi" w:eastAsia="Arial" w:hAnsiTheme="minorHAnsi" w:cstheme="minorHAnsi"/>
          <w:b/>
          <w:color w:val="221F1F"/>
          <w:spacing w:val="-7"/>
          <w:sz w:val="22"/>
          <w:szCs w:val="22"/>
        </w:rPr>
        <w:t>Industria</w:t>
      </w:r>
      <w:r w:rsidRPr="0016547D">
        <w:rPr>
          <w:rFonts w:asciiTheme="minorHAnsi" w:eastAsia="Arial" w:hAnsiTheme="minorHAnsi" w:cstheme="minorHAnsi"/>
          <w:b/>
          <w:color w:val="221F1F"/>
          <w:sz w:val="22"/>
          <w:szCs w:val="22"/>
        </w:rPr>
        <w:t>l</w:t>
      </w:r>
      <w:r w:rsidRPr="0016547D">
        <w:rPr>
          <w:rFonts w:asciiTheme="minorHAnsi" w:eastAsia="Arial" w:hAnsiTheme="minorHAnsi" w:cstheme="minorHAnsi"/>
          <w:b/>
          <w:color w:val="221F1F"/>
          <w:spacing w:val="-14"/>
          <w:sz w:val="22"/>
          <w:szCs w:val="22"/>
        </w:rPr>
        <w:t xml:space="preserve"> </w:t>
      </w:r>
      <w:r w:rsidRPr="0016547D">
        <w:rPr>
          <w:rFonts w:asciiTheme="minorHAnsi" w:eastAsia="Arial" w:hAnsiTheme="minorHAnsi" w:cstheme="minorHAnsi"/>
          <w:b/>
          <w:color w:val="221F1F"/>
          <w:spacing w:val="-7"/>
          <w:sz w:val="22"/>
          <w:szCs w:val="22"/>
        </w:rPr>
        <w:t>Placemen</w:t>
      </w:r>
      <w:r w:rsidRPr="0016547D">
        <w:rPr>
          <w:rFonts w:asciiTheme="minorHAnsi" w:eastAsia="Arial" w:hAnsiTheme="minorHAnsi" w:cstheme="minorHAnsi"/>
          <w:b/>
          <w:color w:val="221F1F"/>
          <w:sz w:val="22"/>
          <w:szCs w:val="22"/>
        </w:rPr>
        <w:t>t</w:t>
      </w:r>
    </w:p>
    <w:p w14:paraId="036C3D69" w14:textId="77777777" w:rsidR="00F2340A" w:rsidRDefault="00F2340A" w:rsidP="00F2340A">
      <w:pPr>
        <w:ind w:left="179"/>
        <w:rPr>
          <w:rFonts w:asciiTheme="minorHAnsi" w:eastAsia="Arial" w:hAnsiTheme="minorHAnsi" w:cstheme="minorHAnsi"/>
          <w:sz w:val="22"/>
          <w:szCs w:val="22"/>
        </w:rPr>
      </w:pPr>
    </w:p>
    <w:p w14:paraId="6A7CA056" w14:textId="77777777" w:rsidR="00F2340A" w:rsidRPr="00037826" w:rsidRDefault="009812F2" w:rsidP="00F2340A">
      <w:pPr>
        <w:ind w:left="179"/>
        <w:rPr>
          <w:rFonts w:asciiTheme="minorHAnsi" w:eastAsia="Arial" w:hAnsiTheme="minorHAnsi" w:cstheme="minorHAnsi"/>
          <w:sz w:val="22"/>
          <w:szCs w:val="22"/>
        </w:rPr>
      </w:pPr>
      <w:r w:rsidRPr="00037826">
        <w:rPr>
          <w:rFonts w:asciiTheme="minorHAnsi" w:eastAsia="Arial" w:hAnsiTheme="minorHAnsi" w:cstheme="minorHAnsi"/>
          <w:color w:val="221F1F"/>
          <w:sz w:val="22"/>
          <w:szCs w:val="22"/>
        </w:rPr>
        <w:t xml:space="preserve">The placement option is open to all BDes and BA Hons </w:t>
      </w:r>
      <w:proofErr w:type="gramStart"/>
      <w:r w:rsidRPr="00037826">
        <w:rPr>
          <w:rFonts w:asciiTheme="minorHAnsi" w:eastAsia="Arial" w:hAnsiTheme="minorHAnsi" w:cstheme="minorHAnsi"/>
          <w:color w:val="221F1F"/>
          <w:sz w:val="22"/>
          <w:szCs w:val="22"/>
        </w:rPr>
        <w:t>students,</w:t>
      </w:r>
      <w:proofErr w:type="gramEnd"/>
      <w:r w:rsidRPr="00037826">
        <w:rPr>
          <w:rFonts w:asciiTheme="minorHAnsi" w:eastAsia="Arial" w:hAnsiTheme="minorHAnsi" w:cstheme="minorHAnsi"/>
          <w:color w:val="221F1F"/>
          <w:sz w:val="22"/>
          <w:szCs w:val="22"/>
        </w:rPr>
        <w:t xml:space="preserve"> however, candidates </w:t>
      </w:r>
      <w:r w:rsidR="00272ED1" w:rsidRPr="00037826">
        <w:rPr>
          <w:rFonts w:asciiTheme="minorHAnsi" w:eastAsia="Arial" w:hAnsiTheme="minorHAnsi" w:cstheme="minorHAnsi"/>
          <w:color w:val="221F1F"/>
          <w:sz w:val="22"/>
          <w:szCs w:val="22"/>
        </w:rPr>
        <w:t>must</w:t>
      </w:r>
      <w:r w:rsidRPr="00037826">
        <w:rPr>
          <w:rFonts w:asciiTheme="minorHAnsi" w:eastAsia="Arial" w:hAnsiTheme="minorHAnsi" w:cstheme="minorHAnsi"/>
          <w:color w:val="221F1F"/>
          <w:sz w:val="22"/>
          <w:szCs w:val="22"/>
        </w:rPr>
        <w:t xml:space="preserve"> be in good academic standing before commencing the placement period. It is the responsibility of each student to co-operate fully with their Placement Tutor to obtain</w:t>
      </w:r>
      <w:r w:rsidR="00F2340A" w:rsidRPr="00037826">
        <w:rPr>
          <w:rFonts w:asciiTheme="minorHAnsi" w:eastAsia="Arial" w:hAnsiTheme="minorHAnsi" w:cstheme="minorHAnsi"/>
          <w:color w:val="221F1F"/>
          <w:sz w:val="22"/>
          <w:szCs w:val="22"/>
        </w:rPr>
        <w:t xml:space="preserve"> </w:t>
      </w:r>
      <w:r w:rsidRPr="00037826">
        <w:rPr>
          <w:rFonts w:asciiTheme="minorHAnsi" w:eastAsia="Arial" w:hAnsiTheme="minorHAnsi" w:cstheme="minorHAnsi"/>
          <w:color w:val="221F1F"/>
          <w:sz w:val="22"/>
          <w:szCs w:val="22"/>
        </w:rPr>
        <w:t>a placement appropriate to his or her career aspirations</w:t>
      </w:r>
      <w:r w:rsidR="000D51B5" w:rsidRPr="00037826">
        <w:rPr>
          <w:rFonts w:asciiTheme="minorHAnsi" w:eastAsia="Arial" w:hAnsiTheme="minorHAnsi" w:cstheme="minorHAnsi"/>
          <w:color w:val="221F1F"/>
          <w:sz w:val="22"/>
          <w:szCs w:val="22"/>
        </w:rPr>
        <w:t>.</w:t>
      </w:r>
      <w:r w:rsidRPr="00037826">
        <w:rPr>
          <w:rFonts w:asciiTheme="minorHAnsi" w:eastAsia="Arial" w:hAnsiTheme="minorHAnsi" w:cstheme="minorHAnsi"/>
          <w:color w:val="221F1F"/>
          <w:sz w:val="22"/>
          <w:szCs w:val="22"/>
        </w:rPr>
        <w:t xml:space="preserve"> </w:t>
      </w:r>
      <w:r w:rsidR="000D51B5" w:rsidRPr="00037826">
        <w:rPr>
          <w:rFonts w:asciiTheme="minorHAnsi" w:eastAsia="Arial" w:hAnsiTheme="minorHAnsi" w:cstheme="minorHAnsi"/>
          <w:color w:val="221F1F"/>
          <w:sz w:val="22"/>
          <w:szCs w:val="22"/>
        </w:rPr>
        <w:t>T</w:t>
      </w:r>
      <w:r w:rsidRPr="00037826">
        <w:rPr>
          <w:rFonts w:asciiTheme="minorHAnsi" w:eastAsia="Arial" w:hAnsiTheme="minorHAnsi" w:cstheme="minorHAnsi"/>
          <w:color w:val="221F1F"/>
          <w:sz w:val="22"/>
          <w:szCs w:val="22"/>
        </w:rPr>
        <w:t>he Course Director and the</w:t>
      </w:r>
      <w:r w:rsidR="00F2340A" w:rsidRPr="00037826">
        <w:rPr>
          <w:rFonts w:asciiTheme="minorHAnsi" w:eastAsia="Arial" w:hAnsiTheme="minorHAnsi" w:cstheme="minorHAnsi"/>
          <w:color w:val="221F1F"/>
          <w:sz w:val="22"/>
          <w:szCs w:val="22"/>
        </w:rPr>
        <w:t xml:space="preserve"> </w:t>
      </w:r>
      <w:r w:rsidRPr="00037826">
        <w:rPr>
          <w:rFonts w:asciiTheme="minorHAnsi" w:eastAsia="Arial" w:hAnsiTheme="minorHAnsi" w:cstheme="minorHAnsi"/>
          <w:color w:val="221F1F"/>
          <w:sz w:val="22"/>
          <w:szCs w:val="22"/>
        </w:rPr>
        <w:t>Placement Tutor must initially approve all placements</w:t>
      </w:r>
      <w:r w:rsidR="000D51B5" w:rsidRPr="00037826">
        <w:rPr>
          <w:rFonts w:asciiTheme="minorHAnsi" w:eastAsia="Arial" w:hAnsiTheme="minorHAnsi" w:cstheme="minorHAnsi"/>
          <w:color w:val="221F1F"/>
          <w:sz w:val="22"/>
          <w:szCs w:val="22"/>
        </w:rPr>
        <w:t>, before formal acceptance.</w:t>
      </w:r>
    </w:p>
    <w:p w14:paraId="4A1FF01D" w14:textId="77777777" w:rsidR="00F2340A" w:rsidRPr="00037826" w:rsidRDefault="00F2340A" w:rsidP="00F2340A">
      <w:pPr>
        <w:ind w:left="179"/>
        <w:rPr>
          <w:rFonts w:asciiTheme="minorHAnsi" w:eastAsia="Arial" w:hAnsiTheme="minorHAnsi" w:cstheme="minorHAnsi"/>
          <w:sz w:val="22"/>
          <w:szCs w:val="22"/>
        </w:rPr>
      </w:pPr>
    </w:p>
    <w:p w14:paraId="464B5F74" w14:textId="77777777" w:rsidR="00F2340A" w:rsidRPr="00037826" w:rsidRDefault="009812F2" w:rsidP="00F2340A">
      <w:pPr>
        <w:ind w:left="179"/>
        <w:rPr>
          <w:rFonts w:asciiTheme="minorHAnsi" w:eastAsia="Arial" w:hAnsiTheme="minorHAnsi" w:cstheme="minorHAnsi"/>
          <w:b/>
          <w:color w:val="221F1F"/>
          <w:sz w:val="22"/>
          <w:szCs w:val="22"/>
        </w:rPr>
      </w:pPr>
      <w:r w:rsidRPr="00037826">
        <w:rPr>
          <w:rFonts w:asciiTheme="minorHAnsi" w:eastAsia="Arial" w:hAnsiTheme="minorHAnsi" w:cstheme="minorHAnsi"/>
          <w:b/>
          <w:color w:val="221F1F"/>
          <w:sz w:val="22"/>
          <w:szCs w:val="22"/>
        </w:rPr>
        <w:t>Placement Preparation</w:t>
      </w:r>
    </w:p>
    <w:p w14:paraId="5499B397" w14:textId="77777777" w:rsidR="00F2340A" w:rsidRPr="00037826" w:rsidRDefault="00F2340A" w:rsidP="00F2340A">
      <w:pPr>
        <w:ind w:left="179"/>
        <w:rPr>
          <w:rFonts w:asciiTheme="minorHAnsi" w:eastAsia="Arial" w:hAnsiTheme="minorHAnsi" w:cstheme="minorHAnsi"/>
          <w:b/>
          <w:color w:val="221F1F"/>
          <w:sz w:val="22"/>
          <w:szCs w:val="22"/>
        </w:rPr>
      </w:pPr>
    </w:p>
    <w:p w14:paraId="278B8884" w14:textId="77777777" w:rsidR="00F2340A" w:rsidRPr="00037826" w:rsidRDefault="009812F2" w:rsidP="00DA3716">
      <w:pPr>
        <w:pStyle w:val="ListParagraph"/>
        <w:numPr>
          <w:ilvl w:val="1"/>
          <w:numId w:val="3"/>
        </w:numPr>
        <w:ind w:left="709" w:hanging="567"/>
        <w:rPr>
          <w:rFonts w:asciiTheme="minorHAnsi" w:eastAsia="Arial" w:hAnsiTheme="minorHAnsi" w:cstheme="minorHAnsi"/>
          <w:color w:val="221F1F"/>
          <w:sz w:val="22"/>
          <w:szCs w:val="22"/>
        </w:rPr>
      </w:pPr>
      <w:r w:rsidRPr="00037826">
        <w:rPr>
          <w:rFonts w:asciiTheme="minorHAnsi" w:eastAsia="Arial" w:hAnsiTheme="minorHAnsi" w:cstheme="minorHAnsi"/>
          <w:color w:val="221F1F"/>
          <w:sz w:val="22"/>
          <w:szCs w:val="22"/>
        </w:rPr>
        <w:t>During Semester One</w:t>
      </w:r>
      <w:r w:rsidR="00272ED1" w:rsidRPr="00037826">
        <w:rPr>
          <w:rFonts w:asciiTheme="minorHAnsi" w:eastAsia="Arial" w:hAnsiTheme="minorHAnsi" w:cstheme="minorHAnsi"/>
          <w:color w:val="221F1F"/>
          <w:sz w:val="22"/>
          <w:szCs w:val="22"/>
        </w:rPr>
        <w:t>,</w:t>
      </w:r>
      <w:r w:rsidRPr="00037826">
        <w:rPr>
          <w:rFonts w:asciiTheme="minorHAnsi" w:eastAsia="Arial" w:hAnsiTheme="minorHAnsi" w:cstheme="minorHAnsi"/>
          <w:color w:val="221F1F"/>
          <w:sz w:val="22"/>
          <w:szCs w:val="22"/>
        </w:rPr>
        <w:t xml:space="preserve"> Level 5, a short meeting to introduce Placement to the student cohort occurs.</w:t>
      </w:r>
    </w:p>
    <w:p w14:paraId="2F00EF92" w14:textId="77777777" w:rsidR="00F2340A" w:rsidRPr="00037826" w:rsidRDefault="009812F2" w:rsidP="00DA3716">
      <w:pPr>
        <w:pStyle w:val="ListParagraph"/>
        <w:numPr>
          <w:ilvl w:val="1"/>
          <w:numId w:val="3"/>
        </w:numPr>
        <w:ind w:left="709" w:hanging="567"/>
        <w:rPr>
          <w:rFonts w:asciiTheme="minorHAnsi" w:eastAsia="Arial" w:hAnsiTheme="minorHAnsi" w:cstheme="minorHAnsi"/>
          <w:color w:val="221F1F"/>
          <w:sz w:val="22"/>
          <w:szCs w:val="22"/>
        </w:rPr>
      </w:pPr>
      <w:r w:rsidRPr="00037826">
        <w:rPr>
          <w:rFonts w:asciiTheme="minorHAnsi" w:eastAsia="Arial" w:hAnsiTheme="minorHAnsi" w:cstheme="minorHAnsi"/>
          <w:color w:val="221F1F"/>
          <w:sz w:val="22"/>
          <w:szCs w:val="22"/>
        </w:rPr>
        <w:t xml:space="preserve">A Placement seminar led by the Course Placement Tutor exposes students to the relevance and significance of </w:t>
      </w:r>
      <w:r w:rsidR="00F2340A" w:rsidRPr="00037826">
        <w:rPr>
          <w:rFonts w:asciiTheme="minorHAnsi" w:eastAsia="Arial" w:hAnsiTheme="minorHAnsi" w:cstheme="minorHAnsi"/>
          <w:color w:val="221F1F"/>
          <w:sz w:val="22"/>
          <w:szCs w:val="22"/>
        </w:rPr>
        <w:t>P</w:t>
      </w:r>
      <w:r w:rsidRPr="00037826">
        <w:rPr>
          <w:rFonts w:asciiTheme="minorHAnsi" w:eastAsia="Arial" w:hAnsiTheme="minorHAnsi" w:cstheme="minorHAnsi"/>
          <w:color w:val="221F1F"/>
          <w:sz w:val="22"/>
          <w:szCs w:val="22"/>
        </w:rPr>
        <w:t xml:space="preserve">lacement within their course of study. A presentation by Final Year students, who have successfully completed their various </w:t>
      </w:r>
      <w:proofErr w:type="gramStart"/>
      <w:r w:rsidRPr="00037826">
        <w:rPr>
          <w:rFonts w:asciiTheme="minorHAnsi" w:eastAsia="Arial" w:hAnsiTheme="minorHAnsi" w:cstheme="minorHAnsi"/>
          <w:color w:val="221F1F"/>
          <w:sz w:val="22"/>
          <w:szCs w:val="22"/>
        </w:rPr>
        <w:t>placements</w:t>
      </w:r>
      <w:proofErr w:type="gramEnd"/>
      <w:r w:rsidRPr="00037826">
        <w:rPr>
          <w:rFonts w:asciiTheme="minorHAnsi" w:eastAsia="Arial" w:hAnsiTheme="minorHAnsi" w:cstheme="minorHAnsi"/>
          <w:color w:val="221F1F"/>
          <w:sz w:val="22"/>
          <w:szCs w:val="22"/>
        </w:rPr>
        <w:t xml:space="preserve"> will provide further insight into placement opportunities.</w:t>
      </w:r>
    </w:p>
    <w:p w14:paraId="51F36FAE" w14:textId="77777777" w:rsidR="00F2340A" w:rsidRPr="00037826" w:rsidRDefault="009812F2" w:rsidP="00DA3716">
      <w:pPr>
        <w:pStyle w:val="ListParagraph"/>
        <w:numPr>
          <w:ilvl w:val="1"/>
          <w:numId w:val="3"/>
        </w:numPr>
        <w:ind w:left="709" w:hanging="567"/>
        <w:rPr>
          <w:rFonts w:asciiTheme="minorHAnsi" w:eastAsia="Arial" w:hAnsiTheme="minorHAnsi" w:cstheme="minorHAnsi"/>
          <w:color w:val="221F1F"/>
          <w:sz w:val="22"/>
          <w:szCs w:val="22"/>
        </w:rPr>
      </w:pPr>
      <w:r w:rsidRPr="00037826">
        <w:rPr>
          <w:rFonts w:asciiTheme="minorHAnsi" w:eastAsia="Arial" w:hAnsiTheme="minorHAnsi" w:cstheme="minorHAnsi"/>
          <w:color w:val="221F1F"/>
          <w:sz w:val="22"/>
          <w:szCs w:val="22"/>
        </w:rPr>
        <w:t>C.V. preparation.</w:t>
      </w:r>
    </w:p>
    <w:p w14:paraId="03105688" w14:textId="77777777" w:rsidR="00F2340A" w:rsidRPr="00037826" w:rsidRDefault="009812F2" w:rsidP="00DA3716">
      <w:pPr>
        <w:pStyle w:val="ListParagraph"/>
        <w:numPr>
          <w:ilvl w:val="1"/>
          <w:numId w:val="3"/>
        </w:numPr>
        <w:ind w:left="709" w:hanging="567"/>
        <w:rPr>
          <w:rFonts w:asciiTheme="minorHAnsi" w:eastAsia="Arial" w:hAnsiTheme="minorHAnsi" w:cstheme="minorHAnsi"/>
          <w:color w:val="221F1F"/>
          <w:sz w:val="22"/>
          <w:szCs w:val="22"/>
        </w:rPr>
      </w:pPr>
      <w:r w:rsidRPr="00037826">
        <w:rPr>
          <w:rFonts w:asciiTheme="minorHAnsi" w:eastAsia="Arial" w:hAnsiTheme="minorHAnsi" w:cstheme="minorHAnsi"/>
          <w:color w:val="221F1F"/>
          <w:sz w:val="22"/>
          <w:szCs w:val="22"/>
        </w:rPr>
        <w:t>Submission of student C.V. to the Placement Tutor.</w:t>
      </w:r>
    </w:p>
    <w:p w14:paraId="24D45D99" w14:textId="77777777" w:rsidR="00F2340A" w:rsidRPr="00037826" w:rsidRDefault="009812F2" w:rsidP="00DA3716">
      <w:pPr>
        <w:pStyle w:val="ListParagraph"/>
        <w:numPr>
          <w:ilvl w:val="1"/>
          <w:numId w:val="3"/>
        </w:numPr>
        <w:ind w:left="709" w:hanging="567"/>
        <w:rPr>
          <w:rFonts w:asciiTheme="minorHAnsi" w:eastAsia="Arial" w:hAnsiTheme="minorHAnsi" w:cstheme="minorHAnsi"/>
          <w:color w:val="221F1F"/>
          <w:sz w:val="22"/>
          <w:szCs w:val="22"/>
        </w:rPr>
      </w:pPr>
      <w:r w:rsidRPr="00037826">
        <w:rPr>
          <w:rFonts w:asciiTheme="minorHAnsi" w:eastAsia="Arial" w:hAnsiTheme="minorHAnsi" w:cstheme="minorHAnsi"/>
          <w:color w:val="221F1F"/>
          <w:sz w:val="22"/>
          <w:szCs w:val="22"/>
        </w:rPr>
        <w:t>Tutorials to discuss areas of interest, location, possible companies etc.</w:t>
      </w:r>
    </w:p>
    <w:p w14:paraId="02178749" w14:textId="77777777" w:rsidR="00F2340A" w:rsidRPr="00037826" w:rsidRDefault="009812F2" w:rsidP="00DA3716">
      <w:pPr>
        <w:pStyle w:val="ListParagraph"/>
        <w:numPr>
          <w:ilvl w:val="1"/>
          <w:numId w:val="3"/>
        </w:numPr>
        <w:ind w:left="709" w:hanging="567"/>
        <w:rPr>
          <w:rFonts w:asciiTheme="minorHAnsi" w:eastAsia="Arial" w:hAnsiTheme="minorHAnsi" w:cstheme="minorHAnsi"/>
          <w:color w:val="221F1F"/>
          <w:sz w:val="22"/>
          <w:szCs w:val="22"/>
        </w:rPr>
      </w:pPr>
      <w:r w:rsidRPr="00037826">
        <w:rPr>
          <w:rFonts w:asciiTheme="minorHAnsi" w:eastAsia="Arial" w:hAnsiTheme="minorHAnsi" w:cstheme="minorHAnsi"/>
          <w:color w:val="221F1F"/>
          <w:sz w:val="22"/>
          <w:szCs w:val="22"/>
        </w:rPr>
        <w:t>Portfolio preparation with advice from course staff.</w:t>
      </w:r>
    </w:p>
    <w:p w14:paraId="5BADB7B0" w14:textId="77777777" w:rsidR="00F2340A" w:rsidRPr="00037826" w:rsidRDefault="009812F2" w:rsidP="00DA3716">
      <w:pPr>
        <w:pStyle w:val="ListParagraph"/>
        <w:ind w:left="709"/>
        <w:rPr>
          <w:rFonts w:asciiTheme="minorHAnsi" w:eastAsia="Arial" w:hAnsiTheme="minorHAnsi" w:cstheme="minorHAnsi"/>
          <w:color w:val="221F1F"/>
          <w:sz w:val="22"/>
          <w:szCs w:val="22"/>
        </w:rPr>
      </w:pPr>
      <w:r w:rsidRPr="00037826">
        <w:rPr>
          <w:rFonts w:asciiTheme="minorHAnsi" w:eastAsia="Arial" w:hAnsiTheme="minorHAnsi" w:cstheme="minorHAnsi"/>
          <w:color w:val="221F1F"/>
          <w:sz w:val="22"/>
          <w:szCs w:val="22"/>
        </w:rPr>
        <w:t>(The portfolio should contain evidence of your creative ability and varied design skills and all work must be professionally presented and in a logical order.)</w:t>
      </w:r>
    </w:p>
    <w:p w14:paraId="326CAF4F" w14:textId="77777777" w:rsidR="00577B1C" w:rsidRPr="00037826" w:rsidRDefault="009812F2" w:rsidP="00DA3716">
      <w:pPr>
        <w:pStyle w:val="ListParagraph"/>
        <w:numPr>
          <w:ilvl w:val="1"/>
          <w:numId w:val="3"/>
        </w:numPr>
        <w:ind w:left="709" w:hanging="567"/>
        <w:rPr>
          <w:rFonts w:asciiTheme="minorHAnsi" w:eastAsia="Arial" w:hAnsiTheme="minorHAnsi" w:cstheme="minorHAnsi"/>
          <w:sz w:val="22"/>
          <w:szCs w:val="22"/>
        </w:rPr>
      </w:pPr>
      <w:r w:rsidRPr="00037826">
        <w:rPr>
          <w:rFonts w:asciiTheme="minorHAnsi" w:eastAsia="Arial" w:hAnsiTheme="minorHAnsi" w:cstheme="minorHAnsi"/>
          <w:color w:val="221F1F"/>
          <w:sz w:val="22"/>
          <w:szCs w:val="22"/>
        </w:rPr>
        <w:t>Placement Interviews.</w:t>
      </w:r>
    </w:p>
    <w:p w14:paraId="0E8E4869" w14:textId="77777777" w:rsidR="00577B1C" w:rsidRPr="00037826" w:rsidRDefault="00577B1C" w:rsidP="00A703EF">
      <w:pPr>
        <w:rPr>
          <w:rFonts w:asciiTheme="minorHAnsi" w:hAnsiTheme="minorHAnsi" w:cstheme="minorHAnsi"/>
          <w:sz w:val="22"/>
          <w:szCs w:val="22"/>
        </w:rPr>
      </w:pPr>
    </w:p>
    <w:p w14:paraId="037CAE67" w14:textId="77777777" w:rsidR="00F2340A" w:rsidRPr="00037826" w:rsidRDefault="00F2340A" w:rsidP="00A703EF">
      <w:pPr>
        <w:ind w:left="117" w:right="377"/>
        <w:rPr>
          <w:rFonts w:asciiTheme="minorHAnsi" w:eastAsia="Arial" w:hAnsiTheme="minorHAnsi" w:cstheme="minorHAnsi"/>
          <w:color w:val="221F1F"/>
          <w:sz w:val="22"/>
          <w:szCs w:val="22"/>
        </w:rPr>
      </w:pPr>
    </w:p>
    <w:p w14:paraId="613B591E" w14:textId="77777777" w:rsidR="00F2340A" w:rsidRPr="00037826" w:rsidRDefault="00F2340A" w:rsidP="00A703EF">
      <w:pPr>
        <w:ind w:left="117" w:right="377"/>
        <w:rPr>
          <w:rFonts w:asciiTheme="minorHAnsi" w:eastAsia="Arial" w:hAnsiTheme="minorHAnsi" w:cstheme="minorHAnsi"/>
          <w:color w:val="221F1F"/>
          <w:sz w:val="22"/>
          <w:szCs w:val="22"/>
        </w:rPr>
      </w:pPr>
    </w:p>
    <w:p w14:paraId="3CD6BA7A" w14:textId="77777777" w:rsidR="00577B1C" w:rsidRPr="0016547D" w:rsidRDefault="009812F2" w:rsidP="00A703EF">
      <w:pPr>
        <w:ind w:left="117" w:right="377"/>
        <w:rPr>
          <w:rFonts w:asciiTheme="minorHAnsi" w:eastAsia="Arial" w:hAnsiTheme="minorHAnsi" w:cstheme="minorHAnsi"/>
          <w:sz w:val="22"/>
          <w:szCs w:val="22"/>
        </w:rPr>
        <w:sectPr w:rsidR="00577B1C" w:rsidRPr="0016547D">
          <w:pgSz w:w="12240" w:h="15840"/>
          <w:pgMar w:top="1380" w:right="1460" w:bottom="280" w:left="1160" w:header="0" w:footer="615" w:gutter="0"/>
          <w:cols w:space="720"/>
        </w:sectPr>
      </w:pPr>
      <w:r w:rsidRPr="00037826">
        <w:rPr>
          <w:rFonts w:asciiTheme="minorHAnsi" w:eastAsia="Arial" w:hAnsiTheme="minorHAnsi" w:cstheme="minorHAnsi"/>
          <w:color w:val="221F1F"/>
          <w:sz w:val="22"/>
          <w:szCs w:val="22"/>
        </w:rPr>
        <w:t xml:space="preserve">It is important to note that all students who are successful in securing placement must notify the </w:t>
      </w:r>
      <w:proofErr w:type="gramStart"/>
      <w:r w:rsidRPr="00037826">
        <w:rPr>
          <w:rFonts w:asciiTheme="minorHAnsi" w:eastAsia="Arial" w:hAnsiTheme="minorHAnsi" w:cstheme="minorHAnsi"/>
          <w:color w:val="221F1F"/>
          <w:sz w:val="22"/>
          <w:szCs w:val="22"/>
        </w:rPr>
        <w:t>placement</w:t>
      </w:r>
      <w:proofErr w:type="gramEnd"/>
      <w:r w:rsidRPr="00037826">
        <w:rPr>
          <w:rFonts w:asciiTheme="minorHAnsi" w:eastAsia="Arial" w:hAnsiTheme="minorHAnsi" w:cstheme="minorHAnsi"/>
          <w:color w:val="221F1F"/>
          <w:sz w:val="22"/>
          <w:szCs w:val="22"/>
        </w:rPr>
        <w:t xml:space="preserve"> tutor </w:t>
      </w:r>
      <w:r w:rsidR="00567D5E">
        <w:rPr>
          <w:rFonts w:asciiTheme="minorHAnsi" w:eastAsia="Arial" w:hAnsiTheme="minorHAnsi" w:cstheme="minorHAnsi"/>
          <w:color w:val="221F1F"/>
          <w:sz w:val="22"/>
          <w:szCs w:val="22"/>
        </w:rPr>
        <w:t>Paul McCormack</w:t>
      </w:r>
      <w:r w:rsidRPr="00037826">
        <w:rPr>
          <w:rFonts w:asciiTheme="minorHAnsi" w:eastAsia="Arial" w:hAnsiTheme="minorHAnsi" w:cstheme="minorHAnsi"/>
          <w:color w:val="221F1F"/>
          <w:sz w:val="22"/>
          <w:szCs w:val="22"/>
        </w:rPr>
        <w:t xml:space="preserve"> and the </w:t>
      </w:r>
      <w:r w:rsidR="00272ED1" w:rsidRPr="00037826">
        <w:rPr>
          <w:rFonts w:asciiTheme="minorHAnsi" w:eastAsia="Arial" w:hAnsiTheme="minorHAnsi" w:cstheme="minorHAnsi"/>
          <w:color w:val="221F1F"/>
          <w:sz w:val="22"/>
          <w:szCs w:val="22"/>
        </w:rPr>
        <w:t>Course Director</w:t>
      </w:r>
      <w:r w:rsidR="00272ED1" w:rsidRPr="0016547D">
        <w:rPr>
          <w:rFonts w:asciiTheme="minorHAnsi" w:eastAsia="Arial" w:hAnsiTheme="minorHAnsi" w:cstheme="minorHAnsi"/>
          <w:color w:val="221F1F"/>
          <w:sz w:val="22"/>
          <w:szCs w:val="22"/>
        </w:rPr>
        <w:t xml:space="preserve"> </w:t>
      </w:r>
      <w:r w:rsidRPr="0016547D">
        <w:rPr>
          <w:rFonts w:asciiTheme="minorHAnsi" w:eastAsia="Arial" w:hAnsiTheme="minorHAnsi" w:cstheme="minorHAnsi"/>
          <w:color w:val="221F1F"/>
          <w:sz w:val="22"/>
          <w:szCs w:val="22"/>
        </w:rPr>
        <w:t>at the earliest opportunity.</w:t>
      </w:r>
    </w:p>
    <w:p w14:paraId="14BCA759" w14:textId="77777777" w:rsidR="00272ED1" w:rsidRPr="00037826" w:rsidRDefault="009812F2" w:rsidP="00F2340A">
      <w:pPr>
        <w:ind w:left="221" w:right="4"/>
        <w:jc w:val="center"/>
        <w:rPr>
          <w:rFonts w:asciiTheme="minorHAnsi" w:eastAsia="Arial" w:hAnsiTheme="minorHAnsi" w:cstheme="minorHAnsi"/>
          <w:b/>
          <w:sz w:val="22"/>
          <w:szCs w:val="22"/>
        </w:rPr>
      </w:pPr>
      <w:r w:rsidRPr="00037826">
        <w:rPr>
          <w:rFonts w:asciiTheme="minorHAnsi" w:eastAsia="Arial" w:hAnsiTheme="minorHAnsi" w:cstheme="minorHAnsi"/>
          <w:b/>
          <w:sz w:val="22"/>
          <w:szCs w:val="22"/>
        </w:rPr>
        <w:lastRenderedPageBreak/>
        <w:t xml:space="preserve">Placement in </w:t>
      </w:r>
      <w:r w:rsidR="00567D5E">
        <w:rPr>
          <w:rFonts w:asciiTheme="minorHAnsi" w:eastAsia="Arial" w:hAnsiTheme="minorHAnsi" w:cstheme="minorHAnsi"/>
          <w:b/>
          <w:sz w:val="22"/>
          <w:szCs w:val="22"/>
        </w:rPr>
        <w:t>BDes Hons Interaction Design</w:t>
      </w:r>
    </w:p>
    <w:p w14:paraId="246CD0AF" w14:textId="77777777" w:rsidR="00272ED1" w:rsidRPr="00037826" w:rsidRDefault="00567D5E" w:rsidP="00F2340A">
      <w:pPr>
        <w:ind w:left="221" w:right="4"/>
        <w:jc w:val="center"/>
        <w:rPr>
          <w:rFonts w:asciiTheme="minorHAnsi" w:eastAsia="Arial" w:hAnsiTheme="minorHAnsi" w:cstheme="minorHAnsi"/>
          <w:b/>
          <w:sz w:val="22"/>
          <w:szCs w:val="22"/>
        </w:rPr>
      </w:pPr>
      <w:r>
        <w:rPr>
          <w:rFonts w:asciiTheme="minorHAnsi" w:eastAsia="Arial" w:hAnsiTheme="minorHAnsi" w:cstheme="minorHAnsi"/>
          <w:b/>
          <w:sz w:val="22"/>
          <w:szCs w:val="22"/>
        </w:rPr>
        <w:t>IXD 306 Placement / AAD324 International Academic Studies</w:t>
      </w:r>
    </w:p>
    <w:p w14:paraId="7D8E8AC2" w14:textId="77777777" w:rsidR="00577B1C" w:rsidRPr="00037826" w:rsidRDefault="009812F2" w:rsidP="00F2340A">
      <w:pPr>
        <w:ind w:left="221" w:right="4"/>
        <w:jc w:val="center"/>
        <w:rPr>
          <w:rFonts w:asciiTheme="minorHAnsi" w:eastAsia="Arial" w:hAnsiTheme="minorHAnsi" w:cstheme="minorHAnsi"/>
          <w:sz w:val="22"/>
          <w:szCs w:val="22"/>
        </w:rPr>
      </w:pPr>
      <w:r w:rsidRPr="00037826">
        <w:rPr>
          <w:rFonts w:asciiTheme="minorHAnsi" w:eastAsia="Arial" w:hAnsiTheme="minorHAnsi" w:cstheme="minorHAnsi"/>
          <w:b/>
          <w:sz w:val="22"/>
          <w:szCs w:val="22"/>
        </w:rPr>
        <w:t>[DPP/DPPI]</w:t>
      </w:r>
    </w:p>
    <w:p w14:paraId="606E35BA" w14:textId="77777777" w:rsidR="00577B1C" w:rsidRPr="0016547D" w:rsidRDefault="00577B1C" w:rsidP="00A703EF">
      <w:pPr>
        <w:rPr>
          <w:rFonts w:asciiTheme="minorHAnsi" w:hAnsiTheme="minorHAnsi" w:cstheme="minorHAnsi"/>
          <w:sz w:val="22"/>
          <w:szCs w:val="22"/>
        </w:rPr>
      </w:pPr>
    </w:p>
    <w:p w14:paraId="7F100725" w14:textId="77777777" w:rsidR="00F2340A" w:rsidRDefault="009812F2" w:rsidP="00A703EF">
      <w:pPr>
        <w:ind w:left="117" w:right="183"/>
        <w:rPr>
          <w:rFonts w:asciiTheme="minorHAnsi" w:eastAsia="Arial" w:hAnsiTheme="minorHAnsi" w:cstheme="minorHAnsi"/>
          <w:b/>
          <w:spacing w:val="31"/>
          <w:sz w:val="22"/>
          <w:szCs w:val="22"/>
        </w:rPr>
      </w:pPr>
      <w:r w:rsidRPr="0016547D">
        <w:rPr>
          <w:rFonts w:asciiTheme="minorHAnsi" w:eastAsia="Arial" w:hAnsiTheme="minorHAnsi" w:cstheme="minorHAnsi"/>
          <w:b/>
          <w:spacing w:val="3"/>
          <w:sz w:val="22"/>
          <w:szCs w:val="22"/>
        </w:rPr>
        <w:t>RAT</w:t>
      </w:r>
      <w:r w:rsidRPr="0016547D">
        <w:rPr>
          <w:rFonts w:asciiTheme="minorHAnsi" w:eastAsia="Arial" w:hAnsiTheme="minorHAnsi" w:cstheme="minorHAnsi"/>
          <w:b/>
          <w:spacing w:val="1"/>
          <w:sz w:val="22"/>
          <w:szCs w:val="22"/>
        </w:rPr>
        <w:t>I</w:t>
      </w:r>
      <w:r w:rsidRPr="0016547D">
        <w:rPr>
          <w:rFonts w:asciiTheme="minorHAnsi" w:eastAsia="Arial" w:hAnsiTheme="minorHAnsi" w:cstheme="minorHAnsi"/>
          <w:b/>
          <w:spacing w:val="3"/>
          <w:sz w:val="22"/>
          <w:szCs w:val="22"/>
        </w:rPr>
        <w:t>ONAL</w:t>
      </w:r>
      <w:r w:rsidRPr="0016547D">
        <w:rPr>
          <w:rFonts w:asciiTheme="minorHAnsi" w:eastAsia="Arial" w:hAnsiTheme="minorHAnsi" w:cstheme="minorHAnsi"/>
          <w:b/>
          <w:sz w:val="22"/>
          <w:szCs w:val="22"/>
        </w:rPr>
        <w:t>E</w:t>
      </w:r>
      <w:r w:rsidRPr="0016547D">
        <w:rPr>
          <w:rFonts w:asciiTheme="minorHAnsi" w:eastAsia="Arial" w:hAnsiTheme="minorHAnsi" w:cstheme="minorHAnsi"/>
          <w:b/>
          <w:spacing w:val="31"/>
          <w:sz w:val="22"/>
          <w:szCs w:val="22"/>
        </w:rPr>
        <w:t xml:space="preserve"> </w:t>
      </w:r>
    </w:p>
    <w:p w14:paraId="24EF09D5" w14:textId="77777777" w:rsidR="00F2340A" w:rsidRDefault="00F2340A" w:rsidP="00A703EF">
      <w:pPr>
        <w:ind w:left="117" w:right="183"/>
        <w:rPr>
          <w:rFonts w:asciiTheme="minorHAnsi" w:eastAsia="Arial" w:hAnsiTheme="minorHAnsi" w:cstheme="minorHAnsi"/>
          <w:b/>
          <w:spacing w:val="31"/>
          <w:sz w:val="22"/>
          <w:szCs w:val="22"/>
        </w:rPr>
      </w:pPr>
    </w:p>
    <w:p w14:paraId="0158FFBB" w14:textId="77777777" w:rsidR="00577B1C" w:rsidRPr="0016547D" w:rsidRDefault="009812F2" w:rsidP="00A703EF">
      <w:pPr>
        <w:ind w:left="117" w:right="183"/>
        <w:rPr>
          <w:rFonts w:asciiTheme="minorHAnsi" w:eastAsia="Arial" w:hAnsiTheme="minorHAnsi" w:cstheme="minorHAnsi"/>
          <w:sz w:val="22"/>
          <w:szCs w:val="22"/>
        </w:rPr>
      </w:pPr>
      <w:r w:rsidRPr="0016547D">
        <w:rPr>
          <w:rFonts w:asciiTheme="minorHAnsi" w:eastAsia="Arial" w:hAnsiTheme="minorHAnsi" w:cstheme="minorHAnsi"/>
          <w:spacing w:val="2"/>
          <w:sz w:val="22"/>
          <w:szCs w:val="22"/>
        </w:rPr>
        <w:t>Th</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s</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2"/>
          <w:sz w:val="22"/>
          <w:szCs w:val="22"/>
        </w:rPr>
        <w:t>op</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odu</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ov</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de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oppo</w:t>
      </w:r>
      <w:r w:rsidRPr="0016547D">
        <w:rPr>
          <w:rFonts w:asciiTheme="minorHAnsi" w:eastAsia="Arial" w:hAnsiTheme="minorHAnsi" w:cstheme="minorHAnsi"/>
          <w:spacing w:val="1"/>
          <w:sz w:val="22"/>
          <w:szCs w:val="22"/>
        </w:rPr>
        <w:t>rt</w:t>
      </w:r>
      <w:r w:rsidRPr="0016547D">
        <w:rPr>
          <w:rFonts w:asciiTheme="minorHAnsi" w:eastAsia="Arial" w:hAnsiTheme="minorHAnsi" w:cstheme="minorHAnsi"/>
          <w:spacing w:val="2"/>
          <w:sz w:val="22"/>
          <w:szCs w:val="22"/>
        </w:rPr>
        <w:t>un</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z w:val="22"/>
          <w:szCs w:val="22"/>
        </w:rPr>
        <w:t>y</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uden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sz w:val="22"/>
          <w:szCs w:val="22"/>
        </w:rPr>
        <w:t>ga</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1"/>
          <w:sz w:val="22"/>
          <w:szCs w:val="22"/>
        </w:rPr>
        <w:t>fir</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w w:val="102"/>
          <w:sz w:val="22"/>
          <w:szCs w:val="22"/>
        </w:rPr>
        <w:t>han</w:t>
      </w:r>
      <w:r w:rsidRPr="0016547D">
        <w:rPr>
          <w:rFonts w:asciiTheme="minorHAnsi" w:eastAsia="Arial" w:hAnsiTheme="minorHAnsi" w:cstheme="minorHAnsi"/>
          <w:w w:val="102"/>
          <w:sz w:val="22"/>
          <w:szCs w:val="22"/>
        </w:rPr>
        <w:t xml:space="preserve">d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ca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sz w:val="22"/>
          <w:szCs w:val="22"/>
        </w:rPr>
        <w:t>expe</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enc</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2"/>
          <w:sz w:val="22"/>
          <w:szCs w:val="22"/>
        </w:rPr>
        <w:t>env</w:t>
      </w:r>
      <w:r w:rsidRPr="0016547D">
        <w:rPr>
          <w:rFonts w:asciiTheme="minorHAnsi" w:eastAsia="Arial" w:hAnsiTheme="minorHAnsi" w:cstheme="minorHAnsi"/>
          <w:spacing w:val="1"/>
          <w:sz w:val="22"/>
          <w:szCs w:val="22"/>
        </w:rPr>
        <w:t>ir</w:t>
      </w:r>
      <w:r w:rsidRPr="0016547D">
        <w:rPr>
          <w:rFonts w:asciiTheme="minorHAnsi" w:eastAsia="Arial" w:hAnsiTheme="minorHAnsi" w:cstheme="minorHAnsi"/>
          <w:spacing w:val="2"/>
          <w:sz w:val="22"/>
          <w:szCs w:val="22"/>
        </w:rPr>
        <w:t>on</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he</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1"/>
          <w:sz w:val="22"/>
          <w:szCs w:val="22"/>
        </w:rPr>
        <w:t>fi</w:t>
      </w:r>
      <w:r w:rsidRPr="0016547D">
        <w:rPr>
          <w:rFonts w:asciiTheme="minorHAnsi" w:eastAsia="Arial" w:hAnsiTheme="minorHAnsi" w:cstheme="minorHAnsi"/>
          <w:spacing w:val="2"/>
          <w:sz w:val="22"/>
          <w:szCs w:val="22"/>
        </w:rPr>
        <w:t>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yea</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udy</w:t>
      </w:r>
      <w:r w:rsidRPr="0016547D">
        <w:rPr>
          <w:rFonts w:asciiTheme="minorHAnsi" w:eastAsia="Arial" w:hAnsiTheme="minorHAnsi" w:cstheme="minorHAnsi"/>
          <w:sz w:val="22"/>
          <w:szCs w:val="22"/>
        </w:rPr>
        <w:t>.</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3"/>
          <w:w w:val="102"/>
          <w:sz w:val="22"/>
          <w:szCs w:val="22"/>
        </w:rPr>
        <w:t>T</w:t>
      </w:r>
      <w:r w:rsidRPr="0016547D">
        <w:rPr>
          <w:rFonts w:asciiTheme="minorHAnsi" w:eastAsia="Arial" w:hAnsiTheme="minorHAnsi" w:cstheme="minorHAnsi"/>
          <w:spacing w:val="2"/>
          <w:w w:val="102"/>
          <w:sz w:val="22"/>
          <w:szCs w:val="22"/>
        </w:rPr>
        <w:t>h</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w w:val="102"/>
          <w:sz w:val="22"/>
          <w:szCs w:val="22"/>
        </w:rPr>
        <w:t xml:space="preserve">s </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odu</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eg</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2"/>
          <w:sz w:val="22"/>
          <w:szCs w:val="22"/>
        </w:rPr>
        <w:t>educa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i</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z w:val="22"/>
          <w:szCs w:val="22"/>
        </w:rPr>
        <w:t>h</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ea</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v</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ndus</w:t>
      </w:r>
      <w:r w:rsidRPr="0016547D">
        <w:rPr>
          <w:rFonts w:asciiTheme="minorHAnsi" w:eastAsia="Arial" w:hAnsiTheme="minorHAnsi" w:cstheme="minorHAnsi"/>
          <w:spacing w:val="1"/>
          <w:sz w:val="22"/>
          <w:szCs w:val="22"/>
        </w:rPr>
        <w:t>tri</w:t>
      </w:r>
      <w:r w:rsidRPr="0016547D">
        <w:rPr>
          <w:rFonts w:asciiTheme="minorHAnsi" w:eastAsia="Arial" w:hAnsiTheme="minorHAnsi" w:cstheme="minorHAnsi"/>
          <w:spacing w:val="2"/>
          <w:sz w:val="22"/>
          <w:szCs w:val="22"/>
        </w:rPr>
        <w:t>es</w:t>
      </w:r>
      <w:r w:rsidRPr="0016547D">
        <w:rPr>
          <w:rFonts w:asciiTheme="minorHAnsi" w:eastAsia="Arial" w:hAnsiTheme="minorHAnsi" w:cstheme="minorHAnsi"/>
          <w:sz w:val="22"/>
          <w:szCs w:val="22"/>
        </w:rPr>
        <w:t>.</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t</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ov</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de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uden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z w:val="22"/>
          <w:szCs w:val="22"/>
        </w:rPr>
        <w:t>h</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ang</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2"/>
          <w:w w:val="102"/>
          <w:sz w:val="22"/>
          <w:szCs w:val="22"/>
        </w:rPr>
        <w:t xml:space="preserve">of </w:t>
      </w:r>
      <w:r w:rsidRPr="0016547D">
        <w:rPr>
          <w:rFonts w:asciiTheme="minorHAnsi" w:eastAsia="Arial" w:hAnsiTheme="minorHAnsi" w:cstheme="minorHAnsi"/>
          <w:spacing w:val="2"/>
          <w:sz w:val="22"/>
          <w:szCs w:val="22"/>
        </w:rPr>
        <w:t>expe</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ence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8"/>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sk</w:t>
      </w:r>
      <w:r w:rsidRPr="0016547D">
        <w:rPr>
          <w:rFonts w:asciiTheme="minorHAnsi" w:eastAsia="Arial" w:hAnsiTheme="minorHAnsi" w:cstheme="minorHAnsi"/>
          <w:spacing w:val="1"/>
          <w:sz w:val="22"/>
          <w:szCs w:val="22"/>
        </w:rPr>
        <w:t>ill</w:t>
      </w:r>
      <w:r w:rsidRPr="0016547D">
        <w:rPr>
          <w:rFonts w:asciiTheme="minorHAnsi" w:eastAsia="Arial" w:hAnsiTheme="minorHAnsi" w:cstheme="minorHAnsi"/>
          <w:sz w:val="22"/>
          <w:szCs w:val="22"/>
        </w:rPr>
        <w:t>s</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v</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he</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ce</w:t>
      </w:r>
      <w:r w:rsidRPr="0016547D">
        <w:rPr>
          <w:rFonts w:asciiTheme="minorHAnsi" w:eastAsia="Arial" w:hAnsiTheme="minorHAnsi" w:cstheme="minorHAnsi"/>
          <w:sz w:val="22"/>
          <w:szCs w:val="22"/>
        </w:rPr>
        <w:t>,</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u</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2"/>
          <w:sz w:val="22"/>
          <w:szCs w:val="22"/>
        </w:rPr>
        <w:t>ca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ee</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2"/>
          <w:w w:val="102"/>
          <w:sz w:val="22"/>
          <w:szCs w:val="22"/>
        </w:rPr>
        <w:t>deve</w:t>
      </w:r>
      <w:r w:rsidRPr="0016547D">
        <w:rPr>
          <w:rFonts w:asciiTheme="minorHAnsi" w:eastAsia="Arial" w:hAnsiTheme="minorHAnsi" w:cstheme="minorHAnsi"/>
          <w:spacing w:val="1"/>
          <w:w w:val="102"/>
          <w:sz w:val="22"/>
          <w:szCs w:val="22"/>
        </w:rPr>
        <w:t>l</w:t>
      </w:r>
      <w:r w:rsidRPr="0016547D">
        <w:rPr>
          <w:rFonts w:asciiTheme="minorHAnsi" w:eastAsia="Arial" w:hAnsiTheme="minorHAnsi" w:cstheme="minorHAnsi"/>
          <w:spacing w:val="2"/>
          <w:w w:val="102"/>
          <w:sz w:val="22"/>
          <w:szCs w:val="22"/>
        </w:rPr>
        <w:t>op</w:t>
      </w:r>
      <w:r w:rsidRPr="0016547D">
        <w:rPr>
          <w:rFonts w:asciiTheme="minorHAnsi" w:eastAsia="Arial" w:hAnsiTheme="minorHAnsi" w:cstheme="minorHAnsi"/>
          <w:spacing w:val="3"/>
          <w:w w:val="102"/>
          <w:sz w:val="22"/>
          <w:szCs w:val="22"/>
        </w:rPr>
        <w:t>m</w:t>
      </w:r>
      <w:r w:rsidRPr="0016547D">
        <w:rPr>
          <w:rFonts w:asciiTheme="minorHAnsi" w:eastAsia="Arial" w:hAnsiTheme="minorHAnsi" w:cstheme="minorHAnsi"/>
          <w:spacing w:val="2"/>
          <w:w w:val="102"/>
          <w:sz w:val="22"/>
          <w:szCs w:val="22"/>
        </w:rPr>
        <w:t>en</w:t>
      </w:r>
      <w:r w:rsidRPr="0016547D">
        <w:rPr>
          <w:rFonts w:asciiTheme="minorHAnsi" w:eastAsia="Arial" w:hAnsiTheme="minorHAnsi" w:cstheme="minorHAnsi"/>
          <w:spacing w:val="1"/>
          <w:w w:val="102"/>
          <w:sz w:val="22"/>
          <w:szCs w:val="22"/>
        </w:rPr>
        <w:t>t</w:t>
      </w:r>
      <w:r w:rsidRPr="0016547D">
        <w:rPr>
          <w:rFonts w:asciiTheme="minorHAnsi" w:eastAsia="Arial" w:hAnsiTheme="minorHAnsi" w:cstheme="minorHAnsi"/>
          <w:w w:val="103"/>
          <w:sz w:val="22"/>
          <w:szCs w:val="22"/>
        </w:rPr>
        <w:t xml:space="preserve">. </w:t>
      </w:r>
      <w:r w:rsidRPr="0016547D">
        <w:rPr>
          <w:rFonts w:asciiTheme="minorHAnsi" w:eastAsia="Arial" w:hAnsiTheme="minorHAnsi" w:cstheme="minorHAnsi"/>
          <w:spacing w:val="2"/>
          <w:sz w:val="22"/>
          <w:szCs w:val="22"/>
        </w:rPr>
        <w:t>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odu</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s</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des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gne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ac</w:t>
      </w:r>
      <w:r w:rsidRPr="0016547D">
        <w:rPr>
          <w:rFonts w:asciiTheme="minorHAnsi" w:eastAsia="Arial" w:hAnsiTheme="minorHAnsi" w:cstheme="minorHAnsi"/>
          <w:spacing w:val="1"/>
          <w:sz w:val="22"/>
          <w:szCs w:val="22"/>
        </w:rPr>
        <w:t>ilit</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2"/>
          <w:sz w:val="22"/>
          <w:szCs w:val="22"/>
        </w:rPr>
        <w:t>oppo</w:t>
      </w:r>
      <w:r w:rsidRPr="0016547D">
        <w:rPr>
          <w:rFonts w:asciiTheme="minorHAnsi" w:eastAsia="Arial" w:hAnsiTheme="minorHAnsi" w:cstheme="minorHAnsi"/>
          <w:spacing w:val="1"/>
          <w:sz w:val="22"/>
          <w:szCs w:val="22"/>
        </w:rPr>
        <w:t>rt</w:t>
      </w:r>
      <w:r w:rsidRPr="0016547D">
        <w:rPr>
          <w:rFonts w:asciiTheme="minorHAnsi" w:eastAsia="Arial" w:hAnsiTheme="minorHAnsi" w:cstheme="minorHAnsi"/>
          <w:spacing w:val="2"/>
          <w:sz w:val="22"/>
          <w:szCs w:val="22"/>
        </w:rPr>
        <w:t>un</w:t>
      </w:r>
      <w:r w:rsidRPr="0016547D">
        <w:rPr>
          <w:rFonts w:asciiTheme="minorHAnsi" w:eastAsia="Arial" w:hAnsiTheme="minorHAnsi" w:cstheme="minorHAnsi"/>
          <w:spacing w:val="1"/>
          <w:sz w:val="22"/>
          <w:szCs w:val="22"/>
        </w:rPr>
        <w:t>iti</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30"/>
          <w:sz w:val="22"/>
          <w:szCs w:val="22"/>
        </w:rPr>
        <w:t xml:space="preserve"> </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uden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w w:val="103"/>
          <w:sz w:val="22"/>
          <w:szCs w:val="22"/>
        </w:rPr>
        <w:t>t</w:t>
      </w:r>
      <w:r w:rsidRPr="0016547D">
        <w:rPr>
          <w:rFonts w:asciiTheme="minorHAnsi" w:eastAsia="Arial" w:hAnsiTheme="minorHAnsi" w:cstheme="minorHAnsi"/>
          <w:spacing w:val="2"/>
          <w:w w:val="102"/>
          <w:sz w:val="22"/>
          <w:szCs w:val="22"/>
        </w:rPr>
        <w:t>he</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w w:val="102"/>
          <w:sz w:val="22"/>
          <w:szCs w:val="22"/>
        </w:rPr>
        <w:t xml:space="preserve">r </w:t>
      </w:r>
      <w:r w:rsidRPr="0016547D">
        <w:rPr>
          <w:rFonts w:asciiTheme="minorHAnsi" w:eastAsia="Arial" w:hAnsiTheme="minorHAnsi" w:cstheme="minorHAnsi"/>
          <w:spacing w:val="2"/>
          <w:sz w:val="22"/>
          <w:szCs w:val="22"/>
        </w:rPr>
        <w:t>acade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c</w:t>
      </w:r>
      <w:r w:rsidRPr="0016547D">
        <w:rPr>
          <w:rFonts w:asciiTheme="minorHAnsi" w:eastAsia="Arial" w:hAnsiTheme="minorHAnsi" w:cstheme="minorHAnsi"/>
          <w:spacing w:val="23"/>
          <w:sz w:val="22"/>
          <w:szCs w:val="22"/>
        </w:rPr>
        <w:t xml:space="preserve"> </w:t>
      </w:r>
      <w:r w:rsidRPr="0016547D">
        <w:rPr>
          <w:rFonts w:asciiTheme="minorHAnsi" w:eastAsia="Arial" w:hAnsiTheme="minorHAnsi" w:cstheme="minorHAnsi"/>
          <w:spacing w:val="2"/>
          <w:sz w:val="22"/>
          <w:szCs w:val="22"/>
        </w:rPr>
        <w:t>kno</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edge</w:t>
      </w:r>
      <w:r w:rsidRPr="0016547D">
        <w:rPr>
          <w:rFonts w:asciiTheme="minorHAnsi" w:eastAsia="Arial" w:hAnsiTheme="minorHAnsi" w:cstheme="minorHAnsi"/>
          <w:sz w:val="22"/>
          <w:szCs w:val="22"/>
        </w:rPr>
        <w:t>,</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2"/>
          <w:sz w:val="22"/>
          <w:szCs w:val="22"/>
        </w:rPr>
        <w:t>deve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p</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sz w:val="22"/>
          <w:szCs w:val="22"/>
        </w:rPr>
        <w:t>pe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sona</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1"/>
          <w:sz w:val="22"/>
          <w:szCs w:val="22"/>
        </w:rPr>
        <w:t>tr</w:t>
      </w:r>
      <w:r w:rsidRPr="0016547D">
        <w:rPr>
          <w:rFonts w:asciiTheme="minorHAnsi" w:eastAsia="Arial" w:hAnsiTheme="minorHAnsi" w:cstheme="minorHAnsi"/>
          <w:spacing w:val="2"/>
          <w:sz w:val="22"/>
          <w:szCs w:val="22"/>
        </w:rPr>
        <w:t>ans</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rr</w:t>
      </w:r>
      <w:r w:rsidRPr="0016547D">
        <w:rPr>
          <w:rFonts w:asciiTheme="minorHAnsi" w:eastAsia="Arial" w:hAnsiTheme="minorHAnsi" w:cstheme="minorHAnsi"/>
          <w:spacing w:val="2"/>
          <w:sz w:val="22"/>
          <w:szCs w:val="22"/>
        </w:rPr>
        <w:t>ab</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w:t>
      </w:r>
      <w:r w:rsidRPr="0016547D">
        <w:rPr>
          <w:rFonts w:asciiTheme="minorHAnsi" w:eastAsia="Arial" w:hAnsiTheme="minorHAnsi" w:cstheme="minorHAnsi"/>
          <w:spacing w:val="30"/>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pacing w:val="1"/>
          <w:sz w:val="22"/>
          <w:szCs w:val="22"/>
        </w:rPr>
        <w:t>tr</w:t>
      </w:r>
      <w:r w:rsidRPr="0016547D">
        <w:rPr>
          <w:rFonts w:asciiTheme="minorHAnsi" w:eastAsia="Arial" w:hAnsiTheme="minorHAnsi" w:cstheme="minorHAnsi"/>
          <w:spacing w:val="2"/>
          <w:sz w:val="22"/>
          <w:szCs w:val="22"/>
        </w:rPr>
        <w:t>ep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eneu</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pacing w:val="2"/>
          <w:w w:val="102"/>
          <w:sz w:val="22"/>
          <w:szCs w:val="22"/>
        </w:rPr>
        <w:t>sk</w:t>
      </w:r>
      <w:r w:rsidRPr="0016547D">
        <w:rPr>
          <w:rFonts w:asciiTheme="minorHAnsi" w:eastAsia="Arial" w:hAnsiTheme="minorHAnsi" w:cstheme="minorHAnsi"/>
          <w:spacing w:val="1"/>
          <w:w w:val="102"/>
          <w:sz w:val="22"/>
          <w:szCs w:val="22"/>
        </w:rPr>
        <w:t>ill</w:t>
      </w:r>
      <w:r w:rsidRPr="0016547D">
        <w:rPr>
          <w:rFonts w:asciiTheme="minorHAnsi" w:eastAsia="Arial" w:hAnsiTheme="minorHAnsi" w:cstheme="minorHAnsi"/>
          <w:w w:val="102"/>
          <w:sz w:val="22"/>
          <w:szCs w:val="22"/>
        </w:rPr>
        <w:t xml:space="preserve">s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deve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p</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2"/>
          <w:sz w:val="22"/>
          <w:szCs w:val="22"/>
        </w:rPr>
        <w:t>kno</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edg</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unde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and</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ac</w:t>
      </w:r>
      <w:r w:rsidRPr="0016547D">
        <w:rPr>
          <w:rFonts w:asciiTheme="minorHAnsi" w:eastAsia="Arial" w:hAnsiTheme="minorHAnsi" w:cstheme="minorHAnsi"/>
          <w:spacing w:val="1"/>
          <w:sz w:val="22"/>
          <w:szCs w:val="22"/>
        </w:rPr>
        <w:t>titi</w:t>
      </w:r>
      <w:r w:rsidRPr="0016547D">
        <w:rPr>
          <w:rFonts w:asciiTheme="minorHAnsi" w:eastAsia="Arial" w:hAnsiTheme="minorHAnsi" w:cstheme="minorHAnsi"/>
          <w:spacing w:val="2"/>
          <w:sz w:val="22"/>
          <w:szCs w:val="22"/>
        </w:rPr>
        <w:t>one</w:t>
      </w:r>
      <w:r w:rsidRPr="0016547D">
        <w:rPr>
          <w:rFonts w:asciiTheme="minorHAnsi" w:eastAsia="Arial" w:hAnsiTheme="minorHAnsi" w:cstheme="minorHAnsi"/>
          <w:sz w:val="22"/>
          <w:szCs w:val="22"/>
        </w:rPr>
        <w:t>r</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w w:val="102"/>
          <w:sz w:val="22"/>
          <w:szCs w:val="22"/>
        </w:rPr>
        <w:t>c</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ea</w:t>
      </w:r>
      <w:r w:rsidRPr="0016547D">
        <w:rPr>
          <w:rFonts w:asciiTheme="minorHAnsi" w:eastAsia="Arial" w:hAnsiTheme="minorHAnsi" w:cstheme="minorHAnsi"/>
          <w:spacing w:val="1"/>
          <w:w w:val="102"/>
          <w:sz w:val="22"/>
          <w:szCs w:val="22"/>
        </w:rPr>
        <w:t>ti</w:t>
      </w:r>
      <w:r w:rsidRPr="0016547D">
        <w:rPr>
          <w:rFonts w:asciiTheme="minorHAnsi" w:eastAsia="Arial" w:hAnsiTheme="minorHAnsi" w:cstheme="minorHAnsi"/>
          <w:spacing w:val="2"/>
          <w:w w:val="102"/>
          <w:sz w:val="22"/>
          <w:szCs w:val="22"/>
        </w:rPr>
        <w:t>v</w:t>
      </w:r>
      <w:r w:rsidRPr="0016547D">
        <w:rPr>
          <w:rFonts w:asciiTheme="minorHAnsi" w:eastAsia="Arial" w:hAnsiTheme="minorHAnsi" w:cstheme="minorHAnsi"/>
          <w:w w:val="102"/>
          <w:sz w:val="22"/>
          <w:szCs w:val="22"/>
        </w:rPr>
        <w:t xml:space="preserve">e </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2"/>
          <w:w w:val="102"/>
          <w:sz w:val="22"/>
          <w:szCs w:val="22"/>
        </w:rPr>
        <w:t>ndus</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1"/>
          <w:w w:val="102"/>
          <w:sz w:val="22"/>
          <w:szCs w:val="22"/>
        </w:rPr>
        <w:t>ri</w:t>
      </w:r>
      <w:r w:rsidRPr="0016547D">
        <w:rPr>
          <w:rFonts w:asciiTheme="minorHAnsi" w:eastAsia="Arial" w:hAnsiTheme="minorHAnsi" w:cstheme="minorHAnsi"/>
          <w:spacing w:val="2"/>
          <w:w w:val="102"/>
          <w:sz w:val="22"/>
          <w:szCs w:val="22"/>
        </w:rPr>
        <w:t>es</w:t>
      </w:r>
      <w:r w:rsidRPr="0016547D">
        <w:rPr>
          <w:rFonts w:asciiTheme="minorHAnsi" w:eastAsia="Arial" w:hAnsiTheme="minorHAnsi" w:cstheme="minorHAnsi"/>
          <w:w w:val="103"/>
          <w:sz w:val="22"/>
          <w:szCs w:val="22"/>
        </w:rPr>
        <w:t>.</w:t>
      </w:r>
    </w:p>
    <w:p w14:paraId="4E576A1F" w14:textId="77777777" w:rsidR="00577B1C" w:rsidRPr="0016547D" w:rsidRDefault="00577B1C" w:rsidP="00A703EF">
      <w:pPr>
        <w:rPr>
          <w:rFonts w:asciiTheme="minorHAnsi" w:hAnsiTheme="minorHAnsi" w:cstheme="minorHAnsi"/>
          <w:sz w:val="22"/>
          <w:szCs w:val="22"/>
        </w:rPr>
      </w:pPr>
    </w:p>
    <w:p w14:paraId="0A8F0228"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b/>
          <w:spacing w:val="3"/>
          <w:w w:val="102"/>
          <w:sz w:val="22"/>
          <w:szCs w:val="22"/>
        </w:rPr>
        <w:t>A</w:t>
      </w:r>
      <w:r w:rsidRPr="0016547D">
        <w:rPr>
          <w:rFonts w:asciiTheme="minorHAnsi" w:eastAsia="Arial" w:hAnsiTheme="minorHAnsi" w:cstheme="minorHAnsi"/>
          <w:b/>
          <w:spacing w:val="1"/>
          <w:w w:val="102"/>
          <w:sz w:val="22"/>
          <w:szCs w:val="22"/>
        </w:rPr>
        <w:t>I</w:t>
      </w:r>
      <w:r w:rsidRPr="0016547D">
        <w:rPr>
          <w:rFonts w:asciiTheme="minorHAnsi" w:eastAsia="Arial" w:hAnsiTheme="minorHAnsi" w:cstheme="minorHAnsi"/>
          <w:b/>
          <w:spacing w:val="3"/>
          <w:w w:val="102"/>
          <w:sz w:val="22"/>
          <w:szCs w:val="22"/>
        </w:rPr>
        <w:t>M</w:t>
      </w:r>
      <w:r w:rsidRPr="0016547D">
        <w:rPr>
          <w:rFonts w:asciiTheme="minorHAnsi" w:eastAsia="Arial" w:hAnsiTheme="minorHAnsi" w:cstheme="minorHAnsi"/>
          <w:b/>
          <w:w w:val="103"/>
          <w:sz w:val="22"/>
          <w:szCs w:val="22"/>
        </w:rPr>
        <w:t>S</w:t>
      </w:r>
    </w:p>
    <w:p w14:paraId="2B525DC6" w14:textId="77777777" w:rsidR="00577B1C" w:rsidRPr="0016547D" w:rsidRDefault="00577B1C" w:rsidP="00A703EF">
      <w:pPr>
        <w:rPr>
          <w:rFonts w:asciiTheme="minorHAnsi" w:hAnsiTheme="minorHAnsi" w:cstheme="minorHAnsi"/>
          <w:sz w:val="22"/>
          <w:szCs w:val="22"/>
        </w:rPr>
      </w:pPr>
    </w:p>
    <w:p w14:paraId="11E432F9"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spacing w:val="2"/>
          <w:sz w:val="22"/>
          <w:szCs w:val="22"/>
        </w:rPr>
        <w:t>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m</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 [DPP/DPPI]</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odu</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s</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o</w:t>
      </w:r>
      <w:r w:rsidRPr="0016547D">
        <w:rPr>
          <w:rFonts w:asciiTheme="minorHAnsi" w:eastAsia="Arial" w:hAnsiTheme="minorHAnsi" w:cstheme="minorHAnsi"/>
          <w:w w:val="103"/>
          <w:sz w:val="22"/>
          <w:szCs w:val="22"/>
        </w:rPr>
        <w:t>:</w:t>
      </w:r>
    </w:p>
    <w:p w14:paraId="7A843D37" w14:textId="77777777" w:rsidR="00577B1C" w:rsidRPr="0016547D" w:rsidRDefault="00577B1C" w:rsidP="00A703EF">
      <w:pPr>
        <w:rPr>
          <w:rFonts w:asciiTheme="minorHAnsi" w:hAnsiTheme="minorHAnsi" w:cstheme="minorHAnsi"/>
          <w:sz w:val="22"/>
          <w:szCs w:val="22"/>
        </w:rPr>
      </w:pPr>
    </w:p>
    <w:p w14:paraId="3E2D611D" w14:textId="77777777" w:rsidR="00577B1C" w:rsidRPr="00DA3716" w:rsidRDefault="009812F2" w:rsidP="00DA3716">
      <w:pPr>
        <w:pStyle w:val="ListParagraph"/>
        <w:numPr>
          <w:ilvl w:val="0"/>
          <w:numId w:val="5"/>
        </w:numPr>
        <w:rPr>
          <w:rFonts w:asciiTheme="minorHAnsi" w:hAnsiTheme="minorHAnsi" w:cstheme="minorHAnsi"/>
          <w:sz w:val="22"/>
          <w:szCs w:val="22"/>
        </w:rPr>
      </w:pPr>
      <w:r w:rsidRPr="00DA3716">
        <w:rPr>
          <w:rFonts w:asciiTheme="minorHAnsi" w:eastAsia="Arial" w:hAnsiTheme="minorHAnsi" w:cstheme="minorHAnsi"/>
          <w:spacing w:val="3"/>
          <w:sz w:val="22"/>
          <w:szCs w:val="22"/>
        </w:rPr>
        <w:t>E</w:t>
      </w:r>
      <w:r w:rsidRPr="00DA3716">
        <w:rPr>
          <w:rFonts w:asciiTheme="minorHAnsi" w:eastAsia="Arial" w:hAnsiTheme="minorHAnsi" w:cstheme="minorHAnsi"/>
          <w:spacing w:val="2"/>
          <w:sz w:val="22"/>
          <w:szCs w:val="22"/>
        </w:rPr>
        <w:t>nhanc</w:t>
      </w:r>
      <w:r w:rsidRPr="00DA3716">
        <w:rPr>
          <w:rFonts w:asciiTheme="minorHAnsi" w:eastAsia="Arial" w:hAnsiTheme="minorHAnsi" w:cstheme="minorHAnsi"/>
          <w:sz w:val="22"/>
          <w:szCs w:val="22"/>
        </w:rPr>
        <w:t>e</w:t>
      </w:r>
      <w:r w:rsidRPr="00DA3716">
        <w:rPr>
          <w:rFonts w:asciiTheme="minorHAnsi" w:eastAsia="Arial" w:hAnsiTheme="minorHAnsi" w:cstheme="minorHAnsi"/>
          <w:spacing w:val="23"/>
          <w:sz w:val="22"/>
          <w:szCs w:val="22"/>
        </w:rPr>
        <w:t xml:space="preserve"> </w:t>
      </w:r>
      <w:r w:rsidRPr="00DA3716">
        <w:rPr>
          <w:rFonts w:asciiTheme="minorHAnsi" w:eastAsia="Arial" w:hAnsiTheme="minorHAnsi" w:cstheme="minorHAnsi"/>
          <w:sz w:val="22"/>
          <w:szCs w:val="22"/>
        </w:rPr>
        <w:t>a</w:t>
      </w:r>
      <w:r w:rsidRPr="00DA3716">
        <w:rPr>
          <w:rFonts w:asciiTheme="minorHAnsi" w:eastAsia="Arial" w:hAnsiTheme="minorHAnsi" w:cstheme="minorHAnsi"/>
          <w:spacing w:val="7"/>
          <w:sz w:val="22"/>
          <w:szCs w:val="22"/>
        </w:rPr>
        <w:t xml:space="preserve"> </w:t>
      </w:r>
      <w:r w:rsidRPr="00DA3716">
        <w:rPr>
          <w:rFonts w:asciiTheme="minorHAnsi" w:eastAsia="Arial" w:hAnsiTheme="minorHAnsi" w:cstheme="minorHAnsi"/>
          <w:spacing w:val="2"/>
          <w:sz w:val="22"/>
          <w:szCs w:val="22"/>
        </w:rPr>
        <w:t>s</w:t>
      </w:r>
      <w:r w:rsidRPr="00DA3716">
        <w:rPr>
          <w:rFonts w:asciiTheme="minorHAnsi" w:eastAsia="Arial" w:hAnsiTheme="minorHAnsi" w:cstheme="minorHAnsi"/>
          <w:spacing w:val="1"/>
          <w:sz w:val="22"/>
          <w:szCs w:val="22"/>
        </w:rPr>
        <w:t>t</w:t>
      </w:r>
      <w:r w:rsidRPr="00DA3716">
        <w:rPr>
          <w:rFonts w:asciiTheme="minorHAnsi" w:eastAsia="Arial" w:hAnsiTheme="minorHAnsi" w:cstheme="minorHAnsi"/>
          <w:spacing w:val="2"/>
          <w:sz w:val="22"/>
          <w:szCs w:val="22"/>
        </w:rPr>
        <w:t>uden</w:t>
      </w:r>
      <w:r w:rsidRPr="00DA3716">
        <w:rPr>
          <w:rFonts w:asciiTheme="minorHAnsi" w:eastAsia="Arial" w:hAnsiTheme="minorHAnsi" w:cstheme="minorHAnsi"/>
          <w:spacing w:val="1"/>
          <w:sz w:val="22"/>
          <w:szCs w:val="22"/>
        </w:rPr>
        <w:t>t‘</w:t>
      </w:r>
      <w:r w:rsidRPr="00DA3716">
        <w:rPr>
          <w:rFonts w:asciiTheme="minorHAnsi" w:eastAsia="Arial" w:hAnsiTheme="minorHAnsi" w:cstheme="minorHAnsi"/>
          <w:sz w:val="22"/>
          <w:szCs w:val="22"/>
        </w:rPr>
        <w:t>s</w:t>
      </w:r>
      <w:r w:rsidRPr="00DA3716">
        <w:rPr>
          <w:rFonts w:asciiTheme="minorHAnsi" w:eastAsia="Arial" w:hAnsiTheme="minorHAnsi" w:cstheme="minorHAnsi"/>
          <w:spacing w:val="23"/>
          <w:sz w:val="22"/>
          <w:szCs w:val="22"/>
        </w:rPr>
        <w:t xml:space="preserve"> </w:t>
      </w:r>
      <w:r w:rsidRPr="00DA3716">
        <w:rPr>
          <w:rFonts w:asciiTheme="minorHAnsi" w:eastAsia="Arial" w:hAnsiTheme="minorHAnsi" w:cstheme="minorHAnsi"/>
          <w:spacing w:val="2"/>
          <w:sz w:val="22"/>
          <w:szCs w:val="22"/>
        </w:rPr>
        <w:t>a</w:t>
      </w:r>
      <w:r w:rsidRPr="00DA3716">
        <w:rPr>
          <w:rFonts w:asciiTheme="minorHAnsi" w:eastAsia="Arial" w:hAnsiTheme="minorHAnsi" w:cstheme="minorHAnsi"/>
          <w:spacing w:val="3"/>
          <w:sz w:val="22"/>
          <w:szCs w:val="22"/>
        </w:rPr>
        <w:t>w</w:t>
      </w:r>
      <w:r w:rsidRPr="00DA3716">
        <w:rPr>
          <w:rFonts w:asciiTheme="minorHAnsi" w:eastAsia="Arial" w:hAnsiTheme="minorHAnsi" w:cstheme="minorHAnsi"/>
          <w:spacing w:val="2"/>
          <w:sz w:val="22"/>
          <w:szCs w:val="22"/>
        </w:rPr>
        <w:t>a</w:t>
      </w:r>
      <w:r w:rsidRPr="00DA3716">
        <w:rPr>
          <w:rFonts w:asciiTheme="minorHAnsi" w:eastAsia="Arial" w:hAnsiTheme="minorHAnsi" w:cstheme="minorHAnsi"/>
          <w:spacing w:val="1"/>
          <w:sz w:val="22"/>
          <w:szCs w:val="22"/>
        </w:rPr>
        <w:t>r</w:t>
      </w:r>
      <w:r w:rsidRPr="00DA3716">
        <w:rPr>
          <w:rFonts w:asciiTheme="minorHAnsi" w:eastAsia="Arial" w:hAnsiTheme="minorHAnsi" w:cstheme="minorHAnsi"/>
          <w:spacing w:val="2"/>
          <w:sz w:val="22"/>
          <w:szCs w:val="22"/>
        </w:rPr>
        <w:t>enes</w:t>
      </w:r>
      <w:r w:rsidRPr="00DA3716">
        <w:rPr>
          <w:rFonts w:asciiTheme="minorHAnsi" w:eastAsia="Arial" w:hAnsiTheme="minorHAnsi" w:cstheme="minorHAnsi"/>
          <w:sz w:val="22"/>
          <w:szCs w:val="22"/>
        </w:rPr>
        <w:t>s</w:t>
      </w:r>
      <w:r w:rsidRPr="00DA3716">
        <w:rPr>
          <w:rFonts w:asciiTheme="minorHAnsi" w:eastAsia="Arial" w:hAnsiTheme="minorHAnsi" w:cstheme="minorHAnsi"/>
          <w:spacing w:val="25"/>
          <w:sz w:val="22"/>
          <w:szCs w:val="22"/>
        </w:rPr>
        <w:t xml:space="preserve"> </w:t>
      </w:r>
      <w:r w:rsidRPr="00DA3716">
        <w:rPr>
          <w:rFonts w:asciiTheme="minorHAnsi" w:eastAsia="Arial" w:hAnsiTheme="minorHAnsi" w:cstheme="minorHAnsi"/>
          <w:spacing w:val="1"/>
          <w:sz w:val="22"/>
          <w:szCs w:val="22"/>
        </w:rPr>
        <w:t>i</w:t>
      </w:r>
      <w:r w:rsidRPr="00DA3716">
        <w:rPr>
          <w:rFonts w:asciiTheme="minorHAnsi" w:eastAsia="Arial" w:hAnsiTheme="minorHAnsi" w:cstheme="minorHAnsi"/>
          <w:sz w:val="22"/>
          <w:szCs w:val="22"/>
        </w:rPr>
        <w:t>n</w:t>
      </w:r>
      <w:r w:rsidRPr="00DA3716">
        <w:rPr>
          <w:rFonts w:asciiTheme="minorHAnsi" w:eastAsia="Arial" w:hAnsiTheme="minorHAnsi" w:cstheme="minorHAnsi"/>
          <w:spacing w:val="8"/>
          <w:sz w:val="22"/>
          <w:szCs w:val="22"/>
        </w:rPr>
        <w:t xml:space="preserve"> </w:t>
      </w:r>
      <w:r w:rsidRPr="00DA3716">
        <w:rPr>
          <w:rFonts w:asciiTheme="minorHAnsi" w:eastAsia="Arial" w:hAnsiTheme="minorHAnsi" w:cstheme="minorHAnsi"/>
          <w:sz w:val="22"/>
          <w:szCs w:val="22"/>
        </w:rPr>
        <w:t>a</w:t>
      </w:r>
      <w:r w:rsidRPr="00DA3716">
        <w:rPr>
          <w:rFonts w:asciiTheme="minorHAnsi" w:eastAsia="Arial" w:hAnsiTheme="minorHAnsi" w:cstheme="minorHAnsi"/>
          <w:spacing w:val="7"/>
          <w:sz w:val="22"/>
          <w:szCs w:val="22"/>
        </w:rPr>
        <w:t xml:space="preserve"> </w:t>
      </w:r>
      <w:r w:rsidRPr="00DA3716">
        <w:rPr>
          <w:rFonts w:asciiTheme="minorHAnsi" w:eastAsia="Arial" w:hAnsiTheme="minorHAnsi" w:cstheme="minorHAnsi"/>
          <w:spacing w:val="2"/>
          <w:sz w:val="22"/>
          <w:szCs w:val="22"/>
        </w:rPr>
        <w:t>p</w:t>
      </w:r>
      <w:r w:rsidRPr="00DA3716">
        <w:rPr>
          <w:rFonts w:asciiTheme="minorHAnsi" w:eastAsia="Arial" w:hAnsiTheme="minorHAnsi" w:cstheme="minorHAnsi"/>
          <w:spacing w:val="1"/>
          <w:sz w:val="22"/>
          <w:szCs w:val="22"/>
        </w:rPr>
        <w:t>r</w:t>
      </w:r>
      <w:r w:rsidRPr="00DA3716">
        <w:rPr>
          <w:rFonts w:asciiTheme="minorHAnsi" w:eastAsia="Arial" w:hAnsiTheme="minorHAnsi" w:cstheme="minorHAnsi"/>
          <w:spacing w:val="2"/>
          <w:sz w:val="22"/>
          <w:szCs w:val="22"/>
        </w:rPr>
        <w:t>o</w:t>
      </w:r>
      <w:r w:rsidRPr="00DA3716">
        <w:rPr>
          <w:rFonts w:asciiTheme="minorHAnsi" w:eastAsia="Arial" w:hAnsiTheme="minorHAnsi" w:cstheme="minorHAnsi"/>
          <w:spacing w:val="1"/>
          <w:sz w:val="22"/>
          <w:szCs w:val="22"/>
        </w:rPr>
        <w:t>f</w:t>
      </w:r>
      <w:r w:rsidRPr="00DA3716">
        <w:rPr>
          <w:rFonts w:asciiTheme="minorHAnsi" w:eastAsia="Arial" w:hAnsiTheme="minorHAnsi" w:cstheme="minorHAnsi"/>
          <w:spacing w:val="2"/>
          <w:sz w:val="22"/>
          <w:szCs w:val="22"/>
        </w:rPr>
        <w:t>ess</w:t>
      </w:r>
      <w:r w:rsidRPr="00DA3716">
        <w:rPr>
          <w:rFonts w:asciiTheme="minorHAnsi" w:eastAsia="Arial" w:hAnsiTheme="minorHAnsi" w:cstheme="minorHAnsi"/>
          <w:spacing w:val="1"/>
          <w:sz w:val="22"/>
          <w:szCs w:val="22"/>
        </w:rPr>
        <w:t>i</w:t>
      </w:r>
      <w:r w:rsidRPr="00DA3716">
        <w:rPr>
          <w:rFonts w:asciiTheme="minorHAnsi" w:eastAsia="Arial" w:hAnsiTheme="minorHAnsi" w:cstheme="minorHAnsi"/>
          <w:spacing w:val="2"/>
          <w:sz w:val="22"/>
          <w:szCs w:val="22"/>
        </w:rPr>
        <w:t>ona</w:t>
      </w:r>
      <w:r w:rsidRPr="00DA3716">
        <w:rPr>
          <w:rFonts w:asciiTheme="minorHAnsi" w:eastAsia="Arial" w:hAnsiTheme="minorHAnsi" w:cstheme="minorHAnsi"/>
          <w:sz w:val="22"/>
          <w:szCs w:val="22"/>
        </w:rPr>
        <w:t>l</w:t>
      </w:r>
      <w:r w:rsidRPr="00DA3716">
        <w:rPr>
          <w:rFonts w:asciiTheme="minorHAnsi" w:eastAsia="Arial" w:hAnsiTheme="minorHAnsi" w:cstheme="minorHAnsi"/>
          <w:spacing w:val="27"/>
          <w:sz w:val="22"/>
          <w:szCs w:val="22"/>
        </w:rPr>
        <w:t xml:space="preserve"> </w:t>
      </w:r>
      <w:r w:rsidRPr="00DA3716">
        <w:rPr>
          <w:rFonts w:asciiTheme="minorHAnsi" w:eastAsia="Arial" w:hAnsiTheme="minorHAnsi" w:cstheme="minorHAnsi"/>
          <w:spacing w:val="2"/>
          <w:sz w:val="22"/>
          <w:szCs w:val="22"/>
        </w:rPr>
        <w:t>an</w:t>
      </w:r>
      <w:r w:rsidRPr="00DA3716">
        <w:rPr>
          <w:rFonts w:asciiTheme="minorHAnsi" w:eastAsia="Arial" w:hAnsiTheme="minorHAnsi" w:cstheme="minorHAnsi"/>
          <w:sz w:val="22"/>
          <w:szCs w:val="22"/>
        </w:rPr>
        <w:t>d</w:t>
      </w:r>
      <w:r w:rsidRPr="00DA3716">
        <w:rPr>
          <w:rFonts w:asciiTheme="minorHAnsi" w:eastAsia="Arial" w:hAnsiTheme="minorHAnsi" w:cstheme="minorHAnsi"/>
          <w:spacing w:val="12"/>
          <w:sz w:val="22"/>
          <w:szCs w:val="22"/>
        </w:rPr>
        <w:t xml:space="preserve"> </w:t>
      </w:r>
      <w:r w:rsidRPr="00DA3716">
        <w:rPr>
          <w:rFonts w:asciiTheme="minorHAnsi" w:eastAsia="Arial" w:hAnsiTheme="minorHAnsi" w:cstheme="minorHAnsi"/>
          <w:spacing w:val="2"/>
          <w:sz w:val="22"/>
          <w:szCs w:val="22"/>
        </w:rPr>
        <w:t>soc</w:t>
      </w:r>
      <w:r w:rsidRPr="00DA3716">
        <w:rPr>
          <w:rFonts w:asciiTheme="minorHAnsi" w:eastAsia="Arial" w:hAnsiTheme="minorHAnsi" w:cstheme="minorHAnsi"/>
          <w:spacing w:val="1"/>
          <w:sz w:val="22"/>
          <w:szCs w:val="22"/>
        </w:rPr>
        <w:t>i</w:t>
      </w:r>
      <w:r w:rsidRPr="00DA3716">
        <w:rPr>
          <w:rFonts w:asciiTheme="minorHAnsi" w:eastAsia="Arial" w:hAnsiTheme="minorHAnsi" w:cstheme="minorHAnsi"/>
          <w:spacing w:val="2"/>
          <w:sz w:val="22"/>
          <w:szCs w:val="22"/>
        </w:rPr>
        <w:t>a</w:t>
      </w:r>
      <w:r w:rsidRPr="00DA3716">
        <w:rPr>
          <w:rFonts w:asciiTheme="minorHAnsi" w:eastAsia="Arial" w:hAnsiTheme="minorHAnsi" w:cstheme="minorHAnsi"/>
          <w:sz w:val="22"/>
          <w:szCs w:val="22"/>
        </w:rPr>
        <w:t>l</w:t>
      </w:r>
      <w:r w:rsidRPr="00DA3716">
        <w:rPr>
          <w:rFonts w:asciiTheme="minorHAnsi" w:eastAsia="Arial" w:hAnsiTheme="minorHAnsi" w:cstheme="minorHAnsi"/>
          <w:spacing w:val="15"/>
          <w:sz w:val="22"/>
          <w:szCs w:val="22"/>
        </w:rPr>
        <w:t xml:space="preserve"> </w:t>
      </w:r>
      <w:r w:rsidRPr="00DA3716">
        <w:rPr>
          <w:rFonts w:asciiTheme="minorHAnsi" w:eastAsia="Arial" w:hAnsiTheme="minorHAnsi" w:cstheme="minorHAnsi"/>
          <w:spacing w:val="2"/>
          <w:sz w:val="22"/>
          <w:szCs w:val="22"/>
        </w:rPr>
        <w:t>con</w:t>
      </w:r>
      <w:r w:rsidRPr="00DA3716">
        <w:rPr>
          <w:rFonts w:asciiTheme="minorHAnsi" w:eastAsia="Arial" w:hAnsiTheme="minorHAnsi" w:cstheme="minorHAnsi"/>
          <w:spacing w:val="1"/>
          <w:sz w:val="22"/>
          <w:szCs w:val="22"/>
        </w:rPr>
        <w:t>t</w:t>
      </w:r>
      <w:r w:rsidRPr="00DA3716">
        <w:rPr>
          <w:rFonts w:asciiTheme="minorHAnsi" w:eastAsia="Arial" w:hAnsiTheme="minorHAnsi" w:cstheme="minorHAnsi"/>
          <w:spacing w:val="2"/>
          <w:sz w:val="22"/>
          <w:szCs w:val="22"/>
        </w:rPr>
        <w:t>ex</w:t>
      </w:r>
      <w:r w:rsidRPr="00DA3716">
        <w:rPr>
          <w:rFonts w:asciiTheme="minorHAnsi" w:eastAsia="Arial" w:hAnsiTheme="minorHAnsi" w:cstheme="minorHAnsi"/>
          <w:sz w:val="22"/>
          <w:szCs w:val="22"/>
        </w:rPr>
        <w:t>t</w:t>
      </w:r>
      <w:r w:rsidRPr="00DA3716">
        <w:rPr>
          <w:rFonts w:asciiTheme="minorHAnsi" w:eastAsia="Arial" w:hAnsiTheme="minorHAnsi" w:cstheme="minorHAnsi"/>
          <w:spacing w:val="19"/>
          <w:sz w:val="22"/>
          <w:szCs w:val="22"/>
        </w:rPr>
        <w:t xml:space="preserve"> </w:t>
      </w:r>
      <w:r w:rsidRPr="00DA3716">
        <w:rPr>
          <w:rFonts w:asciiTheme="minorHAnsi" w:eastAsia="Arial" w:hAnsiTheme="minorHAnsi" w:cstheme="minorHAnsi"/>
          <w:spacing w:val="2"/>
          <w:sz w:val="22"/>
          <w:szCs w:val="22"/>
        </w:rPr>
        <w:t>o</w:t>
      </w:r>
      <w:r w:rsidRPr="00DA3716">
        <w:rPr>
          <w:rFonts w:asciiTheme="minorHAnsi" w:eastAsia="Arial" w:hAnsiTheme="minorHAnsi" w:cstheme="minorHAnsi"/>
          <w:sz w:val="22"/>
          <w:szCs w:val="22"/>
        </w:rPr>
        <w:t>f</w:t>
      </w:r>
      <w:r w:rsidRPr="00DA3716">
        <w:rPr>
          <w:rFonts w:asciiTheme="minorHAnsi" w:eastAsia="Arial" w:hAnsiTheme="minorHAnsi" w:cstheme="minorHAnsi"/>
          <w:spacing w:val="8"/>
          <w:sz w:val="22"/>
          <w:szCs w:val="22"/>
        </w:rPr>
        <w:t xml:space="preserve"> </w:t>
      </w:r>
      <w:r w:rsidRPr="00DA3716">
        <w:rPr>
          <w:rFonts w:asciiTheme="minorHAnsi" w:eastAsia="Arial" w:hAnsiTheme="minorHAnsi" w:cstheme="minorHAnsi"/>
          <w:spacing w:val="1"/>
          <w:sz w:val="22"/>
          <w:szCs w:val="22"/>
        </w:rPr>
        <w:t>t</w:t>
      </w:r>
      <w:r w:rsidRPr="00DA3716">
        <w:rPr>
          <w:rFonts w:asciiTheme="minorHAnsi" w:eastAsia="Arial" w:hAnsiTheme="minorHAnsi" w:cstheme="minorHAnsi"/>
          <w:spacing w:val="2"/>
          <w:sz w:val="22"/>
          <w:szCs w:val="22"/>
        </w:rPr>
        <w:t>h</w:t>
      </w:r>
      <w:r w:rsidRPr="00DA3716">
        <w:rPr>
          <w:rFonts w:asciiTheme="minorHAnsi" w:eastAsia="Arial" w:hAnsiTheme="minorHAnsi" w:cstheme="minorHAnsi"/>
          <w:sz w:val="22"/>
          <w:szCs w:val="22"/>
        </w:rPr>
        <w:t>e</w:t>
      </w:r>
      <w:r w:rsidRPr="00DA3716">
        <w:rPr>
          <w:rFonts w:asciiTheme="minorHAnsi" w:eastAsia="Arial" w:hAnsiTheme="minorHAnsi" w:cstheme="minorHAnsi"/>
          <w:spacing w:val="11"/>
          <w:sz w:val="22"/>
          <w:szCs w:val="22"/>
        </w:rPr>
        <w:t xml:space="preserve"> </w:t>
      </w:r>
      <w:r w:rsidRPr="00DA3716">
        <w:rPr>
          <w:rFonts w:asciiTheme="minorHAnsi" w:eastAsia="Arial" w:hAnsiTheme="minorHAnsi" w:cstheme="minorHAnsi"/>
          <w:spacing w:val="3"/>
          <w:w w:val="102"/>
          <w:sz w:val="22"/>
          <w:szCs w:val="22"/>
        </w:rPr>
        <w:t>w</w:t>
      </w:r>
      <w:r w:rsidRPr="00DA3716">
        <w:rPr>
          <w:rFonts w:asciiTheme="minorHAnsi" w:eastAsia="Arial" w:hAnsiTheme="minorHAnsi" w:cstheme="minorHAnsi"/>
          <w:spacing w:val="2"/>
          <w:w w:val="102"/>
          <w:sz w:val="22"/>
          <w:szCs w:val="22"/>
        </w:rPr>
        <w:t>o</w:t>
      </w:r>
      <w:r w:rsidRPr="00DA3716">
        <w:rPr>
          <w:rFonts w:asciiTheme="minorHAnsi" w:eastAsia="Arial" w:hAnsiTheme="minorHAnsi" w:cstheme="minorHAnsi"/>
          <w:spacing w:val="1"/>
          <w:w w:val="102"/>
          <w:sz w:val="22"/>
          <w:szCs w:val="22"/>
        </w:rPr>
        <w:t>r</w:t>
      </w:r>
      <w:r w:rsidRPr="00DA3716">
        <w:rPr>
          <w:rFonts w:asciiTheme="minorHAnsi" w:eastAsia="Arial" w:hAnsiTheme="minorHAnsi" w:cstheme="minorHAnsi"/>
          <w:spacing w:val="2"/>
          <w:w w:val="102"/>
          <w:sz w:val="22"/>
          <w:szCs w:val="22"/>
        </w:rPr>
        <w:t>kp</w:t>
      </w:r>
      <w:r w:rsidRPr="00DA3716">
        <w:rPr>
          <w:rFonts w:asciiTheme="minorHAnsi" w:eastAsia="Arial" w:hAnsiTheme="minorHAnsi" w:cstheme="minorHAnsi"/>
          <w:spacing w:val="1"/>
          <w:w w:val="102"/>
          <w:sz w:val="22"/>
          <w:szCs w:val="22"/>
        </w:rPr>
        <w:t>l</w:t>
      </w:r>
      <w:r w:rsidRPr="00DA3716">
        <w:rPr>
          <w:rFonts w:asciiTheme="minorHAnsi" w:eastAsia="Arial" w:hAnsiTheme="minorHAnsi" w:cstheme="minorHAnsi"/>
          <w:spacing w:val="2"/>
          <w:w w:val="102"/>
          <w:sz w:val="22"/>
          <w:szCs w:val="22"/>
        </w:rPr>
        <w:t>ac</w:t>
      </w:r>
      <w:r w:rsidRPr="00DA3716">
        <w:rPr>
          <w:rFonts w:asciiTheme="minorHAnsi" w:eastAsia="Arial" w:hAnsiTheme="minorHAnsi" w:cstheme="minorHAnsi"/>
          <w:w w:val="102"/>
          <w:sz w:val="22"/>
          <w:szCs w:val="22"/>
        </w:rPr>
        <w:t>e</w:t>
      </w:r>
    </w:p>
    <w:p w14:paraId="6DF3725E" w14:textId="77777777" w:rsidR="00577B1C" w:rsidRPr="00DA3716" w:rsidRDefault="009812F2" w:rsidP="00DA3716">
      <w:pPr>
        <w:pStyle w:val="ListParagraph"/>
        <w:numPr>
          <w:ilvl w:val="0"/>
          <w:numId w:val="5"/>
        </w:numPr>
        <w:rPr>
          <w:rFonts w:asciiTheme="minorHAnsi" w:hAnsiTheme="minorHAnsi" w:cstheme="minorHAnsi"/>
          <w:sz w:val="22"/>
          <w:szCs w:val="22"/>
        </w:rPr>
      </w:pPr>
      <w:r w:rsidRPr="00DA3716">
        <w:rPr>
          <w:rFonts w:asciiTheme="minorHAnsi" w:eastAsia="Arial" w:hAnsiTheme="minorHAnsi" w:cstheme="minorHAnsi"/>
          <w:spacing w:val="3"/>
          <w:sz w:val="22"/>
          <w:szCs w:val="22"/>
        </w:rPr>
        <w:t>C</w:t>
      </w:r>
      <w:r w:rsidRPr="00DA3716">
        <w:rPr>
          <w:rFonts w:asciiTheme="minorHAnsi" w:eastAsia="Arial" w:hAnsiTheme="minorHAnsi" w:cstheme="minorHAnsi"/>
          <w:spacing w:val="2"/>
          <w:sz w:val="22"/>
          <w:szCs w:val="22"/>
        </w:rPr>
        <w:t>onso</w:t>
      </w:r>
      <w:r w:rsidRPr="00DA3716">
        <w:rPr>
          <w:rFonts w:asciiTheme="minorHAnsi" w:eastAsia="Arial" w:hAnsiTheme="minorHAnsi" w:cstheme="minorHAnsi"/>
          <w:spacing w:val="1"/>
          <w:sz w:val="22"/>
          <w:szCs w:val="22"/>
        </w:rPr>
        <w:t>li</w:t>
      </w:r>
      <w:r w:rsidRPr="00DA3716">
        <w:rPr>
          <w:rFonts w:asciiTheme="minorHAnsi" w:eastAsia="Arial" w:hAnsiTheme="minorHAnsi" w:cstheme="minorHAnsi"/>
          <w:spacing w:val="2"/>
          <w:sz w:val="22"/>
          <w:szCs w:val="22"/>
        </w:rPr>
        <w:t>da</w:t>
      </w:r>
      <w:r w:rsidRPr="00DA3716">
        <w:rPr>
          <w:rFonts w:asciiTheme="minorHAnsi" w:eastAsia="Arial" w:hAnsiTheme="minorHAnsi" w:cstheme="minorHAnsi"/>
          <w:spacing w:val="1"/>
          <w:sz w:val="22"/>
          <w:szCs w:val="22"/>
        </w:rPr>
        <w:t>t</w:t>
      </w:r>
      <w:r w:rsidRPr="00DA3716">
        <w:rPr>
          <w:rFonts w:asciiTheme="minorHAnsi" w:eastAsia="Arial" w:hAnsiTheme="minorHAnsi" w:cstheme="minorHAnsi"/>
          <w:spacing w:val="2"/>
          <w:sz w:val="22"/>
          <w:szCs w:val="22"/>
        </w:rPr>
        <w:t>e</w:t>
      </w:r>
      <w:r w:rsidRPr="00DA3716">
        <w:rPr>
          <w:rFonts w:asciiTheme="minorHAnsi" w:eastAsia="Arial" w:hAnsiTheme="minorHAnsi" w:cstheme="minorHAnsi"/>
          <w:sz w:val="22"/>
          <w:szCs w:val="22"/>
        </w:rPr>
        <w:t>,</w:t>
      </w:r>
      <w:r w:rsidRPr="00DA3716">
        <w:rPr>
          <w:rFonts w:asciiTheme="minorHAnsi" w:eastAsia="Arial" w:hAnsiTheme="minorHAnsi" w:cstheme="minorHAnsi"/>
          <w:spacing w:val="28"/>
          <w:sz w:val="22"/>
          <w:szCs w:val="22"/>
        </w:rPr>
        <w:t xml:space="preserve"> </w:t>
      </w:r>
      <w:r w:rsidRPr="00DA3716">
        <w:rPr>
          <w:rFonts w:asciiTheme="minorHAnsi" w:eastAsia="Arial" w:hAnsiTheme="minorHAnsi" w:cstheme="minorHAnsi"/>
          <w:spacing w:val="2"/>
          <w:sz w:val="22"/>
          <w:szCs w:val="22"/>
        </w:rPr>
        <w:t>co</w:t>
      </w:r>
      <w:r w:rsidRPr="00DA3716">
        <w:rPr>
          <w:rFonts w:asciiTheme="minorHAnsi" w:eastAsia="Arial" w:hAnsiTheme="minorHAnsi" w:cstheme="minorHAnsi"/>
          <w:spacing w:val="3"/>
          <w:sz w:val="22"/>
          <w:szCs w:val="22"/>
        </w:rPr>
        <w:t>m</w:t>
      </w:r>
      <w:r w:rsidRPr="00DA3716">
        <w:rPr>
          <w:rFonts w:asciiTheme="minorHAnsi" w:eastAsia="Arial" w:hAnsiTheme="minorHAnsi" w:cstheme="minorHAnsi"/>
          <w:spacing w:val="2"/>
          <w:sz w:val="22"/>
          <w:szCs w:val="22"/>
        </w:rPr>
        <w:t>p</w:t>
      </w:r>
      <w:r w:rsidRPr="00DA3716">
        <w:rPr>
          <w:rFonts w:asciiTheme="minorHAnsi" w:eastAsia="Arial" w:hAnsiTheme="minorHAnsi" w:cstheme="minorHAnsi"/>
          <w:spacing w:val="1"/>
          <w:sz w:val="22"/>
          <w:szCs w:val="22"/>
        </w:rPr>
        <w:t>l</w:t>
      </w:r>
      <w:r w:rsidRPr="00DA3716">
        <w:rPr>
          <w:rFonts w:asciiTheme="minorHAnsi" w:eastAsia="Arial" w:hAnsiTheme="minorHAnsi" w:cstheme="minorHAnsi"/>
          <w:spacing w:val="2"/>
          <w:sz w:val="22"/>
          <w:szCs w:val="22"/>
        </w:rPr>
        <w:t>e</w:t>
      </w:r>
      <w:r w:rsidRPr="00DA3716">
        <w:rPr>
          <w:rFonts w:asciiTheme="minorHAnsi" w:eastAsia="Arial" w:hAnsiTheme="minorHAnsi" w:cstheme="minorHAnsi"/>
          <w:spacing w:val="3"/>
          <w:sz w:val="22"/>
          <w:szCs w:val="22"/>
        </w:rPr>
        <w:t>m</w:t>
      </w:r>
      <w:r w:rsidRPr="00DA3716">
        <w:rPr>
          <w:rFonts w:asciiTheme="minorHAnsi" w:eastAsia="Arial" w:hAnsiTheme="minorHAnsi" w:cstheme="minorHAnsi"/>
          <w:spacing w:val="2"/>
          <w:sz w:val="22"/>
          <w:szCs w:val="22"/>
        </w:rPr>
        <w:t>en</w:t>
      </w:r>
      <w:r w:rsidRPr="00DA3716">
        <w:rPr>
          <w:rFonts w:asciiTheme="minorHAnsi" w:eastAsia="Arial" w:hAnsiTheme="minorHAnsi" w:cstheme="minorHAnsi"/>
          <w:sz w:val="22"/>
          <w:szCs w:val="22"/>
        </w:rPr>
        <w:t>t</w:t>
      </w:r>
      <w:r w:rsidRPr="00DA3716">
        <w:rPr>
          <w:rFonts w:asciiTheme="minorHAnsi" w:eastAsia="Arial" w:hAnsiTheme="minorHAnsi" w:cstheme="minorHAnsi"/>
          <w:spacing w:val="27"/>
          <w:sz w:val="22"/>
          <w:szCs w:val="22"/>
        </w:rPr>
        <w:t xml:space="preserve"> </w:t>
      </w:r>
      <w:r w:rsidRPr="00DA3716">
        <w:rPr>
          <w:rFonts w:asciiTheme="minorHAnsi" w:eastAsia="Arial" w:hAnsiTheme="minorHAnsi" w:cstheme="minorHAnsi"/>
          <w:spacing w:val="2"/>
          <w:sz w:val="22"/>
          <w:szCs w:val="22"/>
        </w:rPr>
        <w:t>an</w:t>
      </w:r>
      <w:r w:rsidRPr="00DA3716">
        <w:rPr>
          <w:rFonts w:asciiTheme="minorHAnsi" w:eastAsia="Arial" w:hAnsiTheme="minorHAnsi" w:cstheme="minorHAnsi"/>
          <w:sz w:val="22"/>
          <w:szCs w:val="22"/>
        </w:rPr>
        <w:t>d</w:t>
      </w:r>
      <w:r w:rsidRPr="00DA3716">
        <w:rPr>
          <w:rFonts w:asciiTheme="minorHAnsi" w:eastAsia="Arial" w:hAnsiTheme="minorHAnsi" w:cstheme="minorHAnsi"/>
          <w:spacing w:val="12"/>
          <w:sz w:val="22"/>
          <w:szCs w:val="22"/>
        </w:rPr>
        <w:t xml:space="preserve"> </w:t>
      </w:r>
      <w:r w:rsidRPr="00DA3716">
        <w:rPr>
          <w:rFonts w:asciiTheme="minorHAnsi" w:eastAsia="Arial" w:hAnsiTheme="minorHAnsi" w:cstheme="minorHAnsi"/>
          <w:spacing w:val="2"/>
          <w:sz w:val="22"/>
          <w:szCs w:val="22"/>
        </w:rPr>
        <w:t>ex</w:t>
      </w:r>
      <w:r w:rsidRPr="00DA3716">
        <w:rPr>
          <w:rFonts w:asciiTheme="minorHAnsi" w:eastAsia="Arial" w:hAnsiTheme="minorHAnsi" w:cstheme="minorHAnsi"/>
          <w:spacing w:val="1"/>
          <w:sz w:val="22"/>
          <w:szCs w:val="22"/>
        </w:rPr>
        <w:t>t</w:t>
      </w:r>
      <w:r w:rsidRPr="00DA3716">
        <w:rPr>
          <w:rFonts w:asciiTheme="minorHAnsi" w:eastAsia="Arial" w:hAnsiTheme="minorHAnsi" w:cstheme="minorHAnsi"/>
          <w:spacing w:val="2"/>
          <w:sz w:val="22"/>
          <w:szCs w:val="22"/>
        </w:rPr>
        <w:t>en</w:t>
      </w:r>
      <w:r w:rsidRPr="00DA3716">
        <w:rPr>
          <w:rFonts w:asciiTheme="minorHAnsi" w:eastAsia="Arial" w:hAnsiTheme="minorHAnsi" w:cstheme="minorHAnsi"/>
          <w:sz w:val="22"/>
          <w:szCs w:val="22"/>
        </w:rPr>
        <w:t>d</w:t>
      </w:r>
      <w:r w:rsidRPr="00DA3716">
        <w:rPr>
          <w:rFonts w:asciiTheme="minorHAnsi" w:eastAsia="Arial" w:hAnsiTheme="minorHAnsi" w:cstheme="minorHAnsi"/>
          <w:spacing w:val="18"/>
          <w:sz w:val="22"/>
          <w:szCs w:val="22"/>
        </w:rPr>
        <w:t xml:space="preserve"> </w:t>
      </w:r>
      <w:r w:rsidRPr="00DA3716">
        <w:rPr>
          <w:rFonts w:asciiTheme="minorHAnsi" w:eastAsia="Arial" w:hAnsiTheme="minorHAnsi" w:cstheme="minorHAnsi"/>
          <w:sz w:val="22"/>
          <w:szCs w:val="22"/>
        </w:rPr>
        <w:t>a</w:t>
      </w:r>
      <w:r w:rsidRPr="00DA3716">
        <w:rPr>
          <w:rFonts w:asciiTheme="minorHAnsi" w:eastAsia="Arial" w:hAnsiTheme="minorHAnsi" w:cstheme="minorHAnsi"/>
          <w:spacing w:val="7"/>
          <w:sz w:val="22"/>
          <w:szCs w:val="22"/>
        </w:rPr>
        <w:t xml:space="preserve"> </w:t>
      </w:r>
      <w:r w:rsidRPr="00DA3716">
        <w:rPr>
          <w:rFonts w:asciiTheme="minorHAnsi" w:eastAsia="Arial" w:hAnsiTheme="minorHAnsi" w:cstheme="minorHAnsi"/>
          <w:spacing w:val="2"/>
          <w:sz w:val="22"/>
          <w:szCs w:val="22"/>
        </w:rPr>
        <w:t>s</w:t>
      </w:r>
      <w:r w:rsidRPr="00DA3716">
        <w:rPr>
          <w:rFonts w:asciiTheme="minorHAnsi" w:eastAsia="Arial" w:hAnsiTheme="minorHAnsi" w:cstheme="minorHAnsi"/>
          <w:spacing w:val="1"/>
          <w:sz w:val="22"/>
          <w:szCs w:val="22"/>
        </w:rPr>
        <w:t>t</w:t>
      </w:r>
      <w:r w:rsidRPr="00DA3716">
        <w:rPr>
          <w:rFonts w:asciiTheme="minorHAnsi" w:eastAsia="Arial" w:hAnsiTheme="minorHAnsi" w:cstheme="minorHAnsi"/>
          <w:spacing w:val="2"/>
          <w:sz w:val="22"/>
          <w:szCs w:val="22"/>
        </w:rPr>
        <w:t>uden</w:t>
      </w:r>
      <w:r w:rsidRPr="00DA3716">
        <w:rPr>
          <w:rFonts w:asciiTheme="minorHAnsi" w:eastAsia="Arial" w:hAnsiTheme="minorHAnsi" w:cstheme="minorHAnsi"/>
          <w:spacing w:val="1"/>
          <w:sz w:val="22"/>
          <w:szCs w:val="22"/>
        </w:rPr>
        <w:t>t‘</w:t>
      </w:r>
      <w:r w:rsidRPr="00DA3716">
        <w:rPr>
          <w:rFonts w:asciiTheme="minorHAnsi" w:eastAsia="Arial" w:hAnsiTheme="minorHAnsi" w:cstheme="minorHAnsi"/>
          <w:sz w:val="22"/>
          <w:szCs w:val="22"/>
        </w:rPr>
        <w:t>s</w:t>
      </w:r>
      <w:r w:rsidRPr="00DA3716">
        <w:rPr>
          <w:rFonts w:asciiTheme="minorHAnsi" w:eastAsia="Arial" w:hAnsiTheme="minorHAnsi" w:cstheme="minorHAnsi"/>
          <w:spacing w:val="23"/>
          <w:sz w:val="22"/>
          <w:szCs w:val="22"/>
        </w:rPr>
        <w:t xml:space="preserve"> </w:t>
      </w:r>
      <w:r w:rsidRPr="00DA3716">
        <w:rPr>
          <w:rFonts w:asciiTheme="minorHAnsi" w:eastAsia="Arial" w:hAnsiTheme="minorHAnsi" w:cstheme="minorHAnsi"/>
          <w:spacing w:val="2"/>
          <w:sz w:val="22"/>
          <w:szCs w:val="22"/>
        </w:rPr>
        <w:t>acade</w:t>
      </w:r>
      <w:r w:rsidRPr="00DA3716">
        <w:rPr>
          <w:rFonts w:asciiTheme="minorHAnsi" w:eastAsia="Arial" w:hAnsiTheme="minorHAnsi" w:cstheme="minorHAnsi"/>
          <w:spacing w:val="3"/>
          <w:sz w:val="22"/>
          <w:szCs w:val="22"/>
        </w:rPr>
        <w:t>m</w:t>
      </w:r>
      <w:r w:rsidRPr="00DA3716">
        <w:rPr>
          <w:rFonts w:asciiTheme="minorHAnsi" w:eastAsia="Arial" w:hAnsiTheme="minorHAnsi" w:cstheme="minorHAnsi"/>
          <w:spacing w:val="1"/>
          <w:sz w:val="22"/>
          <w:szCs w:val="22"/>
        </w:rPr>
        <w:t>i</w:t>
      </w:r>
      <w:r w:rsidRPr="00DA3716">
        <w:rPr>
          <w:rFonts w:asciiTheme="minorHAnsi" w:eastAsia="Arial" w:hAnsiTheme="minorHAnsi" w:cstheme="minorHAnsi"/>
          <w:sz w:val="22"/>
          <w:szCs w:val="22"/>
        </w:rPr>
        <w:t>c</w:t>
      </w:r>
      <w:r w:rsidRPr="00DA3716">
        <w:rPr>
          <w:rFonts w:asciiTheme="minorHAnsi" w:eastAsia="Arial" w:hAnsiTheme="minorHAnsi" w:cstheme="minorHAnsi"/>
          <w:spacing w:val="23"/>
          <w:sz w:val="22"/>
          <w:szCs w:val="22"/>
        </w:rPr>
        <w:t xml:space="preserve"> </w:t>
      </w:r>
      <w:r w:rsidRPr="00DA3716">
        <w:rPr>
          <w:rFonts w:asciiTheme="minorHAnsi" w:eastAsia="Arial" w:hAnsiTheme="minorHAnsi" w:cstheme="minorHAnsi"/>
          <w:spacing w:val="2"/>
          <w:sz w:val="22"/>
          <w:szCs w:val="22"/>
        </w:rPr>
        <w:t>p</w:t>
      </w:r>
      <w:r w:rsidRPr="00DA3716">
        <w:rPr>
          <w:rFonts w:asciiTheme="minorHAnsi" w:eastAsia="Arial" w:hAnsiTheme="minorHAnsi" w:cstheme="minorHAnsi"/>
          <w:spacing w:val="1"/>
          <w:sz w:val="22"/>
          <w:szCs w:val="22"/>
        </w:rPr>
        <w:t>r</w:t>
      </w:r>
      <w:r w:rsidRPr="00DA3716">
        <w:rPr>
          <w:rFonts w:asciiTheme="minorHAnsi" w:eastAsia="Arial" w:hAnsiTheme="minorHAnsi" w:cstheme="minorHAnsi"/>
          <w:spacing w:val="2"/>
          <w:sz w:val="22"/>
          <w:szCs w:val="22"/>
        </w:rPr>
        <w:t>og</w:t>
      </w:r>
      <w:r w:rsidRPr="00DA3716">
        <w:rPr>
          <w:rFonts w:asciiTheme="minorHAnsi" w:eastAsia="Arial" w:hAnsiTheme="minorHAnsi" w:cstheme="minorHAnsi"/>
          <w:spacing w:val="1"/>
          <w:sz w:val="22"/>
          <w:szCs w:val="22"/>
        </w:rPr>
        <w:t>r</w:t>
      </w:r>
      <w:r w:rsidRPr="00DA3716">
        <w:rPr>
          <w:rFonts w:asciiTheme="minorHAnsi" w:eastAsia="Arial" w:hAnsiTheme="minorHAnsi" w:cstheme="minorHAnsi"/>
          <w:spacing w:val="2"/>
          <w:sz w:val="22"/>
          <w:szCs w:val="22"/>
        </w:rPr>
        <w:t>a</w:t>
      </w:r>
      <w:r w:rsidRPr="00DA3716">
        <w:rPr>
          <w:rFonts w:asciiTheme="minorHAnsi" w:eastAsia="Arial" w:hAnsiTheme="minorHAnsi" w:cstheme="minorHAnsi"/>
          <w:spacing w:val="3"/>
          <w:sz w:val="22"/>
          <w:szCs w:val="22"/>
        </w:rPr>
        <w:t>mm</w:t>
      </w:r>
      <w:r w:rsidRPr="00DA3716">
        <w:rPr>
          <w:rFonts w:asciiTheme="minorHAnsi" w:eastAsia="Arial" w:hAnsiTheme="minorHAnsi" w:cstheme="minorHAnsi"/>
          <w:sz w:val="22"/>
          <w:szCs w:val="22"/>
        </w:rPr>
        <w:t>e</w:t>
      </w:r>
      <w:r w:rsidRPr="00DA3716">
        <w:rPr>
          <w:rFonts w:asciiTheme="minorHAnsi" w:eastAsia="Arial" w:hAnsiTheme="minorHAnsi" w:cstheme="minorHAnsi"/>
          <w:spacing w:val="26"/>
          <w:sz w:val="22"/>
          <w:szCs w:val="22"/>
        </w:rPr>
        <w:t xml:space="preserve"> </w:t>
      </w:r>
      <w:r w:rsidRPr="00DA3716">
        <w:rPr>
          <w:rFonts w:asciiTheme="minorHAnsi" w:eastAsia="Arial" w:hAnsiTheme="minorHAnsi" w:cstheme="minorHAnsi"/>
          <w:spacing w:val="2"/>
          <w:sz w:val="22"/>
          <w:szCs w:val="22"/>
        </w:rPr>
        <w:t>o</w:t>
      </w:r>
      <w:r w:rsidRPr="00DA3716">
        <w:rPr>
          <w:rFonts w:asciiTheme="minorHAnsi" w:eastAsia="Arial" w:hAnsiTheme="minorHAnsi" w:cstheme="minorHAnsi"/>
          <w:sz w:val="22"/>
          <w:szCs w:val="22"/>
        </w:rPr>
        <w:t>f</w:t>
      </w:r>
      <w:r w:rsidRPr="00DA3716">
        <w:rPr>
          <w:rFonts w:asciiTheme="minorHAnsi" w:eastAsia="Arial" w:hAnsiTheme="minorHAnsi" w:cstheme="minorHAnsi"/>
          <w:spacing w:val="8"/>
          <w:sz w:val="22"/>
          <w:szCs w:val="22"/>
        </w:rPr>
        <w:t xml:space="preserve"> </w:t>
      </w:r>
      <w:r w:rsidRPr="00DA3716">
        <w:rPr>
          <w:rFonts w:asciiTheme="minorHAnsi" w:eastAsia="Arial" w:hAnsiTheme="minorHAnsi" w:cstheme="minorHAnsi"/>
          <w:spacing w:val="2"/>
          <w:w w:val="102"/>
          <w:sz w:val="22"/>
          <w:szCs w:val="22"/>
        </w:rPr>
        <w:t>s</w:t>
      </w:r>
      <w:r w:rsidRPr="00DA3716">
        <w:rPr>
          <w:rFonts w:asciiTheme="minorHAnsi" w:eastAsia="Arial" w:hAnsiTheme="minorHAnsi" w:cstheme="minorHAnsi"/>
          <w:spacing w:val="1"/>
          <w:w w:val="103"/>
          <w:sz w:val="22"/>
          <w:szCs w:val="22"/>
        </w:rPr>
        <w:t>t</w:t>
      </w:r>
      <w:r w:rsidRPr="00DA3716">
        <w:rPr>
          <w:rFonts w:asciiTheme="minorHAnsi" w:eastAsia="Arial" w:hAnsiTheme="minorHAnsi" w:cstheme="minorHAnsi"/>
          <w:spacing w:val="2"/>
          <w:w w:val="102"/>
          <w:sz w:val="22"/>
          <w:szCs w:val="22"/>
        </w:rPr>
        <w:t>ud</w:t>
      </w:r>
      <w:r w:rsidRPr="00DA3716">
        <w:rPr>
          <w:rFonts w:asciiTheme="minorHAnsi" w:eastAsia="Arial" w:hAnsiTheme="minorHAnsi" w:cstheme="minorHAnsi"/>
          <w:w w:val="102"/>
          <w:sz w:val="22"/>
          <w:szCs w:val="22"/>
        </w:rPr>
        <w:t>y</w:t>
      </w:r>
    </w:p>
    <w:p w14:paraId="2F778260" w14:textId="77777777" w:rsidR="00577B1C" w:rsidRPr="00DA3716" w:rsidRDefault="009812F2" w:rsidP="00DA3716">
      <w:pPr>
        <w:pStyle w:val="ListParagraph"/>
        <w:numPr>
          <w:ilvl w:val="0"/>
          <w:numId w:val="5"/>
        </w:numPr>
        <w:ind w:right="1372"/>
        <w:rPr>
          <w:rFonts w:asciiTheme="minorHAnsi" w:eastAsia="Arial" w:hAnsiTheme="minorHAnsi" w:cstheme="minorHAnsi"/>
          <w:sz w:val="22"/>
          <w:szCs w:val="22"/>
        </w:rPr>
      </w:pPr>
      <w:r w:rsidRPr="00DA3716">
        <w:rPr>
          <w:rFonts w:asciiTheme="minorHAnsi" w:eastAsia="Arial" w:hAnsiTheme="minorHAnsi" w:cstheme="minorHAnsi"/>
          <w:spacing w:val="3"/>
          <w:sz w:val="22"/>
          <w:szCs w:val="22"/>
        </w:rPr>
        <w:t>D</w:t>
      </w:r>
      <w:r w:rsidRPr="00DA3716">
        <w:rPr>
          <w:rFonts w:asciiTheme="minorHAnsi" w:eastAsia="Arial" w:hAnsiTheme="minorHAnsi" w:cstheme="minorHAnsi"/>
          <w:spacing w:val="2"/>
          <w:sz w:val="22"/>
          <w:szCs w:val="22"/>
        </w:rPr>
        <w:t>eve</w:t>
      </w:r>
      <w:r w:rsidRPr="00DA3716">
        <w:rPr>
          <w:rFonts w:asciiTheme="minorHAnsi" w:eastAsia="Arial" w:hAnsiTheme="minorHAnsi" w:cstheme="minorHAnsi"/>
          <w:spacing w:val="1"/>
          <w:sz w:val="22"/>
          <w:szCs w:val="22"/>
        </w:rPr>
        <w:t>l</w:t>
      </w:r>
      <w:r w:rsidRPr="00DA3716">
        <w:rPr>
          <w:rFonts w:asciiTheme="minorHAnsi" w:eastAsia="Arial" w:hAnsiTheme="minorHAnsi" w:cstheme="minorHAnsi"/>
          <w:spacing w:val="2"/>
          <w:sz w:val="22"/>
          <w:szCs w:val="22"/>
        </w:rPr>
        <w:t>o</w:t>
      </w:r>
      <w:r w:rsidRPr="00DA3716">
        <w:rPr>
          <w:rFonts w:asciiTheme="minorHAnsi" w:eastAsia="Arial" w:hAnsiTheme="minorHAnsi" w:cstheme="minorHAnsi"/>
          <w:sz w:val="22"/>
          <w:szCs w:val="22"/>
        </w:rPr>
        <w:t>p</w:t>
      </w:r>
      <w:r w:rsidRPr="00DA3716">
        <w:rPr>
          <w:rFonts w:asciiTheme="minorHAnsi" w:eastAsia="Arial" w:hAnsiTheme="minorHAnsi" w:cstheme="minorHAnsi"/>
          <w:spacing w:val="20"/>
          <w:sz w:val="22"/>
          <w:szCs w:val="22"/>
        </w:rPr>
        <w:t xml:space="preserve"> </w:t>
      </w:r>
      <w:r w:rsidRPr="00DA3716">
        <w:rPr>
          <w:rFonts w:asciiTheme="minorHAnsi" w:eastAsia="Arial" w:hAnsiTheme="minorHAnsi" w:cstheme="minorHAnsi"/>
          <w:spacing w:val="2"/>
          <w:sz w:val="22"/>
          <w:szCs w:val="22"/>
        </w:rPr>
        <w:t>pe</w:t>
      </w:r>
      <w:r w:rsidRPr="00DA3716">
        <w:rPr>
          <w:rFonts w:asciiTheme="minorHAnsi" w:eastAsia="Arial" w:hAnsiTheme="minorHAnsi" w:cstheme="minorHAnsi"/>
          <w:spacing w:val="1"/>
          <w:sz w:val="22"/>
          <w:szCs w:val="22"/>
        </w:rPr>
        <w:t>r</w:t>
      </w:r>
      <w:r w:rsidRPr="00DA3716">
        <w:rPr>
          <w:rFonts w:asciiTheme="minorHAnsi" w:eastAsia="Arial" w:hAnsiTheme="minorHAnsi" w:cstheme="minorHAnsi"/>
          <w:spacing w:val="2"/>
          <w:sz w:val="22"/>
          <w:szCs w:val="22"/>
        </w:rPr>
        <w:t>sona</w:t>
      </w:r>
      <w:r w:rsidRPr="00DA3716">
        <w:rPr>
          <w:rFonts w:asciiTheme="minorHAnsi" w:eastAsia="Arial" w:hAnsiTheme="minorHAnsi" w:cstheme="minorHAnsi"/>
          <w:sz w:val="22"/>
          <w:szCs w:val="22"/>
        </w:rPr>
        <w:t>l</w:t>
      </w:r>
      <w:r w:rsidRPr="00DA3716">
        <w:rPr>
          <w:rFonts w:asciiTheme="minorHAnsi" w:eastAsia="Arial" w:hAnsiTheme="minorHAnsi" w:cstheme="minorHAnsi"/>
          <w:spacing w:val="20"/>
          <w:sz w:val="22"/>
          <w:szCs w:val="22"/>
        </w:rPr>
        <w:t xml:space="preserve"> </w:t>
      </w:r>
      <w:r w:rsidRPr="00DA3716">
        <w:rPr>
          <w:rFonts w:asciiTheme="minorHAnsi" w:eastAsia="Arial" w:hAnsiTheme="minorHAnsi" w:cstheme="minorHAnsi"/>
          <w:spacing w:val="2"/>
          <w:sz w:val="22"/>
          <w:szCs w:val="22"/>
        </w:rPr>
        <w:t>an</w:t>
      </w:r>
      <w:r w:rsidRPr="00DA3716">
        <w:rPr>
          <w:rFonts w:asciiTheme="minorHAnsi" w:eastAsia="Arial" w:hAnsiTheme="minorHAnsi" w:cstheme="minorHAnsi"/>
          <w:sz w:val="22"/>
          <w:szCs w:val="22"/>
        </w:rPr>
        <w:t>d</w:t>
      </w:r>
      <w:r w:rsidRPr="00DA3716">
        <w:rPr>
          <w:rFonts w:asciiTheme="minorHAnsi" w:eastAsia="Arial" w:hAnsiTheme="minorHAnsi" w:cstheme="minorHAnsi"/>
          <w:spacing w:val="12"/>
          <w:sz w:val="22"/>
          <w:szCs w:val="22"/>
        </w:rPr>
        <w:t xml:space="preserve"> </w:t>
      </w:r>
      <w:r w:rsidRPr="00DA3716">
        <w:rPr>
          <w:rFonts w:asciiTheme="minorHAnsi" w:eastAsia="Arial" w:hAnsiTheme="minorHAnsi" w:cstheme="minorHAnsi"/>
          <w:spacing w:val="2"/>
          <w:sz w:val="22"/>
          <w:szCs w:val="22"/>
        </w:rPr>
        <w:t>p</w:t>
      </w:r>
      <w:r w:rsidRPr="00DA3716">
        <w:rPr>
          <w:rFonts w:asciiTheme="minorHAnsi" w:eastAsia="Arial" w:hAnsiTheme="minorHAnsi" w:cstheme="minorHAnsi"/>
          <w:spacing w:val="1"/>
          <w:sz w:val="22"/>
          <w:szCs w:val="22"/>
        </w:rPr>
        <w:t>r</w:t>
      </w:r>
      <w:r w:rsidRPr="00DA3716">
        <w:rPr>
          <w:rFonts w:asciiTheme="minorHAnsi" w:eastAsia="Arial" w:hAnsiTheme="minorHAnsi" w:cstheme="minorHAnsi"/>
          <w:spacing w:val="2"/>
          <w:sz w:val="22"/>
          <w:szCs w:val="22"/>
        </w:rPr>
        <w:t>o</w:t>
      </w:r>
      <w:r w:rsidRPr="00DA3716">
        <w:rPr>
          <w:rFonts w:asciiTheme="minorHAnsi" w:eastAsia="Arial" w:hAnsiTheme="minorHAnsi" w:cstheme="minorHAnsi"/>
          <w:spacing w:val="1"/>
          <w:sz w:val="22"/>
          <w:szCs w:val="22"/>
        </w:rPr>
        <w:t>f</w:t>
      </w:r>
      <w:r w:rsidRPr="00DA3716">
        <w:rPr>
          <w:rFonts w:asciiTheme="minorHAnsi" w:eastAsia="Arial" w:hAnsiTheme="minorHAnsi" w:cstheme="minorHAnsi"/>
          <w:spacing w:val="2"/>
          <w:sz w:val="22"/>
          <w:szCs w:val="22"/>
        </w:rPr>
        <w:t>ess</w:t>
      </w:r>
      <w:r w:rsidRPr="00DA3716">
        <w:rPr>
          <w:rFonts w:asciiTheme="minorHAnsi" w:eastAsia="Arial" w:hAnsiTheme="minorHAnsi" w:cstheme="minorHAnsi"/>
          <w:spacing w:val="1"/>
          <w:sz w:val="22"/>
          <w:szCs w:val="22"/>
        </w:rPr>
        <w:t>i</w:t>
      </w:r>
      <w:r w:rsidRPr="00DA3716">
        <w:rPr>
          <w:rFonts w:asciiTheme="minorHAnsi" w:eastAsia="Arial" w:hAnsiTheme="minorHAnsi" w:cstheme="minorHAnsi"/>
          <w:spacing w:val="2"/>
          <w:sz w:val="22"/>
          <w:szCs w:val="22"/>
        </w:rPr>
        <w:t>ona</w:t>
      </w:r>
      <w:r w:rsidRPr="00DA3716">
        <w:rPr>
          <w:rFonts w:asciiTheme="minorHAnsi" w:eastAsia="Arial" w:hAnsiTheme="minorHAnsi" w:cstheme="minorHAnsi"/>
          <w:sz w:val="22"/>
          <w:szCs w:val="22"/>
        </w:rPr>
        <w:t>l</w:t>
      </w:r>
      <w:r w:rsidRPr="00DA3716">
        <w:rPr>
          <w:rFonts w:asciiTheme="minorHAnsi" w:eastAsia="Arial" w:hAnsiTheme="minorHAnsi" w:cstheme="minorHAnsi"/>
          <w:spacing w:val="27"/>
          <w:sz w:val="22"/>
          <w:szCs w:val="22"/>
        </w:rPr>
        <w:t xml:space="preserve"> </w:t>
      </w:r>
      <w:r w:rsidRPr="00DA3716">
        <w:rPr>
          <w:rFonts w:asciiTheme="minorHAnsi" w:eastAsia="Arial" w:hAnsiTheme="minorHAnsi" w:cstheme="minorHAnsi"/>
          <w:spacing w:val="2"/>
          <w:sz w:val="22"/>
          <w:szCs w:val="22"/>
        </w:rPr>
        <w:t>sk</w:t>
      </w:r>
      <w:r w:rsidRPr="00DA3716">
        <w:rPr>
          <w:rFonts w:asciiTheme="minorHAnsi" w:eastAsia="Arial" w:hAnsiTheme="minorHAnsi" w:cstheme="minorHAnsi"/>
          <w:spacing w:val="1"/>
          <w:sz w:val="22"/>
          <w:szCs w:val="22"/>
        </w:rPr>
        <w:t>ill</w:t>
      </w:r>
      <w:r w:rsidRPr="00DA3716">
        <w:rPr>
          <w:rFonts w:asciiTheme="minorHAnsi" w:eastAsia="Arial" w:hAnsiTheme="minorHAnsi" w:cstheme="minorHAnsi"/>
          <w:sz w:val="22"/>
          <w:szCs w:val="22"/>
        </w:rPr>
        <w:t>s</w:t>
      </w:r>
      <w:r w:rsidRPr="00DA3716">
        <w:rPr>
          <w:rFonts w:asciiTheme="minorHAnsi" w:eastAsia="Arial" w:hAnsiTheme="minorHAnsi" w:cstheme="minorHAnsi"/>
          <w:spacing w:val="14"/>
          <w:sz w:val="22"/>
          <w:szCs w:val="22"/>
        </w:rPr>
        <w:t xml:space="preserve"> </w:t>
      </w:r>
      <w:r w:rsidRPr="00DA3716">
        <w:rPr>
          <w:rFonts w:asciiTheme="minorHAnsi" w:eastAsia="Arial" w:hAnsiTheme="minorHAnsi" w:cstheme="minorHAnsi"/>
          <w:spacing w:val="1"/>
          <w:sz w:val="22"/>
          <w:szCs w:val="22"/>
        </w:rPr>
        <w:t>t</w:t>
      </w:r>
      <w:r w:rsidRPr="00DA3716">
        <w:rPr>
          <w:rFonts w:asciiTheme="minorHAnsi" w:eastAsia="Arial" w:hAnsiTheme="minorHAnsi" w:cstheme="minorHAnsi"/>
          <w:spacing w:val="2"/>
          <w:sz w:val="22"/>
          <w:szCs w:val="22"/>
        </w:rPr>
        <w:t>ha</w:t>
      </w:r>
      <w:r w:rsidRPr="00DA3716">
        <w:rPr>
          <w:rFonts w:asciiTheme="minorHAnsi" w:eastAsia="Arial" w:hAnsiTheme="minorHAnsi" w:cstheme="minorHAnsi"/>
          <w:sz w:val="22"/>
          <w:szCs w:val="22"/>
        </w:rPr>
        <w:t>t</w:t>
      </w:r>
      <w:r w:rsidRPr="00DA3716">
        <w:rPr>
          <w:rFonts w:asciiTheme="minorHAnsi" w:eastAsia="Arial" w:hAnsiTheme="minorHAnsi" w:cstheme="minorHAnsi"/>
          <w:spacing w:val="12"/>
          <w:sz w:val="22"/>
          <w:szCs w:val="22"/>
        </w:rPr>
        <w:t xml:space="preserve"> </w:t>
      </w:r>
      <w:r w:rsidRPr="00DA3716">
        <w:rPr>
          <w:rFonts w:asciiTheme="minorHAnsi" w:eastAsia="Arial" w:hAnsiTheme="minorHAnsi" w:cstheme="minorHAnsi"/>
          <w:spacing w:val="3"/>
          <w:sz w:val="22"/>
          <w:szCs w:val="22"/>
        </w:rPr>
        <w:t>w</w:t>
      </w:r>
      <w:r w:rsidRPr="00DA3716">
        <w:rPr>
          <w:rFonts w:asciiTheme="minorHAnsi" w:eastAsia="Arial" w:hAnsiTheme="minorHAnsi" w:cstheme="minorHAnsi"/>
          <w:spacing w:val="1"/>
          <w:sz w:val="22"/>
          <w:szCs w:val="22"/>
        </w:rPr>
        <w:t>il</w:t>
      </w:r>
      <w:r w:rsidRPr="00DA3716">
        <w:rPr>
          <w:rFonts w:asciiTheme="minorHAnsi" w:eastAsia="Arial" w:hAnsiTheme="minorHAnsi" w:cstheme="minorHAnsi"/>
          <w:sz w:val="22"/>
          <w:szCs w:val="22"/>
        </w:rPr>
        <w:t>l</w:t>
      </w:r>
      <w:r w:rsidRPr="00DA3716">
        <w:rPr>
          <w:rFonts w:asciiTheme="minorHAnsi" w:eastAsia="Arial" w:hAnsiTheme="minorHAnsi" w:cstheme="minorHAnsi"/>
          <w:spacing w:val="10"/>
          <w:sz w:val="22"/>
          <w:szCs w:val="22"/>
        </w:rPr>
        <w:t xml:space="preserve"> </w:t>
      </w:r>
      <w:r w:rsidRPr="00DA3716">
        <w:rPr>
          <w:rFonts w:asciiTheme="minorHAnsi" w:eastAsia="Arial" w:hAnsiTheme="minorHAnsi" w:cstheme="minorHAnsi"/>
          <w:spacing w:val="2"/>
          <w:sz w:val="22"/>
          <w:szCs w:val="22"/>
        </w:rPr>
        <w:t>con</w:t>
      </w:r>
      <w:r w:rsidRPr="00DA3716">
        <w:rPr>
          <w:rFonts w:asciiTheme="minorHAnsi" w:eastAsia="Arial" w:hAnsiTheme="minorHAnsi" w:cstheme="minorHAnsi"/>
          <w:spacing w:val="1"/>
          <w:sz w:val="22"/>
          <w:szCs w:val="22"/>
        </w:rPr>
        <w:t>tri</w:t>
      </w:r>
      <w:r w:rsidRPr="00DA3716">
        <w:rPr>
          <w:rFonts w:asciiTheme="minorHAnsi" w:eastAsia="Arial" w:hAnsiTheme="minorHAnsi" w:cstheme="minorHAnsi"/>
          <w:spacing w:val="2"/>
          <w:sz w:val="22"/>
          <w:szCs w:val="22"/>
        </w:rPr>
        <w:t>bu</w:t>
      </w:r>
      <w:r w:rsidRPr="00DA3716">
        <w:rPr>
          <w:rFonts w:asciiTheme="minorHAnsi" w:eastAsia="Arial" w:hAnsiTheme="minorHAnsi" w:cstheme="minorHAnsi"/>
          <w:spacing w:val="1"/>
          <w:sz w:val="22"/>
          <w:szCs w:val="22"/>
        </w:rPr>
        <w:t>t</w:t>
      </w:r>
      <w:r w:rsidRPr="00DA3716">
        <w:rPr>
          <w:rFonts w:asciiTheme="minorHAnsi" w:eastAsia="Arial" w:hAnsiTheme="minorHAnsi" w:cstheme="minorHAnsi"/>
          <w:sz w:val="22"/>
          <w:szCs w:val="22"/>
        </w:rPr>
        <w:t>e</w:t>
      </w:r>
      <w:r w:rsidRPr="00DA3716">
        <w:rPr>
          <w:rFonts w:asciiTheme="minorHAnsi" w:eastAsia="Arial" w:hAnsiTheme="minorHAnsi" w:cstheme="minorHAnsi"/>
          <w:spacing w:val="25"/>
          <w:sz w:val="22"/>
          <w:szCs w:val="22"/>
        </w:rPr>
        <w:t xml:space="preserve"> </w:t>
      </w:r>
      <w:r w:rsidRPr="00DA3716">
        <w:rPr>
          <w:rFonts w:asciiTheme="minorHAnsi" w:eastAsia="Arial" w:hAnsiTheme="minorHAnsi" w:cstheme="minorHAnsi"/>
          <w:spacing w:val="1"/>
          <w:sz w:val="22"/>
          <w:szCs w:val="22"/>
        </w:rPr>
        <w:t>t</w:t>
      </w:r>
      <w:r w:rsidRPr="00DA3716">
        <w:rPr>
          <w:rFonts w:asciiTheme="minorHAnsi" w:eastAsia="Arial" w:hAnsiTheme="minorHAnsi" w:cstheme="minorHAnsi"/>
          <w:spacing w:val="2"/>
          <w:sz w:val="22"/>
          <w:szCs w:val="22"/>
        </w:rPr>
        <w:t>o</w:t>
      </w:r>
      <w:r w:rsidRPr="00DA3716">
        <w:rPr>
          <w:rFonts w:asciiTheme="minorHAnsi" w:eastAsia="Arial" w:hAnsiTheme="minorHAnsi" w:cstheme="minorHAnsi"/>
          <w:spacing w:val="3"/>
          <w:sz w:val="22"/>
          <w:szCs w:val="22"/>
        </w:rPr>
        <w:t>w</w:t>
      </w:r>
      <w:r w:rsidRPr="00DA3716">
        <w:rPr>
          <w:rFonts w:asciiTheme="minorHAnsi" w:eastAsia="Arial" w:hAnsiTheme="minorHAnsi" w:cstheme="minorHAnsi"/>
          <w:spacing w:val="2"/>
          <w:sz w:val="22"/>
          <w:szCs w:val="22"/>
        </w:rPr>
        <w:t>a</w:t>
      </w:r>
      <w:r w:rsidRPr="00DA3716">
        <w:rPr>
          <w:rFonts w:asciiTheme="minorHAnsi" w:eastAsia="Arial" w:hAnsiTheme="minorHAnsi" w:cstheme="minorHAnsi"/>
          <w:spacing w:val="1"/>
          <w:sz w:val="22"/>
          <w:szCs w:val="22"/>
        </w:rPr>
        <w:t>r</w:t>
      </w:r>
      <w:r w:rsidRPr="00DA3716">
        <w:rPr>
          <w:rFonts w:asciiTheme="minorHAnsi" w:eastAsia="Arial" w:hAnsiTheme="minorHAnsi" w:cstheme="minorHAnsi"/>
          <w:spacing w:val="2"/>
          <w:sz w:val="22"/>
          <w:szCs w:val="22"/>
        </w:rPr>
        <w:t>d</w:t>
      </w:r>
      <w:r w:rsidRPr="00DA3716">
        <w:rPr>
          <w:rFonts w:asciiTheme="minorHAnsi" w:eastAsia="Arial" w:hAnsiTheme="minorHAnsi" w:cstheme="minorHAnsi"/>
          <w:sz w:val="22"/>
          <w:szCs w:val="22"/>
        </w:rPr>
        <w:t>s</w:t>
      </w:r>
      <w:r w:rsidRPr="00DA3716">
        <w:rPr>
          <w:rFonts w:asciiTheme="minorHAnsi" w:eastAsia="Arial" w:hAnsiTheme="minorHAnsi" w:cstheme="minorHAnsi"/>
          <w:spacing w:val="20"/>
          <w:sz w:val="22"/>
          <w:szCs w:val="22"/>
        </w:rPr>
        <w:t xml:space="preserve"> </w:t>
      </w:r>
      <w:r w:rsidRPr="00DA3716">
        <w:rPr>
          <w:rFonts w:asciiTheme="minorHAnsi" w:eastAsia="Arial" w:hAnsiTheme="minorHAnsi" w:cstheme="minorHAnsi"/>
          <w:sz w:val="22"/>
          <w:szCs w:val="22"/>
        </w:rPr>
        <w:t>a</w:t>
      </w:r>
      <w:r w:rsidRPr="00DA3716">
        <w:rPr>
          <w:rFonts w:asciiTheme="minorHAnsi" w:eastAsia="Arial" w:hAnsiTheme="minorHAnsi" w:cstheme="minorHAnsi"/>
          <w:spacing w:val="7"/>
          <w:sz w:val="22"/>
          <w:szCs w:val="22"/>
        </w:rPr>
        <w:t xml:space="preserve"> </w:t>
      </w:r>
      <w:r w:rsidRPr="00DA3716">
        <w:rPr>
          <w:rFonts w:asciiTheme="minorHAnsi" w:eastAsia="Arial" w:hAnsiTheme="minorHAnsi" w:cstheme="minorHAnsi"/>
          <w:spacing w:val="2"/>
          <w:w w:val="102"/>
          <w:sz w:val="22"/>
          <w:szCs w:val="22"/>
        </w:rPr>
        <w:t>s</w:t>
      </w:r>
      <w:r w:rsidRPr="00DA3716">
        <w:rPr>
          <w:rFonts w:asciiTheme="minorHAnsi" w:eastAsia="Arial" w:hAnsiTheme="minorHAnsi" w:cstheme="minorHAnsi"/>
          <w:spacing w:val="1"/>
          <w:w w:val="103"/>
          <w:sz w:val="22"/>
          <w:szCs w:val="22"/>
        </w:rPr>
        <w:t>t</w:t>
      </w:r>
      <w:r w:rsidRPr="00DA3716">
        <w:rPr>
          <w:rFonts w:asciiTheme="minorHAnsi" w:eastAsia="Arial" w:hAnsiTheme="minorHAnsi" w:cstheme="minorHAnsi"/>
          <w:spacing w:val="2"/>
          <w:w w:val="102"/>
          <w:sz w:val="22"/>
          <w:szCs w:val="22"/>
        </w:rPr>
        <w:t>uden</w:t>
      </w:r>
      <w:r w:rsidRPr="00DA3716">
        <w:rPr>
          <w:rFonts w:asciiTheme="minorHAnsi" w:eastAsia="Arial" w:hAnsiTheme="minorHAnsi" w:cstheme="minorHAnsi"/>
          <w:spacing w:val="1"/>
          <w:w w:val="103"/>
          <w:sz w:val="22"/>
          <w:szCs w:val="22"/>
        </w:rPr>
        <w:t>t</w:t>
      </w:r>
      <w:r w:rsidRPr="00DA3716">
        <w:rPr>
          <w:rFonts w:asciiTheme="minorHAnsi" w:eastAsia="Arial" w:hAnsiTheme="minorHAnsi" w:cstheme="minorHAnsi"/>
          <w:spacing w:val="1"/>
          <w:w w:val="102"/>
          <w:sz w:val="22"/>
          <w:szCs w:val="22"/>
        </w:rPr>
        <w:t>‘</w:t>
      </w:r>
      <w:r w:rsidRPr="00DA3716">
        <w:rPr>
          <w:rFonts w:asciiTheme="minorHAnsi" w:eastAsia="Arial" w:hAnsiTheme="minorHAnsi" w:cstheme="minorHAnsi"/>
          <w:w w:val="102"/>
          <w:sz w:val="22"/>
          <w:szCs w:val="22"/>
        </w:rPr>
        <w:t xml:space="preserve">s </w:t>
      </w:r>
      <w:r w:rsidRPr="00DA3716">
        <w:rPr>
          <w:rFonts w:asciiTheme="minorHAnsi" w:eastAsia="Arial" w:hAnsiTheme="minorHAnsi" w:cstheme="minorHAnsi"/>
          <w:spacing w:val="2"/>
          <w:w w:val="102"/>
          <w:sz w:val="22"/>
          <w:szCs w:val="22"/>
        </w:rPr>
        <w:t>e</w:t>
      </w:r>
      <w:r w:rsidRPr="00DA3716">
        <w:rPr>
          <w:rFonts w:asciiTheme="minorHAnsi" w:eastAsia="Arial" w:hAnsiTheme="minorHAnsi" w:cstheme="minorHAnsi"/>
          <w:spacing w:val="3"/>
          <w:w w:val="102"/>
          <w:sz w:val="22"/>
          <w:szCs w:val="22"/>
        </w:rPr>
        <w:t>m</w:t>
      </w:r>
      <w:r w:rsidRPr="00DA3716">
        <w:rPr>
          <w:rFonts w:asciiTheme="minorHAnsi" w:eastAsia="Arial" w:hAnsiTheme="minorHAnsi" w:cstheme="minorHAnsi"/>
          <w:spacing w:val="2"/>
          <w:w w:val="102"/>
          <w:sz w:val="22"/>
          <w:szCs w:val="22"/>
        </w:rPr>
        <w:t>p</w:t>
      </w:r>
      <w:r w:rsidRPr="00DA3716">
        <w:rPr>
          <w:rFonts w:asciiTheme="minorHAnsi" w:eastAsia="Arial" w:hAnsiTheme="minorHAnsi" w:cstheme="minorHAnsi"/>
          <w:spacing w:val="1"/>
          <w:w w:val="102"/>
          <w:sz w:val="22"/>
          <w:szCs w:val="22"/>
        </w:rPr>
        <w:t>l</w:t>
      </w:r>
      <w:r w:rsidRPr="00DA3716">
        <w:rPr>
          <w:rFonts w:asciiTheme="minorHAnsi" w:eastAsia="Arial" w:hAnsiTheme="minorHAnsi" w:cstheme="minorHAnsi"/>
          <w:spacing w:val="2"/>
          <w:w w:val="102"/>
          <w:sz w:val="22"/>
          <w:szCs w:val="22"/>
        </w:rPr>
        <w:t>oyab</w:t>
      </w:r>
      <w:r w:rsidRPr="00DA3716">
        <w:rPr>
          <w:rFonts w:asciiTheme="minorHAnsi" w:eastAsia="Arial" w:hAnsiTheme="minorHAnsi" w:cstheme="minorHAnsi"/>
          <w:spacing w:val="1"/>
          <w:w w:val="102"/>
          <w:sz w:val="22"/>
          <w:szCs w:val="22"/>
        </w:rPr>
        <w:t>ili</w:t>
      </w:r>
      <w:r w:rsidRPr="00DA3716">
        <w:rPr>
          <w:rFonts w:asciiTheme="minorHAnsi" w:eastAsia="Arial" w:hAnsiTheme="minorHAnsi" w:cstheme="minorHAnsi"/>
          <w:spacing w:val="1"/>
          <w:w w:val="103"/>
          <w:sz w:val="22"/>
          <w:szCs w:val="22"/>
        </w:rPr>
        <w:t>t</w:t>
      </w:r>
      <w:r w:rsidRPr="00DA3716">
        <w:rPr>
          <w:rFonts w:asciiTheme="minorHAnsi" w:eastAsia="Arial" w:hAnsiTheme="minorHAnsi" w:cstheme="minorHAnsi"/>
          <w:w w:val="102"/>
          <w:sz w:val="22"/>
          <w:szCs w:val="22"/>
        </w:rPr>
        <w:t>y</w:t>
      </w:r>
    </w:p>
    <w:p w14:paraId="16D16B07" w14:textId="77777777" w:rsidR="00577B1C" w:rsidRPr="0016547D" w:rsidRDefault="00577B1C" w:rsidP="00A703EF">
      <w:pPr>
        <w:rPr>
          <w:rFonts w:asciiTheme="minorHAnsi" w:hAnsiTheme="minorHAnsi" w:cstheme="minorHAnsi"/>
          <w:sz w:val="22"/>
          <w:szCs w:val="22"/>
        </w:rPr>
      </w:pPr>
    </w:p>
    <w:p w14:paraId="7B03B053"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b/>
          <w:spacing w:val="2"/>
          <w:sz w:val="22"/>
          <w:szCs w:val="22"/>
        </w:rPr>
        <w:t>L</w:t>
      </w:r>
      <w:r w:rsidRPr="0016547D">
        <w:rPr>
          <w:rFonts w:asciiTheme="minorHAnsi" w:eastAsia="Arial" w:hAnsiTheme="minorHAnsi" w:cstheme="minorHAnsi"/>
          <w:b/>
          <w:spacing w:val="3"/>
          <w:sz w:val="22"/>
          <w:szCs w:val="22"/>
        </w:rPr>
        <w:t>EARN</w:t>
      </w:r>
      <w:r w:rsidRPr="0016547D">
        <w:rPr>
          <w:rFonts w:asciiTheme="minorHAnsi" w:eastAsia="Arial" w:hAnsiTheme="minorHAnsi" w:cstheme="minorHAnsi"/>
          <w:b/>
          <w:spacing w:val="1"/>
          <w:sz w:val="22"/>
          <w:szCs w:val="22"/>
        </w:rPr>
        <w:t>I</w:t>
      </w:r>
      <w:r w:rsidRPr="0016547D">
        <w:rPr>
          <w:rFonts w:asciiTheme="minorHAnsi" w:eastAsia="Arial" w:hAnsiTheme="minorHAnsi" w:cstheme="minorHAnsi"/>
          <w:b/>
          <w:spacing w:val="3"/>
          <w:sz w:val="22"/>
          <w:szCs w:val="22"/>
        </w:rPr>
        <w:t>N</w:t>
      </w:r>
      <w:r w:rsidRPr="0016547D">
        <w:rPr>
          <w:rFonts w:asciiTheme="minorHAnsi" w:eastAsia="Arial" w:hAnsiTheme="minorHAnsi" w:cstheme="minorHAnsi"/>
          <w:b/>
          <w:sz w:val="22"/>
          <w:szCs w:val="22"/>
        </w:rPr>
        <w:t>G</w:t>
      </w:r>
      <w:r w:rsidRPr="0016547D">
        <w:rPr>
          <w:rFonts w:asciiTheme="minorHAnsi" w:eastAsia="Arial" w:hAnsiTheme="minorHAnsi" w:cstheme="minorHAnsi"/>
          <w:b/>
          <w:spacing w:val="31"/>
          <w:sz w:val="22"/>
          <w:szCs w:val="22"/>
        </w:rPr>
        <w:t xml:space="preserve"> </w:t>
      </w:r>
      <w:r w:rsidRPr="0016547D">
        <w:rPr>
          <w:rFonts w:asciiTheme="minorHAnsi" w:eastAsia="Arial" w:hAnsiTheme="minorHAnsi" w:cstheme="minorHAnsi"/>
          <w:b/>
          <w:spacing w:val="3"/>
          <w:w w:val="102"/>
          <w:sz w:val="22"/>
          <w:szCs w:val="22"/>
        </w:rPr>
        <w:t>OU</w:t>
      </w:r>
      <w:r w:rsidRPr="0016547D">
        <w:rPr>
          <w:rFonts w:asciiTheme="minorHAnsi" w:eastAsia="Arial" w:hAnsiTheme="minorHAnsi" w:cstheme="minorHAnsi"/>
          <w:b/>
          <w:spacing w:val="2"/>
          <w:w w:val="102"/>
          <w:sz w:val="22"/>
          <w:szCs w:val="22"/>
        </w:rPr>
        <w:t>T</w:t>
      </w:r>
      <w:r w:rsidRPr="0016547D">
        <w:rPr>
          <w:rFonts w:asciiTheme="minorHAnsi" w:eastAsia="Arial" w:hAnsiTheme="minorHAnsi" w:cstheme="minorHAnsi"/>
          <w:b/>
          <w:spacing w:val="3"/>
          <w:w w:val="102"/>
          <w:sz w:val="22"/>
          <w:szCs w:val="22"/>
        </w:rPr>
        <w:t>COM</w:t>
      </w:r>
      <w:r w:rsidRPr="0016547D">
        <w:rPr>
          <w:rFonts w:asciiTheme="minorHAnsi" w:eastAsia="Arial" w:hAnsiTheme="minorHAnsi" w:cstheme="minorHAnsi"/>
          <w:b/>
          <w:spacing w:val="3"/>
          <w:w w:val="103"/>
          <w:sz w:val="22"/>
          <w:szCs w:val="22"/>
        </w:rPr>
        <w:t>E</w:t>
      </w:r>
      <w:r w:rsidRPr="0016547D">
        <w:rPr>
          <w:rFonts w:asciiTheme="minorHAnsi" w:eastAsia="Arial" w:hAnsiTheme="minorHAnsi" w:cstheme="minorHAnsi"/>
          <w:b/>
          <w:w w:val="103"/>
          <w:sz w:val="22"/>
          <w:szCs w:val="22"/>
        </w:rPr>
        <w:t>S</w:t>
      </w:r>
    </w:p>
    <w:p w14:paraId="5790569D"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sz w:val="22"/>
          <w:szCs w:val="22"/>
        </w:rPr>
        <w:t>A</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success</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u</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il</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b</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ab</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o</w:t>
      </w:r>
      <w:r w:rsidRPr="0016547D">
        <w:rPr>
          <w:rFonts w:asciiTheme="minorHAnsi" w:eastAsia="Arial" w:hAnsiTheme="minorHAnsi" w:cstheme="minorHAnsi"/>
          <w:w w:val="103"/>
          <w:sz w:val="22"/>
          <w:szCs w:val="22"/>
        </w:rPr>
        <w:t>:</w:t>
      </w:r>
    </w:p>
    <w:p w14:paraId="5757A59E" w14:textId="77777777" w:rsidR="00577B1C" w:rsidRPr="0016547D" w:rsidRDefault="00577B1C" w:rsidP="00A703EF">
      <w:pPr>
        <w:rPr>
          <w:rFonts w:asciiTheme="minorHAnsi" w:hAnsiTheme="minorHAnsi" w:cstheme="minorHAnsi"/>
          <w:sz w:val="22"/>
          <w:szCs w:val="22"/>
        </w:rPr>
      </w:pPr>
    </w:p>
    <w:p w14:paraId="58797D68"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spacing w:val="3"/>
          <w:sz w:val="22"/>
          <w:szCs w:val="22"/>
        </w:rPr>
        <w:t>KNO</w:t>
      </w:r>
      <w:r w:rsidRPr="0016547D">
        <w:rPr>
          <w:rFonts w:asciiTheme="minorHAnsi" w:eastAsia="Arial" w:hAnsiTheme="minorHAnsi" w:cstheme="minorHAnsi"/>
          <w:spacing w:val="4"/>
          <w:sz w:val="22"/>
          <w:szCs w:val="22"/>
        </w:rPr>
        <w:t>W</w:t>
      </w:r>
      <w:r w:rsidRPr="0016547D">
        <w:rPr>
          <w:rFonts w:asciiTheme="minorHAnsi" w:eastAsia="Arial" w:hAnsiTheme="minorHAnsi" w:cstheme="minorHAnsi"/>
          <w:spacing w:val="2"/>
          <w:sz w:val="22"/>
          <w:szCs w:val="22"/>
        </w:rPr>
        <w:t>L</w:t>
      </w:r>
      <w:r w:rsidRPr="0016547D">
        <w:rPr>
          <w:rFonts w:asciiTheme="minorHAnsi" w:eastAsia="Arial" w:hAnsiTheme="minorHAnsi" w:cstheme="minorHAnsi"/>
          <w:spacing w:val="3"/>
          <w:sz w:val="22"/>
          <w:szCs w:val="22"/>
        </w:rPr>
        <w:t>EDG</w:t>
      </w:r>
      <w:r w:rsidRPr="0016547D">
        <w:rPr>
          <w:rFonts w:asciiTheme="minorHAnsi" w:eastAsia="Arial" w:hAnsiTheme="minorHAnsi" w:cstheme="minorHAnsi"/>
          <w:sz w:val="22"/>
          <w:szCs w:val="22"/>
        </w:rPr>
        <w:t>E</w:t>
      </w:r>
      <w:r w:rsidRPr="0016547D">
        <w:rPr>
          <w:rFonts w:asciiTheme="minorHAnsi" w:eastAsia="Arial" w:hAnsiTheme="minorHAnsi" w:cstheme="minorHAnsi"/>
          <w:spacing w:val="35"/>
          <w:sz w:val="22"/>
          <w:szCs w:val="22"/>
        </w:rPr>
        <w:t xml:space="preserve"> </w:t>
      </w:r>
      <w:r w:rsidRPr="0016547D">
        <w:rPr>
          <w:rFonts w:asciiTheme="minorHAnsi" w:eastAsia="Arial" w:hAnsiTheme="minorHAnsi" w:cstheme="minorHAnsi"/>
          <w:spacing w:val="3"/>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3"/>
          <w:w w:val="102"/>
          <w:sz w:val="22"/>
          <w:szCs w:val="22"/>
        </w:rPr>
        <w:t>UNDER</w:t>
      </w:r>
      <w:r w:rsidRPr="0016547D">
        <w:rPr>
          <w:rFonts w:asciiTheme="minorHAnsi" w:eastAsia="Arial" w:hAnsiTheme="minorHAnsi" w:cstheme="minorHAnsi"/>
          <w:spacing w:val="3"/>
          <w:w w:val="103"/>
          <w:sz w:val="22"/>
          <w:szCs w:val="22"/>
        </w:rPr>
        <w:t>S</w:t>
      </w:r>
      <w:r w:rsidRPr="0016547D">
        <w:rPr>
          <w:rFonts w:asciiTheme="minorHAnsi" w:eastAsia="Arial" w:hAnsiTheme="minorHAnsi" w:cstheme="minorHAnsi"/>
          <w:spacing w:val="2"/>
          <w:w w:val="103"/>
          <w:sz w:val="22"/>
          <w:szCs w:val="22"/>
        </w:rPr>
        <w:t>T</w:t>
      </w:r>
      <w:r w:rsidRPr="0016547D">
        <w:rPr>
          <w:rFonts w:asciiTheme="minorHAnsi" w:eastAsia="Arial" w:hAnsiTheme="minorHAnsi" w:cstheme="minorHAnsi"/>
          <w:spacing w:val="3"/>
          <w:w w:val="102"/>
          <w:sz w:val="22"/>
          <w:szCs w:val="22"/>
        </w:rPr>
        <w:t>AND</w:t>
      </w:r>
      <w:r w:rsidRPr="0016547D">
        <w:rPr>
          <w:rFonts w:asciiTheme="minorHAnsi" w:eastAsia="Arial" w:hAnsiTheme="minorHAnsi" w:cstheme="minorHAnsi"/>
          <w:spacing w:val="1"/>
          <w:w w:val="103"/>
          <w:sz w:val="22"/>
          <w:szCs w:val="22"/>
        </w:rPr>
        <w:t>I</w:t>
      </w:r>
      <w:r w:rsidRPr="0016547D">
        <w:rPr>
          <w:rFonts w:asciiTheme="minorHAnsi" w:eastAsia="Arial" w:hAnsiTheme="minorHAnsi" w:cstheme="minorHAnsi"/>
          <w:spacing w:val="3"/>
          <w:w w:val="102"/>
          <w:sz w:val="22"/>
          <w:szCs w:val="22"/>
        </w:rPr>
        <w:t>N</w:t>
      </w:r>
      <w:r w:rsidRPr="0016547D">
        <w:rPr>
          <w:rFonts w:asciiTheme="minorHAnsi" w:eastAsia="Arial" w:hAnsiTheme="minorHAnsi" w:cstheme="minorHAnsi"/>
          <w:w w:val="102"/>
          <w:sz w:val="22"/>
          <w:szCs w:val="22"/>
        </w:rPr>
        <w:t>G</w:t>
      </w:r>
    </w:p>
    <w:p w14:paraId="47CCE4E9" w14:textId="77777777" w:rsidR="00577B1C" w:rsidRPr="0016547D" w:rsidRDefault="009812F2" w:rsidP="007A65F5">
      <w:pPr>
        <w:tabs>
          <w:tab w:val="left" w:pos="851"/>
        </w:tabs>
        <w:ind w:left="142"/>
        <w:rPr>
          <w:rFonts w:asciiTheme="minorHAnsi" w:eastAsia="Arial" w:hAnsiTheme="minorHAnsi" w:cstheme="minorHAnsi"/>
          <w:sz w:val="22"/>
          <w:szCs w:val="22"/>
        </w:rPr>
      </w:pPr>
      <w:r w:rsidRPr="0016547D">
        <w:rPr>
          <w:rFonts w:asciiTheme="minorHAnsi" w:eastAsia="Arial" w:hAnsiTheme="minorHAnsi" w:cstheme="minorHAnsi"/>
          <w:spacing w:val="3"/>
          <w:sz w:val="22"/>
          <w:szCs w:val="22"/>
        </w:rPr>
        <w:t>K</w:t>
      </w:r>
      <w:r w:rsidRPr="0016547D">
        <w:rPr>
          <w:rFonts w:asciiTheme="minorHAnsi" w:eastAsia="Arial" w:hAnsiTheme="minorHAnsi" w:cstheme="minorHAnsi"/>
          <w:sz w:val="22"/>
          <w:szCs w:val="22"/>
        </w:rPr>
        <w:t xml:space="preserve">1       </w:t>
      </w:r>
      <w:r w:rsidR="007A65F5">
        <w:rPr>
          <w:rFonts w:asciiTheme="minorHAnsi" w:eastAsia="Arial" w:hAnsiTheme="minorHAnsi" w:cstheme="minorHAnsi"/>
          <w:sz w:val="22"/>
          <w:szCs w:val="22"/>
        </w:rPr>
        <w:tab/>
      </w:r>
      <w:r w:rsidRPr="0016547D">
        <w:rPr>
          <w:rFonts w:asciiTheme="minorHAnsi" w:eastAsia="Arial" w:hAnsiTheme="minorHAnsi" w:cstheme="minorHAnsi"/>
          <w:spacing w:val="3"/>
          <w:sz w:val="22"/>
          <w:szCs w:val="22"/>
        </w:rPr>
        <w:t>D</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ons</w:t>
      </w:r>
      <w:r w:rsidRPr="0016547D">
        <w:rPr>
          <w:rFonts w:asciiTheme="minorHAnsi" w:eastAsia="Arial" w:hAnsiTheme="minorHAnsi" w:cstheme="minorHAnsi"/>
          <w:spacing w:val="1"/>
          <w:sz w:val="22"/>
          <w:szCs w:val="22"/>
        </w:rPr>
        <w:t>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30"/>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nc</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ease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3"/>
          <w:sz w:val="22"/>
          <w:szCs w:val="22"/>
        </w:rPr>
        <w:t xml:space="preserve"> </w:t>
      </w:r>
      <w:r w:rsidRPr="0016547D">
        <w:rPr>
          <w:rFonts w:asciiTheme="minorHAnsi" w:eastAsia="Arial" w:hAnsiTheme="minorHAnsi" w:cstheme="minorHAnsi"/>
          <w:spacing w:val="2"/>
          <w:sz w:val="22"/>
          <w:szCs w:val="22"/>
        </w:rPr>
        <w:t>kno</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edg</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he</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2"/>
          <w:sz w:val="22"/>
          <w:szCs w:val="22"/>
        </w:rPr>
        <w:t>chose</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2"/>
          <w:sz w:val="22"/>
          <w:szCs w:val="22"/>
        </w:rPr>
        <w:t>d</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sc</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li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2"/>
          <w:w w:val="102"/>
          <w:sz w:val="22"/>
          <w:szCs w:val="22"/>
        </w:rPr>
        <w:t>a</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e</w:t>
      </w:r>
      <w:r w:rsidRPr="0016547D">
        <w:rPr>
          <w:rFonts w:asciiTheme="minorHAnsi" w:eastAsia="Arial" w:hAnsiTheme="minorHAnsi" w:cstheme="minorHAnsi"/>
          <w:w w:val="102"/>
          <w:sz w:val="22"/>
          <w:szCs w:val="22"/>
        </w:rPr>
        <w:t>a</w:t>
      </w:r>
      <w:r w:rsidR="007A65F5">
        <w:rPr>
          <w:rFonts w:asciiTheme="minorHAnsi" w:eastAsia="Arial" w:hAnsiTheme="minorHAnsi" w:cstheme="minorHAnsi"/>
          <w:w w:val="102"/>
          <w:sz w:val="22"/>
          <w:szCs w:val="22"/>
        </w:rPr>
        <w:t>.</w:t>
      </w:r>
    </w:p>
    <w:p w14:paraId="1A76883A" w14:textId="77777777" w:rsidR="00577B1C" w:rsidRPr="0016547D" w:rsidRDefault="009812F2" w:rsidP="007A65F5">
      <w:pPr>
        <w:tabs>
          <w:tab w:val="left" w:pos="851"/>
        </w:tabs>
        <w:ind w:left="142"/>
        <w:rPr>
          <w:rFonts w:asciiTheme="minorHAnsi" w:eastAsia="Arial" w:hAnsiTheme="minorHAnsi" w:cstheme="minorHAnsi"/>
          <w:sz w:val="22"/>
          <w:szCs w:val="22"/>
        </w:rPr>
      </w:pPr>
      <w:r w:rsidRPr="0016547D">
        <w:rPr>
          <w:rFonts w:asciiTheme="minorHAnsi" w:eastAsia="Arial" w:hAnsiTheme="minorHAnsi" w:cstheme="minorHAnsi"/>
          <w:spacing w:val="3"/>
          <w:sz w:val="22"/>
          <w:szCs w:val="22"/>
        </w:rPr>
        <w:t>K</w:t>
      </w:r>
      <w:r w:rsidRPr="0016547D">
        <w:rPr>
          <w:rFonts w:asciiTheme="minorHAnsi" w:eastAsia="Arial" w:hAnsiTheme="minorHAnsi" w:cstheme="minorHAnsi"/>
          <w:sz w:val="22"/>
          <w:szCs w:val="22"/>
        </w:rPr>
        <w:t>2</w:t>
      </w:r>
      <w:r w:rsidR="00F2340A">
        <w:rPr>
          <w:rFonts w:asciiTheme="minorHAnsi" w:eastAsia="Arial" w:hAnsiTheme="minorHAnsi" w:cstheme="minorHAnsi"/>
          <w:sz w:val="22"/>
          <w:szCs w:val="22"/>
        </w:rPr>
        <w:tab/>
      </w:r>
      <w:r w:rsidRPr="0016547D">
        <w:rPr>
          <w:rFonts w:asciiTheme="minorHAnsi" w:eastAsia="Arial" w:hAnsiTheme="minorHAnsi" w:cstheme="minorHAnsi"/>
          <w:spacing w:val="3"/>
          <w:sz w:val="22"/>
          <w:szCs w:val="22"/>
        </w:rPr>
        <w:t>U</w:t>
      </w:r>
      <w:r w:rsidRPr="0016547D">
        <w:rPr>
          <w:rFonts w:asciiTheme="minorHAnsi" w:eastAsia="Arial" w:hAnsiTheme="minorHAnsi" w:cstheme="minorHAnsi"/>
          <w:spacing w:val="2"/>
          <w:sz w:val="22"/>
          <w:szCs w:val="22"/>
        </w:rPr>
        <w:t>nde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va</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u</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2"/>
          <w:sz w:val="22"/>
          <w:szCs w:val="22"/>
        </w:rPr>
        <w:t>expe</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enc</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ea</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v</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w w:val="102"/>
          <w:sz w:val="22"/>
          <w:szCs w:val="22"/>
        </w:rPr>
        <w:t>con</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ex</w:t>
      </w:r>
      <w:r w:rsidRPr="0016547D">
        <w:rPr>
          <w:rFonts w:asciiTheme="minorHAnsi" w:eastAsia="Arial" w:hAnsiTheme="minorHAnsi" w:cstheme="minorHAnsi"/>
          <w:w w:val="103"/>
          <w:sz w:val="22"/>
          <w:szCs w:val="22"/>
        </w:rPr>
        <w:t>t</w:t>
      </w:r>
      <w:r w:rsidR="007A65F5">
        <w:rPr>
          <w:rFonts w:asciiTheme="minorHAnsi" w:eastAsia="Arial" w:hAnsiTheme="minorHAnsi" w:cstheme="minorHAnsi"/>
          <w:w w:val="103"/>
          <w:sz w:val="22"/>
          <w:szCs w:val="22"/>
        </w:rPr>
        <w:t>.</w:t>
      </w:r>
    </w:p>
    <w:p w14:paraId="5054DAC8" w14:textId="77777777" w:rsidR="00577B1C" w:rsidRPr="0016547D" w:rsidRDefault="007A65F5" w:rsidP="007A65F5">
      <w:pPr>
        <w:tabs>
          <w:tab w:val="left" w:pos="851"/>
          <w:tab w:val="left" w:pos="920"/>
        </w:tabs>
        <w:ind w:left="142" w:right="1150" w:hanging="816"/>
        <w:rPr>
          <w:rFonts w:asciiTheme="minorHAnsi" w:eastAsia="Arial" w:hAnsiTheme="minorHAnsi" w:cstheme="minorHAnsi"/>
          <w:sz w:val="22"/>
          <w:szCs w:val="22"/>
        </w:rPr>
      </w:pPr>
      <w:r>
        <w:rPr>
          <w:rFonts w:asciiTheme="minorHAnsi" w:eastAsia="Arial" w:hAnsiTheme="minorHAnsi" w:cstheme="minorHAnsi"/>
          <w:spacing w:val="3"/>
          <w:sz w:val="22"/>
          <w:szCs w:val="22"/>
        </w:rPr>
        <w:tab/>
      </w:r>
      <w:r w:rsidR="009812F2" w:rsidRPr="0016547D">
        <w:rPr>
          <w:rFonts w:asciiTheme="minorHAnsi" w:eastAsia="Arial" w:hAnsiTheme="minorHAnsi" w:cstheme="minorHAnsi"/>
          <w:spacing w:val="3"/>
          <w:sz w:val="22"/>
          <w:szCs w:val="22"/>
        </w:rPr>
        <w:t>K</w:t>
      </w:r>
      <w:r w:rsidR="009812F2" w:rsidRPr="0016547D">
        <w:rPr>
          <w:rFonts w:asciiTheme="minorHAnsi" w:eastAsia="Arial" w:hAnsiTheme="minorHAnsi" w:cstheme="minorHAnsi"/>
          <w:sz w:val="22"/>
          <w:szCs w:val="22"/>
        </w:rPr>
        <w:t>3</w:t>
      </w:r>
      <w:r w:rsidR="009812F2" w:rsidRPr="0016547D">
        <w:rPr>
          <w:rFonts w:asciiTheme="minorHAnsi" w:eastAsia="Arial" w:hAnsiTheme="minorHAnsi" w:cstheme="minorHAnsi"/>
          <w:spacing w:val="-53"/>
          <w:sz w:val="22"/>
          <w:szCs w:val="22"/>
        </w:rPr>
        <w:t xml:space="preserve"> </w:t>
      </w:r>
      <w:r>
        <w:rPr>
          <w:rFonts w:asciiTheme="minorHAnsi" w:eastAsia="Arial" w:hAnsiTheme="minorHAnsi" w:cstheme="minorHAnsi"/>
          <w:sz w:val="22"/>
          <w:szCs w:val="22"/>
        </w:rPr>
        <w:tab/>
      </w:r>
      <w:r w:rsidR="009812F2" w:rsidRPr="0016547D">
        <w:rPr>
          <w:rFonts w:asciiTheme="minorHAnsi" w:eastAsia="Arial" w:hAnsiTheme="minorHAnsi" w:cstheme="minorHAnsi"/>
          <w:spacing w:val="3"/>
          <w:sz w:val="22"/>
          <w:szCs w:val="22"/>
        </w:rPr>
        <w:t>D</w:t>
      </w:r>
      <w:r w:rsidR="009812F2" w:rsidRPr="0016547D">
        <w:rPr>
          <w:rFonts w:asciiTheme="minorHAnsi" w:eastAsia="Arial" w:hAnsiTheme="minorHAnsi" w:cstheme="minorHAnsi"/>
          <w:spacing w:val="2"/>
          <w:sz w:val="22"/>
          <w:szCs w:val="22"/>
        </w:rPr>
        <w:t>e</w:t>
      </w:r>
      <w:r w:rsidR="009812F2" w:rsidRPr="0016547D">
        <w:rPr>
          <w:rFonts w:asciiTheme="minorHAnsi" w:eastAsia="Arial" w:hAnsiTheme="minorHAnsi" w:cstheme="minorHAnsi"/>
          <w:spacing w:val="3"/>
          <w:sz w:val="22"/>
          <w:szCs w:val="22"/>
        </w:rPr>
        <w:t>m</w:t>
      </w:r>
      <w:r w:rsidR="009812F2" w:rsidRPr="0016547D">
        <w:rPr>
          <w:rFonts w:asciiTheme="minorHAnsi" w:eastAsia="Arial" w:hAnsiTheme="minorHAnsi" w:cstheme="minorHAnsi"/>
          <w:spacing w:val="2"/>
          <w:sz w:val="22"/>
          <w:szCs w:val="22"/>
        </w:rPr>
        <w:t>ons</w:t>
      </w:r>
      <w:r w:rsidR="009812F2" w:rsidRPr="0016547D">
        <w:rPr>
          <w:rFonts w:asciiTheme="minorHAnsi" w:eastAsia="Arial" w:hAnsiTheme="minorHAnsi" w:cstheme="minorHAnsi"/>
          <w:spacing w:val="1"/>
          <w:sz w:val="22"/>
          <w:szCs w:val="22"/>
        </w:rPr>
        <w:t>tr</w:t>
      </w:r>
      <w:r w:rsidR="009812F2" w:rsidRPr="0016547D">
        <w:rPr>
          <w:rFonts w:asciiTheme="minorHAnsi" w:eastAsia="Arial" w:hAnsiTheme="minorHAnsi" w:cstheme="minorHAnsi"/>
          <w:spacing w:val="2"/>
          <w:sz w:val="22"/>
          <w:szCs w:val="22"/>
        </w:rPr>
        <w:t>a</w:t>
      </w:r>
      <w:r w:rsidR="009812F2" w:rsidRPr="0016547D">
        <w:rPr>
          <w:rFonts w:asciiTheme="minorHAnsi" w:eastAsia="Arial" w:hAnsiTheme="minorHAnsi" w:cstheme="minorHAnsi"/>
          <w:spacing w:val="1"/>
          <w:sz w:val="22"/>
          <w:szCs w:val="22"/>
        </w:rPr>
        <w:t>t</w:t>
      </w:r>
      <w:r w:rsidR="009812F2" w:rsidRPr="0016547D">
        <w:rPr>
          <w:rFonts w:asciiTheme="minorHAnsi" w:eastAsia="Arial" w:hAnsiTheme="minorHAnsi" w:cstheme="minorHAnsi"/>
          <w:sz w:val="22"/>
          <w:szCs w:val="22"/>
        </w:rPr>
        <w:t>e</w:t>
      </w:r>
      <w:r w:rsidR="009812F2" w:rsidRPr="0016547D">
        <w:rPr>
          <w:rFonts w:asciiTheme="minorHAnsi" w:eastAsia="Arial" w:hAnsiTheme="minorHAnsi" w:cstheme="minorHAnsi"/>
          <w:spacing w:val="29"/>
          <w:sz w:val="22"/>
          <w:szCs w:val="22"/>
        </w:rPr>
        <w:t xml:space="preserve"> </w:t>
      </w:r>
      <w:r w:rsidR="009812F2" w:rsidRPr="0016547D">
        <w:rPr>
          <w:rFonts w:asciiTheme="minorHAnsi" w:eastAsia="Arial" w:hAnsiTheme="minorHAnsi" w:cstheme="minorHAnsi"/>
          <w:sz w:val="22"/>
          <w:szCs w:val="22"/>
        </w:rPr>
        <w:t>a</w:t>
      </w:r>
      <w:r w:rsidR="009812F2" w:rsidRPr="0016547D">
        <w:rPr>
          <w:rFonts w:asciiTheme="minorHAnsi" w:eastAsia="Arial" w:hAnsiTheme="minorHAnsi" w:cstheme="minorHAnsi"/>
          <w:spacing w:val="7"/>
          <w:sz w:val="22"/>
          <w:szCs w:val="22"/>
        </w:rPr>
        <w:t xml:space="preserve"> </w:t>
      </w:r>
      <w:r w:rsidR="009812F2" w:rsidRPr="0016547D">
        <w:rPr>
          <w:rFonts w:asciiTheme="minorHAnsi" w:eastAsia="Arial" w:hAnsiTheme="minorHAnsi" w:cstheme="minorHAnsi"/>
          <w:spacing w:val="2"/>
          <w:sz w:val="22"/>
          <w:szCs w:val="22"/>
        </w:rPr>
        <w:t>co</w:t>
      </w:r>
      <w:r w:rsidR="009812F2" w:rsidRPr="0016547D">
        <w:rPr>
          <w:rFonts w:asciiTheme="minorHAnsi" w:eastAsia="Arial" w:hAnsiTheme="minorHAnsi" w:cstheme="minorHAnsi"/>
          <w:spacing w:val="3"/>
          <w:sz w:val="22"/>
          <w:szCs w:val="22"/>
        </w:rPr>
        <w:t>m</w:t>
      </w:r>
      <w:r w:rsidR="009812F2" w:rsidRPr="0016547D">
        <w:rPr>
          <w:rFonts w:asciiTheme="minorHAnsi" w:eastAsia="Arial" w:hAnsiTheme="minorHAnsi" w:cstheme="minorHAnsi"/>
          <w:spacing w:val="2"/>
          <w:sz w:val="22"/>
          <w:szCs w:val="22"/>
        </w:rPr>
        <w:t>p</w:t>
      </w:r>
      <w:r w:rsidR="009812F2" w:rsidRPr="0016547D">
        <w:rPr>
          <w:rFonts w:asciiTheme="minorHAnsi" w:eastAsia="Arial" w:hAnsiTheme="minorHAnsi" w:cstheme="minorHAnsi"/>
          <w:spacing w:val="1"/>
          <w:sz w:val="22"/>
          <w:szCs w:val="22"/>
        </w:rPr>
        <w:t>r</w:t>
      </w:r>
      <w:r w:rsidR="009812F2" w:rsidRPr="0016547D">
        <w:rPr>
          <w:rFonts w:asciiTheme="minorHAnsi" w:eastAsia="Arial" w:hAnsiTheme="minorHAnsi" w:cstheme="minorHAnsi"/>
          <w:spacing w:val="2"/>
          <w:sz w:val="22"/>
          <w:szCs w:val="22"/>
        </w:rPr>
        <w:t>ehens</w:t>
      </w:r>
      <w:r w:rsidR="009812F2" w:rsidRPr="0016547D">
        <w:rPr>
          <w:rFonts w:asciiTheme="minorHAnsi" w:eastAsia="Arial" w:hAnsiTheme="minorHAnsi" w:cstheme="minorHAnsi"/>
          <w:spacing w:val="1"/>
          <w:sz w:val="22"/>
          <w:szCs w:val="22"/>
        </w:rPr>
        <w:t>i</w:t>
      </w:r>
      <w:r w:rsidR="009812F2" w:rsidRPr="0016547D">
        <w:rPr>
          <w:rFonts w:asciiTheme="minorHAnsi" w:eastAsia="Arial" w:hAnsiTheme="minorHAnsi" w:cstheme="minorHAnsi"/>
          <w:spacing w:val="2"/>
          <w:sz w:val="22"/>
          <w:szCs w:val="22"/>
        </w:rPr>
        <w:t>o</w:t>
      </w:r>
      <w:r w:rsidR="009812F2" w:rsidRPr="0016547D">
        <w:rPr>
          <w:rFonts w:asciiTheme="minorHAnsi" w:eastAsia="Arial" w:hAnsiTheme="minorHAnsi" w:cstheme="minorHAnsi"/>
          <w:sz w:val="22"/>
          <w:szCs w:val="22"/>
        </w:rPr>
        <w:t>n</w:t>
      </w:r>
      <w:r w:rsidR="009812F2" w:rsidRPr="0016547D">
        <w:rPr>
          <w:rFonts w:asciiTheme="minorHAnsi" w:eastAsia="Arial" w:hAnsiTheme="minorHAnsi" w:cstheme="minorHAnsi"/>
          <w:spacing w:val="34"/>
          <w:sz w:val="22"/>
          <w:szCs w:val="22"/>
        </w:rPr>
        <w:t xml:space="preserve"> </w:t>
      </w:r>
      <w:r w:rsidR="009812F2" w:rsidRPr="0016547D">
        <w:rPr>
          <w:rFonts w:asciiTheme="minorHAnsi" w:eastAsia="Arial" w:hAnsiTheme="minorHAnsi" w:cstheme="minorHAnsi"/>
          <w:spacing w:val="2"/>
          <w:sz w:val="22"/>
          <w:szCs w:val="22"/>
        </w:rPr>
        <w:t>o</w:t>
      </w:r>
      <w:r w:rsidR="009812F2" w:rsidRPr="0016547D">
        <w:rPr>
          <w:rFonts w:asciiTheme="minorHAnsi" w:eastAsia="Arial" w:hAnsiTheme="minorHAnsi" w:cstheme="minorHAnsi"/>
          <w:sz w:val="22"/>
          <w:szCs w:val="22"/>
        </w:rPr>
        <w:t>f</w:t>
      </w:r>
      <w:r w:rsidR="009812F2" w:rsidRPr="0016547D">
        <w:rPr>
          <w:rFonts w:asciiTheme="minorHAnsi" w:eastAsia="Arial" w:hAnsiTheme="minorHAnsi" w:cstheme="minorHAnsi"/>
          <w:spacing w:val="8"/>
          <w:sz w:val="22"/>
          <w:szCs w:val="22"/>
        </w:rPr>
        <w:t xml:space="preserve"> </w:t>
      </w:r>
      <w:r w:rsidR="009812F2" w:rsidRPr="0016547D">
        <w:rPr>
          <w:rFonts w:asciiTheme="minorHAnsi" w:eastAsia="Arial" w:hAnsiTheme="minorHAnsi" w:cstheme="minorHAnsi"/>
          <w:spacing w:val="1"/>
          <w:sz w:val="22"/>
          <w:szCs w:val="22"/>
        </w:rPr>
        <w:t>t</w:t>
      </w:r>
      <w:r w:rsidR="009812F2" w:rsidRPr="0016547D">
        <w:rPr>
          <w:rFonts w:asciiTheme="minorHAnsi" w:eastAsia="Arial" w:hAnsiTheme="minorHAnsi" w:cstheme="minorHAnsi"/>
          <w:spacing w:val="2"/>
          <w:sz w:val="22"/>
          <w:szCs w:val="22"/>
        </w:rPr>
        <w:t>h</w:t>
      </w:r>
      <w:r w:rsidR="009812F2" w:rsidRPr="0016547D">
        <w:rPr>
          <w:rFonts w:asciiTheme="minorHAnsi" w:eastAsia="Arial" w:hAnsiTheme="minorHAnsi" w:cstheme="minorHAnsi"/>
          <w:sz w:val="22"/>
          <w:szCs w:val="22"/>
        </w:rPr>
        <w:t>e</w:t>
      </w:r>
      <w:r w:rsidR="009812F2" w:rsidRPr="0016547D">
        <w:rPr>
          <w:rFonts w:asciiTheme="minorHAnsi" w:eastAsia="Arial" w:hAnsiTheme="minorHAnsi" w:cstheme="minorHAnsi"/>
          <w:spacing w:val="11"/>
          <w:sz w:val="22"/>
          <w:szCs w:val="22"/>
        </w:rPr>
        <w:t xml:space="preserve"> </w:t>
      </w:r>
      <w:r w:rsidR="009812F2" w:rsidRPr="0016547D">
        <w:rPr>
          <w:rFonts w:asciiTheme="minorHAnsi" w:eastAsia="Arial" w:hAnsiTheme="minorHAnsi" w:cstheme="minorHAnsi"/>
          <w:spacing w:val="3"/>
          <w:sz w:val="22"/>
          <w:szCs w:val="22"/>
        </w:rPr>
        <w:t>m</w:t>
      </w:r>
      <w:r w:rsidR="009812F2" w:rsidRPr="0016547D">
        <w:rPr>
          <w:rFonts w:asciiTheme="minorHAnsi" w:eastAsia="Arial" w:hAnsiTheme="minorHAnsi" w:cstheme="minorHAnsi"/>
          <w:spacing w:val="2"/>
          <w:sz w:val="22"/>
          <w:szCs w:val="22"/>
        </w:rPr>
        <w:t>e</w:t>
      </w:r>
      <w:r w:rsidR="009812F2" w:rsidRPr="0016547D">
        <w:rPr>
          <w:rFonts w:asciiTheme="minorHAnsi" w:eastAsia="Arial" w:hAnsiTheme="minorHAnsi" w:cstheme="minorHAnsi"/>
          <w:spacing w:val="1"/>
          <w:sz w:val="22"/>
          <w:szCs w:val="22"/>
        </w:rPr>
        <w:t>t</w:t>
      </w:r>
      <w:r w:rsidR="009812F2" w:rsidRPr="0016547D">
        <w:rPr>
          <w:rFonts w:asciiTheme="minorHAnsi" w:eastAsia="Arial" w:hAnsiTheme="minorHAnsi" w:cstheme="minorHAnsi"/>
          <w:spacing w:val="2"/>
          <w:sz w:val="22"/>
          <w:szCs w:val="22"/>
        </w:rPr>
        <w:t>hods</w:t>
      </w:r>
      <w:r w:rsidR="009812F2" w:rsidRPr="0016547D">
        <w:rPr>
          <w:rFonts w:asciiTheme="minorHAnsi" w:eastAsia="Arial" w:hAnsiTheme="minorHAnsi" w:cstheme="minorHAnsi"/>
          <w:sz w:val="22"/>
          <w:szCs w:val="22"/>
        </w:rPr>
        <w:t>,</w:t>
      </w:r>
      <w:r w:rsidR="009812F2" w:rsidRPr="0016547D">
        <w:rPr>
          <w:rFonts w:asciiTheme="minorHAnsi" w:eastAsia="Arial" w:hAnsiTheme="minorHAnsi" w:cstheme="minorHAnsi"/>
          <w:spacing w:val="22"/>
          <w:sz w:val="22"/>
          <w:szCs w:val="22"/>
        </w:rPr>
        <w:t xml:space="preserve"> </w:t>
      </w:r>
      <w:r w:rsidR="009812F2" w:rsidRPr="0016547D">
        <w:rPr>
          <w:rFonts w:asciiTheme="minorHAnsi" w:eastAsia="Arial" w:hAnsiTheme="minorHAnsi" w:cstheme="minorHAnsi"/>
          <w:spacing w:val="2"/>
          <w:sz w:val="22"/>
          <w:szCs w:val="22"/>
        </w:rPr>
        <w:t>p</w:t>
      </w:r>
      <w:r w:rsidR="009812F2" w:rsidRPr="0016547D">
        <w:rPr>
          <w:rFonts w:asciiTheme="minorHAnsi" w:eastAsia="Arial" w:hAnsiTheme="minorHAnsi" w:cstheme="minorHAnsi"/>
          <w:spacing w:val="1"/>
          <w:sz w:val="22"/>
          <w:szCs w:val="22"/>
        </w:rPr>
        <w:t>r</w:t>
      </w:r>
      <w:r w:rsidR="009812F2" w:rsidRPr="0016547D">
        <w:rPr>
          <w:rFonts w:asciiTheme="minorHAnsi" w:eastAsia="Arial" w:hAnsiTheme="minorHAnsi" w:cstheme="minorHAnsi"/>
          <w:spacing w:val="2"/>
          <w:sz w:val="22"/>
          <w:szCs w:val="22"/>
        </w:rPr>
        <w:t>ocedu</w:t>
      </w:r>
      <w:r w:rsidR="009812F2" w:rsidRPr="0016547D">
        <w:rPr>
          <w:rFonts w:asciiTheme="minorHAnsi" w:eastAsia="Arial" w:hAnsiTheme="minorHAnsi" w:cstheme="minorHAnsi"/>
          <w:spacing w:val="1"/>
          <w:sz w:val="22"/>
          <w:szCs w:val="22"/>
        </w:rPr>
        <w:t>r</w:t>
      </w:r>
      <w:r w:rsidR="009812F2" w:rsidRPr="0016547D">
        <w:rPr>
          <w:rFonts w:asciiTheme="minorHAnsi" w:eastAsia="Arial" w:hAnsiTheme="minorHAnsi" w:cstheme="minorHAnsi"/>
          <w:spacing w:val="2"/>
          <w:sz w:val="22"/>
          <w:szCs w:val="22"/>
        </w:rPr>
        <w:t>e</w:t>
      </w:r>
      <w:r w:rsidR="009812F2" w:rsidRPr="0016547D">
        <w:rPr>
          <w:rFonts w:asciiTheme="minorHAnsi" w:eastAsia="Arial" w:hAnsiTheme="minorHAnsi" w:cstheme="minorHAnsi"/>
          <w:sz w:val="22"/>
          <w:szCs w:val="22"/>
        </w:rPr>
        <w:t>s</w:t>
      </w:r>
      <w:r w:rsidR="009812F2" w:rsidRPr="0016547D">
        <w:rPr>
          <w:rFonts w:asciiTheme="minorHAnsi" w:eastAsia="Arial" w:hAnsiTheme="minorHAnsi" w:cstheme="minorHAnsi"/>
          <w:spacing w:val="26"/>
          <w:sz w:val="22"/>
          <w:szCs w:val="22"/>
        </w:rPr>
        <w:t xml:space="preserve"> </w:t>
      </w:r>
      <w:r w:rsidR="009812F2" w:rsidRPr="0016547D">
        <w:rPr>
          <w:rFonts w:asciiTheme="minorHAnsi" w:eastAsia="Arial" w:hAnsiTheme="minorHAnsi" w:cstheme="minorHAnsi"/>
          <w:spacing w:val="2"/>
          <w:sz w:val="22"/>
          <w:szCs w:val="22"/>
        </w:rPr>
        <w:t>an</w:t>
      </w:r>
      <w:r w:rsidR="009812F2" w:rsidRPr="0016547D">
        <w:rPr>
          <w:rFonts w:asciiTheme="minorHAnsi" w:eastAsia="Arial" w:hAnsiTheme="minorHAnsi" w:cstheme="minorHAnsi"/>
          <w:sz w:val="22"/>
          <w:szCs w:val="22"/>
        </w:rPr>
        <w:t>d</w:t>
      </w:r>
      <w:r w:rsidR="009812F2" w:rsidRPr="0016547D">
        <w:rPr>
          <w:rFonts w:asciiTheme="minorHAnsi" w:eastAsia="Arial" w:hAnsiTheme="minorHAnsi" w:cstheme="minorHAnsi"/>
          <w:spacing w:val="12"/>
          <w:sz w:val="22"/>
          <w:szCs w:val="22"/>
        </w:rPr>
        <w:t xml:space="preserve"> </w:t>
      </w:r>
      <w:r w:rsidR="009812F2" w:rsidRPr="0016547D">
        <w:rPr>
          <w:rFonts w:asciiTheme="minorHAnsi" w:eastAsia="Arial" w:hAnsiTheme="minorHAnsi" w:cstheme="minorHAnsi"/>
          <w:spacing w:val="2"/>
          <w:w w:val="102"/>
          <w:sz w:val="22"/>
          <w:szCs w:val="22"/>
        </w:rPr>
        <w:t>p</w:t>
      </w:r>
      <w:r w:rsidR="009812F2" w:rsidRPr="0016547D">
        <w:rPr>
          <w:rFonts w:asciiTheme="minorHAnsi" w:eastAsia="Arial" w:hAnsiTheme="minorHAnsi" w:cstheme="minorHAnsi"/>
          <w:spacing w:val="1"/>
          <w:w w:val="102"/>
          <w:sz w:val="22"/>
          <w:szCs w:val="22"/>
        </w:rPr>
        <w:t>r</w:t>
      </w:r>
      <w:r w:rsidR="009812F2" w:rsidRPr="0016547D">
        <w:rPr>
          <w:rFonts w:asciiTheme="minorHAnsi" w:eastAsia="Arial" w:hAnsiTheme="minorHAnsi" w:cstheme="minorHAnsi"/>
          <w:spacing w:val="2"/>
          <w:w w:val="102"/>
          <w:sz w:val="22"/>
          <w:szCs w:val="22"/>
        </w:rPr>
        <w:t>ocesse</w:t>
      </w:r>
      <w:r w:rsidR="009812F2" w:rsidRPr="0016547D">
        <w:rPr>
          <w:rFonts w:asciiTheme="minorHAnsi" w:eastAsia="Arial" w:hAnsiTheme="minorHAnsi" w:cstheme="minorHAnsi"/>
          <w:w w:val="102"/>
          <w:sz w:val="22"/>
          <w:szCs w:val="22"/>
        </w:rPr>
        <w:t xml:space="preserve">s </w:t>
      </w:r>
      <w:r>
        <w:rPr>
          <w:rFonts w:asciiTheme="minorHAnsi" w:eastAsia="Arial" w:hAnsiTheme="minorHAnsi" w:cstheme="minorHAnsi"/>
          <w:w w:val="102"/>
          <w:sz w:val="22"/>
          <w:szCs w:val="22"/>
        </w:rPr>
        <w:tab/>
      </w:r>
      <w:r w:rsidR="009812F2" w:rsidRPr="0016547D">
        <w:rPr>
          <w:rFonts w:asciiTheme="minorHAnsi" w:eastAsia="Arial" w:hAnsiTheme="minorHAnsi" w:cstheme="minorHAnsi"/>
          <w:spacing w:val="2"/>
          <w:sz w:val="22"/>
          <w:szCs w:val="22"/>
        </w:rPr>
        <w:t>u</w:t>
      </w:r>
      <w:r w:rsidR="009812F2" w:rsidRPr="0016547D">
        <w:rPr>
          <w:rFonts w:asciiTheme="minorHAnsi" w:eastAsia="Arial" w:hAnsiTheme="minorHAnsi" w:cstheme="minorHAnsi"/>
          <w:spacing w:val="1"/>
          <w:sz w:val="22"/>
          <w:szCs w:val="22"/>
        </w:rPr>
        <w:t>tili</w:t>
      </w:r>
      <w:r w:rsidR="009812F2" w:rsidRPr="0016547D">
        <w:rPr>
          <w:rFonts w:asciiTheme="minorHAnsi" w:eastAsia="Arial" w:hAnsiTheme="minorHAnsi" w:cstheme="minorHAnsi"/>
          <w:spacing w:val="2"/>
          <w:sz w:val="22"/>
          <w:szCs w:val="22"/>
        </w:rPr>
        <w:t>se</w:t>
      </w:r>
      <w:r w:rsidR="009812F2" w:rsidRPr="0016547D">
        <w:rPr>
          <w:rFonts w:asciiTheme="minorHAnsi" w:eastAsia="Arial" w:hAnsiTheme="minorHAnsi" w:cstheme="minorHAnsi"/>
          <w:sz w:val="22"/>
          <w:szCs w:val="22"/>
        </w:rPr>
        <w:t>d</w:t>
      </w:r>
      <w:r w:rsidR="009812F2" w:rsidRPr="0016547D">
        <w:rPr>
          <w:rFonts w:asciiTheme="minorHAnsi" w:eastAsia="Arial" w:hAnsiTheme="minorHAnsi" w:cstheme="minorHAnsi"/>
          <w:spacing w:val="18"/>
          <w:sz w:val="22"/>
          <w:szCs w:val="22"/>
        </w:rPr>
        <w:t xml:space="preserve"> </w:t>
      </w:r>
      <w:r w:rsidR="009812F2" w:rsidRPr="0016547D">
        <w:rPr>
          <w:rFonts w:asciiTheme="minorHAnsi" w:eastAsia="Arial" w:hAnsiTheme="minorHAnsi" w:cstheme="minorHAnsi"/>
          <w:spacing w:val="3"/>
          <w:sz w:val="22"/>
          <w:szCs w:val="22"/>
        </w:rPr>
        <w:t>w</w:t>
      </w:r>
      <w:r w:rsidR="009812F2" w:rsidRPr="0016547D">
        <w:rPr>
          <w:rFonts w:asciiTheme="minorHAnsi" w:eastAsia="Arial" w:hAnsiTheme="minorHAnsi" w:cstheme="minorHAnsi"/>
          <w:spacing w:val="1"/>
          <w:sz w:val="22"/>
          <w:szCs w:val="22"/>
        </w:rPr>
        <w:t>it</w:t>
      </w:r>
      <w:r w:rsidR="009812F2" w:rsidRPr="0016547D">
        <w:rPr>
          <w:rFonts w:asciiTheme="minorHAnsi" w:eastAsia="Arial" w:hAnsiTheme="minorHAnsi" w:cstheme="minorHAnsi"/>
          <w:spacing w:val="2"/>
          <w:sz w:val="22"/>
          <w:szCs w:val="22"/>
        </w:rPr>
        <w:t>h</w:t>
      </w:r>
      <w:r w:rsidR="009812F2" w:rsidRPr="0016547D">
        <w:rPr>
          <w:rFonts w:asciiTheme="minorHAnsi" w:eastAsia="Arial" w:hAnsiTheme="minorHAnsi" w:cstheme="minorHAnsi"/>
          <w:spacing w:val="1"/>
          <w:sz w:val="22"/>
          <w:szCs w:val="22"/>
        </w:rPr>
        <w:t>i</w:t>
      </w:r>
      <w:r w:rsidR="009812F2" w:rsidRPr="0016547D">
        <w:rPr>
          <w:rFonts w:asciiTheme="minorHAnsi" w:eastAsia="Arial" w:hAnsiTheme="minorHAnsi" w:cstheme="minorHAnsi"/>
          <w:sz w:val="22"/>
          <w:szCs w:val="22"/>
        </w:rPr>
        <w:t>n</w:t>
      </w:r>
      <w:r w:rsidR="009812F2" w:rsidRPr="0016547D">
        <w:rPr>
          <w:rFonts w:asciiTheme="minorHAnsi" w:eastAsia="Arial" w:hAnsiTheme="minorHAnsi" w:cstheme="minorHAnsi"/>
          <w:spacing w:val="16"/>
          <w:sz w:val="22"/>
          <w:szCs w:val="22"/>
        </w:rPr>
        <w:t xml:space="preserve"> </w:t>
      </w:r>
      <w:r w:rsidR="009812F2" w:rsidRPr="0016547D">
        <w:rPr>
          <w:rFonts w:asciiTheme="minorHAnsi" w:eastAsia="Arial" w:hAnsiTheme="minorHAnsi" w:cstheme="minorHAnsi"/>
          <w:spacing w:val="1"/>
          <w:sz w:val="22"/>
          <w:szCs w:val="22"/>
        </w:rPr>
        <w:t>t</w:t>
      </w:r>
      <w:r w:rsidR="009812F2" w:rsidRPr="0016547D">
        <w:rPr>
          <w:rFonts w:asciiTheme="minorHAnsi" w:eastAsia="Arial" w:hAnsiTheme="minorHAnsi" w:cstheme="minorHAnsi"/>
          <w:spacing w:val="2"/>
          <w:sz w:val="22"/>
          <w:szCs w:val="22"/>
        </w:rPr>
        <w:t>h</w:t>
      </w:r>
      <w:r w:rsidR="009812F2" w:rsidRPr="0016547D">
        <w:rPr>
          <w:rFonts w:asciiTheme="minorHAnsi" w:eastAsia="Arial" w:hAnsiTheme="minorHAnsi" w:cstheme="minorHAnsi"/>
          <w:sz w:val="22"/>
          <w:szCs w:val="22"/>
        </w:rPr>
        <w:t>e</w:t>
      </w:r>
      <w:r w:rsidR="009812F2" w:rsidRPr="0016547D">
        <w:rPr>
          <w:rFonts w:asciiTheme="minorHAnsi" w:eastAsia="Arial" w:hAnsiTheme="minorHAnsi" w:cstheme="minorHAnsi"/>
          <w:spacing w:val="11"/>
          <w:sz w:val="22"/>
          <w:szCs w:val="22"/>
        </w:rPr>
        <w:t xml:space="preserve"> </w:t>
      </w:r>
      <w:r w:rsidR="009812F2" w:rsidRPr="0016547D">
        <w:rPr>
          <w:rFonts w:asciiTheme="minorHAnsi" w:eastAsia="Arial" w:hAnsiTheme="minorHAnsi" w:cstheme="minorHAnsi"/>
          <w:spacing w:val="3"/>
          <w:w w:val="102"/>
          <w:sz w:val="22"/>
          <w:szCs w:val="22"/>
        </w:rPr>
        <w:t>w</w:t>
      </w:r>
      <w:r w:rsidR="009812F2" w:rsidRPr="0016547D">
        <w:rPr>
          <w:rFonts w:asciiTheme="minorHAnsi" w:eastAsia="Arial" w:hAnsiTheme="minorHAnsi" w:cstheme="minorHAnsi"/>
          <w:spacing w:val="2"/>
          <w:w w:val="102"/>
          <w:sz w:val="22"/>
          <w:szCs w:val="22"/>
        </w:rPr>
        <w:t>o</w:t>
      </w:r>
      <w:r w:rsidR="009812F2" w:rsidRPr="0016547D">
        <w:rPr>
          <w:rFonts w:asciiTheme="minorHAnsi" w:eastAsia="Arial" w:hAnsiTheme="minorHAnsi" w:cstheme="minorHAnsi"/>
          <w:spacing w:val="1"/>
          <w:w w:val="102"/>
          <w:sz w:val="22"/>
          <w:szCs w:val="22"/>
        </w:rPr>
        <w:t>r</w:t>
      </w:r>
      <w:r w:rsidR="009812F2" w:rsidRPr="0016547D">
        <w:rPr>
          <w:rFonts w:asciiTheme="minorHAnsi" w:eastAsia="Arial" w:hAnsiTheme="minorHAnsi" w:cstheme="minorHAnsi"/>
          <w:spacing w:val="2"/>
          <w:w w:val="102"/>
          <w:sz w:val="22"/>
          <w:szCs w:val="22"/>
        </w:rPr>
        <w:t>kp</w:t>
      </w:r>
      <w:r w:rsidR="009812F2" w:rsidRPr="0016547D">
        <w:rPr>
          <w:rFonts w:asciiTheme="minorHAnsi" w:eastAsia="Arial" w:hAnsiTheme="minorHAnsi" w:cstheme="minorHAnsi"/>
          <w:spacing w:val="1"/>
          <w:w w:val="102"/>
          <w:sz w:val="22"/>
          <w:szCs w:val="22"/>
        </w:rPr>
        <w:t>l</w:t>
      </w:r>
      <w:r w:rsidR="009812F2" w:rsidRPr="0016547D">
        <w:rPr>
          <w:rFonts w:asciiTheme="minorHAnsi" w:eastAsia="Arial" w:hAnsiTheme="minorHAnsi" w:cstheme="minorHAnsi"/>
          <w:spacing w:val="2"/>
          <w:w w:val="102"/>
          <w:sz w:val="22"/>
          <w:szCs w:val="22"/>
        </w:rPr>
        <w:t>ac</w:t>
      </w:r>
      <w:r w:rsidR="009812F2" w:rsidRPr="0016547D">
        <w:rPr>
          <w:rFonts w:asciiTheme="minorHAnsi" w:eastAsia="Arial" w:hAnsiTheme="minorHAnsi" w:cstheme="minorHAnsi"/>
          <w:w w:val="102"/>
          <w:sz w:val="22"/>
          <w:szCs w:val="22"/>
        </w:rPr>
        <w:t>e</w:t>
      </w:r>
      <w:r>
        <w:rPr>
          <w:rFonts w:asciiTheme="minorHAnsi" w:eastAsia="Arial" w:hAnsiTheme="minorHAnsi" w:cstheme="minorHAnsi"/>
          <w:w w:val="102"/>
          <w:sz w:val="22"/>
          <w:szCs w:val="22"/>
        </w:rPr>
        <w:t>.</w:t>
      </w:r>
    </w:p>
    <w:p w14:paraId="625A0FF5" w14:textId="77777777" w:rsidR="00577B1C" w:rsidRPr="0016547D" w:rsidRDefault="007A65F5" w:rsidP="007A65F5">
      <w:pPr>
        <w:tabs>
          <w:tab w:val="left" w:pos="851"/>
          <w:tab w:val="left" w:pos="920"/>
        </w:tabs>
        <w:ind w:left="142" w:right="1495" w:hanging="816"/>
        <w:rPr>
          <w:rFonts w:asciiTheme="minorHAnsi" w:eastAsia="Arial" w:hAnsiTheme="minorHAnsi" w:cstheme="minorHAnsi"/>
          <w:sz w:val="22"/>
          <w:szCs w:val="22"/>
        </w:rPr>
      </w:pPr>
      <w:r>
        <w:rPr>
          <w:rFonts w:asciiTheme="minorHAnsi" w:eastAsia="Arial" w:hAnsiTheme="minorHAnsi" w:cstheme="minorHAnsi"/>
          <w:spacing w:val="3"/>
          <w:sz w:val="22"/>
          <w:szCs w:val="22"/>
        </w:rPr>
        <w:tab/>
      </w:r>
      <w:r w:rsidR="009812F2" w:rsidRPr="0016547D">
        <w:rPr>
          <w:rFonts w:asciiTheme="minorHAnsi" w:eastAsia="Arial" w:hAnsiTheme="minorHAnsi" w:cstheme="minorHAnsi"/>
          <w:spacing w:val="3"/>
          <w:sz w:val="22"/>
          <w:szCs w:val="22"/>
        </w:rPr>
        <w:t>K</w:t>
      </w:r>
      <w:r w:rsidR="009812F2" w:rsidRPr="0016547D">
        <w:rPr>
          <w:rFonts w:asciiTheme="minorHAnsi" w:eastAsia="Arial" w:hAnsiTheme="minorHAnsi" w:cstheme="minorHAnsi"/>
          <w:sz w:val="22"/>
          <w:szCs w:val="22"/>
        </w:rPr>
        <w:t>4</w:t>
      </w:r>
      <w:r w:rsidR="009812F2" w:rsidRPr="0016547D">
        <w:rPr>
          <w:rFonts w:asciiTheme="minorHAnsi" w:eastAsia="Arial" w:hAnsiTheme="minorHAnsi" w:cstheme="minorHAnsi"/>
          <w:spacing w:val="-53"/>
          <w:sz w:val="22"/>
          <w:szCs w:val="22"/>
        </w:rPr>
        <w:t xml:space="preserve"> </w:t>
      </w:r>
      <w:r w:rsidR="009812F2" w:rsidRPr="0016547D">
        <w:rPr>
          <w:rFonts w:asciiTheme="minorHAnsi" w:eastAsia="Arial" w:hAnsiTheme="minorHAnsi" w:cstheme="minorHAnsi"/>
          <w:sz w:val="22"/>
          <w:szCs w:val="22"/>
        </w:rPr>
        <w:tab/>
      </w:r>
      <w:r w:rsidR="009812F2" w:rsidRPr="0016547D">
        <w:rPr>
          <w:rFonts w:asciiTheme="minorHAnsi" w:eastAsia="Arial" w:hAnsiTheme="minorHAnsi" w:cstheme="minorHAnsi"/>
          <w:spacing w:val="3"/>
          <w:sz w:val="22"/>
          <w:szCs w:val="22"/>
        </w:rPr>
        <w:t>U</w:t>
      </w:r>
      <w:r w:rsidR="009812F2" w:rsidRPr="0016547D">
        <w:rPr>
          <w:rFonts w:asciiTheme="minorHAnsi" w:eastAsia="Arial" w:hAnsiTheme="minorHAnsi" w:cstheme="minorHAnsi"/>
          <w:spacing w:val="2"/>
          <w:sz w:val="22"/>
          <w:szCs w:val="22"/>
        </w:rPr>
        <w:t>nde</w:t>
      </w:r>
      <w:r w:rsidR="009812F2" w:rsidRPr="0016547D">
        <w:rPr>
          <w:rFonts w:asciiTheme="minorHAnsi" w:eastAsia="Arial" w:hAnsiTheme="minorHAnsi" w:cstheme="minorHAnsi"/>
          <w:spacing w:val="1"/>
          <w:sz w:val="22"/>
          <w:szCs w:val="22"/>
        </w:rPr>
        <w:t>r</w:t>
      </w:r>
      <w:r w:rsidR="009812F2" w:rsidRPr="0016547D">
        <w:rPr>
          <w:rFonts w:asciiTheme="minorHAnsi" w:eastAsia="Arial" w:hAnsiTheme="minorHAnsi" w:cstheme="minorHAnsi"/>
          <w:spacing w:val="2"/>
          <w:sz w:val="22"/>
          <w:szCs w:val="22"/>
        </w:rPr>
        <w:t>s</w:t>
      </w:r>
      <w:r w:rsidR="009812F2" w:rsidRPr="0016547D">
        <w:rPr>
          <w:rFonts w:asciiTheme="minorHAnsi" w:eastAsia="Arial" w:hAnsiTheme="minorHAnsi" w:cstheme="minorHAnsi"/>
          <w:spacing w:val="1"/>
          <w:sz w:val="22"/>
          <w:szCs w:val="22"/>
        </w:rPr>
        <w:t>t</w:t>
      </w:r>
      <w:r w:rsidR="009812F2" w:rsidRPr="0016547D">
        <w:rPr>
          <w:rFonts w:asciiTheme="minorHAnsi" w:eastAsia="Arial" w:hAnsiTheme="minorHAnsi" w:cstheme="minorHAnsi"/>
          <w:spacing w:val="2"/>
          <w:sz w:val="22"/>
          <w:szCs w:val="22"/>
        </w:rPr>
        <w:t>an</w:t>
      </w:r>
      <w:r w:rsidR="009812F2" w:rsidRPr="0016547D">
        <w:rPr>
          <w:rFonts w:asciiTheme="minorHAnsi" w:eastAsia="Arial" w:hAnsiTheme="minorHAnsi" w:cstheme="minorHAnsi"/>
          <w:sz w:val="22"/>
          <w:szCs w:val="22"/>
        </w:rPr>
        <w:t>d</w:t>
      </w:r>
      <w:r w:rsidR="009812F2" w:rsidRPr="0016547D">
        <w:rPr>
          <w:rFonts w:asciiTheme="minorHAnsi" w:eastAsia="Arial" w:hAnsiTheme="minorHAnsi" w:cstheme="minorHAnsi"/>
          <w:spacing w:val="27"/>
          <w:sz w:val="22"/>
          <w:szCs w:val="22"/>
        </w:rPr>
        <w:t xml:space="preserve"> </w:t>
      </w:r>
      <w:r w:rsidR="009812F2" w:rsidRPr="0016547D">
        <w:rPr>
          <w:rFonts w:asciiTheme="minorHAnsi" w:eastAsia="Arial" w:hAnsiTheme="minorHAnsi" w:cstheme="minorHAnsi"/>
          <w:spacing w:val="1"/>
          <w:sz w:val="22"/>
          <w:szCs w:val="22"/>
        </w:rPr>
        <w:t>t</w:t>
      </w:r>
      <w:r w:rsidR="009812F2" w:rsidRPr="0016547D">
        <w:rPr>
          <w:rFonts w:asciiTheme="minorHAnsi" w:eastAsia="Arial" w:hAnsiTheme="minorHAnsi" w:cstheme="minorHAnsi"/>
          <w:spacing w:val="2"/>
          <w:sz w:val="22"/>
          <w:szCs w:val="22"/>
        </w:rPr>
        <w:t>h</w:t>
      </w:r>
      <w:r w:rsidR="009812F2" w:rsidRPr="0016547D">
        <w:rPr>
          <w:rFonts w:asciiTheme="minorHAnsi" w:eastAsia="Arial" w:hAnsiTheme="minorHAnsi" w:cstheme="minorHAnsi"/>
          <w:sz w:val="22"/>
          <w:szCs w:val="22"/>
        </w:rPr>
        <w:t>e</w:t>
      </w:r>
      <w:r w:rsidR="009812F2" w:rsidRPr="0016547D">
        <w:rPr>
          <w:rFonts w:asciiTheme="minorHAnsi" w:eastAsia="Arial" w:hAnsiTheme="minorHAnsi" w:cstheme="minorHAnsi"/>
          <w:spacing w:val="11"/>
          <w:sz w:val="22"/>
          <w:szCs w:val="22"/>
        </w:rPr>
        <w:t xml:space="preserve"> </w:t>
      </w:r>
      <w:r w:rsidR="009812F2" w:rsidRPr="0016547D">
        <w:rPr>
          <w:rFonts w:asciiTheme="minorHAnsi" w:eastAsia="Arial" w:hAnsiTheme="minorHAnsi" w:cstheme="minorHAnsi"/>
          <w:spacing w:val="2"/>
          <w:sz w:val="22"/>
          <w:szCs w:val="22"/>
        </w:rPr>
        <w:t>chang</w:t>
      </w:r>
      <w:r w:rsidR="009812F2" w:rsidRPr="0016547D">
        <w:rPr>
          <w:rFonts w:asciiTheme="minorHAnsi" w:eastAsia="Arial" w:hAnsiTheme="minorHAnsi" w:cstheme="minorHAnsi"/>
          <w:spacing w:val="1"/>
          <w:sz w:val="22"/>
          <w:szCs w:val="22"/>
        </w:rPr>
        <w:t>i</w:t>
      </w:r>
      <w:r w:rsidR="009812F2" w:rsidRPr="0016547D">
        <w:rPr>
          <w:rFonts w:asciiTheme="minorHAnsi" w:eastAsia="Arial" w:hAnsiTheme="minorHAnsi" w:cstheme="minorHAnsi"/>
          <w:spacing w:val="2"/>
          <w:sz w:val="22"/>
          <w:szCs w:val="22"/>
        </w:rPr>
        <w:t>n</w:t>
      </w:r>
      <w:r w:rsidR="009812F2" w:rsidRPr="0016547D">
        <w:rPr>
          <w:rFonts w:asciiTheme="minorHAnsi" w:eastAsia="Arial" w:hAnsiTheme="minorHAnsi" w:cstheme="minorHAnsi"/>
          <w:sz w:val="22"/>
          <w:szCs w:val="22"/>
        </w:rPr>
        <w:t>g</w:t>
      </w:r>
      <w:r w:rsidR="009812F2" w:rsidRPr="0016547D">
        <w:rPr>
          <w:rFonts w:asciiTheme="minorHAnsi" w:eastAsia="Arial" w:hAnsiTheme="minorHAnsi" w:cstheme="minorHAnsi"/>
          <w:spacing w:val="22"/>
          <w:sz w:val="22"/>
          <w:szCs w:val="22"/>
        </w:rPr>
        <w:t xml:space="preserve"> </w:t>
      </w:r>
      <w:r w:rsidR="009812F2" w:rsidRPr="0016547D">
        <w:rPr>
          <w:rFonts w:asciiTheme="minorHAnsi" w:eastAsia="Arial" w:hAnsiTheme="minorHAnsi" w:cstheme="minorHAnsi"/>
          <w:spacing w:val="2"/>
          <w:sz w:val="22"/>
          <w:szCs w:val="22"/>
        </w:rPr>
        <w:t>e</w:t>
      </w:r>
      <w:r w:rsidR="009812F2" w:rsidRPr="0016547D">
        <w:rPr>
          <w:rFonts w:asciiTheme="minorHAnsi" w:eastAsia="Arial" w:hAnsiTheme="minorHAnsi" w:cstheme="minorHAnsi"/>
          <w:spacing w:val="3"/>
          <w:sz w:val="22"/>
          <w:szCs w:val="22"/>
        </w:rPr>
        <w:t>m</w:t>
      </w:r>
      <w:r w:rsidR="009812F2" w:rsidRPr="0016547D">
        <w:rPr>
          <w:rFonts w:asciiTheme="minorHAnsi" w:eastAsia="Arial" w:hAnsiTheme="minorHAnsi" w:cstheme="minorHAnsi"/>
          <w:spacing w:val="2"/>
          <w:sz w:val="22"/>
          <w:szCs w:val="22"/>
        </w:rPr>
        <w:t>p</w:t>
      </w:r>
      <w:r w:rsidR="009812F2" w:rsidRPr="0016547D">
        <w:rPr>
          <w:rFonts w:asciiTheme="minorHAnsi" w:eastAsia="Arial" w:hAnsiTheme="minorHAnsi" w:cstheme="minorHAnsi"/>
          <w:spacing w:val="1"/>
          <w:sz w:val="22"/>
          <w:szCs w:val="22"/>
        </w:rPr>
        <w:t>l</w:t>
      </w:r>
      <w:r w:rsidR="009812F2" w:rsidRPr="0016547D">
        <w:rPr>
          <w:rFonts w:asciiTheme="minorHAnsi" w:eastAsia="Arial" w:hAnsiTheme="minorHAnsi" w:cstheme="minorHAnsi"/>
          <w:spacing w:val="2"/>
          <w:sz w:val="22"/>
          <w:szCs w:val="22"/>
        </w:rPr>
        <w:t>oy</w:t>
      </w:r>
      <w:r w:rsidR="009812F2" w:rsidRPr="0016547D">
        <w:rPr>
          <w:rFonts w:asciiTheme="minorHAnsi" w:eastAsia="Arial" w:hAnsiTheme="minorHAnsi" w:cstheme="minorHAnsi"/>
          <w:spacing w:val="3"/>
          <w:sz w:val="22"/>
          <w:szCs w:val="22"/>
        </w:rPr>
        <w:t>m</w:t>
      </w:r>
      <w:r w:rsidR="009812F2" w:rsidRPr="0016547D">
        <w:rPr>
          <w:rFonts w:asciiTheme="minorHAnsi" w:eastAsia="Arial" w:hAnsiTheme="minorHAnsi" w:cstheme="minorHAnsi"/>
          <w:spacing w:val="2"/>
          <w:sz w:val="22"/>
          <w:szCs w:val="22"/>
        </w:rPr>
        <w:t>en</w:t>
      </w:r>
      <w:r w:rsidR="009812F2" w:rsidRPr="0016547D">
        <w:rPr>
          <w:rFonts w:asciiTheme="minorHAnsi" w:eastAsia="Arial" w:hAnsiTheme="minorHAnsi" w:cstheme="minorHAnsi"/>
          <w:sz w:val="22"/>
          <w:szCs w:val="22"/>
        </w:rPr>
        <w:t>t</w:t>
      </w:r>
      <w:r w:rsidR="009812F2" w:rsidRPr="0016547D">
        <w:rPr>
          <w:rFonts w:asciiTheme="minorHAnsi" w:eastAsia="Arial" w:hAnsiTheme="minorHAnsi" w:cstheme="minorHAnsi"/>
          <w:spacing w:val="27"/>
          <w:sz w:val="22"/>
          <w:szCs w:val="22"/>
        </w:rPr>
        <w:t xml:space="preserve"> </w:t>
      </w:r>
      <w:r w:rsidR="009812F2" w:rsidRPr="0016547D">
        <w:rPr>
          <w:rFonts w:asciiTheme="minorHAnsi" w:eastAsia="Arial" w:hAnsiTheme="minorHAnsi" w:cstheme="minorHAnsi"/>
          <w:spacing w:val="1"/>
          <w:sz w:val="22"/>
          <w:szCs w:val="22"/>
        </w:rPr>
        <w:t>l</w:t>
      </w:r>
      <w:r w:rsidR="009812F2" w:rsidRPr="0016547D">
        <w:rPr>
          <w:rFonts w:asciiTheme="minorHAnsi" w:eastAsia="Arial" w:hAnsiTheme="minorHAnsi" w:cstheme="minorHAnsi"/>
          <w:spacing w:val="2"/>
          <w:sz w:val="22"/>
          <w:szCs w:val="22"/>
        </w:rPr>
        <w:t>andscap</w:t>
      </w:r>
      <w:r w:rsidR="009812F2" w:rsidRPr="0016547D">
        <w:rPr>
          <w:rFonts w:asciiTheme="minorHAnsi" w:eastAsia="Arial" w:hAnsiTheme="minorHAnsi" w:cstheme="minorHAnsi"/>
          <w:sz w:val="22"/>
          <w:szCs w:val="22"/>
        </w:rPr>
        <w:t>e</w:t>
      </w:r>
      <w:r w:rsidR="009812F2" w:rsidRPr="0016547D">
        <w:rPr>
          <w:rFonts w:asciiTheme="minorHAnsi" w:eastAsia="Arial" w:hAnsiTheme="minorHAnsi" w:cstheme="minorHAnsi"/>
          <w:spacing w:val="24"/>
          <w:sz w:val="22"/>
          <w:szCs w:val="22"/>
        </w:rPr>
        <w:t xml:space="preserve"> </w:t>
      </w:r>
      <w:r w:rsidR="009812F2" w:rsidRPr="0016547D">
        <w:rPr>
          <w:rFonts w:asciiTheme="minorHAnsi" w:eastAsia="Arial" w:hAnsiTheme="minorHAnsi" w:cstheme="minorHAnsi"/>
          <w:spacing w:val="2"/>
          <w:sz w:val="22"/>
          <w:szCs w:val="22"/>
        </w:rPr>
        <w:t>an</w:t>
      </w:r>
      <w:r w:rsidR="009812F2" w:rsidRPr="0016547D">
        <w:rPr>
          <w:rFonts w:asciiTheme="minorHAnsi" w:eastAsia="Arial" w:hAnsiTheme="minorHAnsi" w:cstheme="minorHAnsi"/>
          <w:sz w:val="22"/>
          <w:szCs w:val="22"/>
        </w:rPr>
        <w:t>d</w:t>
      </w:r>
      <w:r w:rsidR="009812F2" w:rsidRPr="0016547D">
        <w:rPr>
          <w:rFonts w:asciiTheme="minorHAnsi" w:eastAsia="Arial" w:hAnsiTheme="minorHAnsi" w:cstheme="minorHAnsi"/>
          <w:spacing w:val="12"/>
          <w:sz w:val="22"/>
          <w:szCs w:val="22"/>
        </w:rPr>
        <w:t xml:space="preserve"> </w:t>
      </w:r>
      <w:r w:rsidR="009812F2" w:rsidRPr="0016547D">
        <w:rPr>
          <w:rFonts w:asciiTheme="minorHAnsi" w:eastAsia="Arial" w:hAnsiTheme="minorHAnsi" w:cstheme="minorHAnsi"/>
          <w:spacing w:val="1"/>
          <w:sz w:val="22"/>
          <w:szCs w:val="22"/>
        </w:rPr>
        <w:t>t</w:t>
      </w:r>
      <w:r w:rsidR="009812F2" w:rsidRPr="0016547D">
        <w:rPr>
          <w:rFonts w:asciiTheme="minorHAnsi" w:eastAsia="Arial" w:hAnsiTheme="minorHAnsi" w:cstheme="minorHAnsi"/>
          <w:spacing w:val="2"/>
          <w:sz w:val="22"/>
          <w:szCs w:val="22"/>
        </w:rPr>
        <w:t>h</w:t>
      </w:r>
      <w:r w:rsidR="009812F2" w:rsidRPr="0016547D">
        <w:rPr>
          <w:rFonts w:asciiTheme="minorHAnsi" w:eastAsia="Arial" w:hAnsiTheme="minorHAnsi" w:cstheme="minorHAnsi"/>
          <w:sz w:val="22"/>
          <w:szCs w:val="22"/>
        </w:rPr>
        <w:t>e</w:t>
      </w:r>
      <w:r w:rsidR="009812F2" w:rsidRPr="0016547D">
        <w:rPr>
          <w:rFonts w:asciiTheme="minorHAnsi" w:eastAsia="Arial" w:hAnsiTheme="minorHAnsi" w:cstheme="minorHAnsi"/>
          <w:spacing w:val="11"/>
          <w:sz w:val="22"/>
          <w:szCs w:val="22"/>
        </w:rPr>
        <w:t xml:space="preserve"> </w:t>
      </w:r>
      <w:r w:rsidR="009812F2" w:rsidRPr="0016547D">
        <w:rPr>
          <w:rFonts w:asciiTheme="minorHAnsi" w:eastAsia="Arial" w:hAnsiTheme="minorHAnsi" w:cstheme="minorHAnsi"/>
          <w:spacing w:val="2"/>
          <w:w w:val="102"/>
          <w:sz w:val="22"/>
          <w:szCs w:val="22"/>
        </w:rPr>
        <w:t>oppo</w:t>
      </w:r>
      <w:r w:rsidR="009812F2" w:rsidRPr="0016547D">
        <w:rPr>
          <w:rFonts w:asciiTheme="minorHAnsi" w:eastAsia="Arial" w:hAnsiTheme="minorHAnsi" w:cstheme="minorHAnsi"/>
          <w:spacing w:val="1"/>
          <w:w w:val="102"/>
          <w:sz w:val="22"/>
          <w:szCs w:val="22"/>
        </w:rPr>
        <w:t>r</w:t>
      </w:r>
      <w:r w:rsidR="009812F2" w:rsidRPr="0016547D">
        <w:rPr>
          <w:rFonts w:asciiTheme="minorHAnsi" w:eastAsia="Arial" w:hAnsiTheme="minorHAnsi" w:cstheme="minorHAnsi"/>
          <w:spacing w:val="1"/>
          <w:w w:val="103"/>
          <w:sz w:val="22"/>
          <w:szCs w:val="22"/>
        </w:rPr>
        <w:t>t</w:t>
      </w:r>
      <w:r w:rsidR="009812F2" w:rsidRPr="0016547D">
        <w:rPr>
          <w:rFonts w:asciiTheme="minorHAnsi" w:eastAsia="Arial" w:hAnsiTheme="minorHAnsi" w:cstheme="minorHAnsi"/>
          <w:spacing w:val="2"/>
          <w:w w:val="102"/>
          <w:sz w:val="22"/>
          <w:szCs w:val="22"/>
        </w:rPr>
        <w:t>un</w:t>
      </w:r>
      <w:r w:rsidR="009812F2" w:rsidRPr="0016547D">
        <w:rPr>
          <w:rFonts w:asciiTheme="minorHAnsi" w:eastAsia="Arial" w:hAnsiTheme="minorHAnsi" w:cstheme="minorHAnsi"/>
          <w:spacing w:val="1"/>
          <w:w w:val="102"/>
          <w:sz w:val="22"/>
          <w:szCs w:val="22"/>
        </w:rPr>
        <w:t>i</w:t>
      </w:r>
      <w:r w:rsidR="009812F2" w:rsidRPr="0016547D">
        <w:rPr>
          <w:rFonts w:asciiTheme="minorHAnsi" w:eastAsia="Arial" w:hAnsiTheme="minorHAnsi" w:cstheme="minorHAnsi"/>
          <w:spacing w:val="1"/>
          <w:w w:val="103"/>
          <w:sz w:val="22"/>
          <w:szCs w:val="22"/>
        </w:rPr>
        <w:t>t</w:t>
      </w:r>
      <w:r w:rsidR="009812F2" w:rsidRPr="0016547D">
        <w:rPr>
          <w:rFonts w:asciiTheme="minorHAnsi" w:eastAsia="Arial" w:hAnsiTheme="minorHAnsi" w:cstheme="minorHAnsi"/>
          <w:spacing w:val="1"/>
          <w:w w:val="102"/>
          <w:sz w:val="22"/>
          <w:szCs w:val="22"/>
        </w:rPr>
        <w:t>i</w:t>
      </w:r>
      <w:r w:rsidR="009812F2" w:rsidRPr="0016547D">
        <w:rPr>
          <w:rFonts w:asciiTheme="minorHAnsi" w:eastAsia="Arial" w:hAnsiTheme="minorHAnsi" w:cstheme="minorHAnsi"/>
          <w:spacing w:val="2"/>
          <w:w w:val="102"/>
          <w:sz w:val="22"/>
          <w:szCs w:val="22"/>
        </w:rPr>
        <w:t>e</w:t>
      </w:r>
      <w:r w:rsidR="009812F2" w:rsidRPr="0016547D">
        <w:rPr>
          <w:rFonts w:asciiTheme="minorHAnsi" w:eastAsia="Arial" w:hAnsiTheme="minorHAnsi" w:cstheme="minorHAnsi"/>
          <w:w w:val="102"/>
          <w:sz w:val="22"/>
          <w:szCs w:val="22"/>
        </w:rPr>
        <w:t xml:space="preserve">s </w:t>
      </w:r>
      <w:r>
        <w:rPr>
          <w:rFonts w:asciiTheme="minorHAnsi" w:eastAsia="Arial" w:hAnsiTheme="minorHAnsi" w:cstheme="minorHAnsi"/>
          <w:w w:val="102"/>
          <w:sz w:val="22"/>
          <w:szCs w:val="22"/>
        </w:rPr>
        <w:tab/>
        <w:t>a</w:t>
      </w:r>
      <w:r w:rsidR="009812F2" w:rsidRPr="0016547D">
        <w:rPr>
          <w:rFonts w:asciiTheme="minorHAnsi" w:eastAsia="Arial" w:hAnsiTheme="minorHAnsi" w:cstheme="minorHAnsi"/>
          <w:spacing w:val="2"/>
          <w:sz w:val="22"/>
          <w:szCs w:val="22"/>
        </w:rPr>
        <w:t>va</w:t>
      </w:r>
      <w:r w:rsidR="009812F2" w:rsidRPr="0016547D">
        <w:rPr>
          <w:rFonts w:asciiTheme="minorHAnsi" w:eastAsia="Arial" w:hAnsiTheme="minorHAnsi" w:cstheme="minorHAnsi"/>
          <w:spacing w:val="1"/>
          <w:sz w:val="22"/>
          <w:szCs w:val="22"/>
        </w:rPr>
        <w:t>il</w:t>
      </w:r>
      <w:r w:rsidR="009812F2" w:rsidRPr="0016547D">
        <w:rPr>
          <w:rFonts w:asciiTheme="minorHAnsi" w:eastAsia="Arial" w:hAnsiTheme="minorHAnsi" w:cstheme="minorHAnsi"/>
          <w:spacing w:val="2"/>
          <w:sz w:val="22"/>
          <w:szCs w:val="22"/>
        </w:rPr>
        <w:t>ab</w:t>
      </w:r>
      <w:r w:rsidR="009812F2" w:rsidRPr="0016547D">
        <w:rPr>
          <w:rFonts w:asciiTheme="minorHAnsi" w:eastAsia="Arial" w:hAnsiTheme="minorHAnsi" w:cstheme="minorHAnsi"/>
          <w:spacing w:val="1"/>
          <w:sz w:val="22"/>
          <w:szCs w:val="22"/>
        </w:rPr>
        <w:t>l</w:t>
      </w:r>
      <w:r w:rsidR="009812F2" w:rsidRPr="0016547D">
        <w:rPr>
          <w:rFonts w:asciiTheme="minorHAnsi" w:eastAsia="Arial" w:hAnsiTheme="minorHAnsi" w:cstheme="minorHAnsi"/>
          <w:sz w:val="22"/>
          <w:szCs w:val="22"/>
        </w:rPr>
        <w:t>e</w:t>
      </w:r>
      <w:r w:rsidR="009812F2" w:rsidRPr="0016547D">
        <w:rPr>
          <w:rFonts w:asciiTheme="minorHAnsi" w:eastAsia="Arial" w:hAnsiTheme="minorHAnsi" w:cstheme="minorHAnsi"/>
          <w:spacing w:val="22"/>
          <w:sz w:val="22"/>
          <w:szCs w:val="22"/>
        </w:rPr>
        <w:t xml:space="preserve"> </w:t>
      </w:r>
      <w:r w:rsidR="009812F2" w:rsidRPr="0016547D">
        <w:rPr>
          <w:rFonts w:asciiTheme="minorHAnsi" w:eastAsia="Arial" w:hAnsiTheme="minorHAnsi" w:cstheme="minorHAnsi"/>
          <w:spacing w:val="1"/>
          <w:sz w:val="22"/>
          <w:szCs w:val="22"/>
        </w:rPr>
        <w:t>f</w:t>
      </w:r>
      <w:r w:rsidR="009812F2" w:rsidRPr="0016547D">
        <w:rPr>
          <w:rFonts w:asciiTheme="minorHAnsi" w:eastAsia="Arial" w:hAnsiTheme="minorHAnsi" w:cstheme="minorHAnsi"/>
          <w:spacing w:val="2"/>
          <w:sz w:val="22"/>
          <w:szCs w:val="22"/>
        </w:rPr>
        <w:t>o</w:t>
      </w:r>
      <w:r w:rsidR="009812F2" w:rsidRPr="0016547D">
        <w:rPr>
          <w:rFonts w:asciiTheme="minorHAnsi" w:eastAsia="Arial" w:hAnsiTheme="minorHAnsi" w:cstheme="minorHAnsi"/>
          <w:sz w:val="22"/>
          <w:szCs w:val="22"/>
        </w:rPr>
        <w:t>r</w:t>
      </w:r>
      <w:r w:rsidR="009812F2" w:rsidRPr="0016547D">
        <w:rPr>
          <w:rFonts w:asciiTheme="minorHAnsi" w:eastAsia="Arial" w:hAnsiTheme="minorHAnsi" w:cstheme="minorHAnsi"/>
          <w:spacing w:val="9"/>
          <w:sz w:val="22"/>
          <w:szCs w:val="22"/>
        </w:rPr>
        <w:t xml:space="preserve"> </w:t>
      </w:r>
      <w:r w:rsidR="009812F2" w:rsidRPr="0016547D">
        <w:rPr>
          <w:rFonts w:asciiTheme="minorHAnsi" w:eastAsia="Arial" w:hAnsiTheme="minorHAnsi" w:cstheme="minorHAnsi"/>
          <w:spacing w:val="2"/>
          <w:sz w:val="22"/>
          <w:szCs w:val="22"/>
        </w:rPr>
        <w:t>g</w:t>
      </w:r>
      <w:r w:rsidR="009812F2" w:rsidRPr="0016547D">
        <w:rPr>
          <w:rFonts w:asciiTheme="minorHAnsi" w:eastAsia="Arial" w:hAnsiTheme="minorHAnsi" w:cstheme="minorHAnsi"/>
          <w:spacing w:val="1"/>
          <w:sz w:val="22"/>
          <w:szCs w:val="22"/>
        </w:rPr>
        <w:t>r</w:t>
      </w:r>
      <w:r w:rsidR="009812F2" w:rsidRPr="0016547D">
        <w:rPr>
          <w:rFonts w:asciiTheme="minorHAnsi" w:eastAsia="Arial" w:hAnsiTheme="minorHAnsi" w:cstheme="minorHAnsi"/>
          <w:spacing w:val="2"/>
          <w:sz w:val="22"/>
          <w:szCs w:val="22"/>
        </w:rPr>
        <w:t>adua</w:t>
      </w:r>
      <w:r w:rsidR="009812F2" w:rsidRPr="0016547D">
        <w:rPr>
          <w:rFonts w:asciiTheme="minorHAnsi" w:eastAsia="Arial" w:hAnsiTheme="minorHAnsi" w:cstheme="minorHAnsi"/>
          <w:spacing w:val="1"/>
          <w:sz w:val="22"/>
          <w:szCs w:val="22"/>
        </w:rPr>
        <w:t>t</w:t>
      </w:r>
      <w:r w:rsidR="009812F2" w:rsidRPr="0016547D">
        <w:rPr>
          <w:rFonts w:asciiTheme="minorHAnsi" w:eastAsia="Arial" w:hAnsiTheme="minorHAnsi" w:cstheme="minorHAnsi"/>
          <w:sz w:val="22"/>
          <w:szCs w:val="22"/>
        </w:rPr>
        <w:t>e</w:t>
      </w:r>
      <w:r w:rsidR="009812F2" w:rsidRPr="0016547D">
        <w:rPr>
          <w:rFonts w:asciiTheme="minorHAnsi" w:eastAsia="Arial" w:hAnsiTheme="minorHAnsi" w:cstheme="minorHAnsi"/>
          <w:spacing w:val="22"/>
          <w:sz w:val="22"/>
          <w:szCs w:val="22"/>
        </w:rPr>
        <w:t xml:space="preserve"> </w:t>
      </w:r>
      <w:r w:rsidR="009812F2" w:rsidRPr="0016547D">
        <w:rPr>
          <w:rFonts w:asciiTheme="minorHAnsi" w:eastAsia="Arial" w:hAnsiTheme="minorHAnsi" w:cstheme="minorHAnsi"/>
          <w:spacing w:val="2"/>
          <w:sz w:val="22"/>
          <w:szCs w:val="22"/>
        </w:rPr>
        <w:t>des</w:t>
      </w:r>
      <w:r w:rsidR="009812F2" w:rsidRPr="0016547D">
        <w:rPr>
          <w:rFonts w:asciiTheme="minorHAnsi" w:eastAsia="Arial" w:hAnsiTheme="minorHAnsi" w:cstheme="minorHAnsi"/>
          <w:spacing w:val="1"/>
          <w:sz w:val="22"/>
          <w:szCs w:val="22"/>
        </w:rPr>
        <w:t>i</w:t>
      </w:r>
      <w:r w:rsidR="009812F2" w:rsidRPr="0016547D">
        <w:rPr>
          <w:rFonts w:asciiTheme="minorHAnsi" w:eastAsia="Arial" w:hAnsiTheme="minorHAnsi" w:cstheme="minorHAnsi"/>
          <w:spacing w:val="2"/>
          <w:sz w:val="22"/>
          <w:szCs w:val="22"/>
        </w:rPr>
        <w:t>gne</w:t>
      </w:r>
      <w:r w:rsidR="009812F2" w:rsidRPr="0016547D">
        <w:rPr>
          <w:rFonts w:asciiTheme="minorHAnsi" w:eastAsia="Arial" w:hAnsiTheme="minorHAnsi" w:cstheme="minorHAnsi"/>
          <w:spacing w:val="1"/>
          <w:sz w:val="22"/>
          <w:szCs w:val="22"/>
        </w:rPr>
        <w:t>r-</w:t>
      </w:r>
      <w:r w:rsidR="009812F2" w:rsidRPr="0016547D">
        <w:rPr>
          <w:rFonts w:asciiTheme="minorHAnsi" w:eastAsia="Arial" w:hAnsiTheme="minorHAnsi" w:cstheme="minorHAnsi"/>
          <w:spacing w:val="3"/>
          <w:sz w:val="22"/>
          <w:szCs w:val="22"/>
        </w:rPr>
        <w:t>m</w:t>
      </w:r>
      <w:r w:rsidR="009812F2" w:rsidRPr="0016547D">
        <w:rPr>
          <w:rFonts w:asciiTheme="minorHAnsi" w:eastAsia="Arial" w:hAnsiTheme="minorHAnsi" w:cstheme="minorHAnsi"/>
          <w:spacing w:val="2"/>
          <w:sz w:val="22"/>
          <w:szCs w:val="22"/>
        </w:rPr>
        <w:t>ake</w:t>
      </w:r>
      <w:r w:rsidR="009812F2" w:rsidRPr="0016547D">
        <w:rPr>
          <w:rFonts w:asciiTheme="minorHAnsi" w:eastAsia="Arial" w:hAnsiTheme="minorHAnsi" w:cstheme="minorHAnsi"/>
          <w:spacing w:val="1"/>
          <w:sz w:val="22"/>
          <w:szCs w:val="22"/>
        </w:rPr>
        <w:t>r</w:t>
      </w:r>
      <w:r w:rsidR="009812F2" w:rsidRPr="0016547D">
        <w:rPr>
          <w:rFonts w:asciiTheme="minorHAnsi" w:eastAsia="Arial" w:hAnsiTheme="minorHAnsi" w:cstheme="minorHAnsi"/>
          <w:sz w:val="22"/>
          <w:szCs w:val="22"/>
        </w:rPr>
        <w:t>s</w:t>
      </w:r>
      <w:r w:rsidR="009812F2" w:rsidRPr="0016547D">
        <w:rPr>
          <w:rFonts w:asciiTheme="minorHAnsi" w:eastAsia="Arial" w:hAnsiTheme="minorHAnsi" w:cstheme="minorHAnsi"/>
          <w:spacing w:val="36"/>
          <w:sz w:val="22"/>
          <w:szCs w:val="22"/>
        </w:rPr>
        <w:t xml:space="preserve"> </w:t>
      </w:r>
      <w:r w:rsidR="009812F2" w:rsidRPr="0016547D">
        <w:rPr>
          <w:rFonts w:asciiTheme="minorHAnsi" w:eastAsia="Arial" w:hAnsiTheme="minorHAnsi" w:cstheme="minorHAnsi"/>
          <w:spacing w:val="1"/>
          <w:sz w:val="22"/>
          <w:szCs w:val="22"/>
        </w:rPr>
        <w:t>i</w:t>
      </w:r>
      <w:r w:rsidR="009812F2" w:rsidRPr="0016547D">
        <w:rPr>
          <w:rFonts w:asciiTheme="minorHAnsi" w:eastAsia="Arial" w:hAnsiTheme="minorHAnsi" w:cstheme="minorHAnsi"/>
          <w:sz w:val="22"/>
          <w:szCs w:val="22"/>
        </w:rPr>
        <w:t>n</w:t>
      </w:r>
      <w:r w:rsidR="009812F2" w:rsidRPr="0016547D">
        <w:rPr>
          <w:rFonts w:asciiTheme="minorHAnsi" w:eastAsia="Arial" w:hAnsiTheme="minorHAnsi" w:cstheme="minorHAnsi"/>
          <w:spacing w:val="8"/>
          <w:sz w:val="22"/>
          <w:szCs w:val="22"/>
        </w:rPr>
        <w:t xml:space="preserve"> </w:t>
      </w:r>
      <w:r w:rsidR="009812F2" w:rsidRPr="0016547D">
        <w:rPr>
          <w:rFonts w:asciiTheme="minorHAnsi" w:eastAsia="Arial" w:hAnsiTheme="minorHAnsi" w:cstheme="minorHAnsi"/>
          <w:spacing w:val="2"/>
          <w:sz w:val="22"/>
          <w:szCs w:val="22"/>
        </w:rPr>
        <w:t>p</w:t>
      </w:r>
      <w:r w:rsidR="009812F2" w:rsidRPr="0016547D">
        <w:rPr>
          <w:rFonts w:asciiTheme="minorHAnsi" w:eastAsia="Arial" w:hAnsiTheme="minorHAnsi" w:cstheme="minorHAnsi"/>
          <w:spacing w:val="1"/>
          <w:sz w:val="22"/>
          <w:szCs w:val="22"/>
        </w:rPr>
        <w:t>r</w:t>
      </w:r>
      <w:r w:rsidR="009812F2" w:rsidRPr="0016547D">
        <w:rPr>
          <w:rFonts w:asciiTheme="minorHAnsi" w:eastAsia="Arial" w:hAnsiTheme="minorHAnsi" w:cstheme="minorHAnsi"/>
          <w:spacing w:val="2"/>
          <w:sz w:val="22"/>
          <w:szCs w:val="22"/>
        </w:rPr>
        <w:t>o</w:t>
      </w:r>
      <w:r w:rsidR="009812F2" w:rsidRPr="0016547D">
        <w:rPr>
          <w:rFonts w:asciiTheme="minorHAnsi" w:eastAsia="Arial" w:hAnsiTheme="minorHAnsi" w:cstheme="minorHAnsi"/>
          <w:spacing w:val="1"/>
          <w:sz w:val="22"/>
          <w:szCs w:val="22"/>
        </w:rPr>
        <w:t>f</w:t>
      </w:r>
      <w:r w:rsidR="009812F2" w:rsidRPr="0016547D">
        <w:rPr>
          <w:rFonts w:asciiTheme="minorHAnsi" w:eastAsia="Arial" w:hAnsiTheme="minorHAnsi" w:cstheme="minorHAnsi"/>
          <w:spacing w:val="2"/>
          <w:sz w:val="22"/>
          <w:szCs w:val="22"/>
        </w:rPr>
        <w:t>ess</w:t>
      </w:r>
      <w:r w:rsidR="009812F2" w:rsidRPr="0016547D">
        <w:rPr>
          <w:rFonts w:asciiTheme="minorHAnsi" w:eastAsia="Arial" w:hAnsiTheme="minorHAnsi" w:cstheme="minorHAnsi"/>
          <w:spacing w:val="1"/>
          <w:sz w:val="22"/>
          <w:szCs w:val="22"/>
        </w:rPr>
        <w:t>i</w:t>
      </w:r>
      <w:r w:rsidR="009812F2" w:rsidRPr="0016547D">
        <w:rPr>
          <w:rFonts w:asciiTheme="minorHAnsi" w:eastAsia="Arial" w:hAnsiTheme="minorHAnsi" w:cstheme="minorHAnsi"/>
          <w:spacing w:val="2"/>
          <w:sz w:val="22"/>
          <w:szCs w:val="22"/>
        </w:rPr>
        <w:t>ona</w:t>
      </w:r>
      <w:r w:rsidR="009812F2" w:rsidRPr="0016547D">
        <w:rPr>
          <w:rFonts w:asciiTheme="minorHAnsi" w:eastAsia="Arial" w:hAnsiTheme="minorHAnsi" w:cstheme="minorHAnsi"/>
          <w:sz w:val="22"/>
          <w:szCs w:val="22"/>
        </w:rPr>
        <w:t>l</w:t>
      </w:r>
      <w:r w:rsidR="009812F2" w:rsidRPr="0016547D">
        <w:rPr>
          <w:rFonts w:asciiTheme="minorHAnsi" w:eastAsia="Arial" w:hAnsiTheme="minorHAnsi" w:cstheme="minorHAnsi"/>
          <w:spacing w:val="27"/>
          <w:sz w:val="22"/>
          <w:szCs w:val="22"/>
        </w:rPr>
        <w:t xml:space="preserve"> </w:t>
      </w:r>
      <w:r w:rsidR="009812F2" w:rsidRPr="0016547D">
        <w:rPr>
          <w:rFonts w:asciiTheme="minorHAnsi" w:eastAsia="Arial" w:hAnsiTheme="minorHAnsi" w:cstheme="minorHAnsi"/>
          <w:spacing w:val="2"/>
          <w:w w:val="102"/>
          <w:sz w:val="22"/>
          <w:szCs w:val="22"/>
        </w:rPr>
        <w:t>p</w:t>
      </w:r>
      <w:r w:rsidR="009812F2" w:rsidRPr="0016547D">
        <w:rPr>
          <w:rFonts w:asciiTheme="minorHAnsi" w:eastAsia="Arial" w:hAnsiTheme="minorHAnsi" w:cstheme="minorHAnsi"/>
          <w:spacing w:val="1"/>
          <w:w w:val="102"/>
          <w:sz w:val="22"/>
          <w:szCs w:val="22"/>
        </w:rPr>
        <w:t>r</w:t>
      </w:r>
      <w:r w:rsidR="009812F2" w:rsidRPr="0016547D">
        <w:rPr>
          <w:rFonts w:asciiTheme="minorHAnsi" w:eastAsia="Arial" w:hAnsiTheme="minorHAnsi" w:cstheme="minorHAnsi"/>
          <w:spacing w:val="2"/>
          <w:w w:val="102"/>
          <w:sz w:val="22"/>
          <w:szCs w:val="22"/>
        </w:rPr>
        <w:t>ac</w:t>
      </w:r>
      <w:r w:rsidR="009812F2" w:rsidRPr="0016547D">
        <w:rPr>
          <w:rFonts w:asciiTheme="minorHAnsi" w:eastAsia="Arial" w:hAnsiTheme="minorHAnsi" w:cstheme="minorHAnsi"/>
          <w:spacing w:val="1"/>
          <w:w w:val="103"/>
          <w:sz w:val="22"/>
          <w:szCs w:val="22"/>
        </w:rPr>
        <w:t>t</w:t>
      </w:r>
      <w:r w:rsidR="009812F2" w:rsidRPr="0016547D">
        <w:rPr>
          <w:rFonts w:asciiTheme="minorHAnsi" w:eastAsia="Arial" w:hAnsiTheme="minorHAnsi" w:cstheme="minorHAnsi"/>
          <w:spacing w:val="1"/>
          <w:w w:val="102"/>
          <w:sz w:val="22"/>
          <w:szCs w:val="22"/>
        </w:rPr>
        <w:t>i</w:t>
      </w:r>
      <w:r w:rsidR="009812F2" w:rsidRPr="0016547D">
        <w:rPr>
          <w:rFonts w:asciiTheme="minorHAnsi" w:eastAsia="Arial" w:hAnsiTheme="minorHAnsi" w:cstheme="minorHAnsi"/>
          <w:spacing w:val="2"/>
          <w:w w:val="102"/>
          <w:sz w:val="22"/>
          <w:szCs w:val="22"/>
        </w:rPr>
        <w:t>ce</w:t>
      </w:r>
      <w:r w:rsidR="009812F2" w:rsidRPr="0016547D">
        <w:rPr>
          <w:rFonts w:asciiTheme="minorHAnsi" w:eastAsia="Arial" w:hAnsiTheme="minorHAnsi" w:cstheme="minorHAnsi"/>
          <w:w w:val="103"/>
          <w:sz w:val="22"/>
          <w:szCs w:val="22"/>
        </w:rPr>
        <w:t>.</w:t>
      </w:r>
    </w:p>
    <w:p w14:paraId="34231A06" w14:textId="77777777" w:rsidR="00577B1C" w:rsidRPr="0016547D" w:rsidRDefault="00577B1C" w:rsidP="00A703EF">
      <w:pPr>
        <w:rPr>
          <w:rFonts w:asciiTheme="minorHAnsi" w:hAnsiTheme="minorHAnsi" w:cstheme="minorHAnsi"/>
          <w:sz w:val="22"/>
          <w:szCs w:val="22"/>
        </w:rPr>
      </w:pPr>
    </w:p>
    <w:p w14:paraId="41AA20DC"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3"/>
          <w:sz w:val="22"/>
          <w:szCs w:val="22"/>
        </w:rPr>
        <w:t>N</w:t>
      </w:r>
      <w:r w:rsidRPr="0016547D">
        <w:rPr>
          <w:rFonts w:asciiTheme="minorHAnsi" w:eastAsia="Arial" w:hAnsiTheme="minorHAnsi" w:cstheme="minorHAnsi"/>
          <w:spacing w:val="2"/>
          <w:sz w:val="22"/>
          <w:szCs w:val="22"/>
        </w:rPr>
        <w:t>T</w:t>
      </w:r>
      <w:r w:rsidRPr="0016547D">
        <w:rPr>
          <w:rFonts w:asciiTheme="minorHAnsi" w:eastAsia="Arial" w:hAnsiTheme="minorHAnsi" w:cstheme="minorHAnsi"/>
          <w:spacing w:val="3"/>
          <w:sz w:val="22"/>
          <w:szCs w:val="22"/>
        </w:rPr>
        <w:t>E</w:t>
      </w:r>
      <w:r w:rsidRPr="0016547D">
        <w:rPr>
          <w:rFonts w:asciiTheme="minorHAnsi" w:eastAsia="Arial" w:hAnsiTheme="minorHAnsi" w:cstheme="minorHAnsi"/>
          <w:spacing w:val="2"/>
          <w:sz w:val="22"/>
          <w:szCs w:val="22"/>
        </w:rPr>
        <w:t>LL</w:t>
      </w:r>
      <w:r w:rsidRPr="0016547D">
        <w:rPr>
          <w:rFonts w:asciiTheme="minorHAnsi" w:eastAsia="Arial" w:hAnsiTheme="minorHAnsi" w:cstheme="minorHAnsi"/>
          <w:spacing w:val="3"/>
          <w:sz w:val="22"/>
          <w:szCs w:val="22"/>
        </w:rPr>
        <w:t>EC</w:t>
      </w:r>
      <w:r w:rsidRPr="0016547D">
        <w:rPr>
          <w:rFonts w:asciiTheme="minorHAnsi" w:eastAsia="Arial" w:hAnsiTheme="minorHAnsi" w:cstheme="minorHAnsi"/>
          <w:spacing w:val="2"/>
          <w:sz w:val="22"/>
          <w:szCs w:val="22"/>
        </w:rPr>
        <w:t>T</w:t>
      </w:r>
      <w:r w:rsidRPr="0016547D">
        <w:rPr>
          <w:rFonts w:asciiTheme="minorHAnsi" w:eastAsia="Arial" w:hAnsiTheme="minorHAnsi" w:cstheme="minorHAnsi"/>
          <w:spacing w:val="3"/>
          <w:sz w:val="22"/>
          <w:szCs w:val="22"/>
        </w:rPr>
        <w:t>UA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40"/>
          <w:sz w:val="22"/>
          <w:szCs w:val="22"/>
        </w:rPr>
        <w:t xml:space="preserve"> </w:t>
      </w:r>
      <w:r w:rsidRPr="0016547D">
        <w:rPr>
          <w:rFonts w:asciiTheme="minorHAnsi" w:eastAsia="Arial" w:hAnsiTheme="minorHAnsi" w:cstheme="minorHAnsi"/>
          <w:spacing w:val="3"/>
          <w:w w:val="102"/>
          <w:sz w:val="22"/>
          <w:szCs w:val="22"/>
        </w:rPr>
        <w:t>QU</w:t>
      </w:r>
      <w:r w:rsidRPr="0016547D">
        <w:rPr>
          <w:rFonts w:asciiTheme="minorHAnsi" w:eastAsia="Arial" w:hAnsiTheme="minorHAnsi" w:cstheme="minorHAnsi"/>
          <w:spacing w:val="3"/>
          <w:w w:val="103"/>
          <w:sz w:val="22"/>
          <w:szCs w:val="22"/>
        </w:rPr>
        <w:t>A</w:t>
      </w:r>
      <w:r w:rsidRPr="0016547D">
        <w:rPr>
          <w:rFonts w:asciiTheme="minorHAnsi" w:eastAsia="Arial" w:hAnsiTheme="minorHAnsi" w:cstheme="minorHAnsi"/>
          <w:spacing w:val="2"/>
          <w:w w:val="102"/>
          <w:sz w:val="22"/>
          <w:szCs w:val="22"/>
        </w:rPr>
        <w:t>L</w:t>
      </w:r>
      <w:r w:rsidRPr="0016547D">
        <w:rPr>
          <w:rFonts w:asciiTheme="minorHAnsi" w:eastAsia="Arial" w:hAnsiTheme="minorHAnsi" w:cstheme="minorHAnsi"/>
          <w:spacing w:val="1"/>
          <w:w w:val="103"/>
          <w:sz w:val="22"/>
          <w:szCs w:val="22"/>
        </w:rPr>
        <w:t>I</w:t>
      </w:r>
      <w:r w:rsidRPr="0016547D">
        <w:rPr>
          <w:rFonts w:asciiTheme="minorHAnsi" w:eastAsia="Arial" w:hAnsiTheme="minorHAnsi" w:cstheme="minorHAnsi"/>
          <w:spacing w:val="2"/>
          <w:w w:val="103"/>
          <w:sz w:val="22"/>
          <w:szCs w:val="22"/>
        </w:rPr>
        <w:t>T</w:t>
      </w:r>
      <w:r w:rsidRPr="0016547D">
        <w:rPr>
          <w:rFonts w:asciiTheme="minorHAnsi" w:eastAsia="Arial" w:hAnsiTheme="minorHAnsi" w:cstheme="minorHAnsi"/>
          <w:spacing w:val="1"/>
          <w:w w:val="103"/>
          <w:sz w:val="22"/>
          <w:szCs w:val="22"/>
        </w:rPr>
        <w:t>I</w:t>
      </w:r>
      <w:r w:rsidRPr="0016547D">
        <w:rPr>
          <w:rFonts w:asciiTheme="minorHAnsi" w:eastAsia="Arial" w:hAnsiTheme="minorHAnsi" w:cstheme="minorHAnsi"/>
          <w:spacing w:val="3"/>
          <w:w w:val="103"/>
          <w:sz w:val="22"/>
          <w:szCs w:val="22"/>
        </w:rPr>
        <w:t>E</w:t>
      </w:r>
      <w:r w:rsidRPr="0016547D">
        <w:rPr>
          <w:rFonts w:asciiTheme="minorHAnsi" w:eastAsia="Arial" w:hAnsiTheme="minorHAnsi" w:cstheme="minorHAnsi"/>
          <w:w w:val="103"/>
          <w:sz w:val="22"/>
          <w:szCs w:val="22"/>
        </w:rPr>
        <w:t>S</w:t>
      </w:r>
    </w:p>
    <w:p w14:paraId="36BB791B" w14:textId="77777777" w:rsidR="00577B1C" w:rsidRPr="0016547D" w:rsidRDefault="009812F2" w:rsidP="00A703EF">
      <w:pPr>
        <w:tabs>
          <w:tab w:val="left" w:pos="920"/>
        </w:tabs>
        <w:ind w:left="933" w:right="882" w:hanging="816"/>
        <w:rPr>
          <w:rFonts w:asciiTheme="minorHAnsi" w:eastAsia="Arial" w:hAnsiTheme="minorHAnsi" w:cstheme="minorHAnsi"/>
          <w:sz w:val="22"/>
          <w:szCs w:val="22"/>
        </w:rPr>
      </w:pP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1</w:t>
      </w:r>
      <w:r w:rsidRPr="0016547D">
        <w:rPr>
          <w:rFonts w:asciiTheme="minorHAnsi" w:eastAsia="Arial" w:hAnsiTheme="minorHAnsi" w:cstheme="minorHAnsi"/>
          <w:spacing w:val="-55"/>
          <w:sz w:val="22"/>
          <w:szCs w:val="22"/>
        </w:rPr>
        <w:t xml:space="preserve"> </w:t>
      </w:r>
      <w:r w:rsidRPr="0016547D">
        <w:rPr>
          <w:rFonts w:asciiTheme="minorHAnsi" w:eastAsia="Arial" w:hAnsiTheme="minorHAnsi" w:cstheme="minorHAnsi"/>
          <w:sz w:val="22"/>
          <w:szCs w:val="22"/>
        </w:rPr>
        <w:tab/>
      </w:r>
      <w:r w:rsidRPr="0016547D">
        <w:rPr>
          <w:rFonts w:asciiTheme="minorHAnsi" w:eastAsia="Arial" w:hAnsiTheme="minorHAnsi" w:cstheme="minorHAnsi"/>
          <w:spacing w:val="3"/>
          <w:sz w:val="22"/>
          <w:szCs w:val="22"/>
        </w:rPr>
        <w:t>D</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ons</w:t>
      </w:r>
      <w:r w:rsidRPr="0016547D">
        <w:rPr>
          <w:rFonts w:asciiTheme="minorHAnsi" w:eastAsia="Arial" w:hAnsiTheme="minorHAnsi" w:cstheme="minorHAnsi"/>
          <w:spacing w:val="1"/>
          <w:sz w:val="22"/>
          <w:szCs w:val="22"/>
        </w:rPr>
        <w:t>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30"/>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ab</w:t>
      </w:r>
      <w:r w:rsidRPr="0016547D">
        <w:rPr>
          <w:rFonts w:asciiTheme="minorHAnsi" w:eastAsia="Arial" w:hAnsiTheme="minorHAnsi" w:cstheme="minorHAnsi"/>
          <w:spacing w:val="1"/>
          <w:sz w:val="22"/>
          <w:szCs w:val="22"/>
        </w:rPr>
        <w:t>ilit</w:t>
      </w:r>
      <w:r w:rsidRPr="0016547D">
        <w:rPr>
          <w:rFonts w:asciiTheme="minorHAnsi" w:eastAsia="Arial" w:hAnsiTheme="minorHAnsi" w:cstheme="minorHAnsi"/>
          <w:sz w:val="22"/>
          <w:szCs w:val="22"/>
        </w:rPr>
        <w:t>y</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sz w:val="22"/>
          <w:szCs w:val="22"/>
        </w:rPr>
        <w:t>pu</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heo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y</w:t>
      </w:r>
      <w:r w:rsidRPr="0016547D">
        <w:rPr>
          <w:rFonts w:asciiTheme="minorHAnsi" w:eastAsia="Arial" w:hAnsiTheme="minorHAnsi" w:cstheme="minorHAnsi"/>
          <w:spacing w:val="17"/>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rl</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k</w:t>
      </w:r>
      <w:r w:rsidRPr="0016547D">
        <w:rPr>
          <w:rFonts w:asciiTheme="minorHAnsi" w:eastAsia="Arial" w:hAnsiTheme="minorHAnsi" w:cstheme="minorHAnsi"/>
          <w:sz w:val="22"/>
          <w:szCs w:val="22"/>
        </w:rPr>
        <w:t>,</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ak</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2"/>
          <w:w w:val="102"/>
          <w:sz w:val="22"/>
          <w:szCs w:val="22"/>
        </w:rPr>
        <w:t>n</w:t>
      </w:r>
      <w:r w:rsidRPr="0016547D">
        <w:rPr>
          <w:rFonts w:asciiTheme="minorHAnsi" w:eastAsia="Arial" w:hAnsiTheme="minorHAnsi" w:cstheme="minorHAnsi"/>
          <w:w w:val="102"/>
          <w:sz w:val="22"/>
          <w:szCs w:val="22"/>
        </w:rPr>
        <w:t xml:space="preserve">g </w:t>
      </w:r>
      <w:r w:rsidRPr="0016547D">
        <w:rPr>
          <w:rFonts w:asciiTheme="minorHAnsi" w:eastAsia="Arial" w:hAnsiTheme="minorHAnsi" w:cstheme="minorHAnsi"/>
          <w:spacing w:val="2"/>
          <w:sz w:val="22"/>
          <w:szCs w:val="22"/>
        </w:rPr>
        <w:t>accoun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ndus</w:t>
      </w:r>
      <w:r w:rsidRPr="0016547D">
        <w:rPr>
          <w:rFonts w:asciiTheme="minorHAnsi" w:eastAsia="Arial" w:hAnsiTheme="minorHAnsi" w:cstheme="minorHAnsi"/>
          <w:spacing w:val="1"/>
          <w:sz w:val="22"/>
          <w:szCs w:val="22"/>
        </w:rPr>
        <w:t>tr</w:t>
      </w:r>
      <w:r w:rsidRPr="0016547D">
        <w:rPr>
          <w:rFonts w:asciiTheme="minorHAnsi" w:eastAsia="Arial" w:hAnsiTheme="minorHAnsi" w:cstheme="minorHAnsi"/>
          <w:sz w:val="22"/>
          <w:szCs w:val="22"/>
        </w:rPr>
        <w:t>y</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ocedu</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co</w:t>
      </w:r>
      <w:r w:rsidRPr="0016547D">
        <w:rPr>
          <w:rFonts w:asciiTheme="minorHAnsi" w:eastAsia="Arial" w:hAnsiTheme="minorHAnsi" w:cstheme="minorHAnsi"/>
          <w:spacing w:val="3"/>
          <w:sz w:val="22"/>
          <w:szCs w:val="22"/>
        </w:rPr>
        <w:t>mm</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2"/>
          <w:sz w:val="22"/>
          <w:szCs w:val="22"/>
        </w:rPr>
        <w:t>cons</w:t>
      </w:r>
      <w:r w:rsidRPr="0016547D">
        <w:rPr>
          <w:rFonts w:asciiTheme="minorHAnsi" w:eastAsia="Arial" w:hAnsiTheme="minorHAnsi" w:cstheme="minorHAnsi"/>
          <w:spacing w:val="1"/>
          <w:sz w:val="22"/>
          <w:szCs w:val="22"/>
        </w:rPr>
        <w:t>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z w:val="22"/>
          <w:szCs w:val="22"/>
        </w:rPr>
        <w:t>,</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oug</w:t>
      </w:r>
      <w:r w:rsidRPr="0016547D">
        <w:rPr>
          <w:rFonts w:asciiTheme="minorHAnsi" w:eastAsia="Arial" w:hAnsiTheme="minorHAnsi" w:cstheme="minorHAnsi"/>
          <w:sz w:val="22"/>
          <w:szCs w:val="22"/>
        </w:rPr>
        <w:t>h</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w w:val="102"/>
          <w:sz w:val="22"/>
          <w:szCs w:val="22"/>
        </w:rPr>
        <w:t>c</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ea</w:t>
      </w:r>
      <w:r w:rsidRPr="0016547D">
        <w:rPr>
          <w:rFonts w:asciiTheme="minorHAnsi" w:eastAsia="Arial" w:hAnsiTheme="minorHAnsi" w:cstheme="minorHAnsi"/>
          <w:spacing w:val="1"/>
          <w:w w:val="102"/>
          <w:sz w:val="22"/>
          <w:szCs w:val="22"/>
        </w:rPr>
        <w:t>ti</w:t>
      </w:r>
      <w:r w:rsidRPr="0016547D">
        <w:rPr>
          <w:rFonts w:asciiTheme="minorHAnsi" w:eastAsia="Arial" w:hAnsiTheme="minorHAnsi" w:cstheme="minorHAnsi"/>
          <w:spacing w:val="2"/>
          <w:w w:val="102"/>
          <w:sz w:val="22"/>
          <w:szCs w:val="22"/>
        </w:rPr>
        <w:t xml:space="preserve">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ca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eso</w:t>
      </w:r>
      <w:r w:rsidRPr="0016547D">
        <w:rPr>
          <w:rFonts w:asciiTheme="minorHAnsi" w:eastAsia="Arial" w:hAnsiTheme="minorHAnsi" w:cstheme="minorHAnsi"/>
          <w:spacing w:val="1"/>
          <w:w w:val="102"/>
          <w:sz w:val="22"/>
          <w:szCs w:val="22"/>
        </w:rPr>
        <w:t>l</w:t>
      </w:r>
      <w:r w:rsidRPr="0016547D">
        <w:rPr>
          <w:rFonts w:asciiTheme="minorHAnsi" w:eastAsia="Arial" w:hAnsiTheme="minorHAnsi" w:cstheme="minorHAnsi"/>
          <w:spacing w:val="2"/>
          <w:w w:val="102"/>
          <w:sz w:val="22"/>
          <w:szCs w:val="22"/>
        </w:rPr>
        <w:t>u</w:t>
      </w:r>
      <w:r w:rsidRPr="0016547D">
        <w:rPr>
          <w:rFonts w:asciiTheme="minorHAnsi" w:eastAsia="Arial" w:hAnsiTheme="minorHAnsi" w:cstheme="minorHAnsi"/>
          <w:spacing w:val="1"/>
          <w:w w:val="102"/>
          <w:sz w:val="22"/>
          <w:szCs w:val="22"/>
        </w:rPr>
        <w:t>ti</w:t>
      </w:r>
      <w:r w:rsidRPr="0016547D">
        <w:rPr>
          <w:rFonts w:asciiTheme="minorHAnsi" w:eastAsia="Arial" w:hAnsiTheme="minorHAnsi" w:cstheme="minorHAnsi"/>
          <w:spacing w:val="2"/>
          <w:w w:val="102"/>
          <w:sz w:val="22"/>
          <w:szCs w:val="22"/>
        </w:rPr>
        <w:t>ons</w:t>
      </w:r>
      <w:r w:rsidR="007A65F5">
        <w:rPr>
          <w:rFonts w:asciiTheme="minorHAnsi" w:eastAsia="Arial" w:hAnsiTheme="minorHAnsi" w:cstheme="minorHAnsi"/>
          <w:spacing w:val="2"/>
          <w:w w:val="102"/>
          <w:sz w:val="22"/>
          <w:szCs w:val="22"/>
        </w:rPr>
        <w:t>.</w:t>
      </w:r>
    </w:p>
    <w:p w14:paraId="5121CAD6" w14:textId="77777777" w:rsidR="00577B1C" w:rsidRPr="0016547D" w:rsidRDefault="009812F2" w:rsidP="00A703EF">
      <w:pPr>
        <w:tabs>
          <w:tab w:val="left" w:pos="920"/>
        </w:tabs>
        <w:ind w:left="933" w:right="368" w:hanging="816"/>
        <w:jc w:val="both"/>
        <w:rPr>
          <w:rFonts w:asciiTheme="minorHAnsi" w:eastAsia="Arial" w:hAnsiTheme="minorHAnsi" w:cstheme="minorHAnsi"/>
          <w:sz w:val="22"/>
          <w:szCs w:val="22"/>
        </w:rPr>
      </w:pP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2</w:t>
      </w:r>
      <w:r w:rsidRPr="0016547D">
        <w:rPr>
          <w:rFonts w:asciiTheme="minorHAnsi" w:eastAsia="Arial" w:hAnsiTheme="minorHAnsi" w:cstheme="minorHAnsi"/>
          <w:spacing w:val="-55"/>
          <w:sz w:val="22"/>
          <w:szCs w:val="22"/>
        </w:rPr>
        <w:t xml:space="preserve"> </w:t>
      </w:r>
      <w:r w:rsidRPr="0016547D">
        <w:rPr>
          <w:rFonts w:asciiTheme="minorHAnsi" w:eastAsia="Arial" w:hAnsiTheme="minorHAnsi" w:cstheme="minorHAnsi"/>
          <w:sz w:val="22"/>
          <w:szCs w:val="22"/>
        </w:rPr>
        <w:tab/>
      </w:r>
      <w:r w:rsidRPr="0016547D">
        <w:rPr>
          <w:rFonts w:asciiTheme="minorHAnsi" w:eastAsia="Arial" w:hAnsiTheme="minorHAnsi" w:cstheme="minorHAnsi"/>
          <w:spacing w:val="3"/>
          <w:sz w:val="22"/>
          <w:szCs w:val="22"/>
        </w:rPr>
        <w:t>C</w:t>
      </w:r>
      <w:r w:rsidRPr="0016547D">
        <w:rPr>
          <w:rFonts w:asciiTheme="minorHAnsi" w:eastAsia="Arial" w:hAnsiTheme="minorHAnsi" w:cstheme="minorHAnsi"/>
          <w:spacing w:val="1"/>
          <w:sz w:val="22"/>
          <w:szCs w:val="22"/>
        </w:rPr>
        <w:t>riti</w:t>
      </w:r>
      <w:r w:rsidRPr="0016547D">
        <w:rPr>
          <w:rFonts w:asciiTheme="minorHAnsi" w:eastAsia="Arial" w:hAnsiTheme="minorHAnsi" w:cstheme="minorHAnsi"/>
          <w:spacing w:val="2"/>
          <w:sz w:val="22"/>
          <w:szCs w:val="22"/>
        </w:rPr>
        <w:t>ca</w:t>
      </w:r>
      <w:r w:rsidRPr="0016547D">
        <w:rPr>
          <w:rFonts w:asciiTheme="minorHAnsi" w:eastAsia="Arial" w:hAnsiTheme="minorHAnsi" w:cstheme="minorHAnsi"/>
          <w:spacing w:val="1"/>
          <w:sz w:val="22"/>
          <w:szCs w:val="22"/>
        </w:rPr>
        <w:t>ll</w:t>
      </w:r>
      <w:r w:rsidRPr="0016547D">
        <w:rPr>
          <w:rFonts w:asciiTheme="minorHAnsi" w:eastAsia="Arial" w:hAnsiTheme="minorHAnsi" w:cstheme="minorHAnsi"/>
          <w:sz w:val="22"/>
          <w:szCs w:val="22"/>
        </w:rPr>
        <w:t>y</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fl</w:t>
      </w:r>
      <w:r w:rsidRPr="0016547D">
        <w:rPr>
          <w:rFonts w:asciiTheme="minorHAnsi" w:eastAsia="Arial" w:hAnsiTheme="minorHAnsi" w:cstheme="minorHAnsi"/>
          <w:spacing w:val="2"/>
          <w:sz w:val="22"/>
          <w:szCs w:val="22"/>
        </w:rPr>
        <w:t>ec</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7"/>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he</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2"/>
          <w:sz w:val="22"/>
          <w:szCs w:val="22"/>
        </w:rPr>
        <w:t>pe</w:t>
      </w:r>
      <w:r w:rsidRPr="0016547D">
        <w:rPr>
          <w:rFonts w:asciiTheme="minorHAnsi" w:eastAsia="Arial" w:hAnsiTheme="minorHAnsi" w:cstheme="minorHAnsi"/>
          <w:spacing w:val="1"/>
          <w:sz w:val="22"/>
          <w:szCs w:val="22"/>
        </w:rPr>
        <w:t>rf</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anc</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pacing w:val="1"/>
          <w:sz w:val="22"/>
          <w:szCs w:val="22"/>
        </w:rPr>
        <w:t>il</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k</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ea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ndependen</w:t>
      </w:r>
      <w:r w:rsidRPr="0016547D">
        <w:rPr>
          <w:rFonts w:asciiTheme="minorHAnsi" w:eastAsia="Arial" w:hAnsiTheme="minorHAnsi" w:cstheme="minorHAnsi"/>
          <w:spacing w:val="1"/>
          <w:sz w:val="22"/>
          <w:szCs w:val="22"/>
        </w:rPr>
        <w:t>tl</w:t>
      </w:r>
      <w:r w:rsidRPr="0016547D">
        <w:rPr>
          <w:rFonts w:asciiTheme="minorHAnsi" w:eastAsia="Arial" w:hAnsiTheme="minorHAnsi" w:cstheme="minorHAnsi"/>
          <w:spacing w:val="2"/>
          <w:sz w:val="22"/>
          <w:szCs w:val="22"/>
        </w:rPr>
        <w:t>y</w:t>
      </w:r>
      <w:r w:rsidRPr="0016547D">
        <w:rPr>
          <w:rFonts w:asciiTheme="minorHAnsi" w:eastAsia="Arial" w:hAnsiTheme="minorHAnsi" w:cstheme="minorHAnsi"/>
          <w:sz w:val="22"/>
          <w:szCs w:val="22"/>
        </w:rPr>
        <w:t>,</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w w:val="102"/>
          <w:sz w:val="22"/>
          <w:szCs w:val="22"/>
        </w:rPr>
        <w:t xml:space="preserve">o </w:t>
      </w:r>
      <w:r w:rsidRPr="0016547D">
        <w:rPr>
          <w:rFonts w:asciiTheme="minorHAnsi" w:eastAsia="Arial" w:hAnsiTheme="minorHAnsi" w:cstheme="minorHAnsi"/>
          <w:spacing w:val="2"/>
          <w:sz w:val="22"/>
          <w:szCs w:val="22"/>
        </w:rPr>
        <w:t>ana</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ys</w:t>
      </w:r>
      <w:r w:rsidRPr="0016547D">
        <w:rPr>
          <w:rFonts w:asciiTheme="minorHAnsi" w:eastAsia="Arial" w:hAnsiTheme="minorHAnsi" w:cstheme="minorHAnsi"/>
          <w:sz w:val="22"/>
          <w:szCs w:val="22"/>
        </w:rPr>
        <w:t>e</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he</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pacing w:val="2"/>
          <w:sz w:val="22"/>
          <w:szCs w:val="22"/>
        </w:rPr>
        <w:t>pe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sona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tr</w:t>
      </w:r>
      <w:r w:rsidRPr="0016547D">
        <w:rPr>
          <w:rFonts w:asciiTheme="minorHAnsi" w:eastAsia="Arial" w:hAnsiTheme="minorHAnsi" w:cstheme="minorHAnsi"/>
          <w:spacing w:val="2"/>
          <w:sz w:val="22"/>
          <w:szCs w:val="22"/>
        </w:rPr>
        <w:t>eng</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s</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 xml:space="preserve">d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eaknesse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 xml:space="preserve">d </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u</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eg</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w w:val="103"/>
          <w:sz w:val="22"/>
          <w:szCs w:val="22"/>
        </w:rPr>
        <w:t>f</w:t>
      </w:r>
      <w:r w:rsidRPr="0016547D">
        <w:rPr>
          <w:rFonts w:asciiTheme="minorHAnsi" w:eastAsia="Arial" w:hAnsiTheme="minorHAnsi" w:cstheme="minorHAnsi"/>
          <w:spacing w:val="2"/>
          <w:w w:val="102"/>
          <w:sz w:val="22"/>
          <w:szCs w:val="22"/>
        </w:rPr>
        <w:t xml:space="preserve">or </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3"/>
          <w:w w:val="102"/>
          <w:sz w:val="22"/>
          <w:szCs w:val="22"/>
        </w:rPr>
        <w:t>m</w:t>
      </w:r>
      <w:r w:rsidRPr="0016547D">
        <w:rPr>
          <w:rFonts w:asciiTheme="minorHAnsi" w:eastAsia="Arial" w:hAnsiTheme="minorHAnsi" w:cstheme="minorHAnsi"/>
          <w:spacing w:val="2"/>
          <w:w w:val="102"/>
          <w:sz w:val="22"/>
          <w:szCs w:val="22"/>
        </w:rPr>
        <w:t>p</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ove</w:t>
      </w:r>
      <w:r w:rsidRPr="0016547D">
        <w:rPr>
          <w:rFonts w:asciiTheme="minorHAnsi" w:eastAsia="Arial" w:hAnsiTheme="minorHAnsi" w:cstheme="minorHAnsi"/>
          <w:spacing w:val="4"/>
          <w:w w:val="102"/>
          <w:sz w:val="22"/>
          <w:szCs w:val="22"/>
        </w:rPr>
        <w:t>m</w:t>
      </w:r>
      <w:r w:rsidRPr="0016547D">
        <w:rPr>
          <w:rFonts w:asciiTheme="minorHAnsi" w:eastAsia="Arial" w:hAnsiTheme="minorHAnsi" w:cstheme="minorHAnsi"/>
          <w:spacing w:val="2"/>
          <w:w w:val="102"/>
          <w:sz w:val="22"/>
          <w:szCs w:val="22"/>
        </w:rPr>
        <w:t>en</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w w:val="103"/>
          <w:sz w:val="22"/>
          <w:szCs w:val="22"/>
        </w:rPr>
        <w:t>.</w:t>
      </w:r>
    </w:p>
    <w:p w14:paraId="186F5F44" w14:textId="77777777" w:rsidR="00577B1C" w:rsidRPr="0016547D" w:rsidRDefault="00577B1C" w:rsidP="00A703EF">
      <w:pPr>
        <w:rPr>
          <w:rFonts w:asciiTheme="minorHAnsi" w:hAnsiTheme="minorHAnsi" w:cstheme="minorHAnsi"/>
          <w:sz w:val="22"/>
          <w:szCs w:val="22"/>
        </w:rPr>
      </w:pPr>
    </w:p>
    <w:p w14:paraId="03A68049"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spacing w:val="3"/>
          <w:sz w:val="22"/>
          <w:szCs w:val="22"/>
        </w:rPr>
        <w:t>PRO</w:t>
      </w:r>
      <w:r w:rsidRPr="0016547D">
        <w:rPr>
          <w:rFonts w:asciiTheme="minorHAnsi" w:eastAsia="Arial" w:hAnsiTheme="minorHAnsi" w:cstheme="minorHAnsi"/>
          <w:spacing w:val="2"/>
          <w:sz w:val="22"/>
          <w:szCs w:val="22"/>
        </w:rPr>
        <w:t>F</w:t>
      </w:r>
      <w:r w:rsidRPr="0016547D">
        <w:rPr>
          <w:rFonts w:asciiTheme="minorHAnsi" w:eastAsia="Arial" w:hAnsiTheme="minorHAnsi" w:cstheme="minorHAnsi"/>
          <w:spacing w:val="3"/>
          <w:sz w:val="22"/>
          <w:szCs w:val="22"/>
        </w:rPr>
        <w:t>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3"/>
          <w:sz w:val="22"/>
          <w:szCs w:val="22"/>
        </w:rPr>
        <w:t>ONA</w:t>
      </w:r>
      <w:r w:rsidRPr="0016547D">
        <w:rPr>
          <w:rFonts w:asciiTheme="minorHAnsi" w:eastAsia="Arial" w:hAnsiTheme="minorHAnsi" w:cstheme="minorHAnsi"/>
          <w:spacing w:val="2"/>
          <w:sz w:val="22"/>
          <w:szCs w:val="22"/>
        </w:rPr>
        <w:t>L</w:t>
      </w:r>
      <w:r w:rsidR="007A65F5">
        <w:rPr>
          <w:rFonts w:asciiTheme="minorHAnsi" w:eastAsia="Arial" w:hAnsiTheme="minorHAnsi" w:cstheme="minorHAnsi"/>
          <w:spacing w:val="2"/>
          <w:sz w:val="22"/>
          <w:szCs w:val="22"/>
        </w:rPr>
        <w:t xml:space="preserve"> </w:t>
      </w:r>
      <w:r w:rsidRPr="0016547D">
        <w:rPr>
          <w:rFonts w:asciiTheme="minorHAnsi" w:eastAsia="Arial" w:hAnsiTheme="minorHAnsi" w:cstheme="minorHAnsi"/>
          <w:spacing w:val="1"/>
          <w:sz w:val="22"/>
          <w:szCs w:val="22"/>
        </w:rPr>
        <w:t>/</w:t>
      </w:r>
      <w:r w:rsidR="007A65F5">
        <w:rPr>
          <w:rFonts w:asciiTheme="minorHAnsi" w:eastAsia="Arial" w:hAnsiTheme="minorHAnsi" w:cstheme="minorHAnsi"/>
          <w:spacing w:val="1"/>
          <w:sz w:val="22"/>
          <w:szCs w:val="22"/>
        </w:rPr>
        <w:t xml:space="preserve"> </w:t>
      </w:r>
      <w:r w:rsidRPr="0016547D">
        <w:rPr>
          <w:rFonts w:asciiTheme="minorHAnsi" w:eastAsia="Arial" w:hAnsiTheme="minorHAnsi" w:cstheme="minorHAnsi"/>
          <w:spacing w:val="3"/>
          <w:sz w:val="22"/>
          <w:szCs w:val="22"/>
        </w:rPr>
        <w:t>PRAC</w:t>
      </w:r>
      <w:r w:rsidRPr="0016547D">
        <w:rPr>
          <w:rFonts w:asciiTheme="minorHAnsi" w:eastAsia="Arial" w:hAnsiTheme="minorHAnsi" w:cstheme="minorHAnsi"/>
          <w:spacing w:val="2"/>
          <w:sz w:val="22"/>
          <w:szCs w:val="22"/>
        </w:rPr>
        <w:t>T</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3"/>
          <w:sz w:val="22"/>
          <w:szCs w:val="22"/>
        </w:rPr>
        <w:t>CA</w:t>
      </w:r>
      <w:r w:rsidRPr="0016547D">
        <w:rPr>
          <w:rFonts w:asciiTheme="minorHAnsi" w:eastAsia="Arial" w:hAnsiTheme="minorHAnsi" w:cstheme="minorHAnsi"/>
          <w:sz w:val="22"/>
          <w:szCs w:val="22"/>
        </w:rPr>
        <w:t xml:space="preserve">L </w:t>
      </w:r>
      <w:r w:rsidRPr="0016547D">
        <w:rPr>
          <w:rFonts w:asciiTheme="minorHAnsi" w:eastAsia="Arial" w:hAnsiTheme="minorHAnsi" w:cstheme="minorHAnsi"/>
          <w:spacing w:val="3"/>
          <w:w w:val="103"/>
          <w:sz w:val="22"/>
          <w:szCs w:val="22"/>
        </w:rPr>
        <w:t>SK</w:t>
      </w:r>
      <w:r w:rsidRPr="0016547D">
        <w:rPr>
          <w:rFonts w:asciiTheme="minorHAnsi" w:eastAsia="Arial" w:hAnsiTheme="minorHAnsi" w:cstheme="minorHAnsi"/>
          <w:spacing w:val="1"/>
          <w:w w:val="103"/>
          <w:sz w:val="22"/>
          <w:szCs w:val="22"/>
        </w:rPr>
        <w:t>I</w:t>
      </w:r>
      <w:r w:rsidRPr="0016547D">
        <w:rPr>
          <w:rFonts w:asciiTheme="minorHAnsi" w:eastAsia="Arial" w:hAnsiTheme="minorHAnsi" w:cstheme="minorHAnsi"/>
          <w:spacing w:val="2"/>
          <w:w w:val="102"/>
          <w:sz w:val="22"/>
          <w:szCs w:val="22"/>
        </w:rPr>
        <w:t>LL</w:t>
      </w:r>
      <w:r w:rsidRPr="0016547D">
        <w:rPr>
          <w:rFonts w:asciiTheme="minorHAnsi" w:eastAsia="Arial" w:hAnsiTheme="minorHAnsi" w:cstheme="minorHAnsi"/>
          <w:w w:val="103"/>
          <w:sz w:val="22"/>
          <w:szCs w:val="22"/>
        </w:rPr>
        <w:t>S</w:t>
      </w:r>
    </w:p>
    <w:p w14:paraId="25941610" w14:textId="77777777" w:rsidR="00577B1C" w:rsidRPr="0016547D" w:rsidRDefault="009812F2" w:rsidP="007A65F5">
      <w:pPr>
        <w:tabs>
          <w:tab w:val="left" w:pos="993"/>
        </w:tabs>
        <w:ind w:left="117"/>
        <w:rPr>
          <w:rFonts w:asciiTheme="minorHAnsi" w:eastAsia="Arial" w:hAnsiTheme="minorHAnsi" w:cstheme="minorHAnsi"/>
          <w:sz w:val="22"/>
          <w:szCs w:val="22"/>
        </w:rPr>
      </w:pPr>
      <w:r w:rsidRPr="0016547D">
        <w:rPr>
          <w:rFonts w:asciiTheme="minorHAnsi" w:eastAsia="Arial" w:hAnsiTheme="minorHAnsi" w:cstheme="minorHAnsi"/>
          <w:spacing w:val="3"/>
          <w:sz w:val="22"/>
          <w:szCs w:val="22"/>
        </w:rPr>
        <w:t>P</w:t>
      </w:r>
      <w:r w:rsidRPr="0016547D">
        <w:rPr>
          <w:rFonts w:asciiTheme="minorHAnsi" w:eastAsia="Arial" w:hAnsiTheme="minorHAnsi" w:cstheme="minorHAnsi"/>
          <w:sz w:val="22"/>
          <w:szCs w:val="22"/>
        </w:rPr>
        <w:t xml:space="preserve">1        </w:t>
      </w:r>
      <w:r w:rsidR="007A65F5">
        <w:rPr>
          <w:rFonts w:asciiTheme="minorHAnsi" w:eastAsia="Arial" w:hAnsiTheme="minorHAnsi" w:cstheme="minorHAnsi"/>
          <w:sz w:val="22"/>
          <w:szCs w:val="22"/>
        </w:rPr>
        <w:tab/>
        <w:t>U</w:t>
      </w:r>
      <w:r w:rsidRPr="0016547D">
        <w:rPr>
          <w:rFonts w:asciiTheme="minorHAnsi" w:eastAsia="Arial" w:hAnsiTheme="minorHAnsi" w:cstheme="minorHAnsi"/>
          <w:spacing w:val="1"/>
          <w:sz w:val="22"/>
          <w:szCs w:val="22"/>
        </w:rPr>
        <w:t>tili</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echno</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og</w:t>
      </w:r>
      <w:r w:rsidRPr="0016547D">
        <w:rPr>
          <w:rFonts w:asciiTheme="minorHAnsi" w:eastAsia="Arial" w:hAnsiTheme="minorHAnsi" w:cstheme="minorHAnsi"/>
          <w:sz w:val="22"/>
          <w:szCs w:val="22"/>
        </w:rPr>
        <w:t>y</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sz w:val="22"/>
          <w:szCs w:val="22"/>
        </w:rPr>
        <w:t>acqu</w:t>
      </w:r>
      <w:r w:rsidRPr="0016547D">
        <w:rPr>
          <w:rFonts w:asciiTheme="minorHAnsi" w:eastAsia="Arial" w:hAnsiTheme="minorHAnsi" w:cstheme="minorHAnsi"/>
          <w:spacing w:val="1"/>
          <w:sz w:val="22"/>
          <w:szCs w:val="22"/>
        </w:rPr>
        <w:t>ir</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2"/>
          <w:sz w:val="22"/>
          <w:szCs w:val="22"/>
        </w:rPr>
        <w:t>des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g</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7"/>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us</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ex</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echno</w:t>
      </w:r>
      <w:r w:rsidRPr="0016547D">
        <w:rPr>
          <w:rFonts w:asciiTheme="minorHAnsi" w:eastAsia="Arial" w:hAnsiTheme="minorHAnsi" w:cstheme="minorHAnsi"/>
          <w:spacing w:val="1"/>
          <w:w w:val="102"/>
          <w:sz w:val="22"/>
          <w:szCs w:val="22"/>
        </w:rPr>
        <w:t>l</w:t>
      </w:r>
      <w:r w:rsidRPr="0016547D">
        <w:rPr>
          <w:rFonts w:asciiTheme="minorHAnsi" w:eastAsia="Arial" w:hAnsiTheme="minorHAnsi" w:cstheme="minorHAnsi"/>
          <w:spacing w:val="2"/>
          <w:w w:val="102"/>
          <w:sz w:val="22"/>
          <w:szCs w:val="22"/>
        </w:rPr>
        <w:t>og</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2"/>
          <w:w w:val="102"/>
          <w:sz w:val="22"/>
          <w:szCs w:val="22"/>
        </w:rPr>
        <w:t>e</w:t>
      </w:r>
      <w:r w:rsidRPr="0016547D">
        <w:rPr>
          <w:rFonts w:asciiTheme="minorHAnsi" w:eastAsia="Arial" w:hAnsiTheme="minorHAnsi" w:cstheme="minorHAnsi"/>
          <w:w w:val="102"/>
          <w:sz w:val="22"/>
          <w:szCs w:val="22"/>
        </w:rPr>
        <w:t>s</w:t>
      </w:r>
      <w:r w:rsidR="007A65F5">
        <w:rPr>
          <w:rFonts w:asciiTheme="minorHAnsi" w:eastAsia="Arial" w:hAnsiTheme="minorHAnsi" w:cstheme="minorHAnsi"/>
          <w:w w:val="102"/>
          <w:sz w:val="22"/>
          <w:szCs w:val="22"/>
        </w:rPr>
        <w:t>.</w:t>
      </w:r>
    </w:p>
    <w:p w14:paraId="3D1F175D" w14:textId="77777777" w:rsidR="00577B1C" w:rsidRPr="0016547D" w:rsidRDefault="009812F2" w:rsidP="007A65F5">
      <w:pPr>
        <w:tabs>
          <w:tab w:val="left" w:pos="920"/>
          <w:tab w:val="left" w:pos="993"/>
        </w:tabs>
        <w:ind w:left="987" w:right="762" w:hanging="870"/>
        <w:rPr>
          <w:rFonts w:asciiTheme="minorHAnsi" w:eastAsia="Arial" w:hAnsiTheme="minorHAnsi" w:cstheme="minorHAnsi"/>
          <w:sz w:val="22"/>
          <w:szCs w:val="22"/>
        </w:rPr>
      </w:pPr>
      <w:r w:rsidRPr="0016547D">
        <w:rPr>
          <w:rFonts w:asciiTheme="minorHAnsi" w:eastAsia="Arial" w:hAnsiTheme="minorHAnsi" w:cstheme="minorHAnsi"/>
          <w:spacing w:val="3"/>
          <w:sz w:val="22"/>
          <w:szCs w:val="22"/>
        </w:rPr>
        <w:t>P</w:t>
      </w:r>
      <w:r w:rsidRPr="0016547D">
        <w:rPr>
          <w:rFonts w:asciiTheme="minorHAnsi" w:eastAsia="Arial" w:hAnsiTheme="minorHAnsi" w:cstheme="minorHAnsi"/>
          <w:sz w:val="22"/>
          <w:szCs w:val="22"/>
        </w:rPr>
        <w:t>2</w:t>
      </w:r>
      <w:r w:rsidRPr="0016547D">
        <w:rPr>
          <w:rFonts w:asciiTheme="minorHAnsi" w:eastAsia="Arial" w:hAnsiTheme="minorHAnsi" w:cstheme="minorHAnsi"/>
          <w:spacing w:val="-53"/>
          <w:sz w:val="22"/>
          <w:szCs w:val="22"/>
        </w:rPr>
        <w:t xml:space="preserve"> </w:t>
      </w:r>
      <w:r w:rsidRPr="0016547D">
        <w:rPr>
          <w:rFonts w:asciiTheme="minorHAnsi" w:eastAsia="Arial" w:hAnsiTheme="minorHAnsi" w:cstheme="minorHAnsi"/>
          <w:sz w:val="22"/>
          <w:szCs w:val="22"/>
        </w:rPr>
        <w:tab/>
      </w:r>
      <w:r w:rsidR="007A65F5">
        <w:rPr>
          <w:rFonts w:asciiTheme="minorHAnsi" w:eastAsia="Arial" w:hAnsiTheme="minorHAnsi" w:cstheme="minorHAnsi"/>
          <w:sz w:val="22"/>
          <w:szCs w:val="22"/>
        </w:rPr>
        <w:tab/>
      </w:r>
      <w:r w:rsidR="007A65F5">
        <w:rPr>
          <w:rFonts w:asciiTheme="minorHAnsi" w:eastAsia="Arial" w:hAnsiTheme="minorHAnsi" w:cstheme="minorHAnsi"/>
          <w:sz w:val="22"/>
          <w:szCs w:val="22"/>
        </w:rPr>
        <w:tab/>
      </w:r>
      <w:r w:rsidRPr="0016547D">
        <w:rPr>
          <w:rFonts w:asciiTheme="minorHAnsi" w:eastAsia="Arial" w:hAnsiTheme="minorHAnsi" w:cstheme="minorHAnsi"/>
          <w:spacing w:val="3"/>
          <w:sz w:val="22"/>
          <w:szCs w:val="22"/>
        </w:rPr>
        <w:t>D</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ons</w:t>
      </w:r>
      <w:r w:rsidRPr="0016547D">
        <w:rPr>
          <w:rFonts w:asciiTheme="minorHAnsi" w:eastAsia="Arial" w:hAnsiTheme="minorHAnsi" w:cstheme="minorHAnsi"/>
          <w:spacing w:val="1"/>
          <w:sz w:val="22"/>
          <w:szCs w:val="22"/>
        </w:rPr>
        <w:t>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30"/>
          <w:sz w:val="22"/>
          <w:szCs w:val="22"/>
        </w:rPr>
        <w:t xml:space="preserve"> </w:t>
      </w:r>
      <w:r w:rsidRPr="0016547D">
        <w:rPr>
          <w:rFonts w:asciiTheme="minorHAnsi" w:eastAsia="Arial" w:hAnsiTheme="minorHAnsi" w:cstheme="minorHAnsi"/>
          <w:spacing w:val="2"/>
          <w:sz w:val="22"/>
          <w:szCs w:val="22"/>
        </w:rPr>
        <w:t>enhance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3"/>
          <w:sz w:val="22"/>
          <w:szCs w:val="22"/>
        </w:rPr>
        <w:t xml:space="preserve"> </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oyab</w:t>
      </w:r>
      <w:r w:rsidRPr="0016547D">
        <w:rPr>
          <w:rFonts w:asciiTheme="minorHAnsi" w:eastAsia="Arial" w:hAnsiTheme="minorHAnsi" w:cstheme="minorHAnsi"/>
          <w:spacing w:val="1"/>
          <w:sz w:val="22"/>
          <w:szCs w:val="22"/>
        </w:rPr>
        <w:t>ilit</w:t>
      </w:r>
      <w:r w:rsidRPr="0016547D">
        <w:rPr>
          <w:rFonts w:asciiTheme="minorHAnsi" w:eastAsia="Arial" w:hAnsiTheme="minorHAnsi" w:cstheme="minorHAnsi"/>
          <w:sz w:val="22"/>
          <w:szCs w:val="22"/>
        </w:rPr>
        <w:t>y</w:t>
      </w:r>
      <w:r w:rsidRPr="0016547D">
        <w:rPr>
          <w:rFonts w:asciiTheme="minorHAnsi" w:eastAsia="Arial" w:hAnsiTheme="minorHAnsi" w:cstheme="minorHAnsi"/>
          <w:spacing w:val="30"/>
          <w:sz w:val="22"/>
          <w:szCs w:val="22"/>
        </w:rPr>
        <w:t xml:space="preserve"> </w:t>
      </w:r>
      <w:r w:rsidRPr="0016547D">
        <w:rPr>
          <w:rFonts w:asciiTheme="minorHAnsi" w:eastAsia="Arial" w:hAnsiTheme="minorHAnsi" w:cstheme="minorHAnsi"/>
          <w:spacing w:val="2"/>
          <w:sz w:val="22"/>
          <w:szCs w:val="22"/>
        </w:rPr>
        <w:t>sk</w:t>
      </w:r>
      <w:r w:rsidRPr="0016547D">
        <w:rPr>
          <w:rFonts w:asciiTheme="minorHAnsi" w:eastAsia="Arial" w:hAnsiTheme="minorHAnsi" w:cstheme="minorHAnsi"/>
          <w:spacing w:val="1"/>
          <w:sz w:val="22"/>
          <w:szCs w:val="22"/>
        </w:rPr>
        <w:t>ill</w:t>
      </w:r>
      <w:r w:rsidRPr="0016547D">
        <w:rPr>
          <w:rFonts w:asciiTheme="minorHAnsi" w:eastAsia="Arial" w:hAnsiTheme="minorHAnsi" w:cstheme="minorHAnsi"/>
          <w:sz w:val="22"/>
          <w:szCs w:val="22"/>
        </w:rPr>
        <w:t>s</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2"/>
          <w:sz w:val="22"/>
          <w:szCs w:val="22"/>
        </w:rPr>
        <w:t>ga</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oug</w:t>
      </w:r>
      <w:r w:rsidRPr="0016547D">
        <w:rPr>
          <w:rFonts w:asciiTheme="minorHAnsi" w:eastAsia="Arial" w:hAnsiTheme="minorHAnsi" w:cstheme="minorHAnsi"/>
          <w:sz w:val="22"/>
          <w:szCs w:val="22"/>
        </w:rPr>
        <w:t>h</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2"/>
          <w:w w:val="102"/>
          <w:sz w:val="22"/>
          <w:szCs w:val="22"/>
        </w:rPr>
        <w:t>adv</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2"/>
          <w:w w:val="102"/>
          <w:sz w:val="22"/>
          <w:szCs w:val="22"/>
        </w:rPr>
        <w:t>c</w:t>
      </w:r>
      <w:r w:rsidRPr="0016547D">
        <w:rPr>
          <w:rFonts w:asciiTheme="minorHAnsi" w:eastAsia="Arial" w:hAnsiTheme="minorHAnsi" w:cstheme="minorHAnsi"/>
          <w:w w:val="102"/>
          <w:sz w:val="22"/>
          <w:szCs w:val="22"/>
        </w:rPr>
        <w:t xml:space="preserve">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007A65F5">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3"/>
          <w:sz w:val="22"/>
          <w:szCs w:val="22"/>
        </w:rPr>
        <w:t xml:space="preserve"> </w:t>
      </w:r>
      <w:r w:rsidRPr="0016547D">
        <w:rPr>
          <w:rFonts w:asciiTheme="minorHAnsi" w:eastAsia="Arial" w:hAnsiTheme="minorHAnsi" w:cstheme="minorHAnsi"/>
          <w:spacing w:val="2"/>
          <w:w w:val="102"/>
          <w:sz w:val="22"/>
          <w:szCs w:val="22"/>
        </w:rPr>
        <w:t>expe</w:t>
      </w:r>
      <w:r w:rsidRPr="0016547D">
        <w:rPr>
          <w:rFonts w:asciiTheme="minorHAnsi" w:eastAsia="Arial" w:hAnsiTheme="minorHAnsi" w:cstheme="minorHAnsi"/>
          <w:spacing w:val="1"/>
          <w:w w:val="102"/>
          <w:sz w:val="22"/>
          <w:szCs w:val="22"/>
        </w:rPr>
        <w:t>ri</w:t>
      </w:r>
      <w:r w:rsidRPr="0016547D">
        <w:rPr>
          <w:rFonts w:asciiTheme="minorHAnsi" w:eastAsia="Arial" w:hAnsiTheme="minorHAnsi" w:cstheme="minorHAnsi"/>
          <w:spacing w:val="2"/>
          <w:w w:val="102"/>
          <w:sz w:val="22"/>
          <w:szCs w:val="22"/>
        </w:rPr>
        <w:t>enc</w:t>
      </w:r>
      <w:r w:rsidRPr="0016547D">
        <w:rPr>
          <w:rFonts w:asciiTheme="minorHAnsi" w:eastAsia="Arial" w:hAnsiTheme="minorHAnsi" w:cstheme="minorHAnsi"/>
          <w:w w:val="102"/>
          <w:sz w:val="22"/>
          <w:szCs w:val="22"/>
        </w:rPr>
        <w:t>e</w:t>
      </w:r>
      <w:r w:rsidR="007A65F5">
        <w:rPr>
          <w:rFonts w:asciiTheme="minorHAnsi" w:eastAsia="Arial" w:hAnsiTheme="minorHAnsi" w:cstheme="minorHAnsi"/>
          <w:w w:val="102"/>
          <w:sz w:val="22"/>
          <w:szCs w:val="22"/>
        </w:rPr>
        <w:t>.</w:t>
      </w:r>
    </w:p>
    <w:p w14:paraId="6CD0236C" w14:textId="77777777" w:rsidR="00577B1C" w:rsidRPr="0016547D" w:rsidRDefault="009812F2" w:rsidP="007A65F5">
      <w:pPr>
        <w:tabs>
          <w:tab w:val="left" w:pos="993"/>
        </w:tabs>
        <w:ind w:left="117"/>
        <w:rPr>
          <w:rFonts w:asciiTheme="minorHAnsi" w:eastAsia="Arial" w:hAnsiTheme="minorHAnsi" w:cstheme="minorHAnsi"/>
          <w:sz w:val="22"/>
          <w:szCs w:val="22"/>
        </w:rPr>
        <w:sectPr w:rsidR="00577B1C" w:rsidRPr="0016547D">
          <w:pgSz w:w="12240" w:h="15840"/>
          <w:pgMar w:top="1480" w:right="1720" w:bottom="280" w:left="1160" w:header="0" w:footer="615" w:gutter="0"/>
          <w:cols w:space="720"/>
        </w:sectPr>
      </w:pPr>
      <w:r w:rsidRPr="0016547D">
        <w:rPr>
          <w:rFonts w:asciiTheme="minorHAnsi" w:eastAsia="Arial" w:hAnsiTheme="minorHAnsi" w:cstheme="minorHAnsi"/>
          <w:spacing w:val="3"/>
          <w:sz w:val="22"/>
          <w:szCs w:val="22"/>
        </w:rPr>
        <w:t>P</w:t>
      </w:r>
      <w:r w:rsidRPr="0016547D">
        <w:rPr>
          <w:rFonts w:asciiTheme="minorHAnsi" w:eastAsia="Arial" w:hAnsiTheme="minorHAnsi" w:cstheme="minorHAnsi"/>
          <w:sz w:val="22"/>
          <w:szCs w:val="22"/>
        </w:rPr>
        <w:t xml:space="preserve">3        </w:t>
      </w:r>
      <w:r w:rsidR="007A65F5">
        <w:rPr>
          <w:rFonts w:asciiTheme="minorHAnsi" w:eastAsia="Arial" w:hAnsiTheme="minorHAnsi" w:cstheme="minorHAnsi"/>
          <w:sz w:val="22"/>
          <w:szCs w:val="22"/>
        </w:rPr>
        <w:tab/>
      </w:r>
      <w:r w:rsidRPr="0016547D">
        <w:rPr>
          <w:rFonts w:asciiTheme="minorHAnsi" w:eastAsia="Arial" w:hAnsiTheme="minorHAnsi" w:cstheme="minorHAnsi"/>
          <w:spacing w:val="3"/>
          <w:sz w:val="22"/>
          <w:szCs w:val="22"/>
        </w:rPr>
        <w:t>D</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ons</w:t>
      </w:r>
      <w:r w:rsidRPr="0016547D">
        <w:rPr>
          <w:rFonts w:asciiTheme="minorHAnsi" w:eastAsia="Arial" w:hAnsiTheme="minorHAnsi" w:cstheme="minorHAnsi"/>
          <w:spacing w:val="1"/>
          <w:sz w:val="22"/>
          <w:szCs w:val="22"/>
        </w:rPr>
        <w:t>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30"/>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ove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2"/>
          <w:sz w:val="22"/>
          <w:szCs w:val="22"/>
        </w:rPr>
        <w:t>co</w:t>
      </w:r>
      <w:r w:rsidRPr="0016547D">
        <w:rPr>
          <w:rFonts w:asciiTheme="minorHAnsi" w:eastAsia="Arial" w:hAnsiTheme="minorHAnsi" w:cstheme="minorHAnsi"/>
          <w:spacing w:val="3"/>
          <w:sz w:val="22"/>
          <w:szCs w:val="22"/>
        </w:rPr>
        <w:t>mm</w:t>
      </w:r>
      <w:r w:rsidRPr="0016547D">
        <w:rPr>
          <w:rFonts w:asciiTheme="minorHAnsi" w:eastAsia="Arial" w:hAnsiTheme="minorHAnsi" w:cstheme="minorHAnsi"/>
          <w:spacing w:val="2"/>
          <w:sz w:val="22"/>
          <w:szCs w:val="22"/>
        </w:rPr>
        <w:t>un</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ca</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34"/>
          <w:sz w:val="22"/>
          <w:szCs w:val="22"/>
        </w:rPr>
        <w:t xml:space="preserve"> </w:t>
      </w:r>
      <w:r w:rsidRPr="0016547D">
        <w:rPr>
          <w:rFonts w:asciiTheme="minorHAnsi" w:eastAsia="Arial" w:hAnsiTheme="minorHAnsi" w:cstheme="minorHAnsi"/>
          <w:spacing w:val="2"/>
          <w:sz w:val="22"/>
          <w:szCs w:val="22"/>
        </w:rPr>
        <w:t>sk</w:t>
      </w:r>
      <w:r w:rsidRPr="0016547D">
        <w:rPr>
          <w:rFonts w:asciiTheme="minorHAnsi" w:eastAsia="Arial" w:hAnsiTheme="minorHAnsi" w:cstheme="minorHAnsi"/>
          <w:spacing w:val="1"/>
          <w:sz w:val="22"/>
          <w:szCs w:val="22"/>
        </w:rPr>
        <w:t>ill</w:t>
      </w:r>
      <w:r w:rsidRPr="0016547D">
        <w:rPr>
          <w:rFonts w:asciiTheme="minorHAnsi" w:eastAsia="Arial" w:hAnsiTheme="minorHAnsi" w:cstheme="minorHAnsi"/>
          <w:sz w:val="22"/>
          <w:szCs w:val="22"/>
        </w:rPr>
        <w:t>s</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2"/>
          <w:sz w:val="22"/>
          <w:szCs w:val="22"/>
        </w:rPr>
        <w:t>deve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ope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oug</w:t>
      </w:r>
      <w:r w:rsidRPr="0016547D">
        <w:rPr>
          <w:rFonts w:asciiTheme="minorHAnsi" w:eastAsia="Arial" w:hAnsiTheme="minorHAnsi" w:cstheme="minorHAnsi"/>
          <w:sz w:val="22"/>
          <w:szCs w:val="22"/>
        </w:rPr>
        <w:t>h</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w w:val="102"/>
          <w:sz w:val="22"/>
          <w:szCs w:val="22"/>
        </w:rPr>
        <w:t>p</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o</w:t>
      </w:r>
      <w:r w:rsidRPr="0016547D">
        <w:rPr>
          <w:rFonts w:asciiTheme="minorHAnsi" w:eastAsia="Arial" w:hAnsiTheme="minorHAnsi" w:cstheme="minorHAnsi"/>
          <w:spacing w:val="1"/>
          <w:w w:val="103"/>
          <w:sz w:val="22"/>
          <w:szCs w:val="22"/>
        </w:rPr>
        <w:t>f</w:t>
      </w:r>
      <w:r w:rsidRPr="0016547D">
        <w:rPr>
          <w:rFonts w:asciiTheme="minorHAnsi" w:eastAsia="Arial" w:hAnsiTheme="minorHAnsi" w:cstheme="minorHAnsi"/>
          <w:spacing w:val="2"/>
          <w:w w:val="102"/>
          <w:sz w:val="22"/>
          <w:szCs w:val="22"/>
        </w:rPr>
        <w:t>ess</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2"/>
          <w:w w:val="102"/>
          <w:sz w:val="22"/>
          <w:szCs w:val="22"/>
        </w:rPr>
        <w:t>ona</w:t>
      </w:r>
      <w:r w:rsidRPr="0016547D">
        <w:rPr>
          <w:rFonts w:asciiTheme="minorHAnsi" w:eastAsia="Arial" w:hAnsiTheme="minorHAnsi" w:cstheme="minorHAnsi"/>
          <w:w w:val="102"/>
          <w:sz w:val="22"/>
          <w:szCs w:val="22"/>
        </w:rPr>
        <w:t>l</w:t>
      </w:r>
      <w:r w:rsidR="007A65F5">
        <w:rPr>
          <w:rFonts w:asciiTheme="minorHAnsi" w:eastAsia="Arial" w:hAnsiTheme="minorHAnsi" w:cstheme="minorHAnsi"/>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26"/>
          <w:sz w:val="22"/>
          <w:szCs w:val="22"/>
        </w:rPr>
        <w:t xml:space="preserve"> </w:t>
      </w:r>
      <w:r w:rsidR="007A65F5">
        <w:rPr>
          <w:rFonts w:asciiTheme="minorHAnsi" w:eastAsia="Arial" w:hAnsiTheme="minorHAnsi" w:cstheme="minorHAnsi"/>
          <w:spacing w:val="26"/>
          <w:sz w:val="22"/>
          <w:szCs w:val="22"/>
        </w:rPr>
        <w:tab/>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3"/>
          <w:w w:val="102"/>
          <w:sz w:val="22"/>
          <w:szCs w:val="22"/>
        </w:rPr>
        <w:t>w</w:t>
      </w:r>
      <w:r w:rsidRPr="0016547D">
        <w:rPr>
          <w:rFonts w:asciiTheme="minorHAnsi" w:eastAsia="Arial" w:hAnsiTheme="minorHAnsi" w:cstheme="minorHAnsi"/>
          <w:spacing w:val="2"/>
          <w:w w:val="102"/>
          <w:sz w:val="22"/>
          <w:szCs w:val="22"/>
        </w:rPr>
        <w:t>o</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kp</w:t>
      </w:r>
      <w:r w:rsidRPr="0016547D">
        <w:rPr>
          <w:rFonts w:asciiTheme="minorHAnsi" w:eastAsia="Arial" w:hAnsiTheme="minorHAnsi" w:cstheme="minorHAnsi"/>
          <w:spacing w:val="1"/>
          <w:w w:val="102"/>
          <w:sz w:val="22"/>
          <w:szCs w:val="22"/>
        </w:rPr>
        <w:t>l</w:t>
      </w:r>
      <w:r w:rsidRPr="0016547D">
        <w:rPr>
          <w:rFonts w:asciiTheme="minorHAnsi" w:eastAsia="Arial" w:hAnsiTheme="minorHAnsi" w:cstheme="minorHAnsi"/>
          <w:spacing w:val="2"/>
          <w:w w:val="102"/>
          <w:sz w:val="22"/>
          <w:szCs w:val="22"/>
        </w:rPr>
        <w:t>ac</w:t>
      </w:r>
      <w:r w:rsidRPr="0016547D">
        <w:rPr>
          <w:rFonts w:asciiTheme="minorHAnsi" w:eastAsia="Arial" w:hAnsiTheme="minorHAnsi" w:cstheme="minorHAnsi"/>
          <w:w w:val="102"/>
          <w:sz w:val="22"/>
          <w:szCs w:val="22"/>
        </w:rPr>
        <w:t>e</w:t>
      </w:r>
      <w:r w:rsidR="007A65F5">
        <w:rPr>
          <w:rFonts w:asciiTheme="minorHAnsi" w:eastAsia="Arial" w:hAnsiTheme="minorHAnsi" w:cstheme="minorHAnsi"/>
          <w:w w:val="102"/>
          <w:sz w:val="22"/>
          <w:szCs w:val="22"/>
        </w:rPr>
        <w:t>.</w:t>
      </w:r>
    </w:p>
    <w:p w14:paraId="07EBE1DF"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spacing w:val="2"/>
          <w:sz w:val="22"/>
          <w:szCs w:val="22"/>
        </w:rPr>
        <w:lastRenderedPageBreak/>
        <w:t>T</w:t>
      </w:r>
      <w:r w:rsidRPr="0016547D">
        <w:rPr>
          <w:rFonts w:asciiTheme="minorHAnsi" w:eastAsia="Arial" w:hAnsiTheme="minorHAnsi" w:cstheme="minorHAnsi"/>
          <w:spacing w:val="3"/>
          <w:sz w:val="22"/>
          <w:szCs w:val="22"/>
        </w:rPr>
        <w:t>RANS</w:t>
      </w:r>
      <w:r w:rsidRPr="0016547D">
        <w:rPr>
          <w:rFonts w:asciiTheme="minorHAnsi" w:eastAsia="Arial" w:hAnsiTheme="minorHAnsi" w:cstheme="minorHAnsi"/>
          <w:spacing w:val="2"/>
          <w:sz w:val="22"/>
          <w:szCs w:val="22"/>
        </w:rPr>
        <w:t>F</w:t>
      </w:r>
      <w:r w:rsidRPr="0016547D">
        <w:rPr>
          <w:rFonts w:asciiTheme="minorHAnsi" w:eastAsia="Arial" w:hAnsiTheme="minorHAnsi" w:cstheme="minorHAnsi"/>
          <w:spacing w:val="3"/>
          <w:sz w:val="22"/>
          <w:szCs w:val="22"/>
        </w:rPr>
        <w:t>ERAB</w:t>
      </w:r>
      <w:r w:rsidRPr="0016547D">
        <w:rPr>
          <w:rFonts w:asciiTheme="minorHAnsi" w:eastAsia="Arial" w:hAnsiTheme="minorHAnsi" w:cstheme="minorHAnsi"/>
          <w:spacing w:val="2"/>
          <w:sz w:val="22"/>
          <w:szCs w:val="22"/>
        </w:rPr>
        <w:t>L</w:t>
      </w:r>
      <w:r w:rsidRPr="0016547D">
        <w:rPr>
          <w:rFonts w:asciiTheme="minorHAnsi" w:eastAsia="Arial" w:hAnsiTheme="minorHAnsi" w:cstheme="minorHAnsi"/>
          <w:sz w:val="22"/>
          <w:szCs w:val="22"/>
        </w:rPr>
        <w:t>E</w:t>
      </w:r>
      <w:r w:rsidRPr="0016547D">
        <w:rPr>
          <w:rFonts w:asciiTheme="minorHAnsi" w:eastAsia="Arial" w:hAnsiTheme="minorHAnsi" w:cstheme="minorHAnsi"/>
          <w:spacing w:val="49"/>
          <w:sz w:val="22"/>
          <w:szCs w:val="22"/>
        </w:rPr>
        <w:t xml:space="preserve"> </w:t>
      </w:r>
      <w:r w:rsidRPr="0016547D">
        <w:rPr>
          <w:rFonts w:asciiTheme="minorHAnsi" w:eastAsia="Arial" w:hAnsiTheme="minorHAnsi" w:cstheme="minorHAnsi"/>
          <w:spacing w:val="3"/>
          <w:w w:val="103"/>
          <w:sz w:val="22"/>
          <w:szCs w:val="22"/>
        </w:rPr>
        <w:t>SK</w:t>
      </w:r>
      <w:r w:rsidRPr="0016547D">
        <w:rPr>
          <w:rFonts w:asciiTheme="minorHAnsi" w:eastAsia="Arial" w:hAnsiTheme="minorHAnsi" w:cstheme="minorHAnsi"/>
          <w:spacing w:val="1"/>
          <w:w w:val="103"/>
          <w:sz w:val="22"/>
          <w:szCs w:val="22"/>
        </w:rPr>
        <w:t>I</w:t>
      </w:r>
      <w:r w:rsidRPr="0016547D">
        <w:rPr>
          <w:rFonts w:asciiTheme="minorHAnsi" w:eastAsia="Arial" w:hAnsiTheme="minorHAnsi" w:cstheme="minorHAnsi"/>
          <w:spacing w:val="2"/>
          <w:w w:val="102"/>
          <w:sz w:val="22"/>
          <w:szCs w:val="22"/>
        </w:rPr>
        <w:t>LL</w:t>
      </w:r>
      <w:r w:rsidRPr="0016547D">
        <w:rPr>
          <w:rFonts w:asciiTheme="minorHAnsi" w:eastAsia="Arial" w:hAnsiTheme="minorHAnsi" w:cstheme="minorHAnsi"/>
          <w:w w:val="103"/>
          <w:sz w:val="22"/>
          <w:szCs w:val="22"/>
        </w:rPr>
        <w:t>S</w:t>
      </w:r>
    </w:p>
    <w:p w14:paraId="7F44D065" w14:textId="77777777" w:rsidR="00577B1C" w:rsidRPr="0016547D" w:rsidRDefault="009812F2" w:rsidP="007A65F5">
      <w:pPr>
        <w:tabs>
          <w:tab w:val="left" w:pos="993"/>
        </w:tabs>
        <w:ind w:left="987" w:right="1666" w:hanging="870"/>
        <w:rPr>
          <w:rFonts w:asciiTheme="minorHAnsi" w:eastAsia="Arial" w:hAnsiTheme="minorHAnsi" w:cstheme="minorHAnsi"/>
          <w:sz w:val="22"/>
          <w:szCs w:val="22"/>
        </w:rPr>
      </w:pPr>
      <w:r w:rsidRPr="0016547D">
        <w:rPr>
          <w:rFonts w:asciiTheme="minorHAnsi" w:eastAsia="Arial" w:hAnsiTheme="minorHAnsi" w:cstheme="minorHAnsi"/>
          <w:spacing w:val="2"/>
          <w:sz w:val="22"/>
          <w:szCs w:val="22"/>
        </w:rPr>
        <w:t>T</w:t>
      </w:r>
      <w:r w:rsidRPr="0016547D">
        <w:rPr>
          <w:rFonts w:asciiTheme="minorHAnsi" w:eastAsia="Arial" w:hAnsiTheme="minorHAnsi" w:cstheme="minorHAnsi"/>
          <w:sz w:val="22"/>
          <w:szCs w:val="22"/>
        </w:rPr>
        <w:t>1</w:t>
      </w:r>
      <w:r w:rsidRPr="0016547D">
        <w:rPr>
          <w:rFonts w:asciiTheme="minorHAnsi" w:eastAsia="Arial" w:hAnsiTheme="minorHAnsi" w:cstheme="minorHAnsi"/>
          <w:spacing w:val="-53"/>
          <w:sz w:val="22"/>
          <w:szCs w:val="22"/>
        </w:rPr>
        <w:t xml:space="preserve"> </w:t>
      </w:r>
      <w:r w:rsidRPr="0016547D">
        <w:rPr>
          <w:rFonts w:asciiTheme="minorHAnsi" w:eastAsia="Arial" w:hAnsiTheme="minorHAnsi" w:cstheme="minorHAnsi"/>
          <w:sz w:val="22"/>
          <w:szCs w:val="22"/>
        </w:rPr>
        <w:tab/>
      </w:r>
      <w:r w:rsidR="007A65F5">
        <w:rPr>
          <w:rFonts w:asciiTheme="minorHAnsi" w:eastAsia="Arial" w:hAnsiTheme="minorHAnsi" w:cstheme="minorHAnsi"/>
          <w:sz w:val="22"/>
          <w:szCs w:val="22"/>
        </w:rPr>
        <w:tab/>
      </w:r>
      <w:r w:rsidRPr="0016547D">
        <w:rPr>
          <w:rFonts w:asciiTheme="minorHAnsi" w:eastAsia="Arial" w:hAnsiTheme="minorHAnsi" w:cstheme="minorHAnsi"/>
          <w:spacing w:val="3"/>
          <w:sz w:val="22"/>
          <w:szCs w:val="22"/>
        </w:rPr>
        <w:t>C</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3"/>
          <w:sz w:val="22"/>
          <w:szCs w:val="22"/>
        </w:rPr>
        <w:t>mm</w:t>
      </w:r>
      <w:r w:rsidRPr="0016547D">
        <w:rPr>
          <w:rFonts w:asciiTheme="minorHAnsi" w:eastAsia="Arial" w:hAnsiTheme="minorHAnsi" w:cstheme="minorHAnsi"/>
          <w:spacing w:val="2"/>
          <w:sz w:val="22"/>
          <w:szCs w:val="22"/>
        </w:rPr>
        <w:t>un</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ca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31"/>
          <w:sz w:val="22"/>
          <w:szCs w:val="22"/>
        </w:rPr>
        <w:t xml:space="preserve"> </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ff</w:t>
      </w:r>
      <w:r w:rsidRPr="0016547D">
        <w:rPr>
          <w:rFonts w:asciiTheme="minorHAnsi" w:eastAsia="Arial" w:hAnsiTheme="minorHAnsi" w:cstheme="minorHAnsi"/>
          <w:spacing w:val="2"/>
          <w:sz w:val="22"/>
          <w:szCs w:val="22"/>
        </w:rPr>
        <w:t>ec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ve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y</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3"/>
          <w:sz w:val="22"/>
          <w:szCs w:val="22"/>
        </w:rPr>
        <w:t>o</w:t>
      </w:r>
      <w:r w:rsidRPr="0016547D">
        <w:rPr>
          <w:rFonts w:asciiTheme="minorHAnsi" w:eastAsia="Arial" w:hAnsiTheme="minorHAnsi" w:cstheme="minorHAnsi"/>
          <w:spacing w:val="2"/>
          <w:sz w:val="22"/>
          <w:szCs w:val="22"/>
        </w:rPr>
        <w:t>v</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d</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app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op</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7"/>
          <w:sz w:val="22"/>
          <w:szCs w:val="22"/>
        </w:rPr>
        <w:t xml:space="preserve"> </w:t>
      </w:r>
      <w:proofErr w:type="gramStart"/>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m</w:t>
      </w:r>
      <w:proofErr w:type="gramEnd"/>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ha</w:t>
      </w:r>
      <w:r w:rsidRPr="0016547D">
        <w:rPr>
          <w:rFonts w:asciiTheme="minorHAnsi" w:eastAsia="Arial" w:hAnsiTheme="minorHAnsi" w:cstheme="minorHAnsi"/>
          <w:w w:val="103"/>
          <w:sz w:val="22"/>
          <w:szCs w:val="22"/>
        </w:rPr>
        <w:t xml:space="preserve">t </w:t>
      </w:r>
      <w:r w:rsidRPr="0016547D">
        <w:rPr>
          <w:rFonts w:asciiTheme="minorHAnsi" w:eastAsia="Arial" w:hAnsiTheme="minorHAnsi" w:cstheme="minorHAnsi"/>
          <w:spacing w:val="2"/>
          <w:sz w:val="22"/>
          <w:szCs w:val="22"/>
        </w:rPr>
        <w:t>de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ons</w:t>
      </w:r>
      <w:r w:rsidRPr="0016547D">
        <w:rPr>
          <w:rFonts w:asciiTheme="minorHAnsi" w:eastAsia="Arial" w:hAnsiTheme="minorHAnsi" w:cstheme="minorHAnsi"/>
          <w:spacing w:val="1"/>
          <w:sz w:val="22"/>
          <w:szCs w:val="22"/>
        </w:rPr>
        <w:t>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31"/>
          <w:sz w:val="22"/>
          <w:szCs w:val="22"/>
        </w:rPr>
        <w:t xml:space="preserve"> </w:t>
      </w:r>
      <w:r w:rsidRPr="0016547D">
        <w:rPr>
          <w:rFonts w:asciiTheme="minorHAnsi" w:eastAsia="Arial" w:hAnsiTheme="minorHAnsi" w:cstheme="minorHAnsi"/>
          <w:spacing w:val="2"/>
          <w:sz w:val="22"/>
          <w:szCs w:val="22"/>
        </w:rPr>
        <w:t>ana</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ys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z w:val="22"/>
          <w:szCs w:val="22"/>
        </w:rPr>
        <w:t>,</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gu</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co</w:t>
      </w:r>
      <w:r w:rsidRPr="0016547D">
        <w:rPr>
          <w:rFonts w:asciiTheme="minorHAnsi" w:eastAsia="Arial" w:hAnsiTheme="minorHAnsi" w:cstheme="minorHAnsi"/>
          <w:spacing w:val="3"/>
          <w:sz w:val="22"/>
          <w:szCs w:val="22"/>
        </w:rPr>
        <w:t>mm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y</w:t>
      </w:r>
      <w:r w:rsidRPr="0016547D">
        <w:rPr>
          <w:rFonts w:asciiTheme="minorHAnsi" w:eastAsia="Arial" w:hAnsiTheme="minorHAnsi" w:cstheme="minorHAnsi"/>
          <w:sz w:val="22"/>
          <w:szCs w:val="22"/>
        </w:rPr>
        <w:t>.</w:t>
      </w:r>
      <w:r w:rsidRPr="0016547D">
        <w:rPr>
          <w:rFonts w:asciiTheme="minorHAnsi" w:eastAsia="Arial" w:hAnsiTheme="minorHAnsi" w:cstheme="minorHAnsi"/>
          <w:spacing w:val="29"/>
          <w:sz w:val="22"/>
          <w:szCs w:val="22"/>
        </w:rPr>
        <w:t xml:space="preserve"> </w:t>
      </w:r>
      <w:proofErr w:type="gramStart"/>
      <w:r w:rsidRPr="0016547D">
        <w:rPr>
          <w:rFonts w:asciiTheme="minorHAnsi" w:eastAsia="Arial" w:hAnsiTheme="minorHAnsi" w:cstheme="minorHAnsi"/>
          <w:spacing w:val="3"/>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nc</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ud</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2"/>
          <w:w w:val="102"/>
          <w:sz w:val="22"/>
          <w:szCs w:val="22"/>
        </w:rPr>
        <w:t>app</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op</w:t>
      </w:r>
      <w:r w:rsidRPr="0016547D">
        <w:rPr>
          <w:rFonts w:asciiTheme="minorHAnsi" w:eastAsia="Arial" w:hAnsiTheme="minorHAnsi" w:cstheme="minorHAnsi"/>
          <w:spacing w:val="1"/>
          <w:w w:val="102"/>
          <w:sz w:val="22"/>
          <w:szCs w:val="22"/>
        </w:rPr>
        <w:t>ri</w:t>
      </w:r>
      <w:r w:rsidRPr="0016547D">
        <w:rPr>
          <w:rFonts w:asciiTheme="minorHAnsi" w:eastAsia="Arial" w:hAnsiTheme="minorHAnsi" w:cstheme="minorHAnsi"/>
          <w:spacing w:val="2"/>
          <w:w w:val="102"/>
          <w:sz w:val="22"/>
          <w:szCs w:val="22"/>
        </w:rPr>
        <w:t>a</w:t>
      </w:r>
      <w:r w:rsidRPr="0016547D">
        <w:rPr>
          <w:rFonts w:asciiTheme="minorHAnsi" w:eastAsia="Arial" w:hAnsiTheme="minorHAnsi" w:cstheme="minorHAnsi"/>
          <w:spacing w:val="1"/>
          <w:w w:val="102"/>
          <w:sz w:val="22"/>
          <w:szCs w:val="22"/>
        </w:rPr>
        <w:t>t</w:t>
      </w:r>
      <w:r w:rsidRPr="0016547D">
        <w:rPr>
          <w:rFonts w:asciiTheme="minorHAnsi" w:eastAsia="Arial" w:hAnsiTheme="minorHAnsi" w:cstheme="minorHAnsi"/>
          <w:w w:val="102"/>
          <w:sz w:val="22"/>
          <w:szCs w:val="22"/>
        </w:rPr>
        <w:t xml:space="preserve">e </w:t>
      </w:r>
      <w:r w:rsidRPr="0016547D">
        <w:rPr>
          <w:rFonts w:asciiTheme="minorHAnsi" w:eastAsia="Arial" w:hAnsiTheme="minorHAnsi" w:cstheme="minorHAnsi"/>
          <w:spacing w:val="2"/>
          <w:sz w:val="22"/>
          <w:szCs w:val="22"/>
        </w:rPr>
        <w:t>ackno</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edge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38"/>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enc</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2"/>
          <w:w w:val="102"/>
          <w:sz w:val="22"/>
          <w:szCs w:val="22"/>
        </w:rPr>
        <w:t>sou</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ces</w:t>
      </w:r>
      <w:r w:rsidR="007A65F5">
        <w:rPr>
          <w:rFonts w:asciiTheme="minorHAnsi" w:eastAsia="Arial" w:hAnsiTheme="minorHAnsi" w:cstheme="minorHAnsi"/>
          <w:spacing w:val="2"/>
          <w:w w:val="102"/>
          <w:sz w:val="22"/>
          <w:szCs w:val="22"/>
        </w:rPr>
        <w:t>.</w:t>
      </w:r>
      <w:proofErr w:type="gramEnd"/>
    </w:p>
    <w:p w14:paraId="0DFBAF3A" w14:textId="77777777" w:rsidR="00577B1C" w:rsidRPr="0016547D" w:rsidRDefault="009812F2" w:rsidP="007A65F5">
      <w:pPr>
        <w:tabs>
          <w:tab w:val="left" w:pos="993"/>
        </w:tabs>
        <w:ind w:left="117"/>
        <w:rPr>
          <w:rFonts w:asciiTheme="minorHAnsi" w:eastAsia="Arial" w:hAnsiTheme="minorHAnsi" w:cstheme="minorHAnsi"/>
          <w:sz w:val="22"/>
          <w:szCs w:val="22"/>
        </w:rPr>
      </w:pPr>
      <w:r w:rsidRPr="0016547D">
        <w:rPr>
          <w:rFonts w:asciiTheme="minorHAnsi" w:eastAsia="Arial" w:hAnsiTheme="minorHAnsi" w:cstheme="minorHAnsi"/>
          <w:spacing w:val="2"/>
          <w:sz w:val="22"/>
          <w:szCs w:val="22"/>
        </w:rPr>
        <w:t>T</w:t>
      </w:r>
      <w:r w:rsidRPr="0016547D">
        <w:rPr>
          <w:rFonts w:asciiTheme="minorHAnsi" w:eastAsia="Arial" w:hAnsiTheme="minorHAnsi" w:cstheme="minorHAnsi"/>
          <w:sz w:val="22"/>
          <w:szCs w:val="22"/>
        </w:rPr>
        <w:t xml:space="preserve">2      </w:t>
      </w:r>
      <w:r w:rsidRPr="0016547D">
        <w:rPr>
          <w:rFonts w:asciiTheme="minorHAnsi" w:eastAsia="Arial" w:hAnsiTheme="minorHAnsi" w:cstheme="minorHAnsi"/>
          <w:spacing w:val="15"/>
          <w:sz w:val="22"/>
          <w:szCs w:val="22"/>
        </w:rPr>
        <w:t xml:space="preserve"> </w:t>
      </w:r>
      <w:r w:rsidR="007A65F5">
        <w:rPr>
          <w:rFonts w:asciiTheme="minorHAnsi" w:eastAsia="Arial" w:hAnsiTheme="minorHAnsi" w:cstheme="minorHAnsi"/>
          <w:spacing w:val="15"/>
          <w:sz w:val="22"/>
          <w:szCs w:val="22"/>
        </w:rPr>
        <w:tab/>
      </w:r>
      <w:r w:rsidRPr="0016547D">
        <w:rPr>
          <w:rFonts w:asciiTheme="minorHAnsi" w:eastAsia="Arial" w:hAnsiTheme="minorHAnsi" w:cstheme="minorHAnsi"/>
          <w:spacing w:val="3"/>
          <w:sz w:val="22"/>
          <w:szCs w:val="22"/>
        </w:rPr>
        <w:t>E</w:t>
      </w:r>
      <w:r w:rsidRPr="0016547D">
        <w:rPr>
          <w:rFonts w:asciiTheme="minorHAnsi" w:eastAsia="Arial" w:hAnsiTheme="minorHAnsi" w:cstheme="minorHAnsi"/>
          <w:spacing w:val="1"/>
          <w:sz w:val="22"/>
          <w:szCs w:val="22"/>
        </w:rPr>
        <w:t>ff</w:t>
      </w:r>
      <w:r w:rsidRPr="0016547D">
        <w:rPr>
          <w:rFonts w:asciiTheme="minorHAnsi" w:eastAsia="Arial" w:hAnsiTheme="minorHAnsi" w:cstheme="minorHAnsi"/>
          <w:spacing w:val="2"/>
          <w:sz w:val="22"/>
          <w:szCs w:val="22"/>
        </w:rPr>
        <w:t>ec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ve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y</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k</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z w:val="22"/>
          <w:szCs w:val="22"/>
        </w:rPr>
        <w:t>h</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s</w:t>
      </w:r>
      <w:r w:rsidRPr="0016547D">
        <w:rPr>
          <w:rFonts w:asciiTheme="minorHAnsi" w:eastAsia="Arial" w:hAnsiTheme="minorHAnsi" w:cstheme="minorHAnsi"/>
          <w:spacing w:val="17"/>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concep</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ea</w:t>
      </w:r>
      <w:r w:rsidRPr="0016547D">
        <w:rPr>
          <w:rFonts w:asciiTheme="minorHAnsi" w:eastAsia="Arial" w:hAnsiTheme="minorHAnsi" w:cstheme="minorHAnsi"/>
          <w:w w:val="102"/>
          <w:sz w:val="22"/>
          <w:szCs w:val="22"/>
        </w:rPr>
        <w:t>m</w:t>
      </w:r>
      <w:r w:rsidR="007A65F5">
        <w:rPr>
          <w:rFonts w:asciiTheme="minorHAnsi" w:eastAsia="Arial" w:hAnsiTheme="minorHAnsi" w:cstheme="minorHAnsi"/>
          <w:w w:val="102"/>
          <w:sz w:val="22"/>
          <w:szCs w:val="22"/>
        </w:rPr>
        <w:t>.</w:t>
      </w:r>
    </w:p>
    <w:p w14:paraId="0B7DF35B" w14:textId="77777777" w:rsidR="00577B1C" w:rsidRPr="0016547D" w:rsidRDefault="009812F2" w:rsidP="007A65F5">
      <w:pPr>
        <w:tabs>
          <w:tab w:val="left" w:pos="993"/>
        </w:tabs>
        <w:ind w:left="117"/>
        <w:rPr>
          <w:rFonts w:asciiTheme="minorHAnsi" w:eastAsia="Arial" w:hAnsiTheme="minorHAnsi" w:cstheme="minorHAnsi"/>
          <w:sz w:val="22"/>
          <w:szCs w:val="22"/>
        </w:rPr>
      </w:pPr>
      <w:proofErr w:type="gramStart"/>
      <w:r w:rsidRPr="0016547D">
        <w:rPr>
          <w:rFonts w:asciiTheme="minorHAnsi" w:eastAsia="Arial" w:hAnsiTheme="minorHAnsi" w:cstheme="minorHAnsi"/>
          <w:spacing w:val="2"/>
          <w:sz w:val="22"/>
          <w:szCs w:val="22"/>
        </w:rPr>
        <w:t>T</w:t>
      </w:r>
      <w:r w:rsidRPr="0016547D">
        <w:rPr>
          <w:rFonts w:asciiTheme="minorHAnsi" w:eastAsia="Arial" w:hAnsiTheme="minorHAnsi" w:cstheme="minorHAnsi"/>
          <w:sz w:val="22"/>
          <w:szCs w:val="22"/>
        </w:rPr>
        <w:t xml:space="preserve">3      </w:t>
      </w:r>
      <w:r w:rsidRPr="0016547D">
        <w:rPr>
          <w:rFonts w:asciiTheme="minorHAnsi" w:eastAsia="Arial" w:hAnsiTheme="minorHAnsi" w:cstheme="minorHAnsi"/>
          <w:spacing w:val="15"/>
          <w:sz w:val="22"/>
          <w:szCs w:val="22"/>
        </w:rPr>
        <w:t xml:space="preserve"> </w:t>
      </w:r>
      <w:r w:rsidR="007A65F5">
        <w:rPr>
          <w:rFonts w:asciiTheme="minorHAnsi" w:eastAsia="Arial" w:hAnsiTheme="minorHAnsi" w:cstheme="minorHAnsi"/>
          <w:spacing w:val="15"/>
          <w:sz w:val="22"/>
          <w:szCs w:val="22"/>
        </w:rPr>
        <w:tab/>
      </w:r>
      <w:r w:rsidRPr="0016547D">
        <w:rPr>
          <w:rFonts w:asciiTheme="minorHAnsi" w:eastAsia="Arial" w:hAnsiTheme="minorHAnsi" w:cstheme="minorHAnsi"/>
          <w:spacing w:val="3"/>
          <w:sz w:val="22"/>
          <w:szCs w:val="22"/>
        </w:rPr>
        <w:t>D</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ons</w:t>
      </w:r>
      <w:r w:rsidRPr="0016547D">
        <w:rPr>
          <w:rFonts w:asciiTheme="minorHAnsi" w:eastAsia="Arial" w:hAnsiTheme="minorHAnsi" w:cstheme="minorHAnsi"/>
          <w:spacing w:val="1"/>
          <w:sz w:val="22"/>
          <w:szCs w:val="22"/>
        </w:rPr>
        <w:t>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30"/>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gan</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sa</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31"/>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pacing w:val="2"/>
          <w:sz w:val="22"/>
          <w:szCs w:val="22"/>
        </w:rPr>
        <w:t>anage</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pacing w:val="2"/>
          <w:w w:val="102"/>
          <w:sz w:val="22"/>
          <w:szCs w:val="22"/>
        </w:rPr>
        <w:t>sk</w:t>
      </w:r>
      <w:r w:rsidRPr="0016547D">
        <w:rPr>
          <w:rFonts w:asciiTheme="minorHAnsi" w:eastAsia="Arial" w:hAnsiTheme="minorHAnsi" w:cstheme="minorHAnsi"/>
          <w:spacing w:val="1"/>
          <w:w w:val="102"/>
          <w:sz w:val="22"/>
          <w:szCs w:val="22"/>
        </w:rPr>
        <w:t>ills</w:t>
      </w:r>
      <w:r w:rsidR="007A65F5">
        <w:rPr>
          <w:rFonts w:asciiTheme="minorHAnsi" w:eastAsia="Arial" w:hAnsiTheme="minorHAnsi" w:cstheme="minorHAnsi"/>
          <w:spacing w:val="1"/>
          <w:w w:val="102"/>
          <w:sz w:val="22"/>
          <w:szCs w:val="22"/>
        </w:rPr>
        <w:t>.</w:t>
      </w:r>
      <w:proofErr w:type="gramEnd"/>
    </w:p>
    <w:p w14:paraId="79ED8EC5" w14:textId="77777777" w:rsidR="00577B1C" w:rsidRPr="0016547D" w:rsidRDefault="009812F2" w:rsidP="007A65F5">
      <w:pPr>
        <w:tabs>
          <w:tab w:val="left" w:pos="993"/>
        </w:tabs>
        <w:ind w:left="987" w:right="1199" w:hanging="870"/>
        <w:rPr>
          <w:rFonts w:asciiTheme="minorHAnsi" w:eastAsia="Arial" w:hAnsiTheme="minorHAnsi" w:cstheme="minorHAnsi"/>
          <w:sz w:val="22"/>
          <w:szCs w:val="22"/>
        </w:rPr>
      </w:pPr>
      <w:r w:rsidRPr="0016547D">
        <w:rPr>
          <w:rFonts w:asciiTheme="minorHAnsi" w:eastAsia="Arial" w:hAnsiTheme="minorHAnsi" w:cstheme="minorHAnsi"/>
          <w:spacing w:val="2"/>
          <w:sz w:val="22"/>
          <w:szCs w:val="22"/>
        </w:rPr>
        <w:t>T</w:t>
      </w:r>
      <w:r w:rsidRPr="0016547D">
        <w:rPr>
          <w:rFonts w:asciiTheme="minorHAnsi" w:eastAsia="Arial" w:hAnsiTheme="minorHAnsi" w:cstheme="minorHAnsi"/>
          <w:sz w:val="22"/>
          <w:szCs w:val="22"/>
        </w:rPr>
        <w:t>4</w:t>
      </w:r>
      <w:r w:rsidRPr="0016547D">
        <w:rPr>
          <w:rFonts w:asciiTheme="minorHAnsi" w:eastAsia="Arial" w:hAnsiTheme="minorHAnsi" w:cstheme="minorHAnsi"/>
          <w:spacing w:val="-53"/>
          <w:sz w:val="22"/>
          <w:szCs w:val="22"/>
        </w:rPr>
        <w:t xml:space="preserve"> </w:t>
      </w:r>
      <w:r w:rsidRPr="0016547D">
        <w:rPr>
          <w:rFonts w:asciiTheme="minorHAnsi" w:eastAsia="Arial" w:hAnsiTheme="minorHAnsi" w:cstheme="minorHAnsi"/>
          <w:sz w:val="22"/>
          <w:szCs w:val="22"/>
        </w:rPr>
        <w:tab/>
      </w:r>
      <w:r w:rsidR="007A65F5">
        <w:rPr>
          <w:rFonts w:asciiTheme="minorHAnsi" w:eastAsia="Arial" w:hAnsiTheme="minorHAnsi" w:cstheme="minorHAnsi"/>
          <w:sz w:val="22"/>
          <w:szCs w:val="22"/>
        </w:rPr>
        <w:tab/>
      </w:r>
      <w:r w:rsidRPr="0016547D">
        <w:rPr>
          <w:rFonts w:asciiTheme="minorHAnsi" w:eastAsia="Arial" w:hAnsiTheme="minorHAnsi" w:cstheme="minorHAnsi"/>
          <w:spacing w:val="3"/>
          <w:sz w:val="22"/>
          <w:szCs w:val="22"/>
        </w:rPr>
        <w:t>A</w:t>
      </w:r>
      <w:r w:rsidRPr="0016547D">
        <w:rPr>
          <w:rFonts w:asciiTheme="minorHAnsi" w:eastAsia="Arial" w:hAnsiTheme="minorHAnsi" w:cstheme="minorHAnsi"/>
          <w:spacing w:val="2"/>
          <w:sz w:val="22"/>
          <w:szCs w:val="22"/>
        </w:rPr>
        <w:t>pp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ec</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pacing w:val="2"/>
          <w:sz w:val="22"/>
          <w:szCs w:val="22"/>
        </w:rPr>
        <w:t>po</w:t>
      </w:r>
      <w:r w:rsidRPr="0016547D">
        <w:rPr>
          <w:rFonts w:asciiTheme="minorHAnsi" w:eastAsia="Arial" w:hAnsiTheme="minorHAnsi" w:cstheme="minorHAnsi"/>
          <w:spacing w:val="1"/>
          <w:sz w:val="22"/>
          <w:szCs w:val="22"/>
        </w:rPr>
        <w:t>rt</w:t>
      </w:r>
      <w:r w:rsidRPr="0016547D">
        <w:rPr>
          <w:rFonts w:asciiTheme="minorHAnsi" w:eastAsia="Arial" w:hAnsiTheme="minorHAnsi" w:cstheme="minorHAnsi"/>
          <w:spacing w:val="2"/>
          <w:sz w:val="22"/>
          <w:szCs w:val="22"/>
        </w:rPr>
        <w:t>anc</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con</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nu</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2"/>
          <w:sz w:val="22"/>
          <w:szCs w:val="22"/>
        </w:rPr>
        <w:t>deve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op</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suppo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2"/>
          <w:w w:val="102"/>
          <w:sz w:val="22"/>
          <w:szCs w:val="22"/>
        </w:rPr>
        <w:t>o</w:t>
      </w:r>
      <w:r w:rsidR="007A65F5">
        <w:rPr>
          <w:rFonts w:asciiTheme="minorHAnsi" w:eastAsia="Arial" w:hAnsiTheme="minorHAnsi" w:cstheme="minorHAnsi"/>
          <w:w w:val="103"/>
          <w:sz w:val="22"/>
          <w:szCs w:val="22"/>
        </w:rPr>
        <w:t xml:space="preserve">f </w:t>
      </w:r>
      <w:proofErr w:type="gramStart"/>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m</w:t>
      </w:r>
      <w:proofErr w:type="gramEnd"/>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2"/>
          <w:sz w:val="22"/>
          <w:szCs w:val="22"/>
        </w:rPr>
        <w:t>ca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ee</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4"/>
          <w:w w:val="102"/>
          <w:sz w:val="22"/>
          <w:szCs w:val="22"/>
        </w:rPr>
        <w:t>m</w:t>
      </w:r>
      <w:r w:rsidRPr="0016547D">
        <w:rPr>
          <w:rFonts w:asciiTheme="minorHAnsi" w:eastAsia="Arial" w:hAnsiTheme="minorHAnsi" w:cstheme="minorHAnsi"/>
          <w:spacing w:val="2"/>
          <w:w w:val="102"/>
          <w:sz w:val="22"/>
          <w:szCs w:val="22"/>
        </w:rPr>
        <w:t>anage</w:t>
      </w:r>
      <w:r w:rsidRPr="0016547D">
        <w:rPr>
          <w:rFonts w:asciiTheme="minorHAnsi" w:eastAsia="Arial" w:hAnsiTheme="minorHAnsi" w:cstheme="minorHAnsi"/>
          <w:spacing w:val="4"/>
          <w:w w:val="102"/>
          <w:sz w:val="22"/>
          <w:szCs w:val="22"/>
        </w:rPr>
        <w:t>m</w:t>
      </w:r>
      <w:r w:rsidRPr="0016547D">
        <w:rPr>
          <w:rFonts w:asciiTheme="minorHAnsi" w:eastAsia="Arial" w:hAnsiTheme="minorHAnsi" w:cstheme="minorHAnsi"/>
          <w:spacing w:val="2"/>
          <w:w w:val="102"/>
          <w:sz w:val="22"/>
          <w:szCs w:val="22"/>
        </w:rPr>
        <w:t>en</w:t>
      </w:r>
      <w:r w:rsidRPr="0016547D">
        <w:rPr>
          <w:rFonts w:asciiTheme="minorHAnsi" w:eastAsia="Arial" w:hAnsiTheme="minorHAnsi" w:cstheme="minorHAnsi"/>
          <w:w w:val="103"/>
          <w:sz w:val="22"/>
          <w:szCs w:val="22"/>
        </w:rPr>
        <w:t>t</w:t>
      </w:r>
      <w:r w:rsidR="007A65F5">
        <w:rPr>
          <w:rFonts w:asciiTheme="minorHAnsi" w:eastAsia="Arial" w:hAnsiTheme="minorHAnsi" w:cstheme="minorHAnsi"/>
          <w:w w:val="103"/>
          <w:sz w:val="22"/>
          <w:szCs w:val="22"/>
        </w:rPr>
        <w:t>.</w:t>
      </w:r>
    </w:p>
    <w:p w14:paraId="298B1BEC" w14:textId="77777777" w:rsidR="00577B1C" w:rsidRPr="0016547D" w:rsidRDefault="00577B1C" w:rsidP="00A703EF">
      <w:pPr>
        <w:rPr>
          <w:rFonts w:asciiTheme="minorHAnsi" w:hAnsiTheme="minorHAnsi" w:cstheme="minorHAnsi"/>
          <w:sz w:val="22"/>
          <w:szCs w:val="22"/>
        </w:rPr>
      </w:pPr>
    </w:p>
    <w:p w14:paraId="58BAE60E" w14:textId="77777777" w:rsidR="00577B1C" w:rsidRPr="007A65F5" w:rsidRDefault="00577B1C" w:rsidP="00A703EF">
      <w:pPr>
        <w:rPr>
          <w:rFonts w:asciiTheme="minorHAnsi" w:hAnsiTheme="minorHAnsi" w:cstheme="minorHAnsi"/>
          <w:b/>
          <w:sz w:val="22"/>
          <w:szCs w:val="22"/>
        </w:rPr>
      </w:pPr>
    </w:p>
    <w:p w14:paraId="15187F34" w14:textId="77777777" w:rsidR="00577B1C" w:rsidRPr="007A65F5" w:rsidRDefault="009812F2" w:rsidP="00A703EF">
      <w:pPr>
        <w:ind w:left="117"/>
        <w:rPr>
          <w:rFonts w:asciiTheme="minorHAnsi" w:eastAsia="Arial" w:hAnsiTheme="minorHAnsi" w:cstheme="minorHAnsi"/>
          <w:b/>
          <w:sz w:val="22"/>
          <w:szCs w:val="22"/>
        </w:rPr>
      </w:pPr>
      <w:r w:rsidRPr="007A65F5">
        <w:rPr>
          <w:rFonts w:asciiTheme="minorHAnsi" w:eastAsia="Arial" w:hAnsiTheme="minorHAnsi" w:cstheme="minorHAnsi"/>
          <w:b/>
          <w:sz w:val="22"/>
          <w:szCs w:val="22"/>
        </w:rPr>
        <w:t>CONTENT</w:t>
      </w:r>
    </w:p>
    <w:p w14:paraId="67D4B8BE" w14:textId="77777777" w:rsidR="00577B1C" w:rsidRPr="0016547D" w:rsidRDefault="009812F2" w:rsidP="007A65F5">
      <w:pPr>
        <w:ind w:left="117" w:right="970"/>
        <w:rPr>
          <w:rFonts w:asciiTheme="minorHAnsi" w:eastAsia="Arial" w:hAnsiTheme="minorHAnsi" w:cstheme="minorHAnsi"/>
          <w:sz w:val="22"/>
          <w:szCs w:val="22"/>
        </w:rPr>
      </w:pPr>
      <w:r w:rsidRPr="0016547D">
        <w:rPr>
          <w:rFonts w:asciiTheme="minorHAnsi" w:eastAsia="Arial" w:hAnsiTheme="minorHAnsi" w:cstheme="minorHAnsi"/>
          <w:spacing w:val="2"/>
          <w:sz w:val="22"/>
          <w:szCs w:val="22"/>
        </w:rPr>
        <w:t>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il</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ga</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2"/>
          <w:sz w:val="22"/>
          <w:szCs w:val="22"/>
        </w:rPr>
        <w:t>expe</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enc</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ea</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v</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sz w:val="22"/>
          <w:szCs w:val="22"/>
        </w:rPr>
        <w:t>env</w:t>
      </w:r>
      <w:r w:rsidRPr="0016547D">
        <w:rPr>
          <w:rFonts w:asciiTheme="minorHAnsi" w:eastAsia="Arial" w:hAnsiTheme="minorHAnsi" w:cstheme="minorHAnsi"/>
          <w:spacing w:val="1"/>
          <w:sz w:val="22"/>
          <w:szCs w:val="22"/>
        </w:rPr>
        <w:t>ir</w:t>
      </w:r>
      <w:r w:rsidRPr="0016547D">
        <w:rPr>
          <w:rFonts w:asciiTheme="minorHAnsi" w:eastAsia="Arial" w:hAnsiTheme="minorHAnsi" w:cstheme="minorHAnsi"/>
          <w:spacing w:val="2"/>
          <w:sz w:val="22"/>
          <w:szCs w:val="22"/>
        </w:rPr>
        <w:t>on</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8"/>
          <w:sz w:val="22"/>
          <w:szCs w:val="22"/>
        </w:rPr>
        <w:t xml:space="preserve"> </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z w:val="22"/>
          <w:szCs w:val="22"/>
        </w:rPr>
        <w:t>s</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sz w:val="22"/>
          <w:szCs w:val="22"/>
        </w:rPr>
        <w:t>pa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ea</w:t>
      </w:r>
      <w:r w:rsidRPr="0016547D">
        <w:rPr>
          <w:rFonts w:asciiTheme="minorHAnsi" w:eastAsia="Arial" w:hAnsiTheme="minorHAnsi" w:cstheme="minorHAnsi"/>
          <w:w w:val="102"/>
          <w:sz w:val="22"/>
          <w:szCs w:val="22"/>
        </w:rPr>
        <w:t xml:space="preserve">m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ndus</w:t>
      </w:r>
      <w:r w:rsidRPr="0016547D">
        <w:rPr>
          <w:rFonts w:asciiTheme="minorHAnsi" w:eastAsia="Arial" w:hAnsiTheme="minorHAnsi" w:cstheme="minorHAnsi"/>
          <w:spacing w:val="1"/>
          <w:sz w:val="22"/>
          <w:szCs w:val="22"/>
        </w:rPr>
        <w:t>tri</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co</w:t>
      </w:r>
      <w:r w:rsidRPr="0016547D">
        <w:rPr>
          <w:rFonts w:asciiTheme="minorHAnsi" w:eastAsia="Arial" w:hAnsiTheme="minorHAnsi" w:cstheme="minorHAnsi"/>
          <w:spacing w:val="3"/>
          <w:sz w:val="22"/>
          <w:szCs w:val="22"/>
        </w:rPr>
        <w:t>mm</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2"/>
          <w:sz w:val="22"/>
          <w:szCs w:val="22"/>
        </w:rPr>
        <w:t>con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ex</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kshop</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2"/>
          <w:sz w:val="22"/>
          <w:szCs w:val="22"/>
        </w:rPr>
        <w:t>co</w:t>
      </w:r>
      <w:r w:rsidRPr="0016547D">
        <w:rPr>
          <w:rFonts w:asciiTheme="minorHAnsi" w:eastAsia="Arial" w:hAnsiTheme="minorHAnsi" w:cstheme="minorHAnsi"/>
          <w:spacing w:val="3"/>
          <w:sz w:val="22"/>
          <w:szCs w:val="22"/>
        </w:rPr>
        <w:t>mm</w:t>
      </w:r>
      <w:r w:rsidRPr="0016547D">
        <w:rPr>
          <w:rFonts w:asciiTheme="minorHAnsi" w:eastAsia="Arial" w:hAnsiTheme="minorHAnsi" w:cstheme="minorHAnsi"/>
          <w:spacing w:val="2"/>
          <w:sz w:val="22"/>
          <w:szCs w:val="22"/>
        </w:rPr>
        <w:t>un</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z w:val="22"/>
          <w:szCs w:val="22"/>
        </w:rPr>
        <w:t>y</w:t>
      </w:r>
      <w:r w:rsidRPr="0016547D">
        <w:rPr>
          <w:rFonts w:asciiTheme="minorHAnsi" w:eastAsia="Arial" w:hAnsiTheme="minorHAnsi" w:cstheme="minorHAnsi"/>
          <w:spacing w:val="57"/>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w w:val="102"/>
          <w:sz w:val="22"/>
          <w:szCs w:val="22"/>
        </w:rPr>
        <w:t>cu</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a</w:t>
      </w:r>
      <w:r w:rsidRPr="0016547D">
        <w:rPr>
          <w:rFonts w:asciiTheme="minorHAnsi" w:eastAsia="Arial" w:hAnsiTheme="minorHAnsi" w:cstheme="minorHAnsi"/>
          <w:spacing w:val="1"/>
          <w:w w:val="102"/>
          <w:sz w:val="22"/>
          <w:szCs w:val="22"/>
        </w:rPr>
        <w:t>t</w:t>
      </w:r>
      <w:r w:rsidRPr="0016547D">
        <w:rPr>
          <w:rFonts w:asciiTheme="minorHAnsi" w:eastAsia="Arial" w:hAnsiTheme="minorHAnsi" w:cstheme="minorHAnsi"/>
          <w:spacing w:val="2"/>
          <w:w w:val="102"/>
          <w:sz w:val="22"/>
          <w:szCs w:val="22"/>
        </w:rPr>
        <w:t>o</w:t>
      </w:r>
      <w:r w:rsidRPr="0016547D">
        <w:rPr>
          <w:rFonts w:asciiTheme="minorHAnsi" w:eastAsia="Arial" w:hAnsiTheme="minorHAnsi" w:cstheme="minorHAnsi"/>
          <w:spacing w:val="1"/>
          <w:w w:val="102"/>
          <w:sz w:val="22"/>
          <w:szCs w:val="22"/>
        </w:rPr>
        <w:t>ri</w:t>
      </w:r>
      <w:r w:rsidRPr="0016547D">
        <w:rPr>
          <w:rFonts w:asciiTheme="minorHAnsi" w:eastAsia="Arial" w:hAnsiTheme="minorHAnsi" w:cstheme="minorHAnsi"/>
          <w:spacing w:val="2"/>
          <w:w w:val="102"/>
          <w:sz w:val="22"/>
          <w:szCs w:val="22"/>
        </w:rPr>
        <w:t>a</w:t>
      </w:r>
      <w:r w:rsidRPr="0016547D">
        <w:rPr>
          <w:rFonts w:asciiTheme="minorHAnsi" w:eastAsia="Arial" w:hAnsiTheme="minorHAnsi" w:cstheme="minorHAnsi"/>
          <w:w w:val="102"/>
          <w:sz w:val="22"/>
          <w:szCs w:val="22"/>
        </w:rPr>
        <w:t xml:space="preserve">l </w:t>
      </w:r>
      <w:r w:rsidRPr="0016547D">
        <w:rPr>
          <w:rFonts w:asciiTheme="minorHAnsi" w:eastAsia="Arial" w:hAnsiTheme="minorHAnsi" w:cstheme="minorHAnsi"/>
          <w:spacing w:val="2"/>
          <w:w w:val="102"/>
          <w:sz w:val="22"/>
          <w:szCs w:val="22"/>
        </w:rPr>
        <w:t>con</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ex</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w w:val="103"/>
          <w:sz w:val="22"/>
          <w:szCs w:val="22"/>
        </w:rPr>
        <w:t>.</w:t>
      </w:r>
      <w:r w:rsidRPr="0016547D">
        <w:rPr>
          <w:rFonts w:asciiTheme="minorHAnsi" w:eastAsia="Arial" w:hAnsiTheme="minorHAnsi" w:cstheme="minorHAnsi"/>
          <w:spacing w:val="4"/>
          <w:sz w:val="22"/>
          <w:szCs w:val="22"/>
        </w:rPr>
        <w:t xml:space="preserve"> </w:t>
      </w:r>
      <w:r w:rsidRPr="0016547D">
        <w:rPr>
          <w:rFonts w:asciiTheme="minorHAnsi" w:eastAsia="Arial" w:hAnsiTheme="minorHAnsi" w:cstheme="minorHAnsi"/>
          <w:spacing w:val="2"/>
          <w:sz w:val="22"/>
          <w:szCs w:val="22"/>
        </w:rPr>
        <w:t>The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il</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b</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ea</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2"/>
          <w:sz w:val="22"/>
          <w:szCs w:val="22"/>
        </w:rPr>
        <w:t>d</w:t>
      </w:r>
      <w:r w:rsidRPr="0016547D">
        <w:rPr>
          <w:rFonts w:asciiTheme="minorHAnsi" w:eastAsia="Arial" w:hAnsiTheme="minorHAnsi" w:cstheme="minorHAnsi"/>
          <w:spacing w:val="1"/>
          <w:sz w:val="22"/>
          <w:szCs w:val="22"/>
        </w:rPr>
        <w:t>ir</w:t>
      </w:r>
      <w:r w:rsidRPr="0016547D">
        <w:rPr>
          <w:rFonts w:asciiTheme="minorHAnsi" w:eastAsia="Arial" w:hAnsiTheme="minorHAnsi" w:cstheme="minorHAnsi"/>
          <w:spacing w:val="2"/>
          <w:sz w:val="22"/>
          <w:szCs w:val="22"/>
        </w:rPr>
        <w:t>ec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2"/>
          <w:sz w:val="22"/>
          <w:szCs w:val="22"/>
        </w:rPr>
        <w:t>g</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ve</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2"/>
          <w:sz w:val="22"/>
          <w:szCs w:val="22"/>
        </w:rPr>
        <w:t>b</w:t>
      </w:r>
      <w:r w:rsidRPr="0016547D">
        <w:rPr>
          <w:rFonts w:asciiTheme="minorHAnsi" w:eastAsia="Arial" w:hAnsiTheme="minorHAnsi" w:cstheme="minorHAnsi"/>
          <w:sz w:val="22"/>
          <w:szCs w:val="22"/>
        </w:rPr>
        <w:t>y</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2"/>
          <w:sz w:val="22"/>
          <w:szCs w:val="22"/>
        </w:rPr>
        <w:t>Tu</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3"/>
          <w:w w:val="103"/>
          <w:sz w:val="22"/>
          <w:szCs w:val="22"/>
        </w:rPr>
        <w:t>P</w:t>
      </w:r>
      <w:r w:rsidRPr="0016547D">
        <w:rPr>
          <w:rFonts w:asciiTheme="minorHAnsi" w:eastAsia="Arial" w:hAnsiTheme="minorHAnsi" w:cstheme="minorHAnsi"/>
          <w:spacing w:val="1"/>
          <w:w w:val="102"/>
          <w:sz w:val="22"/>
          <w:szCs w:val="22"/>
        </w:rPr>
        <w:t>l</w:t>
      </w:r>
      <w:r w:rsidRPr="0016547D">
        <w:rPr>
          <w:rFonts w:asciiTheme="minorHAnsi" w:eastAsia="Arial" w:hAnsiTheme="minorHAnsi" w:cstheme="minorHAnsi"/>
          <w:spacing w:val="2"/>
          <w:w w:val="102"/>
          <w:sz w:val="22"/>
          <w:szCs w:val="22"/>
        </w:rPr>
        <w:t>ace</w:t>
      </w:r>
      <w:r w:rsidRPr="0016547D">
        <w:rPr>
          <w:rFonts w:asciiTheme="minorHAnsi" w:eastAsia="Arial" w:hAnsiTheme="minorHAnsi" w:cstheme="minorHAnsi"/>
          <w:spacing w:val="4"/>
          <w:w w:val="102"/>
          <w:sz w:val="22"/>
          <w:szCs w:val="22"/>
        </w:rPr>
        <w:t>m</w:t>
      </w:r>
      <w:r w:rsidRPr="0016547D">
        <w:rPr>
          <w:rFonts w:asciiTheme="minorHAnsi" w:eastAsia="Arial" w:hAnsiTheme="minorHAnsi" w:cstheme="minorHAnsi"/>
          <w:spacing w:val="2"/>
          <w:w w:val="102"/>
          <w:sz w:val="22"/>
          <w:szCs w:val="22"/>
        </w:rPr>
        <w:t>en</w:t>
      </w:r>
      <w:r w:rsidRPr="0016547D">
        <w:rPr>
          <w:rFonts w:asciiTheme="minorHAnsi" w:eastAsia="Arial" w:hAnsiTheme="minorHAnsi" w:cstheme="minorHAnsi"/>
          <w:w w:val="103"/>
          <w:sz w:val="22"/>
          <w:szCs w:val="22"/>
        </w:rPr>
        <w:t xml:space="preserve">t </w:t>
      </w:r>
      <w:r w:rsidRPr="0016547D">
        <w:rPr>
          <w:rFonts w:asciiTheme="minorHAnsi" w:eastAsia="Arial" w:hAnsiTheme="minorHAnsi" w:cstheme="minorHAnsi"/>
          <w:spacing w:val="3"/>
          <w:w w:val="102"/>
          <w:sz w:val="22"/>
          <w:szCs w:val="22"/>
        </w:rPr>
        <w:t>P</w:t>
      </w:r>
      <w:r w:rsidRPr="0016547D">
        <w:rPr>
          <w:rFonts w:asciiTheme="minorHAnsi" w:eastAsia="Arial" w:hAnsiTheme="minorHAnsi" w:cstheme="minorHAnsi"/>
          <w:spacing w:val="2"/>
          <w:w w:val="102"/>
          <w:sz w:val="22"/>
          <w:szCs w:val="22"/>
        </w:rPr>
        <w:t>a</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ne</w:t>
      </w:r>
      <w:r w:rsidRPr="0016547D">
        <w:rPr>
          <w:rFonts w:asciiTheme="minorHAnsi" w:eastAsia="Arial" w:hAnsiTheme="minorHAnsi" w:cstheme="minorHAnsi"/>
          <w:w w:val="102"/>
          <w:sz w:val="22"/>
          <w:szCs w:val="22"/>
        </w:rPr>
        <w:t>r</w:t>
      </w:r>
      <w:r w:rsidRPr="0016547D">
        <w:rPr>
          <w:rFonts w:asciiTheme="minorHAnsi" w:eastAsia="Arial" w:hAnsiTheme="minorHAnsi" w:cstheme="minorHAnsi"/>
          <w:spacing w:val="4"/>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ll</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w</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u</w:t>
      </w:r>
      <w:r w:rsidRPr="0016547D">
        <w:rPr>
          <w:rFonts w:asciiTheme="minorHAnsi" w:eastAsia="Arial" w:hAnsiTheme="minorHAnsi" w:cstheme="minorHAnsi"/>
          <w:spacing w:val="1"/>
          <w:sz w:val="22"/>
          <w:szCs w:val="22"/>
        </w:rPr>
        <w:t>lfil</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2"/>
          <w:sz w:val="22"/>
          <w:szCs w:val="22"/>
        </w:rPr>
        <w:t>se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f</w:t>
      </w:r>
      <w:r w:rsidR="007A65F5">
        <w:rPr>
          <w:rFonts w:asciiTheme="minorHAnsi" w:eastAsia="Arial" w:hAnsiTheme="minorHAnsi" w:cstheme="minorHAnsi"/>
          <w:spacing w:val="11"/>
          <w:sz w:val="22"/>
          <w:szCs w:val="22"/>
        </w:rPr>
        <w:t>-</w:t>
      </w:r>
      <w:r w:rsidRPr="0016547D">
        <w:rPr>
          <w:rFonts w:asciiTheme="minorHAnsi" w:eastAsia="Arial" w:hAnsiTheme="minorHAnsi" w:cstheme="minorHAnsi"/>
          <w:spacing w:val="2"/>
          <w:sz w:val="22"/>
          <w:szCs w:val="22"/>
        </w:rPr>
        <w:t>d</w:t>
      </w:r>
      <w:r w:rsidRPr="0016547D">
        <w:rPr>
          <w:rFonts w:asciiTheme="minorHAnsi" w:eastAsia="Arial" w:hAnsiTheme="minorHAnsi" w:cstheme="minorHAnsi"/>
          <w:spacing w:val="1"/>
          <w:sz w:val="22"/>
          <w:szCs w:val="22"/>
        </w:rPr>
        <w:t>ir</w:t>
      </w:r>
      <w:r w:rsidRPr="0016547D">
        <w:rPr>
          <w:rFonts w:asciiTheme="minorHAnsi" w:eastAsia="Arial" w:hAnsiTheme="minorHAnsi" w:cstheme="minorHAnsi"/>
          <w:spacing w:val="2"/>
          <w:sz w:val="22"/>
          <w:szCs w:val="22"/>
        </w:rPr>
        <w:t>ec</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og</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4"/>
          <w:sz w:val="22"/>
          <w:szCs w:val="22"/>
        </w:rPr>
        <w:t>mm</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k</w:t>
      </w:r>
      <w:r w:rsidRPr="0016547D">
        <w:rPr>
          <w:rFonts w:asciiTheme="minorHAnsi" w:eastAsia="Arial" w:hAnsiTheme="minorHAnsi" w:cstheme="minorHAnsi"/>
          <w:sz w:val="22"/>
          <w:szCs w:val="22"/>
        </w:rPr>
        <w:t>,</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z w:val="22"/>
          <w:szCs w:val="22"/>
        </w:rPr>
        <w:t>h</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il</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w w:val="102"/>
          <w:sz w:val="22"/>
          <w:szCs w:val="22"/>
        </w:rPr>
        <w:t>b</w:t>
      </w:r>
      <w:r w:rsidRPr="0016547D">
        <w:rPr>
          <w:rFonts w:asciiTheme="minorHAnsi" w:eastAsia="Arial" w:hAnsiTheme="minorHAnsi" w:cstheme="minorHAnsi"/>
          <w:w w:val="102"/>
          <w:sz w:val="22"/>
          <w:szCs w:val="22"/>
        </w:rPr>
        <w:t xml:space="preserve">e </w:t>
      </w:r>
      <w:r w:rsidRPr="0016547D">
        <w:rPr>
          <w:rFonts w:asciiTheme="minorHAnsi" w:eastAsia="Arial" w:hAnsiTheme="minorHAnsi" w:cstheme="minorHAnsi"/>
          <w:spacing w:val="2"/>
          <w:sz w:val="22"/>
          <w:szCs w:val="22"/>
        </w:rPr>
        <w:t>con</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nua</w:t>
      </w:r>
      <w:r w:rsidRPr="0016547D">
        <w:rPr>
          <w:rFonts w:asciiTheme="minorHAnsi" w:eastAsia="Arial" w:hAnsiTheme="minorHAnsi" w:cstheme="minorHAnsi"/>
          <w:spacing w:val="1"/>
          <w:sz w:val="22"/>
          <w:szCs w:val="22"/>
        </w:rPr>
        <w:t>ll</w:t>
      </w:r>
      <w:r w:rsidRPr="0016547D">
        <w:rPr>
          <w:rFonts w:asciiTheme="minorHAnsi" w:eastAsia="Arial" w:hAnsiTheme="minorHAnsi" w:cstheme="minorHAnsi"/>
          <w:sz w:val="22"/>
          <w:szCs w:val="22"/>
        </w:rPr>
        <w:t>y</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on</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2"/>
          <w:sz w:val="22"/>
          <w:szCs w:val="22"/>
        </w:rPr>
        <w:t>b</w:t>
      </w:r>
      <w:r w:rsidRPr="0016547D">
        <w:rPr>
          <w:rFonts w:asciiTheme="minorHAnsi" w:eastAsia="Arial" w:hAnsiTheme="minorHAnsi" w:cstheme="minorHAnsi"/>
          <w:sz w:val="22"/>
          <w:szCs w:val="22"/>
        </w:rPr>
        <w:t>y</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ndus</w:t>
      </w:r>
      <w:r w:rsidRPr="0016547D">
        <w:rPr>
          <w:rFonts w:asciiTheme="minorHAnsi" w:eastAsia="Arial" w:hAnsiTheme="minorHAnsi" w:cstheme="minorHAnsi"/>
          <w:spacing w:val="1"/>
          <w:sz w:val="22"/>
          <w:szCs w:val="22"/>
        </w:rPr>
        <w:t>tri</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3"/>
          <w:sz w:val="22"/>
          <w:szCs w:val="22"/>
        </w:rPr>
        <w:t>S</w:t>
      </w:r>
      <w:r w:rsidRPr="0016547D">
        <w:rPr>
          <w:rFonts w:asciiTheme="minorHAnsi" w:eastAsia="Arial" w:hAnsiTheme="minorHAnsi" w:cstheme="minorHAnsi"/>
          <w:spacing w:val="2"/>
          <w:sz w:val="22"/>
          <w:szCs w:val="22"/>
        </w:rPr>
        <w:t>upe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v</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so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pe</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od</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ca</w:t>
      </w:r>
      <w:r w:rsidRPr="0016547D">
        <w:rPr>
          <w:rFonts w:asciiTheme="minorHAnsi" w:eastAsia="Arial" w:hAnsiTheme="minorHAnsi" w:cstheme="minorHAnsi"/>
          <w:spacing w:val="1"/>
          <w:sz w:val="22"/>
          <w:szCs w:val="22"/>
        </w:rPr>
        <w:t>ll</w:t>
      </w:r>
      <w:r w:rsidRPr="0016547D">
        <w:rPr>
          <w:rFonts w:asciiTheme="minorHAnsi" w:eastAsia="Arial" w:hAnsiTheme="minorHAnsi" w:cstheme="minorHAnsi"/>
          <w:sz w:val="22"/>
          <w:szCs w:val="22"/>
        </w:rPr>
        <w:t>y</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2"/>
          <w:sz w:val="22"/>
          <w:szCs w:val="22"/>
        </w:rPr>
        <w:t>b</w:t>
      </w:r>
      <w:r w:rsidRPr="0016547D">
        <w:rPr>
          <w:rFonts w:asciiTheme="minorHAnsi" w:eastAsia="Arial" w:hAnsiTheme="minorHAnsi" w:cstheme="minorHAnsi"/>
          <w:sz w:val="22"/>
          <w:szCs w:val="22"/>
        </w:rPr>
        <w:t>y</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3"/>
          <w:w w:val="103"/>
          <w:sz w:val="22"/>
          <w:szCs w:val="22"/>
        </w:rPr>
        <w:t>V</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2"/>
          <w:w w:val="102"/>
          <w:sz w:val="22"/>
          <w:szCs w:val="22"/>
        </w:rPr>
        <w:t>s</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2"/>
          <w:w w:val="102"/>
          <w:sz w:val="22"/>
          <w:szCs w:val="22"/>
        </w:rPr>
        <w:t xml:space="preserve">ng </w:t>
      </w:r>
      <w:r w:rsidRPr="0016547D">
        <w:rPr>
          <w:rFonts w:asciiTheme="minorHAnsi" w:eastAsia="Arial" w:hAnsiTheme="minorHAnsi" w:cstheme="minorHAnsi"/>
          <w:spacing w:val="3"/>
          <w:sz w:val="22"/>
          <w:szCs w:val="22"/>
        </w:rPr>
        <w:t>A</w:t>
      </w:r>
      <w:r w:rsidRPr="0016547D">
        <w:rPr>
          <w:rFonts w:asciiTheme="minorHAnsi" w:eastAsia="Arial" w:hAnsiTheme="minorHAnsi" w:cstheme="minorHAnsi"/>
          <w:spacing w:val="2"/>
          <w:sz w:val="22"/>
          <w:szCs w:val="22"/>
        </w:rPr>
        <w:t>cade</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c</w:t>
      </w:r>
      <w:r w:rsidRPr="0016547D">
        <w:rPr>
          <w:rFonts w:asciiTheme="minorHAnsi" w:eastAsia="Arial" w:hAnsiTheme="minorHAnsi" w:cstheme="minorHAnsi"/>
          <w:spacing w:val="23"/>
          <w:sz w:val="22"/>
          <w:szCs w:val="22"/>
        </w:rPr>
        <w:t xml:space="preserve"> </w:t>
      </w:r>
      <w:r w:rsidRPr="0016547D">
        <w:rPr>
          <w:rFonts w:asciiTheme="minorHAnsi" w:eastAsia="Arial" w:hAnsiTheme="minorHAnsi" w:cstheme="minorHAnsi"/>
          <w:spacing w:val="2"/>
          <w:sz w:val="22"/>
          <w:szCs w:val="22"/>
        </w:rPr>
        <w:t>Tu</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epa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s</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de</w:t>
      </w:r>
      <w:r w:rsidRPr="0016547D">
        <w:rPr>
          <w:rFonts w:asciiTheme="minorHAnsi" w:eastAsia="Arial" w:hAnsiTheme="minorHAnsi" w:cstheme="minorHAnsi"/>
          <w:spacing w:val="1"/>
          <w:sz w:val="22"/>
          <w:szCs w:val="22"/>
        </w:rPr>
        <w:t>li</w:t>
      </w:r>
      <w:r w:rsidRPr="0016547D">
        <w:rPr>
          <w:rFonts w:asciiTheme="minorHAnsi" w:eastAsia="Arial" w:hAnsiTheme="minorHAnsi" w:cstheme="minorHAnsi"/>
          <w:spacing w:val="2"/>
          <w:sz w:val="22"/>
          <w:szCs w:val="22"/>
        </w:rPr>
        <w:t>ve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2"/>
          <w:sz w:val="22"/>
          <w:szCs w:val="22"/>
        </w:rPr>
        <w:t>du</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17"/>
          <w:sz w:val="22"/>
          <w:szCs w:val="22"/>
        </w:rPr>
        <w:t xml:space="preserve"> </w:t>
      </w:r>
      <w:r w:rsidRPr="0016547D">
        <w:rPr>
          <w:rFonts w:asciiTheme="minorHAnsi" w:eastAsia="Arial" w:hAnsiTheme="minorHAnsi" w:cstheme="minorHAnsi"/>
          <w:spacing w:val="2"/>
          <w:sz w:val="22"/>
          <w:szCs w:val="22"/>
        </w:rPr>
        <w:t>Leve</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z w:val="22"/>
          <w:szCs w:val="22"/>
        </w:rPr>
        <w:t>5</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de</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w w:val="102"/>
          <w:sz w:val="22"/>
          <w:szCs w:val="22"/>
        </w:rPr>
        <w:t>o</w:t>
      </w:r>
      <w:r w:rsidR="007A65F5">
        <w:rPr>
          <w:rFonts w:asciiTheme="minorHAnsi" w:eastAsia="Arial" w:hAnsiTheme="minorHAnsi" w:cstheme="minorHAnsi"/>
          <w:w w:val="102"/>
          <w:sz w:val="22"/>
          <w:szCs w:val="22"/>
        </w:rPr>
        <w:t xml:space="preserve"> </w:t>
      </w:r>
      <w:r w:rsidRPr="0016547D">
        <w:rPr>
          <w:rFonts w:asciiTheme="minorHAnsi" w:eastAsia="Arial" w:hAnsiTheme="minorHAnsi" w:cstheme="minorHAnsi"/>
          <w:spacing w:val="2"/>
          <w:sz w:val="22"/>
          <w:szCs w:val="22"/>
        </w:rPr>
        <w:t>deve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p</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fl</w:t>
      </w:r>
      <w:r w:rsidRPr="0016547D">
        <w:rPr>
          <w:rFonts w:asciiTheme="minorHAnsi" w:eastAsia="Arial" w:hAnsiTheme="minorHAnsi" w:cstheme="minorHAnsi"/>
          <w:spacing w:val="2"/>
          <w:sz w:val="22"/>
          <w:szCs w:val="22"/>
        </w:rPr>
        <w:t>ec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v</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ea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sz w:val="22"/>
          <w:szCs w:val="22"/>
        </w:rPr>
        <w:t>sk</w:t>
      </w:r>
      <w:r w:rsidRPr="0016547D">
        <w:rPr>
          <w:rFonts w:asciiTheme="minorHAnsi" w:eastAsia="Arial" w:hAnsiTheme="minorHAnsi" w:cstheme="minorHAnsi"/>
          <w:spacing w:val="1"/>
          <w:sz w:val="22"/>
          <w:szCs w:val="22"/>
        </w:rPr>
        <w:t>ill</w:t>
      </w:r>
      <w:r w:rsidRPr="0016547D">
        <w:rPr>
          <w:rFonts w:asciiTheme="minorHAnsi" w:eastAsia="Arial" w:hAnsiTheme="minorHAnsi" w:cstheme="minorHAnsi"/>
          <w:sz w:val="22"/>
          <w:szCs w:val="22"/>
        </w:rPr>
        <w:t>s</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sz w:val="22"/>
          <w:szCs w:val="22"/>
        </w:rPr>
        <w:t>enhanc</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qua</w:t>
      </w:r>
      <w:r w:rsidRPr="0016547D">
        <w:rPr>
          <w:rFonts w:asciiTheme="minorHAnsi" w:eastAsia="Arial" w:hAnsiTheme="minorHAnsi" w:cstheme="minorHAnsi"/>
          <w:spacing w:val="1"/>
          <w:sz w:val="22"/>
          <w:szCs w:val="22"/>
        </w:rPr>
        <w:t>lit</w:t>
      </w:r>
      <w:r w:rsidRPr="0016547D">
        <w:rPr>
          <w:rFonts w:asciiTheme="minorHAnsi" w:eastAsia="Arial" w:hAnsiTheme="minorHAnsi" w:cstheme="minorHAnsi"/>
          <w:sz w:val="22"/>
          <w:szCs w:val="22"/>
        </w:rPr>
        <w:t>y</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ea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1"/>
          <w:sz w:val="22"/>
          <w:szCs w:val="22"/>
        </w:rPr>
        <w:t>fr</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m</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k</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2"/>
          <w:w w:val="102"/>
          <w:sz w:val="22"/>
          <w:szCs w:val="22"/>
        </w:rPr>
        <w:t>expe</w:t>
      </w:r>
      <w:r w:rsidRPr="0016547D">
        <w:rPr>
          <w:rFonts w:asciiTheme="minorHAnsi" w:eastAsia="Arial" w:hAnsiTheme="minorHAnsi" w:cstheme="minorHAnsi"/>
          <w:spacing w:val="1"/>
          <w:w w:val="102"/>
          <w:sz w:val="22"/>
          <w:szCs w:val="22"/>
        </w:rPr>
        <w:t>ri</w:t>
      </w:r>
      <w:r w:rsidRPr="0016547D">
        <w:rPr>
          <w:rFonts w:asciiTheme="minorHAnsi" w:eastAsia="Arial" w:hAnsiTheme="minorHAnsi" w:cstheme="minorHAnsi"/>
          <w:spacing w:val="2"/>
          <w:w w:val="102"/>
          <w:sz w:val="22"/>
          <w:szCs w:val="22"/>
        </w:rPr>
        <w:t>ence.</w:t>
      </w:r>
    </w:p>
    <w:p w14:paraId="66C03C78" w14:textId="77777777" w:rsidR="00577B1C" w:rsidRPr="0016547D" w:rsidRDefault="00577B1C" w:rsidP="00A703EF">
      <w:pPr>
        <w:rPr>
          <w:rFonts w:asciiTheme="minorHAnsi" w:hAnsiTheme="minorHAnsi" w:cstheme="minorHAnsi"/>
          <w:sz w:val="22"/>
          <w:szCs w:val="22"/>
        </w:rPr>
      </w:pPr>
    </w:p>
    <w:p w14:paraId="77DCB390" w14:textId="77777777" w:rsidR="00577B1C" w:rsidRPr="0016547D" w:rsidRDefault="00577B1C" w:rsidP="00A703EF">
      <w:pPr>
        <w:rPr>
          <w:rFonts w:asciiTheme="minorHAnsi" w:hAnsiTheme="minorHAnsi" w:cstheme="minorHAnsi"/>
          <w:sz w:val="22"/>
          <w:szCs w:val="22"/>
        </w:rPr>
      </w:pPr>
    </w:p>
    <w:p w14:paraId="68E191B2" w14:textId="77777777" w:rsidR="00577B1C" w:rsidRPr="007A65F5" w:rsidRDefault="009812F2" w:rsidP="00A703EF">
      <w:pPr>
        <w:ind w:left="117"/>
        <w:rPr>
          <w:rFonts w:asciiTheme="minorHAnsi" w:eastAsia="Arial" w:hAnsiTheme="minorHAnsi" w:cstheme="minorHAnsi"/>
          <w:b/>
          <w:sz w:val="22"/>
          <w:szCs w:val="22"/>
        </w:rPr>
      </w:pPr>
      <w:r w:rsidRPr="007A65F5">
        <w:rPr>
          <w:rFonts w:asciiTheme="minorHAnsi" w:eastAsia="Arial" w:hAnsiTheme="minorHAnsi" w:cstheme="minorHAnsi"/>
          <w:b/>
          <w:sz w:val="22"/>
          <w:szCs w:val="22"/>
        </w:rPr>
        <w:t>TEACHING AND LEARNING METHODS</w:t>
      </w:r>
    </w:p>
    <w:p w14:paraId="309F5991" w14:textId="77777777" w:rsidR="009812F2" w:rsidRPr="0016547D" w:rsidRDefault="009812F2" w:rsidP="00A703EF">
      <w:pPr>
        <w:ind w:left="117" w:right="896"/>
        <w:rPr>
          <w:rFonts w:asciiTheme="minorHAnsi" w:eastAsia="Arial" w:hAnsiTheme="minorHAnsi" w:cstheme="minorHAnsi"/>
          <w:spacing w:val="16"/>
          <w:sz w:val="22"/>
          <w:szCs w:val="22"/>
        </w:rPr>
      </w:pP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t</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s</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ecogn</w:t>
      </w:r>
      <w:r w:rsidRPr="0016547D">
        <w:rPr>
          <w:rFonts w:asciiTheme="minorHAnsi" w:eastAsia="Arial" w:hAnsiTheme="minorHAnsi" w:cstheme="minorHAnsi"/>
          <w:spacing w:val="1"/>
          <w:sz w:val="22"/>
          <w:szCs w:val="22"/>
        </w:rPr>
        <w:t>i</w:t>
      </w:r>
      <w:r w:rsidR="00EF17B8">
        <w:rPr>
          <w:rFonts w:asciiTheme="minorHAnsi" w:eastAsia="Arial" w:hAnsiTheme="minorHAnsi" w:cstheme="minorHAnsi"/>
          <w:spacing w:val="1"/>
          <w:sz w:val="22"/>
          <w:szCs w:val="22"/>
        </w:rPr>
        <w:t>s</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ha</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s</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sz w:val="22"/>
          <w:szCs w:val="22"/>
        </w:rPr>
        <w:t>tri</w:t>
      </w:r>
      <w:r w:rsidRPr="0016547D">
        <w:rPr>
          <w:rFonts w:asciiTheme="minorHAnsi" w:eastAsia="Arial" w:hAnsiTheme="minorHAnsi" w:cstheme="minorHAnsi"/>
          <w:spacing w:val="2"/>
          <w:sz w:val="22"/>
          <w:szCs w:val="22"/>
        </w:rPr>
        <w:t>pa</w:t>
      </w:r>
      <w:r w:rsidRPr="0016547D">
        <w:rPr>
          <w:rFonts w:asciiTheme="minorHAnsi" w:eastAsia="Arial" w:hAnsiTheme="minorHAnsi" w:cstheme="minorHAnsi"/>
          <w:spacing w:val="1"/>
          <w:sz w:val="22"/>
          <w:szCs w:val="22"/>
        </w:rPr>
        <w:t>rtit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2"/>
          <w:sz w:val="22"/>
          <w:szCs w:val="22"/>
        </w:rPr>
        <w:t>ag</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ha</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17"/>
          <w:sz w:val="22"/>
          <w:szCs w:val="22"/>
        </w:rPr>
        <w:t xml:space="preserv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espons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b</w:t>
      </w:r>
      <w:r w:rsidRPr="0016547D">
        <w:rPr>
          <w:rFonts w:asciiTheme="minorHAnsi" w:eastAsia="Arial" w:hAnsiTheme="minorHAnsi" w:cstheme="minorHAnsi"/>
          <w:spacing w:val="1"/>
          <w:sz w:val="22"/>
          <w:szCs w:val="22"/>
        </w:rPr>
        <w:t>iliti</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34"/>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1"/>
          <w:w w:val="102"/>
          <w:sz w:val="22"/>
          <w:szCs w:val="22"/>
        </w:rPr>
        <w:t>t</w:t>
      </w:r>
      <w:r w:rsidRPr="0016547D">
        <w:rPr>
          <w:rFonts w:asciiTheme="minorHAnsi" w:eastAsia="Arial" w:hAnsiTheme="minorHAnsi" w:cstheme="minorHAnsi"/>
          <w:spacing w:val="2"/>
          <w:w w:val="102"/>
          <w:sz w:val="22"/>
          <w:szCs w:val="22"/>
        </w:rPr>
        <w:t>h</w:t>
      </w:r>
      <w:r w:rsidRPr="0016547D">
        <w:rPr>
          <w:rFonts w:asciiTheme="minorHAnsi" w:eastAsia="Arial" w:hAnsiTheme="minorHAnsi" w:cstheme="minorHAnsi"/>
          <w:w w:val="102"/>
          <w:sz w:val="22"/>
          <w:szCs w:val="22"/>
        </w:rPr>
        <w:t xml:space="preserve">e </w:t>
      </w:r>
      <w:r w:rsidRPr="0016547D">
        <w:rPr>
          <w:rFonts w:asciiTheme="minorHAnsi" w:eastAsia="Arial" w:hAnsiTheme="minorHAnsi" w:cstheme="minorHAnsi"/>
          <w:spacing w:val="3"/>
          <w:sz w:val="22"/>
          <w:szCs w:val="22"/>
        </w:rPr>
        <w:t>U</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ve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pacing w:val="2"/>
          <w:sz w:val="22"/>
          <w:szCs w:val="22"/>
        </w:rPr>
        <w:t>y</w:t>
      </w:r>
      <w:r w:rsidRPr="0016547D">
        <w:rPr>
          <w:rFonts w:asciiTheme="minorHAnsi" w:eastAsia="Arial" w:hAnsiTheme="minorHAnsi" w:cstheme="minorHAnsi"/>
          <w:sz w:val="22"/>
          <w:szCs w:val="22"/>
        </w:rPr>
        <w:t>,</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rt</w:t>
      </w:r>
      <w:r w:rsidRPr="0016547D">
        <w:rPr>
          <w:rFonts w:asciiTheme="minorHAnsi" w:eastAsia="Arial" w:hAnsiTheme="minorHAnsi" w:cstheme="minorHAnsi"/>
          <w:spacing w:val="2"/>
          <w:sz w:val="22"/>
          <w:szCs w:val="22"/>
        </w:rPr>
        <w:t>ne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uden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3"/>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3"/>
          <w:sz w:val="22"/>
          <w:szCs w:val="22"/>
        </w:rPr>
        <w:t>U</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ve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z w:val="22"/>
          <w:szCs w:val="22"/>
        </w:rPr>
        <w:t>y</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2"/>
          <w:sz w:val="22"/>
          <w:szCs w:val="22"/>
        </w:rPr>
        <w:t>ackno</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edge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ha</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h</w:t>
      </w:r>
      <w:r w:rsidRPr="0016547D">
        <w:rPr>
          <w:rFonts w:asciiTheme="minorHAnsi" w:eastAsia="Arial" w:hAnsiTheme="minorHAnsi" w:cstheme="minorHAnsi"/>
          <w:w w:val="102"/>
          <w:sz w:val="22"/>
          <w:szCs w:val="22"/>
        </w:rPr>
        <w:t xml:space="preserve">e </w:t>
      </w:r>
      <w:r w:rsidRPr="0016547D">
        <w:rPr>
          <w:rFonts w:asciiTheme="minorHAnsi" w:eastAsia="Arial" w:hAnsiTheme="minorHAnsi" w:cstheme="minorHAnsi"/>
          <w:spacing w:val="2"/>
          <w:sz w:val="22"/>
          <w:szCs w:val="22"/>
        </w:rPr>
        <w:t>pe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sona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2"/>
          <w:sz w:val="22"/>
          <w:szCs w:val="22"/>
        </w:rPr>
        <w:t>deve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op</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8"/>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w:t>
      </w:r>
      <w:r w:rsidRPr="0016547D">
        <w:rPr>
          <w:rFonts w:asciiTheme="minorHAnsi" w:eastAsia="Arial" w:hAnsiTheme="minorHAnsi" w:cstheme="minorHAnsi"/>
          <w:spacing w:val="3"/>
          <w:sz w:val="22"/>
          <w:szCs w:val="22"/>
        </w:rPr>
        <w:t>e</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s</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du</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npu</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ha</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 xml:space="preserve">he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rt</w:t>
      </w:r>
      <w:r w:rsidRPr="0016547D">
        <w:rPr>
          <w:rFonts w:asciiTheme="minorHAnsi" w:eastAsia="Arial" w:hAnsiTheme="minorHAnsi" w:cstheme="minorHAnsi"/>
          <w:spacing w:val="2"/>
          <w:sz w:val="22"/>
          <w:szCs w:val="22"/>
        </w:rPr>
        <w:t>ne</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3"/>
          <w:sz w:val="22"/>
          <w:szCs w:val="22"/>
        </w:rPr>
        <w:t>C</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ea</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v</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ndus</w:t>
      </w:r>
      <w:r w:rsidRPr="0016547D">
        <w:rPr>
          <w:rFonts w:asciiTheme="minorHAnsi" w:eastAsia="Arial" w:hAnsiTheme="minorHAnsi" w:cstheme="minorHAnsi"/>
          <w:spacing w:val="1"/>
          <w:sz w:val="22"/>
          <w:szCs w:val="22"/>
        </w:rPr>
        <w:t>tri</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pacing w:val="2"/>
          <w:sz w:val="22"/>
          <w:szCs w:val="22"/>
        </w:rPr>
        <w:t>akes</w:t>
      </w:r>
      <w:r w:rsidRPr="0016547D">
        <w:rPr>
          <w:rFonts w:asciiTheme="minorHAnsi" w:eastAsia="Arial" w:hAnsiTheme="minorHAnsi" w:cstheme="minorHAnsi"/>
          <w:sz w:val="22"/>
          <w:szCs w:val="22"/>
        </w:rPr>
        <w:t>,</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s</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gn</w:t>
      </w:r>
      <w:r w:rsidRPr="0016547D">
        <w:rPr>
          <w:rFonts w:asciiTheme="minorHAnsi" w:eastAsia="Arial" w:hAnsiTheme="minorHAnsi" w:cstheme="minorHAnsi"/>
          <w:spacing w:val="1"/>
          <w:sz w:val="22"/>
          <w:szCs w:val="22"/>
        </w:rPr>
        <w:t>ifi</w:t>
      </w:r>
      <w:r w:rsidRPr="0016547D">
        <w:rPr>
          <w:rFonts w:asciiTheme="minorHAnsi" w:eastAsia="Arial" w:hAnsiTheme="minorHAnsi" w:cstheme="minorHAnsi"/>
          <w:spacing w:val="2"/>
          <w:sz w:val="22"/>
          <w:szCs w:val="22"/>
        </w:rPr>
        <w:t>can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2"/>
          <w:sz w:val="22"/>
          <w:szCs w:val="22"/>
        </w:rPr>
        <w:t>con</w:t>
      </w:r>
      <w:r w:rsidRPr="0016547D">
        <w:rPr>
          <w:rFonts w:asciiTheme="minorHAnsi" w:eastAsia="Arial" w:hAnsiTheme="minorHAnsi" w:cstheme="minorHAnsi"/>
          <w:spacing w:val="1"/>
          <w:sz w:val="22"/>
          <w:szCs w:val="22"/>
        </w:rPr>
        <w:t>tri</w:t>
      </w:r>
      <w:r w:rsidRPr="0016547D">
        <w:rPr>
          <w:rFonts w:asciiTheme="minorHAnsi" w:eastAsia="Arial" w:hAnsiTheme="minorHAnsi" w:cstheme="minorHAnsi"/>
          <w:spacing w:val="2"/>
          <w:sz w:val="22"/>
          <w:szCs w:val="22"/>
        </w:rPr>
        <w:t>bu</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28"/>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h</w:t>
      </w:r>
      <w:r w:rsidRPr="0016547D">
        <w:rPr>
          <w:rFonts w:asciiTheme="minorHAnsi" w:eastAsia="Arial" w:hAnsiTheme="minorHAnsi" w:cstheme="minorHAnsi"/>
          <w:w w:val="102"/>
          <w:sz w:val="22"/>
          <w:szCs w:val="22"/>
        </w:rPr>
        <w:t xml:space="preserve">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uden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ea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sz w:val="22"/>
          <w:szCs w:val="22"/>
        </w:rPr>
        <w:t>expe</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ence</w:t>
      </w:r>
      <w:r w:rsidRPr="0016547D">
        <w:rPr>
          <w:rFonts w:asciiTheme="minorHAnsi" w:eastAsia="Arial" w:hAnsiTheme="minorHAnsi" w:cstheme="minorHAnsi"/>
          <w:sz w:val="22"/>
          <w:szCs w:val="22"/>
        </w:rPr>
        <w:t>.</w:t>
      </w:r>
      <w:r w:rsidRPr="0016547D">
        <w:rPr>
          <w:rFonts w:asciiTheme="minorHAnsi" w:eastAsia="Arial" w:hAnsiTheme="minorHAnsi" w:cstheme="minorHAnsi"/>
          <w:spacing w:val="26"/>
          <w:sz w:val="22"/>
          <w:szCs w:val="22"/>
        </w:rPr>
        <w:t xml:space="preserve"> </w:t>
      </w:r>
      <w:proofErr w:type="gramStart"/>
      <w:r w:rsidRPr="0016547D">
        <w:rPr>
          <w:rFonts w:asciiTheme="minorHAnsi" w:eastAsia="Arial" w:hAnsiTheme="minorHAnsi" w:cstheme="minorHAnsi"/>
          <w:spacing w:val="2"/>
          <w:sz w:val="22"/>
          <w:szCs w:val="22"/>
        </w:rPr>
        <w:t>Lec</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il</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b</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de</w:t>
      </w:r>
      <w:r w:rsidRPr="0016547D">
        <w:rPr>
          <w:rFonts w:asciiTheme="minorHAnsi" w:eastAsia="Arial" w:hAnsiTheme="minorHAnsi" w:cstheme="minorHAnsi"/>
          <w:spacing w:val="1"/>
          <w:sz w:val="22"/>
          <w:szCs w:val="22"/>
        </w:rPr>
        <w:t>li</w:t>
      </w:r>
      <w:r w:rsidRPr="0016547D">
        <w:rPr>
          <w:rFonts w:asciiTheme="minorHAnsi" w:eastAsia="Arial" w:hAnsiTheme="minorHAnsi" w:cstheme="minorHAnsi"/>
          <w:spacing w:val="2"/>
          <w:sz w:val="22"/>
          <w:szCs w:val="22"/>
        </w:rPr>
        <w:t>ve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2"/>
          <w:sz w:val="22"/>
          <w:szCs w:val="22"/>
        </w:rPr>
        <w:t>b</w:t>
      </w:r>
      <w:r w:rsidRPr="0016547D">
        <w:rPr>
          <w:rFonts w:asciiTheme="minorHAnsi" w:eastAsia="Arial" w:hAnsiTheme="minorHAnsi" w:cstheme="minorHAnsi"/>
          <w:sz w:val="22"/>
          <w:szCs w:val="22"/>
        </w:rPr>
        <w:t>y</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2"/>
          <w:sz w:val="22"/>
          <w:szCs w:val="22"/>
        </w:rPr>
        <w:t>Tu</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2"/>
          <w:w w:val="102"/>
          <w:sz w:val="22"/>
          <w:szCs w:val="22"/>
        </w:rPr>
        <w:t>an</w:t>
      </w:r>
      <w:r w:rsidRPr="0016547D">
        <w:rPr>
          <w:rFonts w:asciiTheme="minorHAnsi" w:eastAsia="Arial" w:hAnsiTheme="minorHAnsi" w:cstheme="minorHAnsi"/>
          <w:w w:val="102"/>
          <w:sz w:val="22"/>
          <w:szCs w:val="22"/>
        </w:rPr>
        <w:t xml:space="preserve">d </w:t>
      </w:r>
      <w:r w:rsidRPr="0016547D">
        <w:rPr>
          <w:rFonts w:asciiTheme="minorHAnsi" w:eastAsia="Arial" w:hAnsiTheme="minorHAnsi" w:cstheme="minorHAnsi"/>
          <w:spacing w:val="2"/>
          <w:w w:val="102"/>
          <w:sz w:val="22"/>
          <w:szCs w:val="22"/>
        </w:rPr>
        <w:t>gues</w:t>
      </w:r>
      <w:r w:rsidRPr="0016547D">
        <w:rPr>
          <w:rFonts w:asciiTheme="minorHAnsi" w:eastAsia="Arial" w:hAnsiTheme="minorHAnsi" w:cstheme="minorHAnsi"/>
          <w:w w:val="103"/>
          <w:sz w:val="22"/>
          <w:szCs w:val="22"/>
        </w:rPr>
        <w:t>t</w:t>
      </w:r>
      <w:r w:rsidRPr="0016547D">
        <w:rPr>
          <w:rFonts w:asciiTheme="minorHAnsi" w:eastAsia="Arial" w:hAnsiTheme="minorHAnsi" w:cstheme="minorHAnsi"/>
          <w:spacing w:val="4"/>
          <w:sz w:val="22"/>
          <w:szCs w:val="22"/>
        </w:rPr>
        <w:t xml:space="preserve"> </w:t>
      </w:r>
      <w:r w:rsidRPr="0016547D">
        <w:rPr>
          <w:rFonts w:asciiTheme="minorHAnsi" w:eastAsia="Arial" w:hAnsiTheme="minorHAnsi" w:cstheme="minorHAnsi"/>
          <w:spacing w:val="2"/>
          <w:sz w:val="22"/>
          <w:szCs w:val="22"/>
        </w:rPr>
        <w:t>speake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nc</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ud</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2"/>
          <w:sz w:val="22"/>
          <w:szCs w:val="22"/>
        </w:rPr>
        <w:t>ub</w:t>
      </w:r>
      <w:r w:rsidRPr="0016547D">
        <w:rPr>
          <w:rFonts w:asciiTheme="minorHAnsi" w:eastAsia="Arial" w:hAnsiTheme="minorHAnsi" w:cstheme="minorHAnsi"/>
          <w:spacing w:val="1"/>
          <w:sz w:val="22"/>
          <w:szCs w:val="22"/>
        </w:rPr>
        <w:t>li</w:t>
      </w:r>
      <w:r w:rsidRPr="0016547D">
        <w:rPr>
          <w:rFonts w:asciiTheme="minorHAnsi" w:eastAsia="Arial" w:hAnsiTheme="minorHAnsi" w:cstheme="minorHAnsi"/>
          <w:sz w:val="22"/>
          <w:szCs w:val="22"/>
        </w:rPr>
        <w:t>c</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va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3"/>
          <w:sz w:val="22"/>
          <w:szCs w:val="22"/>
        </w:rPr>
        <w:t>S</w:t>
      </w:r>
      <w:r w:rsidRPr="0016547D">
        <w:rPr>
          <w:rFonts w:asciiTheme="minorHAnsi" w:eastAsia="Arial" w:hAnsiTheme="minorHAnsi" w:cstheme="minorHAnsi"/>
          <w:spacing w:val="2"/>
          <w:sz w:val="22"/>
          <w:szCs w:val="22"/>
        </w:rPr>
        <w:t>ec</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z w:val="22"/>
          <w:szCs w:val="22"/>
        </w:rPr>
        <w:t>,</w:t>
      </w:r>
      <w:r w:rsidRPr="0016547D">
        <w:rPr>
          <w:rFonts w:asciiTheme="minorHAnsi" w:eastAsia="Arial" w:hAnsiTheme="minorHAnsi" w:cstheme="minorHAnsi"/>
          <w:spacing w:val="30"/>
          <w:sz w:val="22"/>
          <w:szCs w:val="22"/>
        </w:rPr>
        <w:t xml:space="preserve"> </w:t>
      </w:r>
      <w:r w:rsidRPr="0016547D">
        <w:rPr>
          <w:rFonts w:asciiTheme="minorHAnsi" w:eastAsia="Arial" w:hAnsiTheme="minorHAnsi" w:cstheme="minorHAnsi"/>
          <w:spacing w:val="3"/>
          <w:sz w:val="22"/>
          <w:szCs w:val="22"/>
        </w:rPr>
        <w:t>Ulster University</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3"/>
          <w:w w:val="102"/>
          <w:sz w:val="22"/>
          <w:szCs w:val="22"/>
        </w:rPr>
        <w:t>C</w:t>
      </w:r>
      <w:r w:rsidRPr="0016547D">
        <w:rPr>
          <w:rFonts w:asciiTheme="minorHAnsi" w:eastAsia="Arial" w:hAnsiTheme="minorHAnsi" w:cstheme="minorHAnsi"/>
          <w:spacing w:val="2"/>
          <w:w w:val="102"/>
          <w:sz w:val="22"/>
          <w:szCs w:val="22"/>
        </w:rPr>
        <w:t>a</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 xml:space="preserve">eer </w:t>
      </w:r>
      <w:r w:rsidRPr="0016547D">
        <w:rPr>
          <w:rFonts w:asciiTheme="minorHAnsi" w:eastAsia="Arial" w:hAnsiTheme="minorHAnsi" w:cstheme="minorHAnsi"/>
          <w:spacing w:val="3"/>
          <w:sz w:val="22"/>
          <w:szCs w:val="22"/>
        </w:rPr>
        <w:t>D</w:t>
      </w:r>
      <w:r w:rsidRPr="0016547D">
        <w:rPr>
          <w:rFonts w:asciiTheme="minorHAnsi" w:eastAsia="Arial" w:hAnsiTheme="minorHAnsi" w:cstheme="minorHAnsi"/>
          <w:spacing w:val="2"/>
          <w:sz w:val="22"/>
          <w:szCs w:val="22"/>
        </w:rPr>
        <w:t>eve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op</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z w:val="22"/>
          <w:szCs w:val="22"/>
        </w:rPr>
        <w:t>f</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pos</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2"/>
          <w:sz w:val="22"/>
          <w:szCs w:val="22"/>
        </w:rPr>
        <w:t>-</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uden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s</w:t>
      </w:r>
      <w:proofErr w:type="gramEnd"/>
      <w:r w:rsidRPr="0016547D">
        <w:rPr>
          <w:rFonts w:asciiTheme="minorHAnsi" w:eastAsia="Arial" w:hAnsiTheme="minorHAnsi" w:cstheme="minorHAnsi"/>
          <w:sz w:val="22"/>
          <w:szCs w:val="22"/>
        </w:rPr>
        <w:t>.</w:t>
      </w:r>
      <w:r w:rsidRPr="0016547D">
        <w:rPr>
          <w:rFonts w:asciiTheme="minorHAnsi" w:eastAsia="Arial" w:hAnsiTheme="minorHAnsi" w:cstheme="minorHAnsi"/>
          <w:spacing w:val="23"/>
          <w:sz w:val="22"/>
          <w:szCs w:val="22"/>
        </w:rPr>
        <w:t xml:space="preserve"> </w:t>
      </w:r>
      <w:r w:rsidRPr="0016547D">
        <w:rPr>
          <w:rFonts w:asciiTheme="minorHAnsi" w:eastAsia="Arial" w:hAnsiTheme="minorHAnsi" w:cstheme="minorHAnsi"/>
          <w:spacing w:val="3"/>
          <w:sz w:val="22"/>
          <w:szCs w:val="22"/>
        </w:rPr>
        <w:t>S</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kshop</w:t>
      </w:r>
      <w:r w:rsidRPr="0016547D">
        <w:rPr>
          <w:rFonts w:asciiTheme="minorHAnsi" w:eastAsia="Arial" w:hAnsiTheme="minorHAnsi" w:cstheme="minorHAnsi"/>
          <w:sz w:val="22"/>
          <w:szCs w:val="22"/>
        </w:rPr>
        <w:t>s</w:t>
      </w:r>
      <w:r w:rsidRPr="0016547D">
        <w:rPr>
          <w:rFonts w:asciiTheme="minorHAnsi" w:eastAsia="Arial" w:hAnsiTheme="minorHAnsi" w:cstheme="minorHAnsi"/>
          <w:spacing w:val="46"/>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il</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ensu</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uden</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w w:val="102"/>
          <w:sz w:val="22"/>
          <w:szCs w:val="22"/>
        </w:rPr>
        <w:t>s</w:t>
      </w:r>
      <w:r w:rsidRPr="0016547D">
        <w:rPr>
          <w:rFonts w:asciiTheme="minorHAnsi" w:eastAsia="Arial" w:hAnsiTheme="minorHAnsi" w:cstheme="minorHAnsi"/>
          <w:spacing w:val="5"/>
          <w:sz w:val="22"/>
          <w:szCs w:val="22"/>
        </w:rPr>
        <w:t xml:space="preserve"> </w:t>
      </w:r>
      <w:r w:rsidRPr="0016547D">
        <w:rPr>
          <w:rFonts w:asciiTheme="minorHAnsi" w:eastAsia="Arial" w:hAnsiTheme="minorHAnsi" w:cstheme="minorHAnsi"/>
          <w:spacing w:val="2"/>
          <w:sz w:val="22"/>
          <w:szCs w:val="22"/>
        </w:rPr>
        <w:t>ca</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ecogn</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3"/>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deve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p</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he</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nd</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v</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dua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2"/>
          <w:sz w:val="22"/>
          <w:szCs w:val="22"/>
        </w:rPr>
        <w:t>sk</w:t>
      </w:r>
      <w:r w:rsidRPr="0016547D">
        <w:rPr>
          <w:rFonts w:asciiTheme="minorHAnsi" w:eastAsia="Arial" w:hAnsiTheme="minorHAnsi" w:cstheme="minorHAnsi"/>
          <w:spacing w:val="1"/>
          <w:sz w:val="22"/>
          <w:szCs w:val="22"/>
        </w:rPr>
        <w:t>ill</w:t>
      </w:r>
      <w:r w:rsidRPr="0016547D">
        <w:rPr>
          <w:rFonts w:asciiTheme="minorHAnsi" w:eastAsia="Arial" w:hAnsiTheme="minorHAnsi" w:cstheme="minorHAnsi"/>
          <w:sz w:val="22"/>
          <w:szCs w:val="22"/>
        </w:rPr>
        <w:t>s</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2"/>
          <w:sz w:val="22"/>
          <w:szCs w:val="22"/>
        </w:rPr>
        <w:t>se</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z w:val="22"/>
          <w:szCs w:val="22"/>
        </w:rPr>
        <w:t>.</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2"/>
          <w:sz w:val="22"/>
          <w:szCs w:val="22"/>
        </w:rPr>
        <w:t>The</w:t>
      </w:r>
      <w:r w:rsidRPr="0016547D">
        <w:rPr>
          <w:rFonts w:asciiTheme="minorHAnsi" w:eastAsia="Arial" w:hAnsiTheme="minorHAnsi" w:cstheme="minorHAnsi"/>
          <w:sz w:val="22"/>
          <w:szCs w:val="22"/>
        </w:rPr>
        <w:t>y</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il</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z w:val="22"/>
          <w:szCs w:val="22"/>
        </w:rPr>
        <w:t>o</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2"/>
          <w:sz w:val="22"/>
          <w:szCs w:val="22"/>
        </w:rPr>
        <w:t>con</w:t>
      </w:r>
      <w:r w:rsidRPr="0016547D">
        <w:rPr>
          <w:rFonts w:asciiTheme="minorHAnsi" w:eastAsia="Arial" w:hAnsiTheme="minorHAnsi" w:cstheme="minorHAnsi"/>
          <w:spacing w:val="1"/>
          <w:sz w:val="22"/>
          <w:szCs w:val="22"/>
        </w:rPr>
        <w:t>tri</w:t>
      </w:r>
      <w:r w:rsidRPr="0016547D">
        <w:rPr>
          <w:rFonts w:asciiTheme="minorHAnsi" w:eastAsia="Arial" w:hAnsiTheme="minorHAnsi" w:cstheme="minorHAnsi"/>
          <w:spacing w:val="2"/>
          <w:sz w:val="22"/>
          <w:szCs w:val="22"/>
        </w:rPr>
        <w:t>bu</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d</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w w:val="102"/>
          <w:sz w:val="22"/>
          <w:szCs w:val="22"/>
        </w:rPr>
        <w:t>a</w:t>
      </w:r>
      <w:r w:rsidRPr="0016547D">
        <w:rPr>
          <w:rFonts w:asciiTheme="minorHAnsi" w:eastAsia="Arial" w:hAnsiTheme="minorHAnsi" w:cstheme="minorHAnsi"/>
          <w:spacing w:val="5"/>
          <w:sz w:val="22"/>
          <w:szCs w:val="22"/>
        </w:rPr>
        <w:t xml:space="preserve"> </w:t>
      </w:r>
      <w:r w:rsidRPr="0016547D">
        <w:rPr>
          <w:rFonts w:asciiTheme="minorHAnsi" w:eastAsia="Arial" w:hAnsiTheme="minorHAnsi" w:cstheme="minorHAnsi"/>
          <w:spacing w:val="2"/>
          <w:sz w:val="22"/>
          <w:szCs w:val="22"/>
        </w:rPr>
        <w:t>supp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y</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oyab</w:t>
      </w:r>
      <w:r w:rsidRPr="0016547D">
        <w:rPr>
          <w:rFonts w:asciiTheme="minorHAnsi" w:eastAsia="Arial" w:hAnsiTheme="minorHAnsi" w:cstheme="minorHAnsi"/>
          <w:spacing w:val="1"/>
          <w:sz w:val="22"/>
          <w:szCs w:val="22"/>
        </w:rPr>
        <w:t>ilit</w:t>
      </w:r>
      <w:r w:rsidRPr="0016547D">
        <w:rPr>
          <w:rFonts w:asciiTheme="minorHAnsi" w:eastAsia="Arial" w:hAnsiTheme="minorHAnsi" w:cstheme="minorHAnsi"/>
          <w:sz w:val="22"/>
          <w:szCs w:val="22"/>
        </w:rPr>
        <w:t>y</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2"/>
          <w:sz w:val="22"/>
          <w:szCs w:val="22"/>
        </w:rPr>
        <w:t>de</w:t>
      </w:r>
      <w:r w:rsidRPr="0016547D">
        <w:rPr>
          <w:rFonts w:asciiTheme="minorHAnsi" w:eastAsia="Arial" w:hAnsiTheme="minorHAnsi" w:cstheme="minorHAnsi"/>
          <w:spacing w:val="1"/>
          <w:sz w:val="22"/>
          <w:szCs w:val="22"/>
        </w:rPr>
        <w:t>li</w:t>
      </w:r>
      <w:r w:rsidRPr="0016547D">
        <w:rPr>
          <w:rFonts w:asciiTheme="minorHAnsi" w:eastAsia="Arial" w:hAnsiTheme="minorHAnsi" w:cstheme="minorHAnsi"/>
          <w:spacing w:val="2"/>
          <w:sz w:val="22"/>
          <w:szCs w:val="22"/>
        </w:rPr>
        <w:t>ve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2"/>
          <w:sz w:val="22"/>
          <w:szCs w:val="22"/>
        </w:rPr>
        <w:t>b</w:t>
      </w:r>
      <w:r w:rsidRPr="0016547D">
        <w:rPr>
          <w:rFonts w:asciiTheme="minorHAnsi" w:eastAsia="Arial" w:hAnsiTheme="minorHAnsi" w:cstheme="minorHAnsi"/>
          <w:sz w:val="22"/>
          <w:szCs w:val="22"/>
        </w:rPr>
        <w:t>y</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z w:val="22"/>
          <w:szCs w:val="22"/>
        </w:rPr>
        <w:t>U</w:t>
      </w:r>
      <w:r w:rsidRPr="0016547D">
        <w:rPr>
          <w:rFonts w:asciiTheme="minorHAnsi" w:eastAsia="Arial" w:hAnsiTheme="minorHAnsi" w:cstheme="minorHAnsi"/>
          <w:spacing w:val="3"/>
          <w:sz w:val="22"/>
          <w:szCs w:val="22"/>
        </w:rPr>
        <w:t>U</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3"/>
          <w:sz w:val="22"/>
          <w:szCs w:val="22"/>
        </w:rPr>
        <w:t>C</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ee</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7"/>
          <w:sz w:val="22"/>
          <w:szCs w:val="22"/>
        </w:rPr>
        <w:t xml:space="preserve"> </w:t>
      </w:r>
      <w:r w:rsidRPr="0016547D">
        <w:rPr>
          <w:rFonts w:asciiTheme="minorHAnsi" w:eastAsia="Arial" w:hAnsiTheme="minorHAnsi" w:cstheme="minorHAnsi"/>
          <w:spacing w:val="3"/>
          <w:sz w:val="22"/>
          <w:szCs w:val="22"/>
        </w:rPr>
        <w:t>D</w:t>
      </w:r>
      <w:r w:rsidRPr="0016547D">
        <w:rPr>
          <w:rFonts w:asciiTheme="minorHAnsi" w:eastAsia="Arial" w:hAnsiTheme="minorHAnsi" w:cstheme="minorHAnsi"/>
          <w:spacing w:val="2"/>
          <w:sz w:val="22"/>
          <w:szCs w:val="22"/>
        </w:rPr>
        <w:t>eve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op</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3"/>
          <w:w w:val="102"/>
          <w:sz w:val="22"/>
          <w:szCs w:val="22"/>
        </w:rPr>
        <w:t>C</w:t>
      </w:r>
      <w:r w:rsidRPr="0016547D">
        <w:rPr>
          <w:rFonts w:asciiTheme="minorHAnsi" w:eastAsia="Arial" w:hAnsiTheme="minorHAnsi" w:cstheme="minorHAnsi"/>
          <w:spacing w:val="2"/>
          <w:w w:val="102"/>
          <w:sz w:val="22"/>
          <w:szCs w:val="22"/>
        </w:rPr>
        <w:t>en</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e</w:t>
      </w:r>
      <w:r w:rsidRPr="0016547D">
        <w:rPr>
          <w:rFonts w:asciiTheme="minorHAnsi" w:eastAsia="Arial" w:hAnsiTheme="minorHAnsi" w:cstheme="minorHAnsi"/>
          <w:w w:val="103"/>
          <w:sz w:val="22"/>
          <w:szCs w:val="22"/>
        </w:rPr>
        <w:t>.</w:t>
      </w:r>
      <w:r w:rsidRPr="0016547D">
        <w:rPr>
          <w:rFonts w:asciiTheme="minorHAnsi" w:eastAsia="Arial" w:hAnsiTheme="minorHAnsi" w:cstheme="minorHAnsi"/>
          <w:spacing w:val="4"/>
          <w:sz w:val="22"/>
          <w:szCs w:val="22"/>
        </w:rPr>
        <w:t xml:space="preserve"> </w:t>
      </w:r>
      <w:r w:rsidRPr="0016547D">
        <w:rPr>
          <w:rFonts w:asciiTheme="minorHAnsi" w:eastAsia="Arial" w:hAnsiTheme="minorHAnsi" w:cstheme="minorHAnsi"/>
          <w:spacing w:val="3"/>
          <w:sz w:val="22"/>
          <w:szCs w:val="22"/>
        </w:rPr>
        <w:t>T</w:t>
      </w:r>
      <w:r w:rsidRPr="0016547D">
        <w:rPr>
          <w:rFonts w:asciiTheme="minorHAnsi" w:eastAsia="Arial" w:hAnsiTheme="minorHAnsi" w:cstheme="minorHAnsi"/>
          <w:spacing w:val="2"/>
          <w:sz w:val="22"/>
          <w:szCs w:val="22"/>
        </w:rPr>
        <w:t>u</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il</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ov</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d</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oppo</w:t>
      </w:r>
      <w:r w:rsidRPr="0016547D">
        <w:rPr>
          <w:rFonts w:asciiTheme="minorHAnsi" w:eastAsia="Arial" w:hAnsiTheme="minorHAnsi" w:cstheme="minorHAnsi"/>
          <w:spacing w:val="1"/>
          <w:sz w:val="22"/>
          <w:szCs w:val="22"/>
        </w:rPr>
        <w:t>rt</w:t>
      </w:r>
      <w:r w:rsidRPr="0016547D">
        <w:rPr>
          <w:rFonts w:asciiTheme="minorHAnsi" w:eastAsia="Arial" w:hAnsiTheme="minorHAnsi" w:cstheme="minorHAnsi"/>
          <w:spacing w:val="2"/>
          <w:sz w:val="22"/>
          <w:szCs w:val="22"/>
        </w:rPr>
        <w:t>un</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z w:val="22"/>
          <w:szCs w:val="22"/>
        </w:rPr>
        <w:t>y</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sz w:val="22"/>
          <w:szCs w:val="22"/>
        </w:rPr>
        <w:t>d</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scus</w:t>
      </w:r>
      <w:r w:rsidRPr="0016547D">
        <w:rPr>
          <w:rFonts w:asciiTheme="minorHAnsi" w:eastAsia="Arial" w:hAnsiTheme="minorHAnsi" w:cstheme="minorHAnsi"/>
          <w:sz w:val="22"/>
          <w:szCs w:val="22"/>
        </w:rPr>
        <w:t>s</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epa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og</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ess</w:t>
      </w:r>
      <w:r w:rsidRPr="0016547D">
        <w:rPr>
          <w:rFonts w:asciiTheme="minorHAnsi" w:eastAsia="Arial" w:hAnsiTheme="minorHAnsi" w:cstheme="minorHAnsi"/>
          <w:w w:val="103"/>
          <w:sz w:val="22"/>
          <w:szCs w:val="22"/>
        </w:rPr>
        <w:t>.</w:t>
      </w:r>
      <w:r w:rsidRPr="0016547D">
        <w:rPr>
          <w:rFonts w:asciiTheme="minorHAnsi" w:eastAsia="Arial" w:hAnsiTheme="minorHAnsi" w:cstheme="minorHAnsi"/>
          <w:spacing w:val="4"/>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ca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2"/>
          <w:sz w:val="22"/>
          <w:szCs w:val="22"/>
        </w:rPr>
        <w:t>exe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se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3"/>
          <w:sz w:val="22"/>
          <w:szCs w:val="22"/>
        </w:rPr>
        <w:t xml:space="preserve"> </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2"/>
          <w:sz w:val="22"/>
          <w:szCs w:val="22"/>
        </w:rPr>
        <w:t>g</w:t>
      </w:r>
      <w:r w:rsidRPr="0016547D">
        <w:rPr>
          <w:rFonts w:asciiTheme="minorHAnsi" w:eastAsia="Arial" w:hAnsiTheme="minorHAnsi" w:cstheme="minorHAnsi"/>
          <w:sz w:val="22"/>
          <w:szCs w:val="22"/>
        </w:rPr>
        <w:t>.</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oc</w:t>
      </w:r>
      <w:r w:rsidRPr="0016547D">
        <w:rPr>
          <w:rFonts w:asciiTheme="minorHAnsi" w:eastAsia="Arial" w:hAnsiTheme="minorHAnsi" w:cstheme="minorHAnsi"/>
          <w:sz w:val="22"/>
          <w:szCs w:val="22"/>
        </w:rPr>
        <w:t>k</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v</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il</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ov</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d</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uden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z w:val="22"/>
          <w:szCs w:val="22"/>
        </w:rPr>
        <w:t>h</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he</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oppo</w:t>
      </w:r>
      <w:r w:rsidRPr="0016547D">
        <w:rPr>
          <w:rFonts w:asciiTheme="minorHAnsi" w:eastAsia="Arial" w:hAnsiTheme="minorHAnsi" w:cstheme="minorHAnsi"/>
          <w:spacing w:val="1"/>
          <w:sz w:val="22"/>
          <w:szCs w:val="22"/>
        </w:rPr>
        <w:t>rt</w:t>
      </w:r>
      <w:r w:rsidRPr="0016547D">
        <w:rPr>
          <w:rFonts w:asciiTheme="minorHAnsi" w:eastAsia="Arial" w:hAnsiTheme="minorHAnsi" w:cstheme="minorHAnsi"/>
          <w:spacing w:val="2"/>
          <w:sz w:val="22"/>
          <w:szCs w:val="22"/>
        </w:rPr>
        <w:t>un</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z w:val="22"/>
          <w:szCs w:val="22"/>
        </w:rPr>
        <w:t>y</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w w:val="102"/>
          <w:sz w:val="22"/>
          <w:szCs w:val="22"/>
        </w:rPr>
        <w:t>ga</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w w:val="102"/>
          <w:sz w:val="22"/>
          <w:szCs w:val="22"/>
        </w:rPr>
        <w:t>n</w:t>
      </w:r>
      <w:r w:rsidRPr="0016547D">
        <w:rPr>
          <w:rFonts w:asciiTheme="minorHAnsi" w:eastAsia="Arial" w:hAnsiTheme="minorHAnsi" w:cstheme="minorHAnsi"/>
          <w:spacing w:val="5"/>
          <w:sz w:val="22"/>
          <w:szCs w:val="22"/>
        </w:rPr>
        <w:t xml:space="preserv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ea</w:t>
      </w:r>
      <w:r w:rsidRPr="0016547D">
        <w:rPr>
          <w:rFonts w:asciiTheme="minorHAnsi" w:eastAsia="Arial" w:hAnsiTheme="minorHAnsi" w:cstheme="minorHAnsi"/>
          <w:spacing w:val="1"/>
          <w:sz w:val="22"/>
          <w:szCs w:val="22"/>
        </w:rPr>
        <w:t>li</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z w:val="22"/>
          <w:szCs w:val="22"/>
        </w:rPr>
        <w:t>c</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va</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uab</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2"/>
          <w:sz w:val="22"/>
          <w:szCs w:val="22"/>
        </w:rPr>
        <w:t>expe</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enc</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ha</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il</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he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p</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2"/>
          <w:sz w:val="22"/>
          <w:szCs w:val="22"/>
        </w:rPr>
        <w:t>secu</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2"/>
          <w:sz w:val="22"/>
          <w:szCs w:val="22"/>
        </w:rPr>
        <w:t>pos</w:t>
      </w:r>
      <w:r w:rsidRPr="0016547D">
        <w:rPr>
          <w:rFonts w:asciiTheme="minorHAnsi" w:eastAsia="Arial" w:hAnsiTheme="minorHAnsi" w:cstheme="minorHAnsi"/>
          <w:spacing w:val="1"/>
          <w:sz w:val="22"/>
          <w:szCs w:val="22"/>
        </w:rPr>
        <w:t>iti</w:t>
      </w:r>
      <w:r w:rsidRPr="0016547D">
        <w:rPr>
          <w:rFonts w:asciiTheme="minorHAnsi" w:eastAsia="Arial" w:hAnsiTheme="minorHAnsi" w:cstheme="minorHAnsi"/>
          <w:spacing w:val="2"/>
          <w:sz w:val="22"/>
          <w:szCs w:val="22"/>
        </w:rPr>
        <w:t>on</w:t>
      </w:r>
      <w:r w:rsidRPr="0016547D">
        <w:rPr>
          <w:rFonts w:asciiTheme="minorHAnsi" w:eastAsia="Arial" w:hAnsiTheme="minorHAnsi" w:cstheme="minorHAnsi"/>
          <w:sz w:val="22"/>
          <w:szCs w:val="22"/>
        </w:rPr>
        <w:t>.</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3"/>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uden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3"/>
          <w:w w:val="102"/>
          <w:sz w:val="22"/>
          <w:szCs w:val="22"/>
        </w:rPr>
        <w:t>w</w:t>
      </w:r>
      <w:r w:rsidRPr="0016547D">
        <w:rPr>
          <w:rFonts w:asciiTheme="minorHAnsi" w:eastAsia="Arial" w:hAnsiTheme="minorHAnsi" w:cstheme="minorHAnsi"/>
          <w:spacing w:val="1"/>
          <w:w w:val="102"/>
          <w:sz w:val="22"/>
          <w:szCs w:val="22"/>
        </w:rPr>
        <w:t>il</w:t>
      </w:r>
      <w:r w:rsidRPr="0016547D">
        <w:rPr>
          <w:rFonts w:asciiTheme="minorHAnsi" w:eastAsia="Arial" w:hAnsiTheme="minorHAnsi" w:cstheme="minorHAnsi"/>
          <w:w w:val="102"/>
          <w:sz w:val="22"/>
          <w:szCs w:val="22"/>
        </w:rPr>
        <w:t>l</w:t>
      </w:r>
      <w:r w:rsidRPr="0016547D">
        <w:rPr>
          <w:rFonts w:asciiTheme="minorHAnsi" w:eastAsia="Arial" w:hAnsiTheme="minorHAnsi" w:cstheme="minorHAnsi"/>
          <w:spacing w:val="4"/>
          <w:sz w:val="22"/>
          <w:szCs w:val="22"/>
        </w:rPr>
        <w:t xml:space="preserve"> </w:t>
      </w:r>
      <w:r w:rsidRPr="0016547D">
        <w:rPr>
          <w:rFonts w:asciiTheme="minorHAnsi" w:eastAsia="Arial" w:hAnsiTheme="minorHAnsi" w:cstheme="minorHAnsi"/>
          <w:spacing w:val="2"/>
          <w:sz w:val="22"/>
          <w:szCs w:val="22"/>
        </w:rPr>
        <w:t>b</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d</w:t>
      </w:r>
      <w:r w:rsidRPr="0016547D">
        <w:rPr>
          <w:rFonts w:asciiTheme="minorHAnsi" w:eastAsia="Arial" w:hAnsiTheme="minorHAnsi" w:cstheme="minorHAnsi"/>
          <w:spacing w:val="1"/>
          <w:sz w:val="22"/>
          <w:szCs w:val="22"/>
        </w:rPr>
        <w:t>ir</w:t>
      </w:r>
      <w:r w:rsidRPr="0016547D">
        <w:rPr>
          <w:rFonts w:asciiTheme="minorHAnsi" w:eastAsia="Arial" w:hAnsiTheme="minorHAnsi" w:cstheme="minorHAnsi"/>
          <w:spacing w:val="2"/>
          <w:sz w:val="22"/>
          <w:szCs w:val="22"/>
        </w:rPr>
        <w:t>ec</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ea</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de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y</w:t>
      </w:r>
      <w:r w:rsidRPr="0016547D">
        <w:rPr>
          <w:rFonts w:asciiTheme="minorHAnsi" w:eastAsia="Arial" w:hAnsiTheme="minorHAnsi" w:cstheme="minorHAnsi"/>
          <w:spacing w:val="17"/>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app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op</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2"/>
          <w:sz w:val="22"/>
          <w:szCs w:val="22"/>
        </w:rPr>
        <w:t>sub</w:t>
      </w:r>
      <w:r w:rsidRPr="0016547D">
        <w:rPr>
          <w:rFonts w:asciiTheme="minorHAnsi" w:eastAsia="Arial" w:hAnsiTheme="minorHAnsi" w:cstheme="minorHAnsi"/>
          <w:spacing w:val="1"/>
          <w:sz w:val="22"/>
          <w:szCs w:val="22"/>
        </w:rPr>
        <w:t>j</w:t>
      </w:r>
      <w:r w:rsidRPr="0016547D">
        <w:rPr>
          <w:rFonts w:asciiTheme="minorHAnsi" w:eastAsia="Arial" w:hAnsiTheme="minorHAnsi" w:cstheme="minorHAnsi"/>
          <w:spacing w:val="2"/>
          <w:sz w:val="22"/>
          <w:szCs w:val="22"/>
        </w:rPr>
        <w:t>ec</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eas</w:t>
      </w:r>
      <w:r w:rsidRPr="0016547D">
        <w:rPr>
          <w:rFonts w:asciiTheme="minorHAnsi" w:eastAsia="Arial" w:hAnsiTheme="minorHAnsi" w:cstheme="minorHAnsi"/>
          <w:sz w:val="22"/>
          <w:szCs w:val="22"/>
        </w:rPr>
        <w:t>.</w:t>
      </w:r>
      <w:r w:rsidRPr="0016547D">
        <w:rPr>
          <w:rFonts w:asciiTheme="minorHAnsi" w:eastAsia="Arial" w:hAnsiTheme="minorHAnsi" w:cstheme="minorHAnsi"/>
          <w:spacing w:val="16"/>
          <w:sz w:val="22"/>
          <w:szCs w:val="22"/>
        </w:rPr>
        <w:t xml:space="preserve"> </w:t>
      </w:r>
    </w:p>
    <w:p w14:paraId="6C3BEBD6" w14:textId="77777777" w:rsidR="00577B1C" w:rsidRPr="0016547D" w:rsidRDefault="00A9739F" w:rsidP="00A703EF">
      <w:pPr>
        <w:ind w:left="117" w:right="896"/>
        <w:rPr>
          <w:rFonts w:asciiTheme="minorHAnsi" w:eastAsia="Arial" w:hAnsiTheme="minorHAnsi" w:cstheme="minorHAnsi"/>
          <w:sz w:val="22"/>
          <w:szCs w:val="22"/>
        </w:rPr>
      </w:pPr>
      <w:r w:rsidRPr="00C242C9">
        <w:rPr>
          <w:rFonts w:asciiTheme="minorHAnsi" w:eastAsia="Arial" w:hAnsiTheme="minorHAnsi" w:cstheme="minorHAnsi"/>
          <w:spacing w:val="3"/>
          <w:sz w:val="22"/>
          <w:szCs w:val="22"/>
        </w:rPr>
        <w:t>B</w:t>
      </w:r>
      <w:r w:rsidRPr="00C242C9">
        <w:rPr>
          <w:rFonts w:asciiTheme="minorHAnsi" w:eastAsia="Arial" w:hAnsiTheme="minorHAnsi" w:cstheme="minorHAnsi"/>
          <w:spacing w:val="1"/>
          <w:sz w:val="22"/>
          <w:szCs w:val="22"/>
        </w:rPr>
        <w:t>l</w:t>
      </w:r>
      <w:r w:rsidRPr="00C242C9">
        <w:rPr>
          <w:rFonts w:asciiTheme="minorHAnsi" w:eastAsia="Arial" w:hAnsiTheme="minorHAnsi" w:cstheme="minorHAnsi"/>
          <w:spacing w:val="2"/>
          <w:sz w:val="22"/>
          <w:szCs w:val="22"/>
        </w:rPr>
        <w:t>ended</w:t>
      </w:r>
      <w:r w:rsidRPr="00C242C9">
        <w:rPr>
          <w:rFonts w:asciiTheme="minorHAnsi" w:eastAsia="Arial" w:hAnsiTheme="minorHAnsi" w:cstheme="minorHAnsi"/>
          <w:spacing w:val="20"/>
          <w:sz w:val="22"/>
          <w:szCs w:val="22"/>
        </w:rPr>
        <w:t xml:space="preserve"> </w:t>
      </w:r>
      <w:r w:rsidRPr="00C242C9">
        <w:rPr>
          <w:rFonts w:asciiTheme="minorHAnsi" w:eastAsia="Arial" w:hAnsiTheme="minorHAnsi" w:cstheme="minorHAnsi"/>
          <w:spacing w:val="2"/>
          <w:sz w:val="22"/>
          <w:szCs w:val="22"/>
        </w:rPr>
        <w:t>Lea</w:t>
      </w:r>
      <w:r w:rsidRPr="00C242C9">
        <w:rPr>
          <w:rFonts w:asciiTheme="minorHAnsi" w:eastAsia="Arial" w:hAnsiTheme="minorHAnsi" w:cstheme="minorHAnsi"/>
          <w:spacing w:val="1"/>
          <w:sz w:val="22"/>
          <w:szCs w:val="22"/>
        </w:rPr>
        <w:t>r</w:t>
      </w:r>
      <w:r w:rsidRPr="00C242C9">
        <w:rPr>
          <w:rFonts w:asciiTheme="minorHAnsi" w:eastAsia="Arial" w:hAnsiTheme="minorHAnsi" w:cstheme="minorHAnsi"/>
          <w:spacing w:val="2"/>
          <w:sz w:val="22"/>
          <w:szCs w:val="22"/>
        </w:rPr>
        <w:t>n</w:t>
      </w:r>
      <w:r w:rsidRPr="00C242C9">
        <w:rPr>
          <w:rFonts w:asciiTheme="minorHAnsi" w:eastAsia="Arial" w:hAnsiTheme="minorHAnsi" w:cstheme="minorHAnsi"/>
          <w:spacing w:val="1"/>
          <w:sz w:val="22"/>
          <w:szCs w:val="22"/>
        </w:rPr>
        <w:t>i</w:t>
      </w:r>
      <w:r w:rsidRPr="00C242C9">
        <w:rPr>
          <w:rFonts w:asciiTheme="minorHAnsi" w:eastAsia="Arial" w:hAnsiTheme="minorHAnsi" w:cstheme="minorHAnsi"/>
          <w:spacing w:val="2"/>
          <w:sz w:val="22"/>
          <w:szCs w:val="22"/>
        </w:rPr>
        <w:t>ng</w:t>
      </w:r>
      <w:r w:rsidRPr="00C242C9">
        <w:rPr>
          <w:rFonts w:asciiTheme="minorHAnsi" w:eastAsia="Arial" w:hAnsiTheme="minorHAnsi" w:cstheme="minorHAnsi"/>
          <w:sz w:val="22"/>
          <w:szCs w:val="22"/>
        </w:rPr>
        <w:t>:</w:t>
      </w:r>
      <w:r w:rsidRPr="00C242C9">
        <w:rPr>
          <w:rFonts w:asciiTheme="minorHAnsi" w:eastAsia="Arial" w:hAnsiTheme="minorHAnsi" w:cstheme="minorHAnsi"/>
          <w:spacing w:val="21"/>
          <w:sz w:val="22"/>
          <w:szCs w:val="22"/>
        </w:rPr>
        <w:t xml:space="preserve"> </w:t>
      </w:r>
      <w:r w:rsidRPr="00C242C9">
        <w:rPr>
          <w:rFonts w:asciiTheme="minorHAnsi" w:eastAsia="Arial" w:hAnsiTheme="minorHAnsi" w:cstheme="minorHAnsi"/>
          <w:spacing w:val="1"/>
          <w:sz w:val="22"/>
          <w:szCs w:val="22"/>
        </w:rPr>
        <w:t>t</w:t>
      </w:r>
      <w:r w:rsidRPr="00C242C9">
        <w:rPr>
          <w:rFonts w:asciiTheme="minorHAnsi" w:eastAsia="Arial" w:hAnsiTheme="minorHAnsi" w:cstheme="minorHAnsi"/>
          <w:spacing w:val="2"/>
          <w:sz w:val="22"/>
          <w:szCs w:val="22"/>
        </w:rPr>
        <w:t>h</w:t>
      </w:r>
      <w:r w:rsidRPr="00C242C9">
        <w:rPr>
          <w:rFonts w:asciiTheme="minorHAnsi" w:eastAsia="Arial" w:hAnsiTheme="minorHAnsi" w:cstheme="minorHAnsi"/>
          <w:sz w:val="22"/>
          <w:szCs w:val="22"/>
        </w:rPr>
        <w:t>e</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pacing w:val="3"/>
          <w:w w:val="102"/>
          <w:sz w:val="22"/>
          <w:szCs w:val="22"/>
        </w:rPr>
        <w:t>m</w:t>
      </w:r>
      <w:r w:rsidRPr="00C242C9">
        <w:rPr>
          <w:rFonts w:asciiTheme="minorHAnsi" w:eastAsia="Arial" w:hAnsiTheme="minorHAnsi" w:cstheme="minorHAnsi"/>
          <w:spacing w:val="2"/>
          <w:w w:val="102"/>
          <w:sz w:val="22"/>
          <w:szCs w:val="22"/>
        </w:rPr>
        <w:t>odu</w:t>
      </w:r>
      <w:r w:rsidRPr="00C242C9">
        <w:rPr>
          <w:rFonts w:asciiTheme="minorHAnsi" w:eastAsia="Arial" w:hAnsiTheme="minorHAnsi" w:cstheme="minorHAnsi"/>
          <w:spacing w:val="1"/>
          <w:w w:val="102"/>
          <w:sz w:val="22"/>
          <w:szCs w:val="22"/>
        </w:rPr>
        <w:t>l</w:t>
      </w:r>
      <w:r w:rsidRPr="00C242C9">
        <w:rPr>
          <w:rFonts w:asciiTheme="minorHAnsi" w:eastAsia="Arial" w:hAnsiTheme="minorHAnsi" w:cstheme="minorHAnsi"/>
          <w:w w:val="102"/>
          <w:sz w:val="22"/>
          <w:szCs w:val="22"/>
        </w:rPr>
        <w:t>e</w:t>
      </w:r>
      <w:r w:rsidRPr="00C242C9">
        <w:rPr>
          <w:rFonts w:asciiTheme="minorHAnsi" w:eastAsia="Arial" w:hAnsiTheme="minorHAnsi" w:cstheme="minorHAnsi"/>
          <w:spacing w:val="5"/>
          <w:sz w:val="22"/>
          <w:szCs w:val="22"/>
        </w:rPr>
        <w:t xml:space="preserve"> </w:t>
      </w:r>
      <w:r w:rsidRPr="00C242C9">
        <w:rPr>
          <w:rFonts w:asciiTheme="minorHAnsi" w:eastAsia="Arial" w:hAnsiTheme="minorHAnsi" w:cstheme="minorHAnsi"/>
          <w:spacing w:val="1"/>
          <w:sz w:val="22"/>
          <w:szCs w:val="22"/>
        </w:rPr>
        <w:t>i</w:t>
      </w:r>
      <w:r w:rsidRPr="00C242C9">
        <w:rPr>
          <w:rFonts w:asciiTheme="minorHAnsi" w:eastAsia="Arial" w:hAnsiTheme="minorHAnsi" w:cstheme="minorHAnsi"/>
          <w:spacing w:val="2"/>
          <w:sz w:val="22"/>
          <w:szCs w:val="22"/>
        </w:rPr>
        <w:t>nc</w:t>
      </w:r>
      <w:r w:rsidRPr="00C242C9">
        <w:rPr>
          <w:rFonts w:asciiTheme="minorHAnsi" w:eastAsia="Arial" w:hAnsiTheme="minorHAnsi" w:cstheme="minorHAnsi"/>
          <w:spacing w:val="1"/>
          <w:sz w:val="22"/>
          <w:szCs w:val="22"/>
        </w:rPr>
        <w:t>l</w:t>
      </w:r>
      <w:r w:rsidRPr="00C242C9">
        <w:rPr>
          <w:rFonts w:asciiTheme="minorHAnsi" w:eastAsia="Arial" w:hAnsiTheme="minorHAnsi" w:cstheme="minorHAnsi"/>
          <w:spacing w:val="2"/>
          <w:sz w:val="22"/>
          <w:szCs w:val="22"/>
        </w:rPr>
        <w:t>ude</w:t>
      </w:r>
      <w:r w:rsidRPr="00C242C9">
        <w:rPr>
          <w:rFonts w:asciiTheme="minorHAnsi" w:eastAsia="Arial" w:hAnsiTheme="minorHAnsi" w:cstheme="minorHAnsi"/>
          <w:sz w:val="22"/>
          <w:szCs w:val="22"/>
        </w:rPr>
        <w:t>s</w:t>
      </w:r>
      <w:r w:rsidRPr="00C242C9">
        <w:rPr>
          <w:rFonts w:asciiTheme="minorHAnsi" w:eastAsia="Arial" w:hAnsiTheme="minorHAnsi" w:cstheme="minorHAnsi"/>
          <w:spacing w:val="20"/>
          <w:sz w:val="22"/>
          <w:szCs w:val="22"/>
        </w:rPr>
        <w:t xml:space="preserve"> </w:t>
      </w:r>
      <w:r w:rsidRPr="00C242C9">
        <w:rPr>
          <w:rFonts w:asciiTheme="minorHAnsi" w:eastAsia="Arial" w:hAnsiTheme="minorHAnsi" w:cstheme="minorHAnsi"/>
          <w:spacing w:val="2"/>
          <w:sz w:val="22"/>
          <w:szCs w:val="22"/>
        </w:rPr>
        <w:t>o</w:t>
      </w:r>
      <w:r w:rsidRPr="00C242C9">
        <w:rPr>
          <w:rFonts w:asciiTheme="minorHAnsi" w:eastAsia="Arial" w:hAnsiTheme="minorHAnsi" w:cstheme="minorHAnsi"/>
          <w:sz w:val="22"/>
          <w:szCs w:val="22"/>
        </w:rPr>
        <w:t>n</w:t>
      </w:r>
      <w:r w:rsidRPr="00C242C9">
        <w:rPr>
          <w:rFonts w:asciiTheme="minorHAnsi" w:eastAsia="Arial" w:hAnsiTheme="minorHAnsi" w:cstheme="minorHAnsi"/>
          <w:spacing w:val="10"/>
          <w:sz w:val="22"/>
          <w:szCs w:val="22"/>
        </w:rPr>
        <w:t>-</w:t>
      </w:r>
      <w:r w:rsidRPr="00C242C9">
        <w:rPr>
          <w:rFonts w:asciiTheme="minorHAnsi" w:eastAsia="Arial" w:hAnsiTheme="minorHAnsi" w:cstheme="minorHAnsi"/>
          <w:spacing w:val="1"/>
          <w:sz w:val="22"/>
          <w:szCs w:val="22"/>
        </w:rPr>
        <w:t>li</w:t>
      </w:r>
      <w:r w:rsidRPr="00C242C9">
        <w:rPr>
          <w:rFonts w:asciiTheme="minorHAnsi" w:eastAsia="Arial" w:hAnsiTheme="minorHAnsi" w:cstheme="minorHAnsi"/>
          <w:spacing w:val="2"/>
          <w:sz w:val="22"/>
          <w:szCs w:val="22"/>
        </w:rPr>
        <w:t>n</w:t>
      </w:r>
      <w:r w:rsidRPr="00C242C9">
        <w:rPr>
          <w:rFonts w:asciiTheme="minorHAnsi" w:eastAsia="Arial" w:hAnsiTheme="minorHAnsi" w:cstheme="minorHAnsi"/>
          <w:sz w:val="22"/>
          <w:szCs w:val="22"/>
        </w:rPr>
        <w:t>e</w:t>
      </w:r>
      <w:r w:rsidRPr="00C242C9">
        <w:rPr>
          <w:rFonts w:asciiTheme="minorHAnsi" w:eastAsia="Arial" w:hAnsiTheme="minorHAnsi" w:cstheme="minorHAnsi"/>
          <w:spacing w:val="12"/>
          <w:sz w:val="22"/>
          <w:szCs w:val="22"/>
        </w:rPr>
        <w:t xml:space="preserve"> </w:t>
      </w:r>
      <w:r w:rsidRPr="00C242C9">
        <w:rPr>
          <w:rFonts w:asciiTheme="minorHAnsi" w:eastAsia="Arial" w:hAnsiTheme="minorHAnsi" w:cstheme="minorHAnsi"/>
          <w:spacing w:val="2"/>
          <w:w w:val="102"/>
          <w:sz w:val="22"/>
          <w:szCs w:val="22"/>
        </w:rPr>
        <w:t>e</w:t>
      </w:r>
      <w:r w:rsidRPr="00C242C9">
        <w:rPr>
          <w:rFonts w:asciiTheme="minorHAnsi" w:eastAsia="Arial" w:hAnsiTheme="minorHAnsi" w:cstheme="minorHAnsi"/>
          <w:spacing w:val="1"/>
          <w:w w:val="102"/>
          <w:sz w:val="22"/>
          <w:szCs w:val="22"/>
        </w:rPr>
        <w:t>l</w:t>
      </w:r>
      <w:r w:rsidRPr="00C242C9">
        <w:rPr>
          <w:rFonts w:asciiTheme="minorHAnsi" w:eastAsia="Arial" w:hAnsiTheme="minorHAnsi" w:cstheme="minorHAnsi"/>
          <w:spacing w:val="2"/>
          <w:w w:val="102"/>
          <w:sz w:val="22"/>
          <w:szCs w:val="22"/>
        </w:rPr>
        <w:t>e</w:t>
      </w:r>
      <w:r w:rsidRPr="00C242C9">
        <w:rPr>
          <w:rFonts w:asciiTheme="minorHAnsi" w:eastAsia="Arial" w:hAnsiTheme="minorHAnsi" w:cstheme="minorHAnsi"/>
          <w:spacing w:val="3"/>
          <w:w w:val="102"/>
          <w:sz w:val="22"/>
          <w:szCs w:val="22"/>
        </w:rPr>
        <w:t>m</w:t>
      </w:r>
      <w:r w:rsidRPr="00C242C9">
        <w:rPr>
          <w:rFonts w:asciiTheme="minorHAnsi" w:eastAsia="Arial" w:hAnsiTheme="minorHAnsi" w:cstheme="minorHAnsi"/>
          <w:spacing w:val="2"/>
          <w:w w:val="102"/>
          <w:sz w:val="22"/>
          <w:szCs w:val="22"/>
        </w:rPr>
        <w:t>en</w:t>
      </w:r>
      <w:r w:rsidRPr="00C242C9">
        <w:rPr>
          <w:rFonts w:asciiTheme="minorHAnsi" w:eastAsia="Arial" w:hAnsiTheme="minorHAnsi" w:cstheme="minorHAnsi"/>
          <w:spacing w:val="1"/>
          <w:w w:val="102"/>
          <w:sz w:val="22"/>
          <w:szCs w:val="22"/>
        </w:rPr>
        <w:t>t</w:t>
      </w:r>
      <w:r w:rsidRPr="00C242C9">
        <w:rPr>
          <w:rFonts w:asciiTheme="minorHAnsi" w:eastAsia="Arial" w:hAnsiTheme="minorHAnsi" w:cstheme="minorHAnsi"/>
          <w:spacing w:val="2"/>
          <w:w w:val="102"/>
          <w:sz w:val="22"/>
          <w:szCs w:val="22"/>
        </w:rPr>
        <w:t>s</w:t>
      </w:r>
      <w:r w:rsidRPr="00C242C9">
        <w:rPr>
          <w:rFonts w:asciiTheme="minorHAnsi" w:eastAsia="Arial" w:hAnsiTheme="minorHAnsi" w:cstheme="minorHAnsi"/>
          <w:w w:val="103"/>
          <w:sz w:val="22"/>
          <w:szCs w:val="22"/>
        </w:rPr>
        <w:t>.</w:t>
      </w:r>
    </w:p>
    <w:p w14:paraId="51D35A9D" w14:textId="77777777" w:rsidR="00577B1C" w:rsidRPr="0016547D" w:rsidRDefault="00577B1C" w:rsidP="00A703EF">
      <w:pPr>
        <w:rPr>
          <w:rFonts w:asciiTheme="minorHAnsi" w:hAnsiTheme="minorHAnsi" w:cstheme="minorHAnsi"/>
          <w:sz w:val="22"/>
          <w:szCs w:val="22"/>
        </w:rPr>
      </w:pPr>
    </w:p>
    <w:p w14:paraId="34482C33" w14:textId="77777777" w:rsidR="007A65F5" w:rsidRDefault="007A65F5" w:rsidP="00A703EF">
      <w:pPr>
        <w:ind w:left="117"/>
        <w:rPr>
          <w:rFonts w:asciiTheme="minorHAnsi" w:eastAsia="Arial" w:hAnsiTheme="minorHAnsi" w:cstheme="minorHAnsi"/>
          <w:b/>
          <w:spacing w:val="3"/>
          <w:w w:val="102"/>
          <w:sz w:val="22"/>
          <w:szCs w:val="22"/>
        </w:rPr>
      </w:pPr>
    </w:p>
    <w:p w14:paraId="4FD48156"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b/>
          <w:spacing w:val="3"/>
          <w:w w:val="102"/>
          <w:sz w:val="22"/>
          <w:szCs w:val="22"/>
        </w:rPr>
        <w:t>AS</w:t>
      </w:r>
      <w:r w:rsidRPr="0016547D">
        <w:rPr>
          <w:rFonts w:asciiTheme="minorHAnsi" w:eastAsia="Arial" w:hAnsiTheme="minorHAnsi" w:cstheme="minorHAnsi"/>
          <w:b/>
          <w:spacing w:val="3"/>
          <w:w w:val="103"/>
          <w:sz w:val="22"/>
          <w:szCs w:val="22"/>
        </w:rPr>
        <w:t>SESS</w:t>
      </w:r>
      <w:r w:rsidRPr="0016547D">
        <w:rPr>
          <w:rFonts w:asciiTheme="minorHAnsi" w:eastAsia="Arial" w:hAnsiTheme="minorHAnsi" w:cstheme="minorHAnsi"/>
          <w:b/>
          <w:spacing w:val="3"/>
          <w:w w:val="102"/>
          <w:sz w:val="22"/>
          <w:szCs w:val="22"/>
        </w:rPr>
        <w:t>M</w:t>
      </w:r>
      <w:r w:rsidRPr="0016547D">
        <w:rPr>
          <w:rFonts w:asciiTheme="minorHAnsi" w:eastAsia="Arial" w:hAnsiTheme="minorHAnsi" w:cstheme="minorHAnsi"/>
          <w:b/>
          <w:spacing w:val="3"/>
          <w:w w:val="103"/>
          <w:sz w:val="22"/>
          <w:szCs w:val="22"/>
        </w:rPr>
        <w:t>E</w:t>
      </w:r>
      <w:r w:rsidRPr="0016547D">
        <w:rPr>
          <w:rFonts w:asciiTheme="minorHAnsi" w:eastAsia="Arial" w:hAnsiTheme="minorHAnsi" w:cstheme="minorHAnsi"/>
          <w:b/>
          <w:spacing w:val="3"/>
          <w:w w:val="102"/>
          <w:sz w:val="22"/>
          <w:szCs w:val="22"/>
        </w:rPr>
        <w:t>N</w:t>
      </w:r>
      <w:r w:rsidRPr="0016547D">
        <w:rPr>
          <w:rFonts w:asciiTheme="minorHAnsi" w:eastAsia="Arial" w:hAnsiTheme="minorHAnsi" w:cstheme="minorHAnsi"/>
          <w:b/>
          <w:w w:val="102"/>
          <w:sz w:val="22"/>
          <w:szCs w:val="22"/>
        </w:rPr>
        <w:t>T</w:t>
      </w:r>
    </w:p>
    <w:p w14:paraId="26728DCB" w14:textId="77777777" w:rsidR="00577B1C" w:rsidRPr="0016547D" w:rsidRDefault="009812F2" w:rsidP="00A703EF">
      <w:pPr>
        <w:ind w:left="117" w:right="76"/>
        <w:rPr>
          <w:rFonts w:asciiTheme="minorHAnsi" w:eastAsia="Arial" w:hAnsiTheme="minorHAnsi" w:cstheme="minorHAnsi"/>
          <w:sz w:val="22"/>
          <w:szCs w:val="22"/>
        </w:rPr>
      </w:pPr>
      <w:r w:rsidRPr="0016547D">
        <w:rPr>
          <w:rFonts w:asciiTheme="minorHAnsi" w:eastAsia="Arial" w:hAnsiTheme="minorHAnsi" w:cstheme="minorHAnsi"/>
          <w:spacing w:val="2"/>
          <w:sz w:val="22"/>
          <w:szCs w:val="22"/>
        </w:rPr>
        <w:t>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2"/>
          <w:sz w:val="22"/>
          <w:szCs w:val="22"/>
        </w:rPr>
        <w:t>yea</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s</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assesse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3"/>
          <w:sz w:val="22"/>
          <w:szCs w:val="22"/>
        </w:rPr>
        <w:t xml:space="preserve"> </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3"/>
          <w:sz w:val="22"/>
          <w:szCs w:val="22"/>
        </w:rPr>
        <w:t>D</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z w:val="22"/>
          <w:szCs w:val="22"/>
        </w:rPr>
        <w:t>a</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3"/>
          <w:sz w:val="22"/>
          <w:szCs w:val="22"/>
        </w:rPr>
        <w:t>DPP</w:t>
      </w:r>
      <w:r w:rsidRPr="0016547D">
        <w:rPr>
          <w:rFonts w:asciiTheme="minorHAnsi" w:eastAsia="Arial" w:hAnsiTheme="minorHAnsi" w:cstheme="minorHAnsi"/>
          <w:sz w:val="22"/>
          <w:szCs w:val="22"/>
        </w:rPr>
        <w:t>)</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3"/>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3"/>
          <w:w w:val="102"/>
          <w:sz w:val="22"/>
          <w:szCs w:val="22"/>
        </w:rPr>
        <w:t>D</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2"/>
          <w:w w:val="102"/>
          <w:sz w:val="22"/>
          <w:szCs w:val="22"/>
        </w:rPr>
        <w:t>p</w:t>
      </w:r>
      <w:r w:rsidRPr="0016547D">
        <w:rPr>
          <w:rFonts w:asciiTheme="minorHAnsi" w:eastAsia="Arial" w:hAnsiTheme="minorHAnsi" w:cstheme="minorHAnsi"/>
          <w:spacing w:val="1"/>
          <w:w w:val="102"/>
          <w:sz w:val="22"/>
          <w:szCs w:val="22"/>
        </w:rPr>
        <w:t>l</w:t>
      </w:r>
      <w:r w:rsidRPr="0016547D">
        <w:rPr>
          <w:rFonts w:asciiTheme="minorHAnsi" w:eastAsia="Arial" w:hAnsiTheme="minorHAnsi" w:cstheme="minorHAnsi"/>
          <w:spacing w:val="2"/>
          <w:w w:val="102"/>
          <w:sz w:val="22"/>
          <w:szCs w:val="22"/>
        </w:rPr>
        <w:t>o</w:t>
      </w:r>
      <w:r w:rsidRPr="0016547D">
        <w:rPr>
          <w:rFonts w:asciiTheme="minorHAnsi" w:eastAsia="Arial" w:hAnsiTheme="minorHAnsi" w:cstheme="minorHAnsi"/>
          <w:spacing w:val="3"/>
          <w:w w:val="102"/>
          <w:sz w:val="22"/>
          <w:szCs w:val="22"/>
        </w:rPr>
        <w:t>m</w:t>
      </w:r>
      <w:r w:rsidRPr="0016547D">
        <w:rPr>
          <w:rFonts w:asciiTheme="minorHAnsi" w:eastAsia="Arial" w:hAnsiTheme="minorHAnsi" w:cstheme="minorHAnsi"/>
          <w:w w:val="102"/>
          <w:sz w:val="22"/>
          <w:szCs w:val="22"/>
        </w:rPr>
        <w:t xml:space="preserve">a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3"/>
          <w:sz w:val="22"/>
          <w:szCs w:val="22"/>
        </w:rPr>
        <w:t>DPPI</w:t>
      </w:r>
      <w:r w:rsidRPr="0016547D">
        <w:rPr>
          <w:rFonts w:asciiTheme="minorHAnsi" w:eastAsia="Arial" w:hAnsiTheme="minorHAnsi" w:cstheme="minorHAnsi"/>
          <w:sz w:val="22"/>
          <w:szCs w:val="22"/>
        </w:rPr>
        <w:t>)</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na</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w:t>
      </w:r>
      <w:r w:rsidRPr="0016547D">
        <w:rPr>
          <w:rFonts w:asciiTheme="minorHAnsi" w:eastAsia="Arial" w:hAnsiTheme="minorHAnsi" w:cstheme="minorHAnsi"/>
          <w:spacing w:val="31"/>
          <w:sz w:val="22"/>
          <w:szCs w:val="22"/>
        </w:rPr>
        <w:t xml:space="preserve"> </w:t>
      </w:r>
      <w:r w:rsidRPr="0016547D">
        <w:rPr>
          <w:rFonts w:asciiTheme="minorHAnsi" w:eastAsia="Arial" w:hAnsiTheme="minorHAnsi" w:cstheme="minorHAnsi"/>
          <w:spacing w:val="2"/>
          <w:sz w:val="22"/>
          <w:szCs w:val="22"/>
        </w:rPr>
        <w:t>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uden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3"/>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og</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es</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s</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con</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nua</w:t>
      </w:r>
      <w:r w:rsidRPr="0016547D">
        <w:rPr>
          <w:rFonts w:asciiTheme="minorHAnsi" w:eastAsia="Arial" w:hAnsiTheme="minorHAnsi" w:cstheme="minorHAnsi"/>
          <w:spacing w:val="1"/>
          <w:sz w:val="22"/>
          <w:szCs w:val="22"/>
        </w:rPr>
        <w:t>ll</w:t>
      </w:r>
      <w:r w:rsidRPr="0016547D">
        <w:rPr>
          <w:rFonts w:asciiTheme="minorHAnsi" w:eastAsia="Arial" w:hAnsiTheme="minorHAnsi" w:cstheme="minorHAnsi"/>
          <w:sz w:val="22"/>
          <w:szCs w:val="22"/>
        </w:rPr>
        <w:t>y</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pacing w:val="2"/>
          <w:sz w:val="22"/>
          <w:szCs w:val="22"/>
        </w:rPr>
        <w:t>on</w:t>
      </w:r>
      <w:r w:rsidRPr="0016547D">
        <w:rPr>
          <w:rFonts w:asciiTheme="minorHAnsi" w:eastAsia="Arial" w:hAnsiTheme="minorHAnsi" w:cstheme="minorHAnsi"/>
          <w:spacing w:val="1"/>
          <w:sz w:val="22"/>
          <w:szCs w:val="22"/>
        </w:rPr>
        <w:t>it</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2"/>
          <w:w w:val="102"/>
          <w:sz w:val="22"/>
          <w:szCs w:val="22"/>
        </w:rPr>
        <w:t>an</w:t>
      </w:r>
      <w:r w:rsidRPr="0016547D">
        <w:rPr>
          <w:rFonts w:asciiTheme="minorHAnsi" w:eastAsia="Arial" w:hAnsiTheme="minorHAnsi" w:cstheme="minorHAnsi"/>
          <w:w w:val="102"/>
          <w:sz w:val="22"/>
          <w:szCs w:val="22"/>
        </w:rPr>
        <w:t xml:space="preserve">d </w:t>
      </w:r>
      <w:r w:rsidRPr="0016547D">
        <w:rPr>
          <w:rFonts w:asciiTheme="minorHAnsi" w:eastAsia="Arial" w:hAnsiTheme="minorHAnsi" w:cstheme="minorHAnsi"/>
          <w:spacing w:val="2"/>
          <w:sz w:val="22"/>
          <w:szCs w:val="22"/>
        </w:rPr>
        <w:t>assesse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3"/>
          <w:sz w:val="22"/>
          <w:szCs w:val="22"/>
        </w:rPr>
        <w:t xml:space="preserve"> </w:t>
      </w:r>
      <w:r w:rsidRPr="0016547D">
        <w:rPr>
          <w:rFonts w:asciiTheme="minorHAnsi" w:eastAsia="Arial" w:hAnsiTheme="minorHAnsi" w:cstheme="minorHAnsi"/>
          <w:spacing w:val="2"/>
          <w:sz w:val="22"/>
          <w:szCs w:val="22"/>
        </w:rPr>
        <w:t>b</w:t>
      </w:r>
      <w:r w:rsidRPr="0016547D">
        <w:rPr>
          <w:rFonts w:asciiTheme="minorHAnsi" w:eastAsia="Arial" w:hAnsiTheme="minorHAnsi" w:cstheme="minorHAnsi"/>
          <w:sz w:val="22"/>
          <w:szCs w:val="22"/>
        </w:rPr>
        <w:t>y</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ndus</w:t>
      </w:r>
      <w:r w:rsidRPr="0016547D">
        <w:rPr>
          <w:rFonts w:asciiTheme="minorHAnsi" w:eastAsia="Arial" w:hAnsiTheme="minorHAnsi" w:cstheme="minorHAnsi"/>
          <w:spacing w:val="1"/>
          <w:sz w:val="22"/>
          <w:szCs w:val="22"/>
        </w:rPr>
        <w:t>tri</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3"/>
          <w:sz w:val="22"/>
          <w:szCs w:val="22"/>
        </w:rPr>
        <w:t>S</w:t>
      </w:r>
      <w:r w:rsidRPr="0016547D">
        <w:rPr>
          <w:rFonts w:asciiTheme="minorHAnsi" w:eastAsia="Arial" w:hAnsiTheme="minorHAnsi" w:cstheme="minorHAnsi"/>
          <w:spacing w:val="2"/>
          <w:sz w:val="22"/>
          <w:szCs w:val="22"/>
        </w:rPr>
        <w:t>upe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v</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so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pe</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od</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ca</w:t>
      </w:r>
      <w:r w:rsidRPr="0016547D">
        <w:rPr>
          <w:rFonts w:asciiTheme="minorHAnsi" w:eastAsia="Arial" w:hAnsiTheme="minorHAnsi" w:cstheme="minorHAnsi"/>
          <w:spacing w:val="1"/>
          <w:sz w:val="22"/>
          <w:szCs w:val="22"/>
        </w:rPr>
        <w:t>ll</w:t>
      </w:r>
      <w:r w:rsidRPr="0016547D">
        <w:rPr>
          <w:rFonts w:asciiTheme="minorHAnsi" w:eastAsia="Arial" w:hAnsiTheme="minorHAnsi" w:cstheme="minorHAnsi"/>
          <w:sz w:val="22"/>
          <w:szCs w:val="22"/>
        </w:rPr>
        <w:t>y</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2"/>
          <w:sz w:val="22"/>
          <w:szCs w:val="22"/>
        </w:rPr>
        <w:t>b</w:t>
      </w:r>
      <w:r w:rsidRPr="0016547D">
        <w:rPr>
          <w:rFonts w:asciiTheme="minorHAnsi" w:eastAsia="Arial" w:hAnsiTheme="minorHAnsi" w:cstheme="minorHAnsi"/>
          <w:sz w:val="22"/>
          <w:szCs w:val="22"/>
        </w:rPr>
        <w:t>y</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3"/>
          <w:sz w:val="22"/>
          <w:szCs w:val="22"/>
        </w:rPr>
        <w:t>V</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iti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3"/>
          <w:sz w:val="22"/>
          <w:szCs w:val="22"/>
        </w:rPr>
        <w:t>A</w:t>
      </w:r>
      <w:r w:rsidRPr="0016547D">
        <w:rPr>
          <w:rFonts w:asciiTheme="minorHAnsi" w:eastAsia="Arial" w:hAnsiTheme="minorHAnsi" w:cstheme="minorHAnsi"/>
          <w:spacing w:val="2"/>
          <w:sz w:val="22"/>
          <w:szCs w:val="22"/>
        </w:rPr>
        <w:t>cade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c</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3"/>
          <w:w w:val="102"/>
          <w:sz w:val="22"/>
          <w:szCs w:val="22"/>
        </w:rPr>
        <w:t>T</w:t>
      </w:r>
      <w:r w:rsidRPr="0016547D">
        <w:rPr>
          <w:rFonts w:asciiTheme="minorHAnsi" w:eastAsia="Arial" w:hAnsiTheme="minorHAnsi" w:cstheme="minorHAnsi"/>
          <w:spacing w:val="2"/>
          <w:w w:val="102"/>
          <w:sz w:val="22"/>
          <w:szCs w:val="22"/>
        </w:rPr>
        <w:t>u</w:t>
      </w:r>
      <w:r w:rsidRPr="0016547D">
        <w:rPr>
          <w:rFonts w:asciiTheme="minorHAnsi" w:eastAsia="Arial" w:hAnsiTheme="minorHAnsi" w:cstheme="minorHAnsi"/>
          <w:spacing w:val="1"/>
          <w:w w:val="102"/>
          <w:sz w:val="22"/>
          <w:szCs w:val="22"/>
        </w:rPr>
        <w:t>t</w:t>
      </w:r>
      <w:r w:rsidRPr="0016547D">
        <w:rPr>
          <w:rFonts w:asciiTheme="minorHAnsi" w:eastAsia="Arial" w:hAnsiTheme="minorHAnsi" w:cstheme="minorHAnsi"/>
          <w:spacing w:val="2"/>
          <w:w w:val="102"/>
          <w:sz w:val="22"/>
          <w:szCs w:val="22"/>
        </w:rPr>
        <w:t>o</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w w:val="103"/>
          <w:sz w:val="22"/>
          <w:szCs w:val="22"/>
        </w:rPr>
        <w:t>.</w:t>
      </w:r>
    </w:p>
    <w:p w14:paraId="13B67E83" w14:textId="77777777" w:rsidR="00577B1C" w:rsidRPr="0016547D" w:rsidRDefault="00577B1C" w:rsidP="00A703EF">
      <w:pPr>
        <w:rPr>
          <w:rFonts w:asciiTheme="minorHAnsi" w:hAnsiTheme="minorHAnsi" w:cstheme="minorHAnsi"/>
          <w:sz w:val="22"/>
          <w:szCs w:val="22"/>
        </w:rPr>
      </w:pPr>
    </w:p>
    <w:p w14:paraId="5B20324B" w14:textId="77777777" w:rsidR="00822F06" w:rsidRPr="00C242C9" w:rsidRDefault="00A9739F" w:rsidP="00A703EF">
      <w:pPr>
        <w:ind w:left="117"/>
        <w:rPr>
          <w:rFonts w:asciiTheme="minorHAnsi" w:eastAsia="Arial" w:hAnsiTheme="minorHAnsi" w:cstheme="minorHAnsi"/>
          <w:sz w:val="22"/>
          <w:szCs w:val="22"/>
        </w:rPr>
      </w:pPr>
      <w:proofErr w:type="gramStart"/>
      <w:r w:rsidRPr="00C242C9">
        <w:rPr>
          <w:rFonts w:asciiTheme="minorHAnsi" w:eastAsia="Arial" w:hAnsiTheme="minorHAnsi" w:cstheme="minorHAnsi"/>
          <w:b/>
          <w:spacing w:val="3"/>
          <w:sz w:val="22"/>
          <w:szCs w:val="22"/>
        </w:rPr>
        <w:t>C</w:t>
      </w:r>
      <w:r w:rsidRPr="00C242C9">
        <w:rPr>
          <w:rFonts w:asciiTheme="minorHAnsi" w:eastAsia="Arial" w:hAnsiTheme="minorHAnsi" w:cstheme="minorHAnsi"/>
          <w:b/>
          <w:spacing w:val="2"/>
          <w:sz w:val="22"/>
          <w:szCs w:val="22"/>
        </w:rPr>
        <w:t>o</w:t>
      </w:r>
      <w:r w:rsidRPr="00C242C9">
        <w:rPr>
          <w:rFonts w:asciiTheme="minorHAnsi" w:eastAsia="Arial" w:hAnsiTheme="minorHAnsi" w:cstheme="minorHAnsi"/>
          <w:b/>
          <w:spacing w:val="3"/>
          <w:sz w:val="22"/>
          <w:szCs w:val="22"/>
        </w:rPr>
        <w:t>u</w:t>
      </w:r>
      <w:r w:rsidRPr="00C242C9">
        <w:rPr>
          <w:rFonts w:asciiTheme="minorHAnsi" w:eastAsia="Arial" w:hAnsiTheme="minorHAnsi" w:cstheme="minorHAnsi"/>
          <w:b/>
          <w:spacing w:val="2"/>
          <w:sz w:val="22"/>
          <w:szCs w:val="22"/>
        </w:rPr>
        <w:t>rs</w:t>
      </w:r>
      <w:r w:rsidRPr="00C242C9">
        <w:rPr>
          <w:rFonts w:asciiTheme="minorHAnsi" w:eastAsia="Arial" w:hAnsiTheme="minorHAnsi" w:cstheme="minorHAnsi"/>
          <w:b/>
          <w:sz w:val="22"/>
          <w:szCs w:val="22"/>
        </w:rPr>
        <w:t>e</w:t>
      </w:r>
      <w:r w:rsidRPr="00C242C9">
        <w:rPr>
          <w:rFonts w:asciiTheme="minorHAnsi" w:eastAsia="Arial" w:hAnsiTheme="minorHAnsi" w:cstheme="minorHAnsi"/>
          <w:b/>
          <w:spacing w:val="19"/>
          <w:sz w:val="22"/>
          <w:szCs w:val="22"/>
        </w:rPr>
        <w:t xml:space="preserve"> </w:t>
      </w:r>
      <w:r w:rsidRPr="00C242C9">
        <w:rPr>
          <w:rFonts w:asciiTheme="minorHAnsi" w:eastAsia="Arial" w:hAnsiTheme="minorHAnsi" w:cstheme="minorHAnsi"/>
          <w:b/>
          <w:spacing w:val="4"/>
          <w:sz w:val="22"/>
          <w:szCs w:val="22"/>
        </w:rPr>
        <w:t>W</w:t>
      </w:r>
      <w:r w:rsidRPr="00C242C9">
        <w:rPr>
          <w:rFonts w:asciiTheme="minorHAnsi" w:eastAsia="Arial" w:hAnsiTheme="minorHAnsi" w:cstheme="minorHAnsi"/>
          <w:b/>
          <w:spacing w:val="3"/>
          <w:sz w:val="22"/>
          <w:szCs w:val="22"/>
        </w:rPr>
        <w:t>o</w:t>
      </w:r>
      <w:r w:rsidRPr="00C242C9">
        <w:rPr>
          <w:rFonts w:asciiTheme="minorHAnsi" w:eastAsia="Arial" w:hAnsiTheme="minorHAnsi" w:cstheme="minorHAnsi"/>
          <w:b/>
          <w:spacing w:val="2"/>
          <w:sz w:val="22"/>
          <w:szCs w:val="22"/>
        </w:rPr>
        <w:t>r</w:t>
      </w:r>
      <w:r w:rsidRPr="00C242C9">
        <w:rPr>
          <w:rFonts w:asciiTheme="minorHAnsi" w:eastAsia="Arial" w:hAnsiTheme="minorHAnsi" w:cstheme="minorHAnsi"/>
          <w:b/>
          <w:sz w:val="22"/>
          <w:szCs w:val="22"/>
        </w:rPr>
        <w:t>k</w:t>
      </w:r>
      <w:r w:rsidRPr="00C242C9">
        <w:rPr>
          <w:rFonts w:asciiTheme="minorHAnsi" w:eastAsia="Arial" w:hAnsiTheme="minorHAnsi" w:cstheme="minorHAnsi"/>
          <w:b/>
          <w:spacing w:val="15"/>
          <w:sz w:val="22"/>
          <w:szCs w:val="22"/>
        </w:rPr>
        <w:t xml:space="preserve"> </w:t>
      </w:r>
      <w:r w:rsidRPr="00C242C9">
        <w:rPr>
          <w:rFonts w:asciiTheme="minorHAnsi" w:eastAsia="Arial" w:hAnsiTheme="minorHAnsi" w:cstheme="minorHAnsi"/>
          <w:b/>
          <w:spacing w:val="2"/>
          <w:sz w:val="22"/>
          <w:szCs w:val="22"/>
        </w:rPr>
        <w:t>1</w:t>
      </w:r>
      <w:r w:rsidRPr="00C242C9">
        <w:rPr>
          <w:rFonts w:asciiTheme="minorHAnsi" w:eastAsia="Arial" w:hAnsiTheme="minorHAnsi" w:cstheme="minorHAnsi"/>
          <w:b/>
          <w:sz w:val="22"/>
          <w:szCs w:val="22"/>
        </w:rPr>
        <w:t>:</w:t>
      </w:r>
      <w:r w:rsidRPr="00C242C9">
        <w:rPr>
          <w:rFonts w:asciiTheme="minorHAnsi" w:eastAsia="Arial" w:hAnsiTheme="minorHAnsi" w:cstheme="minorHAnsi"/>
          <w:b/>
          <w:spacing w:val="8"/>
          <w:sz w:val="22"/>
          <w:szCs w:val="22"/>
        </w:rPr>
        <w:t xml:space="preserve"> </w:t>
      </w:r>
      <w:r w:rsidRPr="00C242C9">
        <w:rPr>
          <w:rFonts w:asciiTheme="minorHAnsi" w:eastAsia="Arial" w:hAnsiTheme="minorHAnsi" w:cstheme="minorHAnsi"/>
          <w:sz w:val="22"/>
          <w:szCs w:val="22"/>
        </w:rPr>
        <w:t>A</w:t>
      </w:r>
      <w:r w:rsidR="00BA32B8" w:rsidRPr="00C242C9">
        <w:rPr>
          <w:rFonts w:asciiTheme="minorHAnsi" w:eastAsia="Arial" w:hAnsiTheme="minorHAnsi" w:cstheme="minorHAnsi"/>
          <w:sz w:val="22"/>
          <w:szCs w:val="22"/>
        </w:rPr>
        <w:t>n ongoing logbook or blog that records the students experience during placement, supported by a final</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pacing w:val="3"/>
          <w:sz w:val="22"/>
          <w:szCs w:val="22"/>
        </w:rPr>
        <w:t>w</w:t>
      </w:r>
      <w:r w:rsidRPr="00C242C9">
        <w:rPr>
          <w:rFonts w:asciiTheme="minorHAnsi" w:eastAsia="Arial" w:hAnsiTheme="minorHAnsi" w:cstheme="minorHAnsi"/>
          <w:spacing w:val="1"/>
          <w:sz w:val="22"/>
          <w:szCs w:val="22"/>
        </w:rPr>
        <w:t>ritt</w:t>
      </w:r>
      <w:r w:rsidRPr="00C242C9">
        <w:rPr>
          <w:rFonts w:asciiTheme="minorHAnsi" w:eastAsia="Arial" w:hAnsiTheme="minorHAnsi" w:cstheme="minorHAnsi"/>
          <w:spacing w:val="2"/>
          <w:sz w:val="22"/>
          <w:szCs w:val="22"/>
        </w:rPr>
        <w:t>e</w:t>
      </w:r>
      <w:r w:rsidRPr="00C242C9">
        <w:rPr>
          <w:rFonts w:asciiTheme="minorHAnsi" w:eastAsia="Arial" w:hAnsiTheme="minorHAnsi" w:cstheme="minorHAnsi"/>
          <w:sz w:val="22"/>
          <w:szCs w:val="22"/>
        </w:rPr>
        <w:t>n</w:t>
      </w:r>
      <w:r w:rsidRPr="00C242C9">
        <w:rPr>
          <w:rFonts w:asciiTheme="minorHAnsi" w:eastAsia="Arial" w:hAnsiTheme="minorHAnsi" w:cstheme="minorHAnsi"/>
          <w:spacing w:val="19"/>
          <w:sz w:val="22"/>
          <w:szCs w:val="22"/>
        </w:rPr>
        <w:t xml:space="preserve"> </w:t>
      </w:r>
      <w:r w:rsidRPr="00C242C9">
        <w:rPr>
          <w:rFonts w:asciiTheme="minorHAnsi" w:eastAsia="Arial" w:hAnsiTheme="minorHAnsi" w:cstheme="minorHAnsi"/>
          <w:spacing w:val="1"/>
          <w:sz w:val="22"/>
          <w:szCs w:val="22"/>
        </w:rPr>
        <w:t>r</w:t>
      </w:r>
      <w:r w:rsidRPr="00C242C9">
        <w:rPr>
          <w:rFonts w:asciiTheme="minorHAnsi" w:eastAsia="Arial" w:hAnsiTheme="minorHAnsi" w:cstheme="minorHAnsi"/>
          <w:spacing w:val="2"/>
          <w:sz w:val="22"/>
          <w:szCs w:val="22"/>
        </w:rPr>
        <w:t>epo</w:t>
      </w:r>
      <w:r w:rsidRPr="00C242C9">
        <w:rPr>
          <w:rFonts w:asciiTheme="minorHAnsi" w:eastAsia="Arial" w:hAnsiTheme="minorHAnsi" w:cstheme="minorHAnsi"/>
          <w:spacing w:val="1"/>
          <w:sz w:val="22"/>
          <w:szCs w:val="22"/>
        </w:rPr>
        <w:t>r</w:t>
      </w:r>
      <w:r w:rsidRPr="00C242C9">
        <w:rPr>
          <w:rFonts w:asciiTheme="minorHAnsi" w:eastAsia="Arial" w:hAnsiTheme="minorHAnsi" w:cstheme="minorHAnsi"/>
          <w:sz w:val="22"/>
          <w:szCs w:val="22"/>
        </w:rPr>
        <w:t>t</w:t>
      </w:r>
      <w:r w:rsidRPr="00C242C9">
        <w:rPr>
          <w:rFonts w:asciiTheme="minorHAnsi" w:eastAsia="Arial" w:hAnsiTheme="minorHAnsi" w:cstheme="minorHAnsi"/>
          <w:spacing w:val="16"/>
          <w:sz w:val="22"/>
          <w:szCs w:val="22"/>
        </w:rPr>
        <w:t xml:space="preserve"> </w:t>
      </w:r>
      <w:r w:rsidRPr="00C242C9">
        <w:rPr>
          <w:rFonts w:asciiTheme="minorHAnsi" w:eastAsia="Arial" w:hAnsiTheme="minorHAnsi" w:cstheme="minorHAnsi"/>
          <w:spacing w:val="1"/>
          <w:sz w:val="22"/>
          <w:szCs w:val="22"/>
        </w:rPr>
        <w:t>(</w:t>
      </w:r>
      <w:r w:rsidRPr="00C242C9">
        <w:rPr>
          <w:rFonts w:asciiTheme="minorHAnsi" w:eastAsia="Arial" w:hAnsiTheme="minorHAnsi" w:cstheme="minorHAnsi"/>
          <w:spacing w:val="4"/>
          <w:sz w:val="22"/>
          <w:szCs w:val="22"/>
        </w:rPr>
        <w:t>M</w:t>
      </w:r>
      <w:r w:rsidRPr="00C242C9">
        <w:rPr>
          <w:rFonts w:asciiTheme="minorHAnsi" w:eastAsia="Arial" w:hAnsiTheme="minorHAnsi" w:cstheme="minorHAnsi"/>
          <w:spacing w:val="1"/>
          <w:sz w:val="22"/>
          <w:szCs w:val="22"/>
        </w:rPr>
        <w:t>i</w:t>
      </w:r>
      <w:r w:rsidRPr="00C242C9">
        <w:rPr>
          <w:rFonts w:asciiTheme="minorHAnsi" w:eastAsia="Arial" w:hAnsiTheme="minorHAnsi" w:cstheme="minorHAnsi"/>
          <w:spacing w:val="2"/>
          <w:sz w:val="22"/>
          <w:szCs w:val="22"/>
        </w:rPr>
        <w:t>n</w:t>
      </w:r>
      <w:r w:rsidRPr="00C242C9">
        <w:rPr>
          <w:rFonts w:asciiTheme="minorHAnsi" w:eastAsia="Arial" w:hAnsiTheme="minorHAnsi" w:cstheme="minorHAnsi"/>
          <w:spacing w:val="1"/>
          <w:sz w:val="22"/>
          <w:szCs w:val="22"/>
        </w:rPr>
        <w:t>i</w:t>
      </w:r>
      <w:r w:rsidRPr="00C242C9">
        <w:rPr>
          <w:rFonts w:asciiTheme="minorHAnsi" w:eastAsia="Arial" w:hAnsiTheme="minorHAnsi" w:cstheme="minorHAnsi"/>
          <w:spacing w:val="4"/>
          <w:sz w:val="22"/>
          <w:szCs w:val="22"/>
        </w:rPr>
        <w:t>m</w:t>
      </w:r>
      <w:r w:rsidRPr="00C242C9">
        <w:rPr>
          <w:rFonts w:asciiTheme="minorHAnsi" w:eastAsia="Arial" w:hAnsiTheme="minorHAnsi" w:cstheme="minorHAnsi"/>
          <w:spacing w:val="2"/>
          <w:sz w:val="22"/>
          <w:szCs w:val="22"/>
        </w:rPr>
        <w:t>u</w:t>
      </w:r>
      <w:r w:rsidRPr="00C242C9">
        <w:rPr>
          <w:rFonts w:asciiTheme="minorHAnsi" w:eastAsia="Arial" w:hAnsiTheme="minorHAnsi" w:cstheme="minorHAnsi"/>
          <w:sz w:val="22"/>
          <w:szCs w:val="22"/>
        </w:rPr>
        <w:t>m</w:t>
      </w:r>
      <w:r w:rsidRPr="00C242C9">
        <w:rPr>
          <w:rFonts w:asciiTheme="minorHAnsi" w:eastAsia="Arial" w:hAnsiTheme="minorHAnsi" w:cstheme="minorHAnsi"/>
          <w:spacing w:val="25"/>
          <w:sz w:val="22"/>
          <w:szCs w:val="22"/>
        </w:rPr>
        <w:t xml:space="preserve"> </w:t>
      </w:r>
      <w:r w:rsidRPr="00C242C9">
        <w:rPr>
          <w:rFonts w:asciiTheme="minorHAnsi" w:eastAsia="Arial" w:hAnsiTheme="minorHAnsi" w:cstheme="minorHAnsi"/>
          <w:spacing w:val="2"/>
          <w:sz w:val="22"/>
          <w:szCs w:val="22"/>
        </w:rPr>
        <w:t>200</w:t>
      </w:r>
      <w:r w:rsidRPr="00C242C9">
        <w:rPr>
          <w:rFonts w:asciiTheme="minorHAnsi" w:eastAsia="Arial" w:hAnsiTheme="minorHAnsi" w:cstheme="minorHAnsi"/>
          <w:sz w:val="22"/>
          <w:szCs w:val="22"/>
        </w:rPr>
        <w:t>0</w:t>
      </w:r>
      <w:r w:rsidRPr="00C242C9">
        <w:rPr>
          <w:rFonts w:asciiTheme="minorHAnsi" w:eastAsia="Arial" w:hAnsiTheme="minorHAnsi" w:cstheme="minorHAnsi"/>
          <w:spacing w:val="14"/>
          <w:sz w:val="22"/>
          <w:szCs w:val="22"/>
        </w:rPr>
        <w:t xml:space="preserve"> </w:t>
      </w:r>
      <w:r w:rsidRPr="00C242C9">
        <w:rPr>
          <w:rFonts w:asciiTheme="minorHAnsi" w:eastAsia="Arial" w:hAnsiTheme="minorHAnsi" w:cstheme="minorHAnsi"/>
          <w:spacing w:val="3"/>
          <w:sz w:val="22"/>
          <w:szCs w:val="22"/>
        </w:rPr>
        <w:t>w</w:t>
      </w:r>
      <w:r w:rsidRPr="00C242C9">
        <w:rPr>
          <w:rFonts w:asciiTheme="minorHAnsi" w:eastAsia="Arial" w:hAnsiTheme="minorHAnsi" w:cstheme="minorHAnsi"/>
          <w:spacing w:val="2"/>
          <w:sz w:val="22"/>
          <w:szCs w:val="22"/>
        </w:rPr>
        <w:t>o</w:t>
      </w:r>
      <w:r w:rsidRPr="00C242C9">
        <w:rPr>
          <w:rFonts w:asciiTheme="minorHAnsi" w:eastAsia="Arial" w:hAnsiTheme="minorHAnsi" w:cstheme="minorHAnsi"/>
          <w:spacing w:val="1"/>
          <w:sz w:val="22"/>
          <w:szCs w:val="22"/>
        </w:rPr>
        <w:t>r</w:t>
      </w:r>
      <w:r w:rsidRPr="00C242C9">
        <w:rPr>
          <w:rFonts w:asciiTheme="minorHAnsi" w:eastAsia="Arial" w:hAnsiTheme="minorHAnsi" w:cstheme="minorHAnsi"/>
          <w:spacing w:val="2"/>
          <w:sz w:val="22"/>
          <w:szCs w:val="22"/>
        </w:rPr>
        <w:t>ds</w:t>
      </w:r>
      <w:r w:rsidRPr="00C242C9">
        <w:rPr>
          <w:rFonts w:asciiTheme="minorHAnsi" w:eastAsia="Arial" w:hAnsiTheme="minorHAnsi" w:cstheme="minorHAnsi"/>
          <w:sz w:val="22"/>
          <w:szCs w:val="22"/>
        </w:rPr>
        <w:t>)</w:t>
      </w:r>
      <w:r w:rsidRPr="00C242C9">
        <w:rPr>
          <w:rFonts w:asciiTheme="minorHAnsi" w:eastAsia="Arial" w:hAnsiTheme="minorHAnsi" w:cstheme="minorHAnsi"/>
          <w:spacing w:val="17"/>
          <w:sz w:val="22"/>
          <w:szCs w:val="22"/>
        </w:rPr>
        <w:t xml:space="preserve"> </w:t>
      </w:r>
      <w:r w:rsidRPr="00C242C9">
        <w:rPr>
          <w:rFonts w:asciiTheme="minorHAnsi" w:eastAsia="Arial" w:hAnsiTheme="minorHAnsi" w:cstheme="minorHAnsi"/>
          <w:spacing w:val="1"/>
          <w:sz w:val="22"/>
          <w:szCs w:val="22"/>
        </w:rPr>
        <w:t>t</w:t>
      </w:r>
      <w:r w:rsidRPr="00C242C9">
        <w:rPr>
          <w:rFonts w:asciiTheme="minorHAnsi" w:eastAsia="Arial" w:hAnsiTheme="minorHAnsi" w:cstheme="minorHAnsi"/>
          <w:spacing w:val="2"/>
          <w:sz w:val="22"/>
          <w:szCs w:val="22"/>
        </w:rPr>
        <w:t>ha</w:t>
      </w:r>
      <w:r w:rsidRPr="00C242C9">
        <w:rPr>
          <w:rFonts w:asciiTheme="minorHAnsi" w:eastAsia="Arial" w:hAnsiTheme="minorHAnsi" w:cstheme="minorHAnsi"/>
          <w:sz w:val="22"/>
          <w:szCs w:val="22"/>
        </w:rPr>
        <w:t>t</w:t>
      </w:r>
      <w:r w:rsidRPr="00C242C9">
        <w:rPr>
          <w:rFonts w:asciiTheme="minorHAnsi" w:eastAsia="Arial" w:hAnsiTheme="minorHAnsi" w:cstheme="minorHAnsi"/>
          <w:spacing w:val="12"/>
          <w:sz w:val="22"/>
          <w:szCs w:val="22"/>
        </w:rPr>
        <w:t xml:space="preserve"> </w:t>
      </w:r>
      <w:r w:rsidR="00272ED1" w:rsidRPr="00C242C9">
        <w:rPr>
          <w:rFonts w:asciiTheme="minorHAnsi" w:eastAsia="Arial" w:hAnsiTheme="minorHAnsi" w:cstheme="minorHAnsi"/>
          <w:spacing w:val="12"/>
          <w:sz w:val="22"/>
          <w:szCs w:val="22"/>
        </w:rPr>
        <w:t xml:space="preserve">clearly demonstrates a reflection on the </w:t>
      </w:r>
      <w:r w:rsidR="00EF17B8" w:rsidRPr="00C242C9">
        <w:rPr>
          <w:rFonts w:asciiTheme="minorHAnsi" w:eastAsia="Arial" w:hAnsiTheme="minorHAnsi" w:cstheme="minorHAnsi"/>
          <w:spacing w:val="12"/>
          <w:sz w:val="22"/>
          <w:szCs w:val="22"/>
        </w:rPr>
        <w:t>student’s individual experience</w:t>
      </w:r>
      <w:r w:rsidRPr="00C242C9">
        <w:rPr>
          <w:rFonts w:asciiTheme="minorHAnsi" w:eastAsia="Arial" w:hAnsiTheme="minorHAnsi" w:cstheme="minorHAnsi"/>
          <w:sz w:val="22"/>
          <w:szCs w:val="22"/>
        </w:rPr>
        <w:t>.</w:t>
      </w:r>
      <w:proofErr w:type="gramEnd"/>
      <w:r w:rsidRPr="00C242C9">
        <w:rPr>
          <w:rFonts w:asciiTheme="minorHAnsi" w:eastAsia="Arial" w:hAnsiTheme="minorHAnsi" w:cstheme="minorHAnsi"/>
          <w:spacing w:val="26"/>
          <w:sz w:val="22"/>
          <w:szCs w:val="22"/>
        </w:rPr>
        <w:t xml:space="preserve"> </w:t>
      </w:r>
      <w:r w:rsidR="00272ED1" w:rsidRPr="00C242C9">
        <w:rPr>
          <w:rFonts w:asciiTheme="minorHAnsi" w:eastAsia="Arial" w:hAnsiTheme="minorHAnsi" w:cstheme="minorHAnsi"/>
          <w:spacing w:val="2"/>
          <w:sz w:val="22"/>
          <w:szCs w:val="22"/>
        </w:rPr>
        <w:t>60%</w:t>
      </w:r>
      <w:r w:rsidRPr="00C242C9">
        <w:rPr>
          <w:rFonts w:asciiTheme="minorHAnsi" w:eastAsia="Arial" w:hAnsiTheme="minorHAnsi" w:cstheme="minorHAnsi"/>
          <w:spacing w:val="15"/>
          <w:sz w:val="22"/>
          <w:szCs w:val="22"/>
        </w:rPr>
        <w:t xml:space="preserve"> </w:t>
      </w:r>
    </w:p>
    <w:p w14:paraId="7D3644C1" w14:textId="77777777" w:rsidR="00577B1C" w:rsidRPr="00C242C9" w:rsidRDefault="00577B1C" w:rsidP="00A703EF">
      <w:pPr>
        <w:rPr>
          <w:rFonts w:asciiTheme="minorHAnsi" w:hAnsiTheme="minorHAnsi" w:cstheme="minorHAnsi"/>
          <w:sz w:val="22"/>
          <w:szCs w:val="22"/>
        </w:rPr>
      </w:pPr>
    </w:p>
    <w:p w14:paraId="25F89454" w14:textId="77777777" w:rsidR="00577B1C" w:rsidRPr="00C242C9" w:rsidRDefault="00A9739F" w:rsidP="00A703EF">
      <w:pPr>
        <w:ind w:left="117"/>
        <w:rPr>
          <w:rFonts w:asciiTheme="minorHAnsi" w:eastAsia="Arial" w:hAnsiTheme="minorHAnsi" w:cstheme="minorHAnsi"/>
          <w:sz w:val="22"/>
          <w:szCs w:val="22"/>
        </w:rPr>
        <w:sectPr w:rsidR="00577B1C" w:rsidRPr="00C242C9">
          <w:pgSz w:w="12240" w:h="15840"/>
          <w:pgMar w:top="1480" w:right="1340" w:bottom="280" w:left="1160" w:header="0" w:footer="615" w:gutter="0"/>
          <w:cols w:space="720"/>
        </w:sectPr>
      </w:pPr>
      <w:r w:rsidRPr="00C242C9">
        <w:rPr>
          <w:rFonts w:asciiTheme="minorHAnsi" w:eastAsia="Arial" w:hAnsiTheme="minorHAnsi" w:cstheme="minorHAnsi"/>
          <w:b/>
          <w:spacing w:val="3"/>
          <w:sz w:val="22"/>
          <w:szCs w:val="22"/>
        </w:rPr>
        <w:t>C</w:t>
      </w:r>
      <w:r w:rsidRPr="00C242C9">
        <w:rPr>
          <w:rFonts w:asciiTheme="minorHAnsi" w:eastAsia="Arial" w:hAnsiTheme="minorHAnsi" w:cstheme="minorHAnsi"/>
          <w:b/>
          <w:spacing w:val="2"/>
          <w:sz w:val="22"/>
          <w:szCs w:val="22"/>
        </w:rPr>
        <w:t>o</w:t>
      </w:r>
      <w:r w:rsidRPr="00C242C9">
        <w:rPr>
          <w:rFonts w:asciiTheme="minorHAnsi" w:eastAsia="Arial" w:hAnsiTheme="minorHAnsi" w:cstheme="minorHAnsi"/>
          <w:b/>
          <w:spacing w:val="3"/>
          <w:sz w:val="22"/>
          <w:szCs w:val="22"/>
        </w:rPr>
        <w:t>u</w:t>
      </w:r>
      <w:r w:rsidRPr="00C242C9">
        <w:rPr>
          <w:rFonts w:asciiTheme="minorHAnsi" w:eastAsia="Arial" w:hAnsiTheme="minorHAnsi" w:cstheme="minorHAnsi"/>
          <w:b/>
          <w:spacing w:val="2"/>
          <w:sz w:val="22"/>
          <w:szCs w:val="22"/>
        </w:rPr>
        <w:t>rs</w:t>
      </w:r>
      <w:r w:rsidRPr="00C242C9">
        <w:rPr>
          <w:rFonts w:asciiTheme="minorHAnsi" w:eastAsia="Arial" w:hAnsiTheme="minorHAnsi" w:cstheme="minorHAnsi"/>
          <w:b/>
          <w:sz w:val="22"/>
          <w:szCs w:val="22"/>
        </w:rPr>
        <w:t>e</w:t>
      </w:r>
      <w:r w:rsidRPr="00C242C9">
        <w:rPr>
          <w:rFonts w:asciiTheme="minorHAnsi" w:eastAsia="Arial" w:hAnsiTheme="minorHAnsi" w:cstheme="minorHAnsi"/>
          <w:b/>
          <w:spacing w:val="19"/>
          <w:sz w:val="22"/>
          <w:szCs w:val="22"/>
        </w:rPr>
        <w:t xml:space="preserve"> </w:t>
      </w:r>
      <w:r w:rsidRPr="00C242C9">
        <w:rPr>
          <w:rFonts w:asciiTheme="minorHAnsi" w:eastAsia="Arial" w:hAnsiTheme="minorHAnsi" w:cstheme="minorHAnsi"/>
          <w:b/>
          <w:spacing w:val="4"/>
          <w:sz w:val="22"/>
          <w:szCs w:val="22"/>
        </w:rPr>
        <w:t>W</w:t>
      </w:r>
      <w:r w:rsidRPr="00C242C9">
        <w:rPr>
          <w:rFonts w:asciiTheme="minorHAnsi" w:eastAsia="Arial" w:hAnsiTheme="minorHAnsi" w:cstheme="minorHAnsi"/>
          <w:b/>
          <w:spacing w:val="3"/>
          <w:sz w:val="22"/>
          <w:szCs w:val="22"/>
        </w:rPr>
        <w:t>o</w:t>
      </w:r>
      <w:r w:rsidRPr="00C242C9">
        <w:rPr>
          <w:rFonts w:asciiTheme="minorHAnsi" w:eastAsia="Arial" w:hAnsiTheme="minorHAnsi" w:cstheme="minorHAnsi"/>
          <w:b/>
          <w:spacing w:val="2"/>
          <w:sz w:val="22"/>
          <w:szCs w:val="22"/>
        </w:rPr>
        <w:t>r</w:t>
      </w:r>
      <w:r w:rsidRPr="00C242C9">
        <w:rPr>
          <w:rFonts w:asciiTheme="minorHAnsi" w:eastAsia="Arial" w:hAnsiTheme="minorHAnsi" w:cstheme="minorHAnsi"/>
          <w:b/>
          <w:sz w:val="22"/>
          <w:szCs w:val="22"/>
        </w:rPr>
        <w:t>k</w:t>
      </w:r>
      <w:r w:rsidRPr="00C242C9">
        <w:rPr>
          <w:rFonts w:asciiTheme="minorHAnsi" w:eastAsia="Arial" w:hAnsiTheme="minorHAnsi" w:cstheme="minorHAnsi"/>
          <w:b/>
          <w:spacing w:val="15"/>
          <w:sz w:val="22"/>
          <w:szCs w:val="22"/>
        </w:rPr>
        <w:t xml:space="preserve"> </w:t>
      </w:r>
      <w:r w:rsidRPr="00C242C9">
        <w:rPr>
          <w:rFonts w:asciiTheme="minorHAnsi" w:eastAsia="Arial" w:hAnsiTheme="minorHAnsi" w:cstheme="minorHAnsi"/>
          <w:b/>
          <w:spacing w:val="2"/>
          <w:sz w:val="22"/>
          <w:szCs w:val="22"/>
        </w:rPr>
        <w:t>2</w:t>
      </w:r>
      <w:r w:rsidRPr="00C242C9">
        <w:rPr>
          <w:rFonts w:asciiTheme="minorHAnsi" w:eastAsia="Arial" w:hAnsiTheme="minorHAnsi" w:cstheme="minorHAnsi"/>
          <w:b/>
          <w:sz w:val="22"/>
          <w:szCs w:val="22"/>
        </w:rPr>
        <w:t>:</w:t>
      </w:r>
      <w:r w:rsidRPr="00C242C9">
        <w:rPr>
          <w:rFonts w:asciiTheme="minorHAnsi" w:eastAsia="Arial" w:hAnsiTheme="minorHAnsi" w:cstheme="minorHAnsi"/>
          <w:b/>
          <w:spacing w:val="8"/>
          <w:sz w:val="22"/>
          <w:szCs w:val="22"/>
        </w:rPr>
        <w:t xml:space="preserve"> </w:t>
      </w:r>
      <w:r w:rsidRPr="00C242C9">
        <w:rPr>
          <w:rFonts w:asciiTheme="minorHAnsi" w:eastAsia="Arial" w:hAnsiTheme="minorHAnsi" w:cstheme="minorHAnsi"/>
          <w:sz w:val="22"/>
          <w:szCs w:val="22"/>
        </w:rPr>
        <w:t>A</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pacing w:val="1"/>
          <w:sz w:val="22"/>
          <w:szCs w:val="22"/>
        </w:rPr>
        <w:t>r</w:t>
      </w:r>
      <w:r w:rsidRPr="00C242C9">
        <w:rPr>
          <w:rFonts w:asciiTheme="minorHAnsi" w:eastAsia="Arial" w:hAnsiTheme="minorHAnsi" w:cstheme="minorHAnsi"/>
          <w:spacing w:val="2"/>
          <w:sz w:val="22"/>
          <w:szCs w:val="22"/>
        </w:rPr>
        <w:t>epo</w:t>
      </w:r>
      <w:r w:rsidRPr="00C242C9">
        <w:rPr>
          <w:rFonts w:asciiTheme="minorHAnsi" w:eastAsia="Arial" w:hAnsiTheme="minorHAnsi" w:cstheme="minorHAnsi"/>
          <w:spacing w:val="1"/>
          <w:sz w:val="22"/>
          <w:szCs w:val="22"/>
        </w:rPr>
        <w:t>r</w:t>
      </w:r>
      <w:r w:rsidRPr="00C242C9">
        <w:rPr>
          <w:rFonts w:asciiTheme="minorHAnsi" w:eastAsia="Arial" w:hAnsiTheme="minorHAnsi" w:cstheme="minorHAnsi"/>
          <w:sz w:val="22"/>
          <w:szCs w:val="22"/>
        </w:rPr>
        <w:t>t</w:t>
      </w:r>
      <w:r w:rsidRPr="00C242C9">
        <w:rPr>
          <w:rFonts w:asciiTheme="minorHAnsi" w:eastAsia="Arial" w:hAnsiTheme="minorHAnsi" w:cstheme="minorHAnsi"/>
          <w:spacing w:val="16"/>
          <w:sz w:val="22"/>
          <w:szCs w:val="22"/>
        </w:rPr>
        <w:t xml:space="preserve"> </w:t>
      </w:r>
      <w:r w:rsidRPr="00C242C9">
        <w:rPr>
          <w:rFonts w:asciiTheme="minorHAnsi" w:eastAsia="Arial" w:hAnsiTheme="minorHAnsi" w:cstheme="minorHAnsi"/>
          <w:spacing w:val="1"/>
          <w:sz w:val="22"/>
          <w:szCs w:val="22"/>
        </w:rPr>
        <w:t>fr</w:t>
      </w:r>
      <w:r w:rsidRPr="00C242C9">
        <w:rPr>
          <w:rFonts w:asciiTheme="minorHAnsi" w:eastAsia="Arial" w:hAnsiTheme="minorHAnsi" w:cstheme="minorHAnsi"/>
          <w:spacing w:val="2"/>
          <w:sz w:val="22"/>
          <w:szCs w:val="22"/>
        </w:rPr>
        <w:t>o</w:t>
      </w:r>
      <w:r w:rsidRPr="00C242C9">
        <w:rPr>
          <w:rFonts w:asciiTheme="minorHAnsi" w:eastAsia="Arial" w:hAnsiTheme="minorHAnsi" w:cstheme="minorHAnsi"/>
          <w:sz w:val="22"/>
          <w:szCs w:val="22"/>
        </w:rPr>
        <w:t>m</w:t>
      </w:r>
      <w:r w:rsidRPr="00C242C9">
        <w:rPr>
          <w:rFonts w:asciiTheme="minorHAnsi" w:eastAsia="Arial" w:hAnsiTheme="minorHAnsi" w:cstheme="minorHAnsi"/>
          <w:spacing w:val="16"/>
          <w:sz w:val="22"/>
          <w:szCs w:val="22"/>
        </w:rPr>
        <w:t xml:space="preserve"> </w:t>
      </w:r>
      <w:r w:rsidRPr="00C242C9">
        <w:rPr>
          <w:rFonts w:asciiTheme="minorHAnsi" w:eastAsia="Arial" w:hAnsiTheme="minorHAnsi" w:cstheme="minorHAnsi"/>
          <w:spacing w:val="1"/>
          <w:sz w:val="22"/>
          <w:szCs w:val="22"/>
        </w:rPr>
        <w:t>t</w:t>
      </w:r>
      <w:r w:rsidRPr="00C242C9">
        <w:rPr>
          <w:rFonts w:asciiTheme="minorHAnsi" w:eastAsia="Arial" w:hAnsiTheme="minorHAnsi" w:cstheme="minorHAnsi"/>
          <w:spacing w:val="2"/>
          <w:sz w:val="22"/>
          <w:szCs w:val="22"/>
        </w:rPr>
        <w:t>h</w:t>
      </w:r>
      <w:r w:rsidRPr="00C242C9">
        <w:rPr>
          <w:rFonts w:asciiTheme="minorHAnsi" w:eastAsia="Arial" w:hAnsiTheme="minorHAnsi" w:cstheme="minorHAnsi"/>
          <w:sz w:val="22"/>
          <w:szCs w:val="22"/>
        </w:rPr>
        <w:t>e</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pacing w:val="3"/>
          <w:sz w:val="22"/>
          <w:szCs w:val="22"/>
        </w:rPr>
        <w:t>P</w:t>
      </w:r>
      <w:r w:rsidRPr="00C242C9">
        <w:rPr>
          <w:rFonts w:asciiTheme="minorHAnsi" w:eastAsia="Arial" w:hAnsiTheme="minorHAnsi" w:cstheme="minorHAnsi"/>
          <w:spacing w:val="1"/>
          <w:sz w:val="22"/>
          <w:szCs w:val="22"/>
        </w:rPr>
        <w:t>l</w:t>
      </w:r>
      <w:r w:rsidRPr="00C242C9">
        <w:rPr>
          <w:rFonts w:asciiTheme="minorHAnsi" w:eastAsia="Arial" w:hAnsiTheme="minorHAnsi" w:cstheme="minorHAnsi"/>
          <w:spacing w:val="2"/>
          <w:sz w:val="22"/>
          <w:szCs w:val="22"/>
        </w:rPr>
        <w:t>ace</w:t>
      </w:r>
      <w:r w:rsidRPr="00C242C9">
        <w:rPr>
          <w:rFonts w:asciiTheme="minorHAnsi" w:eastAsia="Arial" w:hAnsiTheme="minorHAnsi" w:cstheme="minorHAnsi"/>
          <w:spacing w:val="4"/>
          <w:sz w:val="22"/>
          <w:szCs w:val="22"/>
        </w:rPr>
        <w:t>m</w:t>
      </w:r>
      <w:r w:rsidRPr="00C242C9">
        <w:rPr>
          <w:rFonts w:asciiTheme="minorHAnsi" w:eastAsia="Arial" w:hAnsiTheme="minorHAnsi" w:cstheme="minorHAnsi"/>
          <w:spacing w:val="2"/>
          <w:sz w:val="22"/>
          <w:szCs w:val="22"/>
        </w:rPr>
        <w:t>en</w:t>
      </w:r>
      <w:r w:rsidRPr="00C242C9">
        <w:rPr>
          <w:rFonts w:asciiTheme="minorHAnsi" w:eastAsia="Arial" w:hAnsiTheme="minorHAnsi" w:cstheme="minorHAnsi"/>
          <w:sz w:val="22"/>
          <w:szCs w:val="22"/>
        </w:rPr>
        <w:t>t</w:t>
      </w:r>
      <w:r w:rsidRPr="00C242C9">
        <w:rPr>
          <w:rFonts w:asciiTheme="minorHAnsi" w:eastAsia="Arial" w:hAnsiTheme="minorHAnsi" w:cstheme="minorHAnsi"/>
          <w:spacing w:val="24"/>
          <w:sz w:val="22"/>
          <w:szCs w:val="22"/>
        </w:rPr>
        <w:t xml:space="preserve"> </w:t>
      </w:r>
      <w:r w:rsidRPr="00C242C9">
        <w:rPr>
          <w:rFonts w:asciiTheme="minorHAnsi" w:eastAsia="Arial" w:hAnsiTheme="minorHAnsi" w:cstheme="minorHAnsi"/>
          <w:spacing w:val="3"/>
          <w:sz w:val="22"/>
          <w:szCs w:val="22"/>
        </w:rPr>
        <w:t>P</w:t>
      </w:r>
      <w:r w:rsidRPr="00C242C9">
        <w:rPr>
          <w:rFonts w:asciiTheme="minorHAnsi" w:eastAsia="Arial" w:hAnsiTheme="minorHAnsi" w:cstheme="minorHAnsi"/>
          <w:spacing w:val="2"/>
          <w:sz w:val="22"/>
          <w:szCs w:val="22"/>
        </w:rPr>
        <w:t>a</w:t>
      </w:r>
      <w:r w:rsidRPr="00C242C9">
        <w:rPr>
          <w:rFonts w:asciiTheme="minorHAnsi" w:eastAsia="Arial" w:hAnsiTheme="minorHAnsi" w:cstheme="minorHAnsi"/>
          <w:spacing w:val="1"/>
          <w:sz w:val="22"/>
          <w:szCs w:val="22"/>
        </w:rPr>
        <w:t>rt</w:t>
      </w:r>
      <w:r w:rsidRPr="00C242C9">
        <w:rPr>
          <w:rFonts w:asciiTheme="minorHAnsi" w:eastAsia="Arial" w:hAnsiTheme="minorHAnsi" w:cstheme="minorHAnsi"/>
          <w:spacing w:val="2"/>
          <w:sz w:val="22"/>
          <w:szCs w:val="22"/>
        </w:rPr>
        <w:t>ne</w:t>
      </w:r>
      <w:r w:rsidRPr="00C242C9">
        <w:rPr>
          <w:rFonts w:asciiTheme="minorHAnsi" w:eastAsia="Arial" w:hAnsiTheme="minorHAnsi" w:cstheme="minorHAnsi"/>
          <w:sz w:val="22"/>
          <w:szCs w:val="22"/>
        </w:rPr>
        <w:t>r</w:t>
      </w:r>
      <w:r w:rsidRPr="00C242C9">
        <w:rPr>
          <w:rFonts w:asciiTheme="minorHAnsi" w:eastAsia="Arial" w:hAnsiTheme="minorHAnsi" w:cstheme="minorHAnsi"/>
          <w:spacing w:val="18"/>
          <w:sz w:val="22"/>
          <w:szCs w:val="22"/>
        </w:rPr>
        <w:t xml:space="preserve"> </w:t>
      </w:r>
      <w:r w:rsidRPr="00C242C9">
        <w:rPr>
          <w:rFonts w:asciiTheme="minorHAnsi" w:eastAsia="Arial" w:hAnsiTheme="minorHAnsi" w:cstheme="minorHAnsi"/>
          <w:spacing w:val="2"/>
          <w:sz w:val="22"/>
          <w:szCs w:val="22"/>
        </w:rPr>
        <w:t>o</w:t>
      </w:r>
      <w:r w:rsidRPr="00C242C9">
        <w:rPr>
          <w:rFonts w:asciiTheme="minorHAnsi" w:eastAsia="Arial" w:hAnsiTheme="minorHAnsi" w:cstheme="minorHAnsi"/>
          <w:sz w:val="22"/>
          <w:szCs w:val="22"/>
        </w:rPr>
        <w:t>n</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pacing w:val="1"/>
          <w:sz w:val="22"/>
          <w:szCs w:val="22"/>
        </w:rPr>
        <w:t>t</w:t>
      </w:r>
      <w:r w:rsidRPr="00C242C9">
        <w:rPr>
          <w:rFonts w:asciiTheme="minorHAnsi" w:eastAsia="Arial" w:hAnsiTheme="minorHAnsi" w:cstheme="minorHAnsi"/>
          <w:spacing w:val="2"/>
          <w:sz w:val="22"/>
          <w:szCs w:val="22"/>
        </w:rPr>
        <w:t>h</w:t>
      </w:r>
      <w:r w:rsidRPr="00C242C9">
        <w:rPr>
          <w:rFonts w:asciiTheme="minorHAnsi" w:eastAsia="Arial" w:hAnsiTheme="minorHAnsi" w:cstheme="minorHAnsi"/>
          <w:sz w:val="22"/>
          <w:szCs w:val="22"/>
        </w:rPr>
        <w:t>e</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pacing w:val="2"/>
          <w:sz w:val="22"/>
          <w:szCs w:val="22"/>
        </w:rPr>
        <w:t>s</w:t>
      </w:r>
      <w:r w:rsidRPr="00C242C9">
        <w:rPr>
          <w:rFonts w:asciiTheme="minorHAnsi" w:eastAsia="Arial" w:hAnsiTheme="minorHAnsi" w:cstheme="minorHAnsi"/>
          <w:spacing w:val="1"/>
          <w:sz w:val="22"/>
          <w:szCs w:val="22"/>
        </w:rPr>
        <w:t>t</w:t>
      </w:r>
      <w:r w:rsidRPr="00C242C9">
        <w:rPr>
          <w:rFonts w:asciiTheme="minorHAnsi" w:eastAsia="Arial" w:hAnsiTheme="minorHAnsi" w:cstheme="minorHAnsi"/>
          <w:spacing w:val="2"/>
          <w:sz w:val="22"/>
          <w:szCs w:val="22"/>
        </w:rPr>
        <w:t>uden</w:t>
      </w:r>
      <w:r w:rsidRPr="00C242C9">
        <w:rPr>
          <w:rFonts w:asciiTheme="minorHAnsi" w:eastAsia="Arial" w:hAnsiTheme="minorHAnsi" w:cstheme="minorHAnsi"/>
          <w:spacing w:val="1"/>
          <w:sz w:val="22"/>
          <w:szCs w:val="22"/>
        </w:rPr>
        <w:t>t‘</w:t>
      </w:r>
      <w:r w:rsidRPr="00C242C9">
        <w:rPr>
          <w:rFonts w:asciiTheme="minorHAnsi" w:eastAsia="Arial" w:hAnsiTheme="minorHAnsi" w:cstheme="minorHAnsi"/>
          <w:sz w:val="22"/>
          <w:szCs w:val="22"/>
        </w:rPr>
        <w:t>s</w:t>
      </w:r>
      <w:r w:rsidRPr="00C242C9">
        <w:rPr>
          <w:rFonts w:asciiTheme="minorHAnsi" w:eastAsia="Arial" w:hAnsiTheme="minorHAnsi" w:cstheme="minorHAnsi"/>
          <w:spacing w:val="23"/>
          <w:sz w:val="22"/>
          <w:szCs w:val="22"/>
        </w:rPr>
        <w:t xml:space="preserve"> </w:t>
      </w:r>
      <w:r w:rsidRPr="00C242C9">
        <w:rPr>
          <w:rFonts w:asciiTheme="minorHAnsi" w:eastAsia="Arial" w:hAnsiTheme="minorHAnsi" w:cstheme="minorHAnsi"/>
          <w:spacing w:val="2"/>
          <w:sz w:val="22"/>
          <w:szCs w:val="22"/>
        </w:rPr>
        <w:t>pe</w:t>
      </w:r>
      <w:r w:rsidRPr="00C242C9">
        <w:rPr>
          <w:rFonts w:asciiTheme="minorHAnsi" w:eastAsia="Arial" w:hAnsiTheme="minorHAnsi" w:cstheme="minorHAnsi"/>
          <w:spacing w:val="1"/>
          <w:sz w:val="22"/>
          <w:szCs w:val="22"/>
        </w:rPr>
        <w:t>rf</w:t>
      </w:r>
      <w:r w:rsidRPr="00C242C9">
        <w:rPr>
          <w:rFonts w:asciiTheme="minorHAnsi" w:eastAsia="Arial" w:hAnsiTheme="minorHAnsi" w:cstheme="minorHAnsi"/>
          <w:spacing w:val="2"/>
          <w:sz w:val="22"/>
          <w:szCs w:val="22"/>
        </w:rPr>
        <w:t>o</w:t>
      </w:r>
      <w:r w:rsidRPr="00C242C9">
        <w:rPr>
          <w:rFonts w:asciiTheme="minorHAnsi" w:eastAsia="Arial" w:hAnsiTheme="minorHAnsi" w:cstheme="minorHAnsi"/>
          <w:spacing w:val="1"/>
          <w:sz w:val="22"/>
          <w:szCs w:val="22"/>
        </w:rPr>
        <w:t>r</w:t>
      </w:r>
      <w:r w:rsidRPr="00C242C9">
        <w:rPr>
          <w:rFonts w:asciiTheme="minorHAnsi" w:eastAsia="Arial" w:hAnsiTheme="minorHAnsi" w:cstheme="minorHAnsi"/>
          <w:spacing w:val="4"/>
          <w:sz w:val="22"/>
          <w:szCs w:val="22"/>
        </w:rPr>
        <w:t>m</w:t>
      </w:r>
      <w:r w:rsidRPr="00C242C9">
        <w:rPr>
          <w:rFonts w:asciiTheme="minorHAnsi" w:eastAsia="Arial" w:hAnsiTheme="minorHAnsi" w:cstheme="minorHAnsi"/>
          <w:spacing w:val="2"/>
          <w:sz w:val="22"/>
          <w:szCs w:val="22"/>
        </w:rPr>
        <w:t>ance</w:t>
      </w:r>
      <w:r w:rsidRPr="00C242C9">
        <w:rPr>
          <w:rFonts w:asciiTheme="minorHAnsi" w:eastAsia="Arial" w:hAnsiTheme="minorHAnsi" w:cstheme="minorHAnsi"/>
          <w:sz w:val="22"/>
          <w:szCs w:val="22"/>
        </w:rPr>
        <w:t>.</w:t>
      </w:r>
      <w:r w:rsidRPr="00C242C9">
        <w:rPr>
          <w:rFonts w:asciiTheme="minorHAnsi" w:eastAsia="Arial" w:hAnsiTheme="minorHAnsi" w:cstheme="minorHAnsi"/>
          <w:spacing w:val="30"/>
          <w:sz w:val="22"/>
          <w:szCs w:val="22"/>
        </w:rPr>
        <w:t xml:space="preserve"> </w:t>
      </w:r>
      <w:r w:rsidRPr="00C242C9">
        <w:rPr>
          <w:rFonts w:asciiTheme="minorHAnsi" w:eastAsia="Arial" w:hAnsiTheme="minorHAnsi" w:cstheme="minorHAnsi"/>
          <w:spacing w:val="2"/>
          <w:w w:val="102"/>
          <w:sz w:val="22"/>
          <w:szCs w:val="22"/>
        </w:rPr>
        <w:t>2</w:t>
      </w:r>
      <w:r w:rsidR="00272ED1" w:rsidRPr="00C242C9">
        <w:rPr>
          <w:rFonts w:asciiTheme="minorHAnsi" w:eastAsia="Arial" w:hAnsiTheme="minorHAnsi" w:cstheme="minorHAnsi"/>
          <w:spacing w:val="2"/>
          <w:w w:val="102"/>
          <w:sz w:val="22"/>
          <w:szCs w:val="22"/>
        </w:rPr>
        <w:t>0</w:t>
      </w:r>
      <w:r w:rsidRPr="00C242C9">
        <w:rPr>
          <w:rFonts w:asciiTheme="minorHAnsi" w:eastAsia="Arial" w:hAnsiTheme="minorHAnsi" w:cstheme="minorHAnsi"/>
          <w:w w:val="102"/>
          <w:sz w:val="22"/>
          <w:szCs w:val="22"/>
        </w:rPr>
        <w:t>%</w:t>
      </w:r>
    </w:p>
    <w:p w14:paraId="4C5F29DD" w14:textId="77777777" w:rsidR="00577B1C" w:rsidRPr="0016547D" w:rsidRDefault="00577B1C" w:rsidP="00A703EF">
      <w:pPr>
        <w:rPr>
          <w:rFonts w:asciiTheme="minorHAnsi" w:hAnsiTheme="minorHAnsi" w:cstheme="minorHAnsi"/>
          <w:sz w:val="22"/>
          <w:szCs w:val="22"/>
          <w:highlight w:val="yellow"/>
        </w:rPr>
      </w:pPr>
    </w:p>
    <w:p w14:paraId="79D5EAD5" w14:textId="77777777" w:rsidR="00577B1C" w:rsidRPr="00C242C9" w:rsidRDefault="00A9739F" w:rsidP="00A703EF">
      <w:pPr>
        <w:ind w:left="117" w:right="76"/>
        <w:rPr>
          <w:rFonts w:asciiTheme="minorHAnsi" w:eastAsia="Arial" w:hAnsiTheme="minorHAnsi" w:cstheme="minorHAnsi"/>
          <w:sz w:val="22"/>
          <w:szCs w:val="22"/>
        </w:rPr>
      </w:pPr>
      <w:r w:rsidRPr="00C242C9">
        <w:rPr>
          <w:rFonts w:asciiTheme="minorHAnsi" w:eastAsia="Arial" w:hAnsiTheme="minorHAnsi" w:cstheme="minorHAnsi"/>
          <w:b/>
          <w:spacing w:val="3"/>
          <w:sz w:val="22"/>
          <w:szCs w:val="22"/>
        </w:rPr>
        <w:t>C</w:t>
      </w:r>
      <w:r w:rsidRPr="00C242C9">
        <w:rPr>
          <w:rFonts w:asciiTheme="minorHAnsi" w:eastAsia="Arial" w:hAnsiTheme="minorHAnsi" w:cstheme="minorHAnsi"/>
          <w:b/>
          <w:spacing w:val="2"/>
          <w:sz w:val="22"/>
          <w:szCs w:val="22"/>
        </w:rPr>
        <w:t>o</w:t>
      </w:r>
      <w:r w:rsidRPr="00C242C9">
        <w:rPr>
          <w:rFonts w:asciiTheme="minorHAnsi" w:eastAsia="Arial" w:hAnsiTheme="minorHAnsi" w:cstheme="minorHAnsi"/>
          <w:b/>
          <w:spacing w:val="3"/>
          <w:sz w:val="22"/>
          <w:szCs w:val="22"/>
        </w:rPr>
        <w:t>u</w:t>
      </w:r>
      <w:r w:rsidRPr="00C242C9">
        <w:rPr>
          <w:rFonts w:asciiTheme="minorHAnsi" w:eastAsia="Arial" w:hAnsiTheme="minorHAnsi" w:cstheme="minorHAnsi"/>
          <w:b/>
          <w:spacing w:val="2"/>
          <w:sz w:val="22"/>
          <w:szCs w:val="22"/>
        </w:rPr>
        <w:t>rs</w:t>
      </w:r>
      <w:r w:rsidRPr="00C242C9">
        <w:rPr>
          <w:rFonts w:asciiTheme="minorHAnsi" w:eastAsia="Arial" w:hAnsiTheme="minorHAnsi" w:cstheme="minorHAnsi"/>
          <w:b/>
          <w:sz w:val="22"/>
          <w:szCs w:val="22"/>
        </w:rPr>
        <w:t>e</w:t>
      </w:r>
      <w:r w:rsidRPr="00C242C9">
        <w:rPr>
          <w:rFonts w:asciiTheme="minorHAnsi" w:eastAsia="Arial" w:hAnsiTheme="minorHAnsi" w:cstheme="minorHAnsi"/>
          <w:b/>
          <w:spacing w:val="19"/>
          <w:sz w:val="22"/>
          <w:szCs w:val="22"/>
        </w:rPr>
        <w:t xml:space="preserve"> </w:t>
      </w:r>
      <w:r w:rsidRPr="00C242C9">
        <w:rPr>
          <w:rFonts w:asciiTheme="minorHAnsi" w:eastAsia="Arial" w:hAnsiTheme="minorHAnsi" w:cstheme="minorHAnsi"/>
          <w:b/>
          <w:spacing w:val="4"/>
          <w:sz w:val="22"/>
          <w:szCs w:val="22"/>
        </w:rPr>
        <w:t>W</w:t>
      </w:r>
      <w:r w:rsidRPr="00C242C9">
        <w:rPr>
          <w:rFonts w:asciiTheme="minorHAnsi" w:eastAsia="Arial" w:hAnsiTheme="minorHAnsi" w:cstheme="minorHAnsi"/>
          <w:b/>
          <w:spacing w:val="3"/>
          <w:sz w:val="22"/>
          <w:szCs w:val="22"/>
        </w:rPr>
        <w:t>o</w:t>
      </w:r>
      <w:r w:rsidRPr="00C242C9">
        <w:rPr>
          <w:rFonts w:asciiTheme="minorHAnsi" w:eastAsia="Arial" w:hAnsiTheme="minorHAnsi" w:cstheme="minorHAnsi"/>
          <w:b/>
          <w:spacing w:val="2"/>
          <w:sz w:val="22"/>
          <w:szCs w:val="22"/>
        </w:rPr>
        <w:t>r</w:t>
      </w:r>
      <w:r w:rsidRPr="00C242C9">
        <w:rPr>
          <w:rFonts w:asciiTheme="minorHAnsi" w:eastAsia="Arial" w:hAnsiTheme="minorHAnsi" w:cstheme="minorHAnsi"/>
          <w:b/>
          <w:sz w:val="22"/>
          <w:szCs w:val="22"/>
        </w:rPr>
        <w:t>k</w:t>
      </w:r>
      <w:r w:rsidRPr="00C242C9">
        <w:rPr>
          <w:rFonts w:asciiTheme="minorHAnsi" w:eastAsia="Arial" w:hAnsiTheme="minorHAnsi" w:cstheme="minorHAnsi"/>
          <w:b/>
          <w:spacing w:val="15"/>
          <w:sz w:val="22"/>
          <w:szCs w:val="22"/>
        </w:rPr>
        <w:t xml:space="preserve"> </w:t>
      </w:r>
      <w:r w:rsidR="00272ED1" w:rsidRPr="00C242C9">
        <w:rPr>
          <w:rFonts w:asciiTheme="minorHAnsi" w:eastAsia="Arial" w:hAnsiTheme="minorHAnsi" w:cstheme="minorHAnsi"/>
          <w:b/>
          <w:spacing w:val="2"/>
          <w:sz w:val="22"/>
          <w:szCs w:val="22"/>
        </w:rPr>
        <w:t>3</w:t>
      </w:r>
      <w:r w:rsidRPr="00C242C9">
        <w:rPr>
          <w:rFonts w:asciiTheme="minorHAnsi" w:eastAsia="Arial" w:hAnsiTheme="minorHAnsi" w:cstheme="minorHAnsi"/>
          <w:b/>
          <w:sz w:val="22"/>
          <w:szCs w:val="22"/>
        </w:rPr>
        <w:t>:</w:t>
      </w:r>
      <w:r w:rsidRPr="00C242C9">
        <w:rPr>
          <w:rFonts w:asciiTheme="minorHAnsi" w:eastAsia="Arial" w:hAnsiTheme="minorHAnsi" w:cstheme="minorHAnsi"/>
          <w:b/>
          <w:spacing w:val="8"/>
          <w:sz w:val="22"/>
          <w:szCs w:val="22"/>
        </w:rPr>
        <w:t xml:space="preserve"> </w:t>
      </w:r>
      <w:r w:rsidRPr="00C242C9">
        <w:rPr>
          <w:rFonts w:asciiTheme="minorHAnsi" w:eastAsia="Arial" w:hAnsiTheme="minorHAnsi" w:cstheme="minorHAnsi"/>
          <w:spacing w:val="3"/>
          <w:sz w:val="22"/>
          <w:szCs w:val="22"/>
        </w:rPr>
        <w:t>P</w:t>
      </w:r>
      <w:r w:rsidRPr="00C242C9">
        <w:rPr>
          <w:rFonts w:asciiTheme="minorHAnsi" w:eastAsia="Arial" w:hAnsiTheme="minorHAnsi" w:cstheme="minorHAnsi"/>
          <w:spacing w:val="1"/>
          <w:sz w:val="22"/>
          <w:szCs w:val="22"/>
        </w:rPr>
        <w:t>l</w:t>
      </w:r>
      <w:r w:rsidRPr="00C242C9">
        <w:rPr>
          <w:rFonts w:asciiTheme="minorHAnsi" w:eastAsia="Arial" w:hAnsiTheme="minorHAnsi" w:cstheme="minorHAnsi"/>
          <w:spacing w:val="2"/>
          <w:sz w:val="22"/>
          <w:szCs w:val="22"/>
        </w:rPr>
        <w:t>ace</w:t>
      </w:r>
      <w:r w:rsidRPr="00C242C9">
        <w:rPr>
          <w:rFonts w:asciiTheme="minorHAnsi" w:eastAsia="Arial" w:hAnsiTheme="minorHAnsi" w:cstheme="minorHAnsi"/>
          <w:spacing w:val="4"/>
          <w:sz w:val="22"/>
          <w:szCs w:val="22"/>
        </w:rPr>
        <w:t>m</w:t>
      </w:r>
      <w:r w:rsidRPr="00C242C9">
        <w:rPr>
          <w:rFonts w:asciiTheme="minorHAnsi" w:eastAsia="Arial" w:hAnsiTheme="minorHAnsi" w:cstheme="minorHAnsi"/>
          <w:spacing w:val="2"/>
          <w:sz w:val="22"/>
          <w:szCs w:val="22"/>
        </w:rPr>
        <w:t>en</w:t>
      </w:r>
      <w:r w:rsidRPr="00C242C9">
        <w:rPr>
          <w:rFonts w:asciiTheme="minorHAnsi" w:eastAsia="Arial" w:hAnsiTheme="minorHAnsi" w:cstheme="minorHAnsi"/>
          <w:sz w:val="22"/>
          <w:szCs w:val="22"/>
        </w:rPr>
        <w:t>t</w:t>
      </w:r>
      <w:r w:rsidRPr="00C242C9">
        <w:rPr>
          <w:rFonts w:asciiTheme="minorHAnsi" w:eastAsia="Arial" w:hAnsiTheme="minorHAnsi" w:cstheme="minorHAnsi"/>
          <w:spacing w:val="24"/>
          <w:sz w:val="22"/>
          <w:szCs w:val="22"/>
        </w:rPr>
        <w:t xml:space="preserve"> </w:t>
      </w:r>
      <w:r w:rsidRPr="00C242C9">
        <w:rPr>
          <w:rFonts w:asciiTheme="minorHAnsi" w:eastAsia="Arial" w:hAnsiTheme="minorHAnsi" w:cstheme="minorHAnsi"/>
          <w:spacing w:val="2"/>
          <w:sz w:val="22"/>
          <w:szCs w:val="22"/>
        </w:rPr>
        <w:t>o</w:t>
      </w:r>
      <w:r w:rsidRPr="00C242C9">
        <w:rPr>
          <w:rFonts w:asciiTheme="minorHAnsi" w:eastAsia="Arial" w:hAnsiTheme="minorHAnsi" w:cstheme="minorHAnsi"/>
          <w:spacing w:val="1"/>
          <w:sz w:val="22"/>
          <w:szCs w:val="22"/>
        </w:rPr>
        <w:t>r</w:t>
      </w:r>
      <w:r w:rsidRPr="00C242C9">
        <w:rPr>
          <w:rFonts w:asciiTheme="minorHAnsi" w:eastAsia="Arial" w:hAnsiTheme="minorHAnsi" w:cstheme="minorHAnsi"/>
          <w:spacing w:val="2"/>
          <w:sz w:val="22"/>
          <w:szCs w:val="22"/>
        </w:rPr>
        <w:t>a</w:t>
      </w:r>
      <w:r w:rsidRPr="00C242C9">
        <w:rPr>
          <w:rFonts w:asciiTheme="minorHAnsi" w:eastAsia="Arial" w:hAnsiTheme="minorHAnsi" w:cstheme="minorHAnsi"/>
          <w:sz w:val="22"/>
          <w:szCs w:val="22"/>
        </w:rPr>
        <w:t>l</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pacing w:val="2"/>
          <w:sz w:val="22"/>
          <w:szCs w:val="22"/>
        </w:rPr>
        <w:t>p</w:t>
      </w:r>
      <w:r w:rsidRPr="00C242C9">
        <w:rPr>
          <w:rFonts w:asciiTheme="minorHAnsi" w:eastAsia="Arial" w:hAnsiTheme="minorHAnsi" w:cstheme="minorHAnsi"/>
          <w:spacing w:val="1"/>
          <w:sz w:val="22"/>
          <w:szCs w:val="22"/>
        </w:rPr>
        <w:t>r</w:t>
      </w:r>
      <w:r w:rsidRPr="00C242C9">
        <w:rPr>
          <w:rFonts w:asciiTheme="minorHAnsi" w:eastAsia="Arial" w:hAnsiTheme="minorHAnsi" w:cstheme="minorHAnsi"/>
          <w:spacing w:val="2"/>
          <w:sz w:val="22"/>
          <w:szCs w:val="22"/>
        </w:rPr>
        <w:t>esen</w:t>
      </w:r>
      <w:r w:rsidRPr="00C242C9">
        <w:rPr>
          <w:rFonts w:asciiTheme="minorHAnsi" w:eastAsia="Arial" w:hAnsiTheme="minorHAnsi" w:cstheme="minorHAnsi"/>
          <w:spacing w:val="1"/>
          <w:sz w:val="22"/>
          <w:szCs w:val="22"/>
        </w:rPr>
        <w:t>t</w:t>
      </w:r>
      <w:r w:rsidRPr="00C242C9">
        <w:rPr>
          <w:rFonts w:asciiTheme="minorHAnsi" w:eastAsia="Arial" w:hAnsiTheme="minorHAnsi" w:cstheme="minorHAnsi"/>
          <w:spacing w:val="2"/>
          <w:sz w:val="22"/>
          <w:szCs w:val="22"/>
        </w:rPr>
        <w:t>a</w:t>
      </w:r>
      <w:r w:rsidRPr="00C242C9">
        <w:rPr>
          <w:rFonts w:asciiTheme="minorHAnsi" w:eastAsia="Arial" w:hAnsiTheme="minorHAnsi" w:cstheme="minorHAnsi"/>
          <w:spacing w:val="1"/>
          <w:sz w:val="22"/>
          <w:szCs w:val="22"/>
        </w:rPr>
        <w:t>ti</w:t>
      </w:r>
      <w:r w:rsidRPr="00C242C9">
        <w:rPr>
          <w:rFonts w:asciiTheme="minorHAnsi" w:eastAsia="Arial" w:hAnsiTheme="minorHAnsi" w:cstheme="minorHAnsi"/>
          <w:spacing w:val="2"/>
          <w:sz w:val="22"/>
          <w:szCs w:val="22"/>
        </w:rPr>
        <w:t>o</w:t>
      </w:r>
      <w:r w:rsidRPr="00C242C9">
        <w:rPr>
          <w:rFonts w:asciiTheme="minorHAnsi" w:eastAsia="Arial" w:hAnsiTheme="minorHAnsi" w:cstheme="minorHAnsi"/>
          <w:sz w:val="22"/>
          <w:szCs w:val="22"/>
        </w:rPr>
        <w:t>n</w:t>
      </w:r>
      <w:r w:rsidRPr="00C242C9">
        <w:rPr>
          <w:rFonts w:asciiTheme="minorHAnsi" w:eastAsia="Arial" w:hAnsiTheme="minorHAnsi" w:cstheme="minorHAnsi"/>
          <w:spacing w:val="29"/>
          <w:sz w:val="22"/>
          <w:szCs w:val="22"/>
        </w:rPr>
        <w:t xml:space="preserve"> </w:t>
      </w:r>
      <w:r w:rsidRPr="00C242C9">
        <w:rPr>
          <w:rFonts w:asciiTheme="minorHAnsi" w:eastAsia="Arial" w:hAnsiTheme="minorHAnsi" w:cstheme="minorHAnsi"/>
          <w:spacing w:val="1"/>
          <w:sz w:val="22"/>
          <w:szCs w:val="22"/>
        </w:rPr>
        <w:t>(</w:t>
      </w:r>
      <w:r w:rsidRPr="00C242C9">
        <w:rPr>
          <w:rFonts w:asciiTheme="minorHAnsi" w:eastAsia="Arial" w:hAnsiTheme="minorHAnsi" w:cstheme="minorHAnsi"/>
          <w:spacing w:val="3"/>
          <w:sz w:val="22"/>
          <w:szCs w:val="22"/>
        </w:rPr>
        <w:t>w</w:t>
      </w:r>
      <w:r w:rsidRPr="00C242C9">
        <w:rPr>
          <w:rFonts w:asciiTheme="minorHAnsi" w:eastAsia="Arial" w:hAnsiTheme="minorHAnsi" w:cstheme="minorHAnsi"/>
          <w:spacing w:val="1"/>
          <w:sz w:val="22"/>
          <w:szCs w:val="22"/>
        </w:rPr>
        <w:t>it</w:t>
      </w:r>
      <w:r w:rsidRPr="00C242C9">
        <w:rPr>
          <w:rFonts w:asciiTheme="minorHAnsi" w:eastAsia="Arial" w:hAnsiTheme="minorHAnsi" w:cstheme="minorHAnsi"/>
          <w:sz w:val="22"/>
          <w:szCs w:val="22"/>
        </w:rPr>
        <w:t>h</w:t>
      </w:r>
      <w:r w:rsidRPr="00C242C9">
        <w:rPr>
          <w:rFonts w:asciiTheme="minorHAnsi" w:eastAsia="Arial" w:hAnsiTheme="minorHAnsi" w:cstheme="minorHAnsi"/>
          <w:spacing w:val="14"/>
          <w:sz w:val="22"/>
          <w:szCs w:val="22"/>
        </w:rPr>
        <w:t xml:space="preserve"> </w:t>
      </w:r>
      <w:r w:rsidRPr="00C242C9">
        <w:rPr>
          <w:rFonts w:asciiTheme="minorHAnsi" w:eastAsia="Arial" w:hAnsiTheme="minorHAnsi" w:cstheme="minorHAnsi"/>
          <w:spacing w:val="3"/>
          <w:sz w:val="22"/>
          <w:szCs w:val="22"/>
        </w:rPr>
        <w:t>U</w:t>
      </w:r>
      <w:r w:rsidRPr="00C242C9">
        <w:rPr>
          <w:rFonts w:asciiTheme="minorHAnsi" w:eastAsia="Arial" w:hAnsiTheme="minorHAnsi" w:cstheme="minorHAnsi"/>
          <w:spacing w:val="2"/>
          <w:sz w:val="22"/>
          <w:szCs w:val="22"/>
        </w:rPr>
        <w:t>n</w:t>
      </w:r>
      <w:r w:rsidRPr="00C242C9">
        <w:rPr>
          <w:rFonts w:asciiTheme="minorHAnsi" w:eastAsia="Arial" w:hAnsiTheme="minorHAnsi" w:cstheme="minorHAnsi"/>
          <w:spacing w:val="1"/>
          <w:sz w:val="22"/>
          <w:szCs w:val="22"/>
        </w:rPr>
        <w:t>i</w:t>
      </w:r>
      <w:r w:rsidRPr="00C242C9">
        <w:rPr>
          <w:rFonts w:asciiTheme="minorHAnsi" w:eastAsia="Arial" w:hAnsiTheme="minorHAnsi" w:cstheme="minorHAnsi"/>
          <w:spacing w:val="2"/>
          <w:sz w:val="22"/>
          <w:szCs w:val="22"/>
        </w:rPr>
        <w:t>ve</w:t>
      </w:r>
      <w:r w:rsidRPr="00C242C9">
        <w:rPr>
          <w:rFonts w:asciiTheme="minorHAnsi" w:eastAsia="Arial" w:hAnsiTheme="minorHAnsi" w:cstheme="minorHAnsi"/>
          <w:spacing w:val="1"/>
          <w:sz w:val="22"/>
          <w:szCs w:val="22"/>
        </w:rPr>
        <w:t>r</w:t>
      </w:r>
      <w:r w:rsidRPr="00C242C9">
        <w:rPr>
          <w:rFonts w:asciiTheme="minorHAnsi" w:eastAsia="Arial" w:hAnsiTheme="minorHAnsi" w:cstheme="minorHAnsi"/>
          <w:spacing w:val="2"/>
          <w:sz w:val="22"/>
          <w:szCs w:val="22"/>
        </w:rPr>
        <w:t>s</w:t>
      </w:r>
      <w:r w:rsidRPr="00C242C9">
        <w:rPr>
          <w:rFonts w:asciiTheme="minorHAnsi" w:eastAsia="Arial" w:hAnsiTheme="minorHAnsi" w:cstheme="minorHAnsi"/>
          <w:spacing w:val="1"/>
          <w:sz w:val="22"/>
          <w:szCs w:val="22"/>
        </w:rPr>
        <w:t>it</w:t>
      </w:r>
      <w:r w:rsidRPr="00C242C9">
        <w:rPr>
          <w:rFonts w:asciiTheme="minorHAnsi" w:eastAsia="Arial" w:hAnsiTheme="minorHAnsi" w:cstheme="minorHAnsi"/>
          <w:sz w:val="22"/>
          <w:szCs w:val="22"/>
        </w:rPr>
        <w:t>y</w:t>
      </w:r>
      <w:r w:rsidRPr="00C242C9">
        <w:rPr>
          <w:rFonts w:asciiTheme="minorHAnsi" w:eastAsia="Arial" w:hAnsiTheme="minorHAnsi" w:cstheme="minorHAnsi"/>
          <w:spacing w:val="24"/>
          <w:sz w:val="22"/>
          <w:szCs w:val="22"/>
        </w:rPr>
        <w:t xml:space="preserve"> </w:t>
      </w:r>
      <w:r w:rsidRPr="00C242C9">
        <w:rPr>
          <w:rFonts w:asciiTheme="minorHAnsi" w:eastAsia="Arial" w:hAnsiTheme="minorHAnsi" w:cstheme="minorHAnsi"/>
          <w:spacing w:val="3"/>
          <w:sz w:val="22"/>
          <w:szCs w:val="22"/>
        </w:rPr>
        <w:t>S</w:t>
      </w:r>
      <w:r w:rsidRPr="00C242C9">
        <w:rPr>
          <w:rFonts w:asciiTheme="minorHAnsi" w:eastAsia="Arial" w:hAnsiTheme="minorHAnsi" w:cstheme="minorHAnsi"/>
          <w:spacing w:val="1"/>
          <w:sz w:val="22"/>
          <w:szCs w:val="22"/>
        </w:rPr>
        <w:t>t</w:t>
      </w:r>
      <w:r w:rsidRPr="00C242C9">
        <w:rPr>
          <w:rFonts w:asciiTheme="minorHAnsi" w:eastAsia="Arial" w:hAnsiTheme="minorHAnsi" w:cstheme="minorHAnsi"/>
          <w:spacing w:val="2"/>
          <w:sz w:val="22"/>
          <w:szCs w:val="22"/>
        </w:rPr>
        <w:t>a</w:t>
      </w:r>
      <w:r w:rsidRPr="00C242C9">
        <w:rPr>
          <w:rFonts w:asciiTheme="minorHAnsi" w:eastAsia="Arial" w:hAnsiTheme="minorHAnsi" w:cstheme="minorHAnsi"/>
          <w:spacing w:val="1"/>
          <w:sz w:val="22"/>
          <w:szCs w:val="22"/>
        </w:rPr>
        <w:t>ff</w:t>
      </w:r>
      <w:proofErr w:type="gramStart"/>
      <w:r w:rsidRPr="00C242C9">
        <w:rPr>
          <w:rFonts w:asciiTheme="minorHAnsi" w:eastAsia="Arial" w:hAnsiTheme="minorHAnsi" w:cstheme="minorHAnsi"/>
          <w:sz w:val="22"/>
          <w:szCs w:val="22"/>
        </w:rPr>
        <w:t>)</w:t>
      </w:r>
      <w:r w:rsidR="00272ED1" w:rsidRPr="00C242C9">
        <w:rPr>
          <w:rFonts w:asciiTheme="minorHAnsi" w:eastAsia="Arial" w:hAnsiTheme="minorHAnsi" w:cstheme="minorHAnsi"/>
          <w:sz w:val="22"/>
          <w:szCs w:val="22"/>
        </w:rPr>
        <w:t xml:space="preserve"> which</w:t>
      </w:r>
      <w:proofErr w:type="gramEnd"/>
      <w:r w:rsidR="00272ED1" w:rsidRPr="00C242C9">
        <w:rPr>
          <w:rFonts w:asciiTheme="minorHAnsi" w:eastAsia="Arial" w:hAnsiTheme="minorHAnsi" w:cstheme="minorHAnsi"/>
          <w:sz w:val="22"/>
          <w:szCs w:val="22"/>
        </w:rPr>
        <w:t xml:space="preserve"> contains</w:t>
      </w:r>
      <w:r w:rsidRPr="00C242C9">
        <w:rPr>
          <w:rFonts w:asciiTheme="minorHAnsi" w:eastAsia="Arial" w:hAnsiTheme="minorHAnsi" w:cstheme="minorHAnsi"/>
          <w:spacing w:val="17"/>
          <w:sz w:val="22"/>
          <w:szCs w:val="22"/>
        </w:rPr>
        <w:t xml:space="preserve"> </w:t>
      </w:r>
      <w:r w:rsidRPr="00C242C9">
        <w:rPr>
          <w:rFonts w:asciiTheme="minorHAnsi" w:eastAsia="Arial" w:hAnsiTheme="minorHAnsi" w:cstheme="minorHAnsi"/>
          <w:spacing w:val="2"/>
          <w:sz w:val="22"/>
          <w:szCs w:val="22"/>
        </w:rPr>
        <w:t>p</w:t>
      </w:r>
      <w:r w:rsidRPr="00C242C9">
        <w:rPr>
          <w:rFonts w:asciiTheme="minorHAnsi" w:eastAsia="Arial" w:hAnsiTheme="minorHAnsi" w:cstheme="minorHAnsi"/>
          <w:spacing w:val="1"/>
          <w:sz w:val="22"/>
          <w:szCs w:val="22"/>
        </w:rPr>
        <w:t>r</w:t>
      </w:r>
      <w:r w:rsidRPr="00C242C9">
        <w:rPr>
          <w:rFonts w:asciiTheme="minorHAnsi" w:eastAsia="Arial" w:hAnsiTheme="minorHAnsi" w:cstheme="minorHAnsi"/>
          <w:spacing w:val="2"/>
          <w:sz w:val="22"/>
          <w:szCs w:val="22"/>
        </w:rPr>
        <w:t>ac</w:t>
      </w:r>
      <w:r w:rsidRPr="00C242C9">
        <w:rPr>
          <w:rFonts w:asciiTheme="minorHAnsi" w:eastAsia="Arial" w:hAnsiTheme="minorHAnsi" w:cstheme="minorHAnsi"/>
          <w:spacing w:val="1"/>
          <w:sz w:val="22"/>
          <w:szCs w:val="22"/>
        </w:rPr>
        <w:t>ti</w:t>
      </w:r>
      <w:r w:rsidRPr="00C242C9">
        <w:rPr>
          <w:rFonts w:asciiTheme="minorHAnsi" w:eastAsia="Arial" w:hAnsiTheme="minorHAnsi" w:cstheme="minorHAnsi"/>
          <w:spacing w:val="2"/>
          <w:sz w:val="22"/>
          <w:szCs w:val="22"/>
        </w:rPr>
        <w:t>ca</w:t>
      </w:r>
      <w:r w:rsidRPr="00C242C9">
        <w:rPr>
          <w:rFonts w:asciiTheme="minorHAnsi" w:eastAsia="Arial" w:hAnsiTheme="minorHAnsi" w:cstheme="minorHAnsi"/>
          <w:sz w:val="22"/>
          <w:szCs w:val="22"/>
        </w:rPr>
        <w:t>l</w:t>
      </w:r>
      <w:r w:rsidRPr="00C242C9">
        <w:rPr>
          <w:rFonts w:asciiTheme="minorHAnsi" w:eastAsia="Arial" w:hAnsiTheme="minorHAnsi" w:cstheme="minorHAnsi"/>
          <w:spacing w:val="20"/>
          <w:sz w:val="22"/>
          <w:szCs w:val="22"/>
        </w:rPr>
        <w:t xml:space="preserve"> </w:t>
      </w:r>
      <w:r w:rsidRPr="00C242C9">
        <w:rPr>
          <w:rFonts w:asciiTheme="minorHAnsi" w:eastAsia="Arial" w:hAnsiTheme="minorHAnsi" w:cstheme="minorHAnsi"/>
          <w:spacing w:val="3"/>
          <w:sz w:val="22"/>
          <w:szCs w:val="22"/>
        </w:rPr>
        <w:t>w</w:t>
      </w:r>
      <w:r w:rsidRPr="00C242C9">
        <w:rPr>
          <w:rFonts w:asciiTheme="minorHAnsi" w:eastAsia="Arial" w:hAnsiTheme="minorHAnsi" w:cstheme="minorHAnsi"/>
          <w:spacing w:val="2"/>
          <w:sz w:val="22"/>
          <w:szCs w:val="22"/>
        </w:rPr>
        <w:t>o</w:t>
      </w:r>
      <w:r w:rsidRPr="00C242C9">
        <w:rPr>
          <w:rFonts w:asciiTheme="minorHAnsi" w:eastAsia="Arial" w:hAnsiTheme="minorHAnsi" w:cstheme="minorHAnsi"/>
          <w:spacing w:val="1"/>
          <w:sz w:val="22"/>
          <w:szCs w:val="22"/>
        </w:rPr>
        <w:t>r</w:t>
      </w:r>
      <w:r w:rsidRPr="00C242C9">
        <w:rPr>
          <w:rFonts w:asciiTheme="minorHAnsi" w:eastAsia="Arial" w:hAnsiTheme="minorHAnsi" w:cstheme="minorHAnsi"/>
          <w:sz w:val="22"/>
          <w:szCs w:val="22"/>
        </w:rPr>
        <w:t>k</w:t>
      </w:r>
      <w:r w:rsidRPr="00C242C9">
        <w:rPr>
          <w:rFonts w:asciiTheme="minorHAnsi" w:eastAsia="Arial" w:hAnsiTheme="minorHAnsi" w:cstheme="minorHAnsi"/>
          <w:spacing w:val="14"/>
          <w:sz w:val="22"/>
          <w:szCs w:val="22"/>
        </w:rPr>
        <w:t xml:space="preserve"> </w:t>
      </w:r>
      <w:r w:rsidRPr="00C242C9">
        <w:rPr>
          <w:rFonts w:asciiTheme="minorHAnsi" w:eastAsia="Arial" w:hAnsiTheme="minorHAnsi" w:cstheme="minorHAnsi"/>
          <w:spacing w:val="2"/>
          <w:w w:val="102"/>
          <w:sz w:val="22"/>
          <w:szCs w:val="22"/>
        </w:rPr>
        <w:t>co</w:t>
      </w:r>
      <w:r w:rsidRPr="00C242C9">
        <w:rPr>
          <w:rFonts w:asciiTheme="minorHAnsi" w:eastAsia="Arial" w:hAnsiTheme="minorHAnsi" w:cstheme="minorHAnsi"/>
          <w:spacing w:val="4"/>
          <w:w w:val="102"/>
          <w:sz w:val="22"/>
          <w:szCs w:val="22"/>
        </w:rPr>
        <w:t>m</w:t>
      </w:r>
      <w:r w:rsidRPr="00C242C9">
        <w:rPr>
          <w:rFonts w:asciiTheme="minorHAnsi" w:eastAsia="Arial" w:hAnsiTheme="minorHAnsi" w:cstheme="minorHAnsi"/>
          <w:spacing w:val="2"/>
          <w:w w:val="102"/>
          <w:sz w:val="22"/>
          <w:szCs w:val="22"/>
        </w:rPr>
        <w:t>p</w:t>
      </w:r>
      <w:r w:rsidRPr="00C242C9">
        <w:rPr>
          <w:rFonts w:asciiTheme="minorHAnsi" w:eastAsia="Arial" w:hAnsiTheme="minorHAnsi" w:cstheme="minorHAnsi"/>
          <w:spacing w:val="1"/>
          <w:w w:val="102"/>
          <w:sz w:val="22"/>
          <w:szCs w:val="22"/>
        </w:rPr>
        <w:t>l</w:t>
      </w:r>
      <w:r w:rsidRPr="00C242C9">
        <w:rPr>
          <w:rFonts w:asciiTheme="minorHAnsi" w:eastAsia="Arial" w:hAnsiTheme="minorHAnsi" w:cstheme="minorHAnsi"/>
          <w:spacing w:val="2"/>
          <w:w w:val="102"/>
          <w:sz w:val="22"/>
          <w:szCs w:val="22"/>
        </w:rPr>
        <w:t>e</w:t>
      </w:r>
      <w:r w:rsidRPr="00C242C9">
        <w:rPr>
          <w:rFonts w:asciiTheme="minorHAnsi" w:eastAsia="Arial" w:hAnsiTheme="minorHAnsi" w:cstheme="minorHAnsi"/>
          <w:spacing w:val="1"/>
          <w:w w:val="103"/>
          <w:sz w:val="22"/>
          <w:szCs w:val="22"/>
        </w:rPr>
        <w:t>t</w:t>
      </w:r>
      <w:r w:rsidRPr="00C242C9">
        <w:rPr>
          <w:rFonts w:asciiTheme="minorHAnsi" w:eastAsia="Arial" w:hAnsiTheme="minorHAnsi" w:cstheme="minorHAnsi"/>
          <w:spacing w:val="2"/>
          <w:w w:val="102"/>
          <w:sz w:val="22"/>
          <w:szCs w:val="22"/>
        </w:rPr>
        <w:t>e</w:t>
      </w:r>
      <w:r w:rsidRPr="00C242C9">
        <w:rPr>
          <w:rFonts w:asciiTheme="minorHAnsi" w:eastAsia="Arial" w:hAnsiTheme="minorHAnsi" w:cstheme="minorHAnsi"/>
          <w:w w:val="102"/>
          <w:sz w:val="22"/>
          <w:szCs w:val="22"/>
        </w:rPr>
        <w:t xml:space="preserve">d </w:t>
      </w:r>
      <w:r w:rsidRPr="00C242C9">
        <w:rPr>
          <w:rFonts w:asciiTheme="minorHAnsi" w:eastAsia="Arial" w:hAnsiTheme="minorHAnsi" w:cstheme="minorHAnsi"/>
          <w:spacing w:val="2"/>
          <w:sz w:val="22"/>
          <w:szCs w:val="22"/>
        </w:rPr>
        <w:t>du</w:t>
      </w:r>
      <w:r w:rsidRPr="00C242C9">
        <w:rPr>
          <w:rFonts w:asciiTheme="minorHAnsi" w:eastAsia="Arial" w:hAnsiTheme="minorHAnsi" w:cstheme="minorHAnsi"/>
          <w:spacing w:val="1"/>
          <w:sz w:val="22"/>
          <w:szCs w:val="22"/>
        </w:rPr>
        <w:t>ri</w:t>
      </w:r>
      <w:r w:rsidRPr="00C242C9">
        <w:rPr>
          <w:rFonts w:asciiTheme="minorHAnsi" w:eastAsia="Arial" w:hAnsiTheme="minorHAnsi" w:cstheme="minorHAnsi"/>
          <w:spacing w:val="2"/>
          <w:sz w:val="22"/>
          <w:szCs w:val="22"/>
        </w:rPr>
        <w:t>n</w:t>
      </w:r>
      <w:r w:rsidRPr="00C242C9">
        <w:rPr>
          <w:rFonts w:asciiTheme="minorHAnsi" w:eastAsia="Arial" w:hAnsiTheme="minorHAnsi" w:cstheme="minorHAnsi"/>
          <w:sz w:val="22"/>
          <w:szCs w:val="22"/>
        </w:rPr>
        <w:t>g</w:t>
      </w:r>
      <w:r w:rsidRPr="00C242C9">
        <w:rPr>
          <w:rFonts w:asciiTheme="minorHAnsi" w:eastAsia="Arial" w:hAnsiTheme="minorHAnsi" w:cstheme="minorHAnsi"/>
          <w:spacing w:val="17"/>
          <w:sz w:val="22"/>
          <w:szCs w:val="22"/>
        </w:rPr>
        <w:t xml:space="preserve"> </w:t>
      </w:r>
      <w:r w:rsidRPr="00C242C9">
        <w:rPr>
          <w:rFonts w:asciiTheme="minorHAnsi" w:eastAsia="Arial" w:hAnsiTheme="minorHAnsi" w:cstheme="minorHAnsi"/>
          <w:spacing w:val="1"/>
          <w:sz w:val="22"/>
          <w:szCs w:val="22"/>
        </w:rPr>
        <w:t>t</w:t>
      </w:r>
      <w:r w:rsidRPr="00C242C9">
        <w:rPr>
          <w:rFonts w:asciiTheme="minorHAnsi" w:eastAsia="Arial" w:hAnsiTheme="minorHAnsi" w:cstheme="minorHAnsi"/>
          <w:spacing w:val="2"/>
          <w:sz w:val="22"/>
          <w:szCs w:val="22"/>
        </w:rPr>
        <w:t>h</w:t>
      </w:r>
      <w:r w:rsidRPr="00C242C9">
        <w:rPr>
          <w:rFonts w:asciiTheme="minorHAnsi" w:eastAsia="Arial" w:hAnsiTheme="minorHAnsi" w:cstheme="minorHAnsi"/>
          <w:sz w:val="22"/>
          <w:szCs w:val="22"/>
        </w:rPr>
        <w:t>e</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pacing w:val="2"/>
          <w:sz w:val="22"/>
          <w:szCs w:val="22"/>
        </w:rPr>
        <w:t>p</w:t>
      </w:r>
      <w:r w:rsidRPr="00C242C9">
        <w:rPr>
          <w:rFonts w:asciiTheme="minorHAnsi" w:eastAsia="Arial" w:hAnsiTheme="minorHAnsi" w:cstheme="minorHAnsi"/>
          <w:spacing w:val="1"/>
          <w:sz w:val="22"/>
          <w:szCs w:val="22"/>
        </w:rPr>
        <w:t>l</w:t>
      </w:r>
      <w:r w:rsidRPr="00C242C9">
        <w:rPr>
          <w:rFonts w:asciiTheme="minorHAnsi" w:eastAsia="Arial" w:hAnsiTheme="minorHAnsi" w:cstheme="minorHAnsi"/>
          <w:spacing w:val="2"/>
          <w:sz w:val="22"/>
          <w:szCs w:val="22"/>
        </w:rPr>
        <w:t>ace</w:t>
      </w:r>
      <w:r w:rsidRPr="00C242C9">
        <w:rPr>
          <w:rFonts w:asciiTheme="minorHAnsi" w:eastAsia="Arial" w:hAnsiTheme="minorHAnsi" w:cstheme="minorHAnsi"/>
          <w:spacing w:val="3"/>
          <w:sz w:val="22"/>
          <w:szCs w:val="22"/>
        </w:rPr>
        <w:t>m</w:t>
      </w:r>
      <w:r w:rsidRPr="00C242C9">
        <w:rPr>
          <w:rFonts w:asciiTheme="minorHAnsi" w:eastAsia="Arial" w:hAnsiTheme="minorHAnsi" w:cstheme="minorHAnsi"/>
          <w:spacing w:val="2"/>
          <w:sz w:val="22"/>
          <w:szCs w:val="22"/>
        </w:rPr>
        <w:t>en</w:t>
      </w:r>
      <w:r w:rsidRPr="00C242C9">
        <w:rPr>
          <w:rFonts w:asciiTheme="minorHAnsi" w:eastAsia="Arial" w:hAnsiTheme="minorHAnsi" w:cstheme="minorHAnsi"/>
          <w:sz w:val="22"/>
          <w:szCs w:val="22"/>
        </w:rPr>
        <w:t>t</w:t>
      </w:r>
      <w:r w:rsidRPr="00C242C9">
        <w:rPr>
          <w:rFonts w:asciiTheme="minorHAnsi" w:eastAsia="Arial" w:hAnsiTheme="minorHAnsi" w:cstheme="minorHAnsi"/>
          <w:spacing w:val="23"/>
          <w:sz w:val="22"/>
          <w:szCs w:val="22"/>
        </w:rPr>
        <w:t xml:space="preserve"> </w:t>
      </w:r>
      <w:r w:rsidRPr="00C242C9">
        <w:rPr>
          <w:rFonts w:asciiTheme="minorHAnsi" w:eastAsia="Arial" w:hAnsiTheme="minorHAnsi" w:cstheme="minorHAnsi"/>
          <w:spacing w:val="2"/>
          <w:sz w:val="22"/>
          <w:szCs w:val="22"/>
        </w:rPr>
        <w:t>pe</w:t>
      </w:r>
      <w:r w:rsidRPr="00C242C9">
        <w:rPr>
          <w:rFonts w:asciiTheme="minorHAnsi" w:eastAsia="Arial" w:hAnsiTheme="minorHAnsi" w:cstheme="minorHAnsi"/>
          <w:spacing w:val="1"/>
          <w:sz w:val="22"/>
          <w:szCs w:val="22"/>
        </w:rPr>
        <w:t>ri</w:t>
      </w:r>
      <w:r w:rsidRPr="00C242C9">
        <w:rPr>
          <w:rFonts w:asciiTheme="minorHAnsi" w:eastAsia="Arial" w:hAnsiTheme="minorHAnsi" w:cstheme="minorHAnsi"/>
          <w:spacing w:val="2"/>
          <w:sz w:val="22"/>
          <w:szCs w:val="22"/>
        </w:rPr>
        <w:t>od</w:t>
      </w:r>
      <w:r w:rsidRPr="00C242C9">
        <w:rPr>
          <w:rFonts w:asciiTheme="minorHAnsi" w:eastAsia="Arial" w:hAnsiTheme="minorHAnsi" w:cstheme="minorHAnsi"/>
          <w:sz w:val="22"/>
          <w:szCs w:val="22"/>
        </w:rPr>
        <w:t>.</w:t>
      </w:r>
      <w:r w:rsidRPr="00C242C9">
        <w:rPr>
          <w:rFonts w:asciiTheme="minorHAnsi" w:eastAsia="Arial" w:hAnsiTheme="minorHAnsi" w:cstheme="minorHAnsi"/>
          <w:spacing w:val="17"/>
          <w:sz w:val="22"/>
          <w:szCs w:val="22"/>
        </w:rPr>
        <w:t xml:space="preserve"> </w:t>
      </w:r>
      <w:r w:rsidRPr="00C242C9">
        <w:rPr>
          <w:rFonts w:asciiTheme="minorHAnsi" w:eastAsia="Arial" w:hAnsiTheme="minorHAnsi" w:cstheme="minorHAnsi"/>
          <w:spacing w:val="2"/>
          <w:w w:val="102"/>
          <w:sz w:val="22"/>
          <w:szCs w:val="22"/>
        </w:rPr>
        <w:t>2</w:t>
      </w:r>
      <w:r w:rsidR="00272ED1" w:rsidRPr="00C242C9">
        <w:rPr>
          <w:rFonts w:asciiTheme="minorHAnsi" w:eastAsia="Arial" w:hAnsiTheme="minorHAnsi" w:cstheme="minorHAnsi"/>
          <w:spacing w:val="2"/>
          <w:w w:val="102"/>
          <w:sz w:val="22"/>
          <w:szCs w:val="22"/>
        </w:rPr>
        <w:t>0</w:t>
      </w:r>
      <w:r w:rsidRPr="00C242C9">
        <w:rPr>
          <w:rFonts w:asciiTheme="minorHAnsi" w:eastAsia="Arial" w:hAnsiTheme="minorHAnsi" w:cstheme="minorHAnsi"/>
          <w:spacing w:val="2"/>
          <w:w w:val="102"/>
          <w:sz w:val="22"/>
          <w:szCs w:val="22"/>
        </w:rPr>
        <w:t>%</w:t>
      </w:r>
    </w:p>
    <w:p w14:paraId="1E9EEEA2" w14:textId="77777777" w:rsidR="00577B1C" w:rsidRPr="00C242C9" w:rsidRDefault="00577B1C" w:rsidP="00A703EF">
      <w:pPr>
        <w:rPr>
          <w:rFonts w:asciiTheme="minorHAnsi" w:hAnsiTheme="minorHAnsi" w:cstheme="minorHAnsi"/>
          <w:sz w:val="22"/>
          <w:szCs w:val="22"/>
        </w:rPr>
      </w:pPr>
    </w:p>
    <w:p w14:paraId="52357D10" w14:textId="77777777" w:rsidR="00577B1C" w:rsidRPr="00C242C9" w:rsidRDefault="009812F2" w:rsidP="00A703EF">
      <w:pPr>
        <w:ind w:left="117"/>
        <w:rPr>
          <w:rFonts w:asciiTheme="minorHAnsi" w:eastAsia="Arial" w:hAnsiTheme="minorHAnsi" w:cstheme="minorHAnsi"/>
          <w:sz w:val="22"/>
          <w:szCs w:val="22"/>
        </w:rPr>
      </w:pPr>
      <w:r w:rsidRPr="00C242C9">
        <w:rPr>
          <w:rFonts w:asciiTheme="minorHAnsi" w:eastAsia="Arial" w:hAnsiTheme="minorHAnsi" w:cstheme="minorHAnsi"/>
          <w:spacing w:val="2"/>
          <w:sz w:val="22"/>
          <w:szCs w:val="22"/>
        </w:rPr>
        <w:t>100</w:t>
      </w:r>
      <w:r w:rsidRPr="00C242C9">
        <w:rPr>
          <w:rFonts w:asciiTheme="minorHAnsi" w:eastAsia="Arial" w:hAnsiTheme="minorHAnsi" w:cstheme="minorHAnsi"/>
          <w:sz w:val="22"/>
          <w:szCs w:val="22"/>
        </w:rPr>
        <w:t>%</w:t>
      </w:r>
      <w:r w:rsidRPr="00C242C9">
        <w:rPr>
          <w:rFonts w:asciiTheme="minorHAnsi" w:eastAsia="Arial" w:hAnsiTheme="minorHAnsi" w:cstheme="minorHAnsi"/>
          <w:spacing w:val="17"/>
          <w:sz w:val="22"/>
          <w:szCs w:val="22"/>
        </w:rPr>
        <w:t xml:space="preserve"> </w:t>
      </w:r>
      <w:r w:rsidRPr="00C242C9">
        <w:rPr>
          <w:rFonts w:asciiTheme="minorHAnsi" w:eastAsia="Arial" w:hAnsiTheme="minorHAnsi" w:cstheme="minorHAnsi"/>
          <w:spacing w:val="3"/>
          <w:w w:val="102"/>
          <w:sz w:val="22"/>
          <w:szCs w:val="22"/>
        </w:rPr>
        <w:t>C</w:t>
      </w:r>
      <w:r w:rsidRPr="00C242C9">
        <w:rPr>
          <w:rFonts w:asciiTheme="minorHAnsi" w:eastAsia="Arial" w:hAnsiTheme="minorHAnsi" w:cstheme="minorHAnsi"/>
          <w:spacing w:val="2"/>
          <w:w w:val="102"/>
          <w:sz w:val="22"/>
          <w:szCs w:val="22"/>
        </w:rPr>
        <w:t>ou</w:t>
      </w:r>
      <w:r w:rsidRPr="00C242C9">
        <w:rPr>
          <w:rFonts w:asciiTheme="minorHAnsi" w:eastAsia="Arial" w:hAnsiTheme="minorHAnsi" w:cstheme="minorHAnsi"/>
          <w:spacing w:val="1"/>
          <w:w w:val="102"/>
          <w:sz w:val="22"/>
          <w:szCs w:val="22"/>
        </w:rPr>
        <w:t>r</w:t>
      </w:r>
      <w:r w:rsidRPr="00C242C9">
        <w:rPr>
          <w:rFonts w:asciiTheme="minorHAnsi" w:eastAsia="Arial" w:hAnsiTheme="minorHAnsi" w:cstheme="minorHAnsi"/>
          <w:spacing w:val="2"/>
          <w:w w:val="102"/>
          <w:sz w:val="22"/>
          <w:szCs w:val="22"/>
        </w:rPr>
        <w:t>se</w:t>
      </w:r>
      <w:r w:rsidRPr="00C242C9">
        <w:rPr>
          <w:rFonts w:asciiTheme="minorHAnsi" w:eastAsia="Arial" w:hAnsiTheme="minorHAnsi" w:cstheme="minorHAnsi"/>
          <w:spacing w:val="3"/>
          <w:w w:val="102"/>
          <w:sz w:val="22"/>
          <w:szCs w:val="22"/>
        </w:rPr>
        <w:t>w</w:t>
      </w:r>
      <w:r w:rsidRPr="00C242C9">
        <w:rPr>
          <w:rFonts w:asciiTheme="minorHAnsi" w:eastAsia="Arial" w:hAnsiTheme="minorHAnsi" w:cstheme="minorHAnsi"/>
          <w:spacing w:val="2"/>
          <w:w w:val="102"/>
          <w:sz w:val="22"/>
          <w:szCs w:val="22"/>
        </w:rPr>
        <w:t>o</w:t>
      </w:r>
      <w:r w:rsidRPr="00C242C9">
        <w:rPr>
          <w:rFonts w:asciiTheme="minorHAnsi" w:eastAsia="Arial" w:hAnsiTheme="minorHAnsi" w:cstheme="minorHAnsi"/>
          <w:spacing w:val="1"/>
          <w:w w:val="102"/>
          <w:sz w:val="22"/>
          <w:szCs w:val="22"/>
        </w:rPr>
        <w:t>r</w:t>
      </w:r>
      <w:r w:rsidRPr="00C242C9">
        <w:rPr>
          <w:rFonts w:asciiTheme="minorHAnsi" w:eastAsia="Arial" w:hAnsiTheme="minorHAnsi" w:cstheme="minorHAnsi"/>
          <w:w w:val="102"/>
          <w:sz w:val="22"/>
          <w:szCs w:val="22"/>
        </w:rPr>
        <w:t>k</w:t>
      </w:r>
    </w:p>
    <w:p w14:paraId="690BC233" w14:textId="77777777" w:rsidR="00577B1C" w:rsidRPr="00C242C9" w:rsidRDefault="00577B1C" w:rsidP="00A703EF">
      <w:pPr>
        <w:rPr>
          <w:rFonts w:asciiTheme="minorHAnsi" w:hAnsiTheme="minorHAnsi" w:cstheme="minorHAnsi"/>
          <w:sz w:val="22"/>
          <w:szCs w:val="22"/>
        </w:rPr>
      </w:pPr>
    </w:p>
    <w:p w14:paraId="0326143E" w14:textId="77777777" w:rsidR="00577B1C" w:rsidRPr="00C242C9" w:rsidRDefault="00577B1C" w:rsidP="00A703EF">
      <w:pPr>
        <w:rPr>
          <w:rFonts w:asciiTheme="minorHAnsi" w:hAnsiTheme="minorHAnsi" w:cstheme="minorHAnsi"/>
          <w:sz w:val="22"/>
          <w:szCs w:val="22"/>
        </w:rPr>
      </w:pPr>
    </w:p>
    <w:p w14:paraId="66E34FB6" w14:textId="77777777" w:rsidR="00577B1C" w:rsidRPr="00C242C9" w:rsidRDefault="00577B1C" w:rsidP="00A703EF">
      <w:pPr>
        <w:rPr>
          <w:rFonts w:asciiTheme="minorHAnsi" w:hAnsiTheme="minorHAnsi" w:cstheme="minorHAnsi"/>
          <w:sz w:val="22"/>
          <w:szCs w:val="22"/>
        </w:rPr>
      </w:pPr>
    </w:p>
    <w:p w14:paraId="3975D402" w14:textId="77777777" w:rsidR="00577B1C" w:rsidRPr="0016547D" w:rsidRDefault="009812F2" w:rsidP="00A703EF">
      <w:pPr>
        <w:ind w:left="117" w:right="708"/>
        <w:rPr>
          <w:rFonts w:asciiTheme="minorHAnsi" w:eastAsia="Arial" w:hAnsiTheme="minorHAnsi" w:cstheme="minorHAnsi"/>
          <w:sz w:val="22"/>
          <w:szCs w:val="22"/>
        </w:rPr>
      </w:pPr>
      <w:r w:rsidRPr="00C242C9">
        <w:rPr>
          <w:rFonts w:asciiTheme="minorHAnsi" w:eastAsia="Arial" w:hAnsiTheme="minorHAnsi" w:cstheme="minorHAnsi"/>
          <w:b/>
          <w:spacing w:val="3"/>
          <w:sz w:val="22"/>
          <w:szCs w:val="22"/>
        </w:rPr>
        <w:t>READ</w:t>
      </w:r>
      <w:r w:rsidRPr="00C242C9">
        <w:rPr>
          <w:rFonts w:asciiTheme="minorHAnsi" w:eastAsia="Arial" w:hAnsiTheme="minorHAnsi" w:cstheme="minorHAnsi"/>
          <w:b/>
          <w:spacing w:val="1"/>
          <w:sz w:val="22"/>
          <w:szCs w:val="22"/>
        </w:rPr>
        <w:t>I</w:t>
      </w:r>
      <w:r w:rsidRPr="00C242C9">
        <w:rPr>
          <w:rFonts w:asciiTheme="minorHAnsi" w:eastAsia="Arial" w:hAnsiTheme="minorHAnsi" w:cstheme="minorHAnsi"/>
          <w:b/>
          <w:spacing w:val="3"/>
          <w:sz w:val="22"/>
          <w:szCs w:val="22"/>
        </w:rPr>
        <w:t>N</w:t>
      </w:r>
      <w:r w:rsidRPr="00C242C9">
        <w:rPr>
          <w:rFonts w:asciiTheme="minorHAnsi" w:eastAsia="Arial" w:hAnsiTheme="minorHAnsi" w:cstheme="minorHAnsi"/>
          <w:b/>
          <w:sz w:val="22"/>
          <w:szCs w:val="22"/>
        </w:rPr>
        <w:t>G</w:t>
      </w:r>
      <w:r w:rsidRPr="00C242C9">
        <w:rPr>
          <w:rFonts w:asciiTheme="minorHAnsi" w:eastAsia="Arial" w:hAnsiTheme="minorHAnsi" w:cstheme="minorHAnsi"/>
          <w:b/>
          <w:spacing w:val="25"/>
          <w:sz w:val="22"/>
          <w:szCs w:val="22"/>
        </w:rPr>
        <w:t xml:space="preserve"> </w:t>
      </w:r>
      <w:r w:rsidRPr="00C242C9">
        <w:rPr>
          <w:rFonts w:asciiTheme="minorHAnsi" w:eastAsia="Arial" w:hAnsiTheme="minorHAnsi" w:cstheme="minorHAnsi"/>
          <w:b/>
          <w:spacing w:val="3"/>
          <w:sz w:val="22"/>
          <w:szCs w:val="22"/>
        </w:rPr>
        <w:t>L</w:t>
      </w:r>
      <w:r w:rsidRPr="00C242C9">
        <w:rPr>
          <w:rFonts w:asciiTheme="minorHAnsi" w:eastAsia="Arial" w:hAnsiTheme="minorHAnsi" w:cstheme="minorHAnsi"/>
          <w:b/>
          <w:spacing w:val="1"/>
          <w:sz w:val="22"/>
          <w:szCs w:val="22"/>
        </w:rPr>
        <w:t>I</w:t>
      </w:r>
      <w:r w:rsidRPr="00C242C9">
        <w:rPr>
          <w:rFonts w:asciiTheme="minorHAnsi" w:eastAsia="Arial" w:hAnsiTheme="minorHAnsi" w:cstheme="minorHAnsi"/>
          <w:b/>
          <w:spacing w:val="3"/>
          <w:sz w:val="22"/>
          <w:szCs w:val="22"/>
        </w:rPr>
        <w:t>S</w:t>
      </w:r>
      <w:r w:rsidRPr="00C242C9">
        <w:rPr>
          <w:rFonts w:asciiTheme="minorHAnsi" w:eastAsia="Arial" w:hAnsiTheme="minorHAnsi" w:cstheme="minorHAnsi"/>
          <w:b/>
          <w:sz w:val="22"/>
          <w:szCs w:val="22"/>
        </w:rPr>
        <w:t>T</w:t>
      </w:r>
      <w:r w:rsidRPr="00C242C9">
        <w:rPr>
          <w:rFonts w:asciiTheme="minorHAnsi" w:eastAsia="Arial" w:hAnsiTheme="minorHAnsi" w:cstheme="minorHAnsi"/>
          <w:b/>
          <w:spacing w:val="17"/>
          <w:sz w:val="22"/>
          <w:szCs w:val="22"/>
        </w:rPr>
        <w:t xml:space="preserve"> </w:t>
      </w:r>
      <w:r w:rsidRPr="00C242C9">
        <w:rPr>
          <w:rFonts w:asciiTheme="minorHAnsi" w:eastAsia="Arial" w:hAnsiTheme="minorHAnsi" w:cstheme="minorHAnsi"/>
          <w:spacing w:val="3"/>
          <w:sz w:val="22"/>
          <w:szCs w:val="22"/>
        </w:rPr>
        <w:t>A</w:t>
      </w:r>
      <w:r w:rsidRPr="00C242C9">
        <w:rPr>
          <w:rFonts w:asciiTheme="minorHAnsi" w:eastAsia="Arial" w:hAnsiTheme="minorHAnsi" w:cstheme="minorHAnsi"/>
          <w:sz w:val="22"/>
          <w:szCs w:val="22"/>
        </w:rPr>
        <w:t>s</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pacing w:val="1"/>
          <w:sz w:val="22"/>
          <w:szCs w:val="22"/>
        </w:rPr>
        <w:t>t</w:t>
      </w:r>
      <w:r w:rsidRPr="00C242C9">
        <w:rPr>
          <w:rFonts w:asciiTheme="minorHAnsi" w:eastAsia="Arial" w:hAnsiTheme="minorHAnsi" w:cstheme="minorHAnsi"/>
          <w:spacing w:val="2"/>
          <w:sz w:val="22"/>
          <w:szCs w:val="22"/>
        </w:rPr>
        <w:t>h</w:t>
      </w:r>
      <w:r w:rsidRPr="00C242C9">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pu</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pos</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f</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odu</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s</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deve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p</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2"/>
          <w:sz w:val="22"/>
          <w:szCs w:val="22"/>
        </w:rPr>
        <w:t>se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f</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2"/>
          <w:sz w:val="22"/>
          <w:szCs w:val="22"/>
        </w:rPr>
        <w:t>d</w:t>
      </w:r>
      <w:r w:rsidRPr="0016547D">
        <w:rPr>
          <w:rFonts w:asciiTheme="minorHAnsi" w:eastAsia="Arial" w:hAnsiTheme="minorHAnsi" w:cstheme="minorHAnsi"/>
          <w:spacing w:val="1"/>
          <w:sz w:val="22"/>
          <w:szCs w:val="22"/>
        </w:rPr>
        <w:t>ir</w:t>
      </w:r>
      <w:r w:rsidRPr="0016547D">
        <w:rPr>
          <w:rFonts w:asciiTheme="minorHAnsi" w:eastAsia="Arial" w:hAnsiTheme="minorHAnsi" w:cstheme="minorHAnsi"/>
          <w:spacing w:val="2"/>
          <w:sz w:val="22"/>
          <w:szCs w:val="22"/>
        </w:rPr>
        <w:t>ec</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og</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3"/>
          <w:sz w:val="22"/>
          <w:szCs w:val="22"/>
        </w:rPr>
        <w:t>mm</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2"/>
          <w:w w:val="102"/>
          <w:sz w:val="22"/>
          <w:szCs w:val="22"/>
        </w:rPr>
        <w:t xml:space="preserve">of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
          <w:sz w:val="22"/>
          <w:szCs w:val="22"/>
        </w:rPr>
        <w:t>–</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esea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z w:val="22"/>
          <w:szCs w:val="22"/>
        </w:rPr>
        <w:t>h</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ona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2"/>
          <w:sz w:val="22"/>
          <w:szCs w:val="22"/>
        </w:rPr>
        <w:t>env</w:t>
      </w:r>
      <w:r w:rsidRPr="0016547D">
        <w:rPr>
          <w:rFonts w:asciiTheme="minorHAnsi" w:eastAsia="Arial" w:hAnsiTheme="minorHAnsi" w:cstheme="minorHAnsi"/>
          <w:spacing w:val="1"/>
          <w:sz w:val="22"/>
          <w:szCs w:val="22"/>
        </w:rPr>
        <w:t>ir</w:t>
      </w:r>
      <w:r w:rsidRPr="0016547D">
        <w:rPr>
          <w:rFonts w:asciiTheme="minorHAnsi" w:eastAsia="Arial" w:hAnsiTheme="minorHAnsi" w:cstheme="minorHAnsi"/>
          <w:spacing w:val="2"/>
          <w:sz w:val="22"/>
          <w:szCs w:val="22"/>
        </w:rPr>
        <w:t>on</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8"/>
          <w:sz w:val="22"/>
          <w:szCs w:val="22"/>
        </w:rPr>
        <w:t xml:space="preserve"> </w:t>
      </w:r>
      <w:r w:rsidRPr="0016547D">
        <w:rPr>
          <w:rFonts w:asciiTheme="minorHAnsi" w:eastAsia="Arial" w:hAnsiTheme="minorHAnsi" w:cstheme="minorHAnsi"/>
          <w:spacing w:val="2"/>
          <w:sz w:val="22"/>
          <w:szCs w:val="22"/>
        </w:rPr>
        <w:t>app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op</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7"/>
          <w:sz w:val="22"/>
          <w:szCs w:val="22"/>
        </w:rPr>
        <w:t xml:space="preserve"> </w:t>
      </w:r>
      <w:proofErr w:type="gramStart"/>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ead</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il</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w w:val="102"/>
          <w:sz w:val="22"/>
          <w:szCs w:val="22"/>
        </w:rPr>
        <w:t>b</w:t>
      </w:r>
      <w:r w:rsidRPr="0016547D">
        <w:rPr>
          <w:rFonts w:asciiTheme="minorHAnsi" w:eastAsia="Arial" w:hAnsiTheme="minorHAnsi" w:cstheme="minorHAnsi"/>
          <w:w w:val="102"/>
          <w:sz w:val="22"/>
          <w:szCs w:val="22"/>
        </w:rPr>
        <w:t xml:space="preserve">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eco</w:t>
      </w:r>
      <w:r w:rsidRPr="0016547D">
        <w:rPr>
          <w:rFonts w:asciiTheme="minorHAnsi" w:eastAsia="Arial" w:hAnsiTheme="minorHAnsi" w:cstheme="minorHAnsi"/>
          <w:spacing w:val="3"/>
          <w:sz w:val="22"/>
          <w:szCs w:val="22"/>
        </w:rPr>
        <w:t>mm</w:t>
      </w:r>
      <w:r w:rsidRPr="0016547D">
        <w:rPr>
          <w:rFonts w:asciiTheme="minorHAnsi" w:eastAsia="Arial" w:hAnsiTheme="minorHAnsi" w:cstheme="minorHAnsi"/>
          <w:spacing w:val="2"/>
          <w:sz w:val="22"/>
          <w:szCs w:val="22"/>
        </w:rPr>
        <w:t>ende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pacing w:val="2"/>
          <w:sz w:val="22"/>
          <w:szCs w:val="22"/>
        </w:rPr>
        <w:t>b</w:t>
      </w:r>
      <w:r w:rsidRPr="0016547D">
        <w:rPr>
          <w:rFonts w:asciiTheme="minorHAnsi" w:eastAsia="Arial" w:hAnsiTheme="minorHAnsi" w:cstheme="minorHAnsi"/>
          <w:sz w:val="22"/>
          <w:szCs w:val="22"/>
        </w:rPr>
        <w:t>y</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z w:val="22"/>
          <w:szCs w:val="22"/>
        </w:rPr>
        <w:t>f</w:t>
      </w:r>
      <w:proofErr w:type="gramEnd"/>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z w:val="22"/>
          <w:szCs w:val="22"/>
        </w:rPr>
        <w:t>t</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egu</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7"/>
          <w:sz w:val="22"/>
          <w:szCs w:val="22"/>
        </w:rPr>
        <w:t xml:space="preserve"> </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2"/>
          <w:w w:val="102"/>
          <w:sz w:val="22"/>
          <w:szCs w:val="22"/>
        </w:rPr>
        <w:t>n</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e</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va</w:t>
      </w:r>
      <w:r w:rsidRPr="0016547D">
        <w:rPr>
          <w:rFonts w:asciiTheme="minorHAnsi" w:eastAsia="Arial" w:hAnsiTheme="minorHAnsi" w:cstheme="minorHAnsi"/>
          <w:spacing w:val="1"/>
          <w:w w:val="102"/>
          <w:sz w:val="22"/>
          <w:szCs w:val="22"/>
        </w:rPr>
        <w:t>l</w:t>
      </w:r>
      <w:r w:rsidRPr="0016547D">
        <w:rPr>
          <w:rFonts w:asciiTheme="minorHAnsi" w:eastAsia="Arial" w:hAnsiTheme="minorHAnsi" w:cstheme="minorHAnsi"/>
          <w:spacing w:val="2"/>
          <w:w w:val="102"/>
          <w:sz w:val="22"/>
          <w:szCs w:val="22"/>
        </w:rPr>
        <w:t>s</w:t>
      </w:r>
      <w:r w:rsidRPr="0016547D">
        <w:rPr>
          <w:rFonts w:asciiTheme="minorHAnsi" w:eastAsia="Arial" w:hAnsiTheme="minorHAnsi" w:cstheme="minorHAnsi"/>
          <w:w w:val="103"/>
          <w:sz w:val="22"/>
          <w:szCs w:val="22"/>
        </w:rPr>
        <w:t>.</w:t>
      </w:r>
    </w:p>
    <w:p w14:paraId="785327DD" w14:textId="77777777" w:rsidR="00577B1C" w:rsidRPr="0016547D" w:rsidRDefault="00577B1C" w:rsidP="00A703EF">
      <w:pPr>
        <w:rPr>
          <w:rFonts w:asciiTheme="minorHAnsi" w:hAnsiTheme="minorHAnsi" w:cstheme="minorHAnsi"/>
          <w:sz w:val="22"/>
          <w:szCs w:val="22"/>
        </w:rPr>
      </w:pPr>
    </w:p>
    <w:p w14:paraId="292D5301"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b/>
          <w:spacing w:val="3"/>
          <w:sz w:val="22"/>
          <w:szCs w:val="22"/>
        </w:rPr>
        <w:t>R</w:t>
      </w:r>
      <w:r w:rsidRPr="0016547D">
        <w:rPr>
          <w:rFonts w:asciiTheme="minorHAnsi" w:eastAsia="Arial" w:hAnsiTheme="minorHAnsi" w:cstheme="minorHAnsi"/>
          <w:b/>
          <w:spacing w:val="2"/>
          <w:sz w:val="22"/>
          <w:szCs w:val="22"/>
        </w:rPr>
        <w:t>ec</w:t>
      </w:r>
      <w:r w:rsidRPr="0016547D">
        <w:rPr>
          <w:rFonts w:asciiTheme="minorHAnsi" w:eastAsia="Arial" w:hAnsiTheme="minorHAnsi" w:cstheme="minorHAnsi"/>
          <w:b/>
          <w:spacing w:val="3"/>
          <w:sz w:val="22"/>
          <w:szCs w:val="22"/>
        </w:rPr>
        <w:t>o</w:t>
      </w:r>
      <w:r w:rsidRPr="0016547D">
        <w:rPr>
          <w:rFonts w:asciiTheme="minorHAnsi" w:eastAsia="Arial" w:hAnsiTheme="minorHAnsi" w:cstheme="minorHAnsi"/>
          <w:b/>
          <w:spacing w:val="4"/>
          <w:sz w:val="22"/>
          <w:szCs w:val="22"/>
        </w:rPr>
        <w:t>mm</w:t>
      </w:r>
      <w:r w:rsidRPr="0016547D">
        <w:rPr>
          <w:rFonts w:asciiTheme="minorHAnsi" w:eastAsia="Arial" w:hAnsiTheme="minorHAnsi" w:cstheme="minorHAnsi"/>
          <w:b/>
          <w:spacing w:val="2"/>
          <w:sz w:val="22"/>
          <w:szCs w:val="22"/>
        </w:rPr>
        <w:t>e</w:t>
      </w:r>
      <w:r w:rsidRPr="0016547D">
        <w:rPr>
          <w:rFonts w:asciiTheme="minorHAnsi" w:eastAsia="Arial" w:hAnsiTheme="minorHAnsi" w:cstheme="minorHAnsi"/>
          <w:b/>
          <w:spacing w:val="3"/>
          <w:sz w:val="22"/>
          <w:szCs w:val="22"/>
        </w:rPr>
        <w:t>nd</w:t>
      </w:r>
      <w:r w:rsidRPr="0016547D">
        <w:rPr>
          <w:rFonts w:asciiTheme="minorHAnsi" w:eastAsia="Arial" w:hAnsiTheme="minorHAnsi" w:cstheme="minorHAnsi"/>
          <w:b/>
          <w:spacing w:val="2"/>
          <w:sz w:val="22"/>
          <w:szCs w:val="22"/>
        </w:rPr>
        <w:t>e</w:t>
      </w:r>
      <w:r w:rsidRPr="0016547D">
        <w:rPr>
          <w:rFonts w:asciiTheme="minorHAnsi" w:eastAsia="Arial" w:hAnsiTheme="minorHAnsi" w:cstheme="minorHAnsi"/>
          <w:b/>
          <w:sz w:val="22"/>
          <w:szCs w:val="22"/>
        </w:rPr>
        <w:t>d</w:t>
      </w:r>
      <w:r w:rsidRPr="0016547D">
        <w:rPr>
          <w:rFonts w:asciiTheme="minorHAnsi" w:eastAsia="Arial" w:hAnsiTheme="minorHAnsi" w:cstheme="minorHAnsi"/>
          <w:b/>
          <w:spacing w:val="35"/>
          <w:sz w:val="22"/>
          <w:szCs w:val="22"/>
        </w:rPr>
        <w:t xml:space="preserve"> </w:t>
      </w:r>
      <w:r w:rsidRPr="0016547D">
        <w:rPr>
          <w:rFonts w:asciiTheme="minorHAnsi" w:eastAsia="Arial" w:hAnsiTheme="minorHAnsi" w:cstheme="minorHAnsi"/>
          <w:b/>
          <w:spacing w:val="3"/>
          <w:w w:val="102"/>
          <w:sz w:val="22"/>
          <w:szCs w:val="22"/>
        </w:rPr>
        <w:t>R</w:t>
      </w:r>
      <w:r w:rsidRPr="0016547D">
        <w:rPr>
          <w:rFonts w:asciiTheme="minorHAnsi" w:eastAsia="Arial" w:hAnsiTheme="minorHAnsi" w:cstheme="minorHAnsi"/>
          <w:b/>
          <w:spacing w:val="2"/>
          <w:w w:val="102"/>
          <w:sz w:val="22"/>
          <w:szCs w:val="22"/>
        </w:rPr>
        <w:t>ea</w:t>
      </w:r>
      <w:r w:rsidRPr="0016547D">
        <w:rPr>
          <w:rFonts w:asciiTheme="minorHAnsi" w:eastAsia="Arial" w:hAnsiTheme="minorHAnsi" w:cstheme="minorHAnsi"/>
          <w:b/>
          <w:spacing w:val="3"/>
          <w:w w:val="102"/>
          <w:sz w:val="22"/>
          <w:szCs w:val="22"/>
        </w:rPr>
        <w:t>d</w:t>
      </w:r>
      <w:r w:rsidRPr="0016547D">
        <w:rPr>
          <w:rFonts w:asciiTheme="minorHAnsi" w:eastAsia="Arial" w:hAnsiTheme="minorHAnsi" w:cstheme="minorHAnsi"/>
          <w:b/>
          <w:spacing w:val="1"/>
          <w:w w:val="103"/>
          <w:sz w:val="22"/>
          <w:szCs w:val="22"/>
        </w:rPr>
        <w:t>i</w:t>
      </w:r>
      <w:r w:rsidRPr="0016547D">
        <w:rPr>
          <w:rFonts w:asciiTheme="minorHAnsi" w:eastAsia="Arial" w:hAnsiTheme="minorHAnsi" w:cstheme="minorHAnsi"/>
          <w:b/>
          <w:spacing w:val="3"/>
          <w:w w:val="102"/>
          <w:sz w:val="22"/>
          <w:szCs w:val="22"/>
        </w:rPr>
        <w:t>n</w:t>
      </w:r>
      <w:r w:rsidRPr="0016547D">
        <w:rPr>
          <w:rFonts w:asciiTheme="minorHAnsi" w:eastAsia="Arial" w:hAnsiTheme="minorHAnsi" w:cstheme="minorHAnsi"/>
          <w:b/>
          <w:w w:val="102"/>
          <w:sz w:val="22"/>
          <w:szCs w:val="22"/>
        </w:rPr>
        <w:t>g</w:t>
      </w:r>
    </w:p>
    <w:p w14:paraId="4AD621CF" w14:textId="77777777" w:rsidR="00577B1C" w:rsidRPr="0016547D" w:rsidRDefault="00577B1C" w:rsidP="00A703EF">
      <w:pPr>
        <w:rPr>
          <w:rFonts w:asciiTheme="minorHAnsi" w:hAnsiTheme="minorHAnsi" w:cstheme="minorHAnsi"/>
          <w:sz w:val="22"/>
          <w:szCs w:val="22"/>
        </w:rPr>
      </w:pPr>
    </w:p>
    <w:p w14:paraId="13DBD0E0" w14:textId="77777777" w:rsidR="00577B1C" w:rsidRPr="0016547D" w:rsidRDefault="009812F2" w:rsidP="00A703EF">
      <w:pPr>
        <w:ind w:left="117" w:right="1076"/>
        <w:rPr>
          <w:rFonts w:asciiTheme="minorHAnsi" w:eastAsia="Arial" w:hAnsiTheme="minorHAnsi" w:cstheme="minorHAnsi"/>
          <w:sz w:val="22"/>
          <w:szCs w:val="22"/>
        </w:rPr>
      </w:pPr>
      <w:proofErr w:type="spellStart"/>
      <w:r w:rsidRPr="0016547D">
        <w:rPr>
          <w:rFonts w:asciiTheme="minorHAnsi" w:eastAsia="Arial" w:hAnsiTheme="minorHAnsi" w:cstheme="minorHAnsi"/>
          <w:spacing w:val="3"/>
          <w:sz w:val="22"/>
          <w:szCs w:val="22"/>
        </w:rPr>
        <w:t>C</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rfi</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d</w:t>
      </w:r>
      <w:proofErr w:type="spellEnd"/>
      <w:r w:rsidRPr="0016547D">
        <w:rPr>
          <w:rFonts w:asciiTheme="minorHAnsi" w:eastAsia="Arial" w:hAnsiTheme="minorHAnsi" w:cstheme="minorHAnsi"/>
          <w:sz w:val="22"/>
          <w:szCs w:val="22"/>
        </w:rPr>
        <w:t>,</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R</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2"/>
          <w:sz w:val="22"/>
          <w:szCs w:val="22"/>
        </w:rPr>
        <w:t>2007</w:t>
      </w:r>
      <w:r w:rsidRPr="0016547D">
        <w:rPr>
          <w:rFonts w:asciiTheme="minorHAnsi" w:eastAsia="Arial" w:hAnsiTheme="minorHAnsi" w:cstheme="minorHAnsi"/>
          <w:sz w:val="22"/>
          <w:szCs w:val="22"/>
        </w:rPr>
        <w:t>)</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epa</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rf</w:t>
      </w:r>
      <w:r w:rsidRPr="0016547D">
        <w:rPr>
          <w:rFonts w:asciiTheme="minorHAnsi" w:eastAsia="Arial" w:hAnsiTheme="minorHAnsi" w:cstheme="minorHAnsi"/>
          <w:spacing w:val="2"/>
          <w:sz w:val="22"/>
          <w:szCs w:val="22"/>
        </w:rPr>
        <w:t>ec</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3"/>
          <w:sz w:val="22"/>
          <w:szCs w:val="22"/>
        </w:rPr>
        <w:t>CV</w:t>
      </w:r>
      <w:r w:rsidRPr="0016547D">
        <w:rPr>
          <w:rFonts w:asciiTheme="minorHAnsi" w:eastAsia="Arial" w:hAnsiTheme="minorHAnsi" w:cstheme="minorHAnsi"/>
          <w:sz w:val="22"/>
          <w:szCs w:val="22"/>
        </w:rPr>
        <w:t>:</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ak</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2"/>
          <w:sz w:val="22"/>
          <w:szCs w:val="22"/>
        </w:rPr>
        <w:t>g</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ea</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ge</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1"/>
          <w:w w:val="102"/>
          <w:sz w:val="22"/>
          <w:szCs w:val="22"/>
        </w:rPr>
        <w:t>j</w:t>
      </w:r>
      <w:r w:rsidRPr="0016547D">
        <w:rPr>
          <w:rFonts w:asciiTheme="minorHAnsi" w:eastAsia="Arial" w:hAnsiTheme="minorHAnsi" w:cstheme="minorHAnsi"/>
          <w:spacing w:val="2"/>
          <w:w w:val="102"/>
          <w:sz w:val="22"/>
          <w:szCs w:val="22"/>
        </w:rPr>
        <w:t xml:space="preserve">ob </w:t>
      </w:r>
      <w:r w:rsidRPr="0016547D">
        <w:rPr>
          <w:rFonts w:asciiTheme="minorHAnsi" w:eastAsia="Arial" w:hAnsiTheme="minorHAnsi" w:cstheme="minorHAnsi"/>
          <w:spacing w:val="2"/>
          <w:sz w:val="22"/>
          <w:szCs w:val="22"/>
        </w:rPr>
        <w:t>yo</w:t>
      </w:r>
      <w:r w:rsidRPr="0016547D">
        <w:rPr>
          <w:rFonts w:asciiTheme="minorHAnsi" w:eastAsia="Arial" w:hAnsiTheme="minorHAnsi" w:cstheme="minorHAnsi"/>
          <w:sz w:val="22"/>
          <w:szCs w:val="22"/>
        </w:rPr>
        <w:t>u</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2"/>
          <w:sz w:val="22"/>
          <w:szCs w:val="22"/>
        </w:rPr>
        <w:t>4</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h</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3"/>
          <w:w w:val="103"/>
          <w:sz w:val="22"/>
          <w:szCs w:val="22"/>
        </w:rPr>
        <w:t>E</w:t>
      </w:r>
      <w:r w:rsidRPr="0016547D">
        <w:rPr>
          <w:rFonts w:asciiTheme="minorHAnsi" w:eastAsia="Arial" w:hAnsiTheme="minorHAnsi" w:cstheme="minorHAnsi"/>
          <w:spacing w:val="2"/>
          <w:w w:val="102"/>
          <w:sz w:val="22"/>
          <w:szCs w:val="22"/>
        </w:rPr>
        <w:t>d</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2"/>
          <w:w w:val="102"/>
          <w:sz w:val="22"/>
          <w:szCs w:val="22"/>
        </w:rPr>
        <w:t>on</w:t>
      </w:r>
      <w:r w:rsidRPr="0016547D">
        <w:rPr>
          <w:rFonts w:asciiTheme="minorHAnsi" w:eastAsia="Arial" w:hAnsiTheme="minorHAnsi" w:cstheme="minorHAnsi"/>
          <w:spacing w:val="1"/>
          <w:w w:val="102"/>
          <w:sz w:val="22"/>
          <w:szCs w:val="22"/>
        </w:rPr>
        <w:t>)</w:t>
      </w:r>
      <w:r w:rsidRPr="0016547D">
        <w:rPr>
          <w:rFonts w:asciiTheme="minorHAnsi" w:eastAsia="Arial" w:hAnsiTheme="minorHAnsi" w:cstheme="minorHAnsi"/>
          <w:w w:val="103"/>
          <w:sz w:val="22"/>
          <w:szCs w:val="22"/>
        </w:rPr>
        <w:t>.</w:t>
      </w:r>
    </w:p>
    <w:p w14:paraId="72E8F092" w14:textId="77777777" w:rsidR="00577B1C" w:rsidRPr="0016547D" w:rsidRDefault="00577B1C" w:rsidP="00A703EF">
      <w:pPr>
        <w:rPr>
          <w:rFonts w:asciiTheme="minorHAnsi" w:hAnsiTheme="minorHAnsi" w:cstheme="minorHAnsi"/>
          <w:sz w:val="22"/>
          <w:szCs w:val="22"/>
        </w:rPr>
      </w:pPr>
    </w:p>
    <w:p w14:paraId="6D621104" w14:textId="77777777" w:rsidR="00577B1C" w:rsidRPr="0016547D" w:rsidRDefault="009812F2" w:rsidP="00A703EF">
      <w:pPr>
        <w:ind w:left="117" w:right="1432"/>
        <w:rPr>
          <w:rFonts w:asciiTheme="minorHAnsi" w:eastAsia="Arial" w:hAnsiTheme="minorHAnsi" w:cstheme="minorHAnsi"/>
          <w:sz w:val="22"/>
          <w:szCs w:val="22"/>
        </w:rPr>
      </w:pPr>
      <w:proofErr w:type="spellStart"/>
      <w:r w:rsidRPr="0016547D">
        <w:rPr>
          <w:rFonts w:asciiTheme="minorHAnsi" w:eastAsia="Arial" w:hAnsiTheme="minorHAnsi" w:cstheme="minorHAnsi"/>
          <w:spacing w:val="3"/>
          <w:sz w:val="22"/>
          <w:szCs w:val="22"/>
        </w:rPr>
        <w:t>K</w:t>
      </w:r>
      <w:r w:rsidRPr="0016547D">
        <w:rPr>
          <w:rFonts w:asciiTheme="minorHAnsi" w:eastAsia="Arial" w:hAnsiTheme="minorHAnsi" w:cstheme="minorHAnsi"/>
          <w:spacing w:val="2"/>
          <w:sz w:val="22"/>
          <w:szCs w:val="22"/>
        </w:rPr>
        <w:t>oga</w:t>
      </w:r>
      <w:r w:rsidRPr="0016547D">
        <w:rPr>
          <w:rFonts w:asciiTheme="minorHAnsi" w:eastAsia="Arial" w:hAnsiTheme="minorHAnsi" w:cstheme="minorHAnsi"/>
          <w:sz w:val="22"/>
          <w:szCs w:val="22"/>
        </w:rPr>
        <w:t>n</w:t>
      </w:r>
      <w:proofErr w:type="spellEnd"/>
      <w:r w:rsidRPr="0016547D">
        <w:rPr>
          <w:rFonts w:asciiTheme="minorHAnsi" w:eastAsia="Arial" w:hAnsiTheme="minorHAnsi" w:cstheme="minorHAnsi"/>
          <w:spacing w:val="17"/>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2"/>
          <w:sz w:val="22"/>
          <w:szCs w:val="22"/>
        </w:rPr>
        <w:t>ag</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3"/>
          <w:sz w:val="22"/>
          <w:szCs w:val="22"/>
        </w:rPr>
        <w:t>D</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uca</w:t>
      </w:r>
      <w:r w:rsidRPr="0016547D">
        <w:rPr>
          <w:rFonts w:asciiTheme="minorHAnsi" w:eastAsia="Arial" w:hAnsiTheme="minorHAnsi" w:cstheme="minorHAnsi"/>
          <w:sz w:val="22"/>
          <w:szCs w:val="22"/>
        </w:rPr>
        <w:t>,</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2"/>
          <w:sz w:val="22"/>
          <w:szCs w:val="22"/>
        </w:rPr>
        <w:t>J</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z w:val="22"/>
          <w:szCs w:val="22"/>
        </w:rPr>
        <w:t>.</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z w:val="22"/>
          <w:szCs w:val="22"/>
        </w:rPr>
        <w:t>&amp;</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Lees</w:t>
      </w:r>
      <w:r w:rsidRPr="0016547D">
        <w:rPr>
          <w:rFonts w:asciiTheme="minorHAnsi" w:eastAsia="Arial" w:hAnsiTheme="minorHAnsi" w:cstheme="minorHAnsi"/>
          <w:sz w:val="22"/>
          <w:szCs w:val="22"/>
        </w:rPr>
        <w:t>,</w:t>
      </w:r>
      <w:r w:rsidRPr="0016547D">
        <w:rPr>
          <w:rFonts w:asciiTheme="minorHAnsi" w:eastAsia="Arial" w:hAnsiTheme="minorHAnsi" w:cstheme="minorHAnsi"/>
          <w:spacing w:val="15"/>
          <w:sz w:val="22"/>
          <w:szCs w:val="22"/>
        </w:rPr>
        <w:t xml:space="preserve"> </w:t>
      </w:r>
      <w:proofErr w:type="gramStart"/>
      <w:r w:rsidRPr="0016547D">
        <w:rPr>
          <w:rFonts w:asciiTheme="minorHAnsi" w:eastAsia="Arial" w:hAnsiTheme="minorHAnsi" w:cstheme="minorHAnsi"/>
          <w:spacing w:val="2"/>
          <w:sz w:val="22"/>
          <w:szCs w:val="22"/>
        </w:rPr>
        <w:t>J</w:t>
      </w:r>
      <w:r w:rsidRPr="0016547D">
        <w:rPr>
          <w:rFonts w:asciiTheme="minorHAnsi" w:eastAsia="Arial" w:hAnsiTheme="minorHAnsi" w:cstheme="minorHAnsi"/>
          <w:sz w:val="22"/>
          <w:szCs w:val="22"/>
        </w:rPr>
        <w:t>.</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2"/>
          <w:sz w:val="22"/>
          <w:szCs w:val="22"/>
        </w:rPr>
        <w:t>2008</w:t>
      </w:r>
      <w:r w:rsidRPr="0016547D">
        <w:rPr>
          <w:rFonts w:asciiTheme="minorHAnsi" w:eastAsia="Arial" w:hAnsiTheme="minorHAnsi" w:cstheme="minorHAnsi"/>
          <w:sz w:val="22"/>
          <w:szCs w:val="22"/>
        </w:rPr>
        <w:t>)</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2"/>
          <w:sz w:val="22"/>
          <w:szCs w:val="22"/>
        </w:rPr>
        <w:t>Jo</w:t>
      </w:r>
      <w:r w:rsidRPr="0016547D">
        <w:rPr>
          <w:rFonts w:asciiTheme="minorHAnsi" w:eastAsia="Arial" w:hAnsiTheme="minorHAnsi" w:cstheme="minorHAnsi"/>
          <w:sz w:val="22"/>
          <w:szCs w:val="22"/>
        </w:rPr>
        <w:t>b</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v</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s</w:t>
      </w:r>
      <w:proofErr w:type="gramEnd"/>
      <w:r w:rsidRPr="0016547D">
        <w:rPr>
          <w:rFonts w:asciiTheme="minorHAnsi" w:eastAsia="Arial" w:hAnsiTheme="minorHAnsi" w:cstheme="minorHAnsi"/>
          <w:sz w:val="22"/>
          <w:szCs w:val="22"/>
        </w:rPr>
        <w:t>:</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pacing w:val="2"/>
          <w:sz w:val="22"/>
          <w:szCs w:val="22"/>
        </w:rPr>
        <w:t>To</w:t>
      </w:r>
      <w:r w:rsidRPr="0016547D">
        <w:rPr>
          <w:rFonts w:asciiTheme="minorHAnsi" w:eastAsia="Arial" w:hAnsiTheme="minorHAnsi" w:cstheme="minorHAnsi"/>
          <w:sz w:val="22"/>
          <w:szCs w:val="22"/>
        </w:rPr>
        <w:t>p</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ans</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oug</w:t>
      </w:r>
      <w:r w:rsidRPr="0016547D">
        <w:rPr>
          <w:rFonts w:asciiTheme="minorHAnsi" w:eastAsia="Arial" w:hAnsiTheme="minorHAnsi" w:cstheme="minorHAnsi"/>
          <w:w w:val="102"/>
          <w:sz w:val="22"/>
          <w:szCs w:val="22"/>
        </w:rPr>
        <w:t xml:space="preserve">h </w:t>
      </w:r>
      <w:r w:rsidRPr="0016547D">
        <w:rPr>
          <w:rFonts w:asciiTheme="minorHAnsi" w:eastAsia="Arial" w:hAnsiTheme="minorHAnsi" w:cstheme="minorHAnsi"/>
          <w:spacing w:val="2"/>
          <w:sz w:val="22"/>
          <w:szCs w:val="22"/>
        </w:rPr>
        <w:t>ques</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ons</w:t>
      </w:r>
      <w:r w:rsidRPr="0016547D">
        <w:rPr>
          <w:rFonts w:asciiTheme="minorHAnsi" w:eastAsia="Arial" w:hAnsiTheme="minorHAnsi" w:cstheme="minorHAnsi"/>
          <w:sz w:val="22"/>
          <w:szCs w:val="22"/>
        </w:rPr>
        <w:t>.</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z w:val="22"/>
          <w:szCs w:val="22"/>
        </w:rPr>
        <w:t>2</w:t>
      </w:r>
      <w:r w:rsidRPr="0016547D">
        <w:rPr>
          <w:rFonts w:asciiTheme="minorHAnsi" w:eastAsia="Arial" w:hAnsiTheme="minorHAnsi" w:cstheme="minorHAnsi"/>
          <w:spacing w:val="7"/>
          <w:sz w:val="22"/>
          <w:szCs w:val="22"/>
        </w:rPr>
        <w:t xml:space="preserve"> </w:t>
      </w:r>
      <w:proofErr w:type="gramStart"/>
      <w:r w:rsidRPr="0016547D">
        <w:rPr>
          <w:rFonts w:asciiTheme="minorHAnsi" w:eastAsia="Arial" w:hAnsiTheme="minorHAnsi" w:cstheme="minorHAnsi"/>
          <w:spacing w:val="2"/>
          <w:sz w:val="22"/>
          <w:szCs w:val="22"/>
        </w:rPr>
        <w:t>ed</w:t>
      </w:r>
      <w:r w:rsidRPr="0016547D">
        <w:rPr>
          <w:rFonts w:asciiTheme="minorHAnsi" w:eastAsia="Arial" w:hAnsiTheme="minorHAnsi" w:cstheme="minorHAnsi"/>
          <w:spacing w:val="1"/>
          <w:sz w:val="22"/>
          <w:szCs w:val="22"/>
        </w:rPr>
        <w:t>iti</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proofErr w:type="gramEnd"/>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2"/>
          <w:sz w:val="22"/>
          <w:szCs w:val="22"/>
        </w:rPr>
        <w:t>London</w:t>
      </w:r>
      <w:r w:rsidRPr="0016547D">
        <w:rPr>
          <w:rFonts w:asciiTheme="minorHAnsi" w:eastAsia="Arial" w:hAnsiTheme="minorHAnsi" w:cstheme="minorHAnsi"/>
          <w:sz w:val="22"/>
          <w:szCs w:val="22"/>
        </w:rPr>
        <w:t>:</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pacing w:val="3"/>
          <w:sz w:val="22"/>
          <w:szCs w:val="22"/>
        </w:rPr>
        <w:t>G</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3"/>
          <w:sz w:val="22"/>
          <w:szCs w:val="22"/>
        </w:rPr>
        <w:t>H</w:t>
      </w:r>
      <w:r w:rsidRPr="0016547D">
        <w:rPr>
          <w:rFonts w:asciiTheme="minorHAnsi" w:eastAsia="Arial" w:hAnsiTheme="minorHAnsi" w:cstheme="minorHAnsi"/>
          <w:spacing w:val="1"/>
          <w:sz w:val="22"/>
          <w:szCs w:val="22"/>
        </w:rPr>
        <w:t>il</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3"/>
          <w:w w:val="103"/>
          <w:sz w:val="22"/>
          <w:szCs w:val="22"/>
        </w:rPr>
        <w:t>P</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o</w:t>
      </w:r>
      <w:r w:rsidRPr="0016547D">
        <w:rPr>
          <w:rFonts w:asciiTheme="minorHAnsi" w:eastAsia="Arial" w:hAnsiTheme="minorHAnsi" w:cstheme="minorHAnsi"/>
          <w:spacing w:val="1"/>
          <w:w w:val="103"/>
          <w:sz w:val="22"/>
          <w:szCs w:val="22"/>
        </w:rPr>
        <w:t>f</w:t>
      </w:r>
      <w:r w:rsidRPr="0016547D">
        <w:rPr>
          <w:rFonts w:asciiTheme="minorHAnsi" w:eastAsia="Arial" w:hAnsiTheme="minorHAnsi" w:cstheme="minorHAnsi"/>
          <w:spacing w:val="2"/>
          <w:w w:val="102"/>
          <w:sz w:val="22"/>
          <w:szCs w:val="22"/>
        </w:rPr>
        <w:t>ess</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2"/>
          <w:w w:val="102"/>
          <w:sz w:val="22"/>
          <w:szCs w:val="22"/>
        </w:rPr>
        <w:t>ona</w:t>
      </w:r>
      <w:r w:rsidRPr="0016547D">
        <w:rPr>
          <w:rFonts w:asciiTheme="minorHAnsi" w:eastAsia="Arial" w:hAnsiTheme="minorHAnsi" w:cstheme="minorHAnsi"/>
          <w:w w:val="102"/>
          <w:sz w:val="22"/>
          <w:szCs w:val="22"/>
        </w:rPr>
        <w:t>l</w:t>
      </w:r>
    </w:p>
    <w:p w14:paraId="6633A995" w14:textId="77777777" w:rsidR="00577B1C" w:rsidRPr="0016547D" w:rsidRDefault="00577B1C" w:rsidP="00A703EF">
      <w:pPr>
        <w:rPr>
          <w:rFonts w:asciiTheme="minorHAnsi" w:hAnsiTheme="minorHAnsi" w:cstheme="minorHAnsi"/>
          <w:sz w:val="22"/>
          <w:szCs w:val="22"/>
        </w:rPr>
      </w:pPr>
    </w:p>
    <w:p w14:paraId="66FD9EF4" w14:textId="77777777" w:rsidR="00577B1C" w:rsidRPr="0016547D" w:rsidRDefault="009812F2" w:rsidP="00A703EF">
      <w:pPr>
        <w:ind w:left="117"/>
        <w:rPr>
          <w:rFonts w:asciiTheme="minorHAnsi" w:eastAsia="Arial" w:hAnsiTheme="minorHAnsi" w:cstheme="minorHAnsi"/>
          <w:sz w:val="22"/>
          <w:szCs w:val="22"/>
        </w:rPr>
      </w:pPr>
      <w:proofErr w:type="spellStart"/>
      <w:r w:rsidRPr="0016547D">
        <w:rPr>
          <w:rFonts w:asciiTheme="minorHAnsi" w:eastAsia="Arial" w:hAnsiTheme="minorHAnsi" w:cstheme="minorHAnsi"/>
          <w:spacing w:val="2"/>
          <w:sz w:val="22"/>
          <w:szCs w:val="22"/>
        </w:rPr>
        <w:t>Fan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ho</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w:t>
      </w:r>
      <w:proofErr w:type="spellEnd"/>
      <w:r w:rsidRPr="0016547D">
        <w:rPr>
          <w:rFonts w:asciiTheme="minorHAnsi" w:eastAsia="Arial" w:hAnsiTheme="minorHAnsi" w:cstheme="minorHAnsi"/>
          <w:sz w:val="22"/>
          <w:szCs w:val="22"/>
        </w:rPr>
        <w:t>,</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z w:val="22"/>
          <w:szCs w:val="22"/>
        </w:rPr>
        <w:t>C</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2"/>
          <w:sz w:val="22"/>
          <w:szCs w:val="22"/>
        </w:rPr>
        <w:t>2004</w:t>
      </w:r>
      <w:r w:rsidRPr="0016547D">
        <w:rPr>
          <w:rFonts w:asciiTheme="minorHAnsi" w:eastAsia="Arial" w:hAnsiTheme="minorHAnsi" w:cstheme="minorHAnsi"/>
          <w:sz w:val="22"/>
          <w:szCs w:val="22"/>
        </w:rPr>
        <w:t>)</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4"/>
          <w:sz w:val="22"/>
          <w:szCs w:val="22"/>
        </w:rPr>
        <w:t>W</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k</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z w:val="22"/>
          <w:szCs w:val="22"/>
        </w:rPr>
        <w:t>-</w:t>
      </w:r>
      <w:r w:rsidRPr="0016547D">
        <w:rPr>
          <w:rFonts w:asciiTheme="minorHAnsi" w:eastAsia="Arial" w:hAnsiTheme="minorHAnsi" w:cstheme="minorHAnsi"/>
          <w:spacing w:val="5"/>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3"/>
          <w:sz w:val="22"/>
          <w:szCs w:val="22"/>
        </w:rPr>
        <w:t>S</w:t>
      </w:r>
      <w:r w:rsidRPr="0016547D">
        <w:rPr>
          <w:rFonts w:asciiTheme="minorHAnsi" w:eastAsia="Arial" w:hAnsiTheme="minorHAnsi" w:cstheme="minorHAnsi"/>
          <w:spacing w:val="2"/>
          <w:sz w:val="22"/>
          <w:szCs w:val="22"/>
        </w:rPr>
        <w:t>u</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v</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va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3"/>
          <w:sz w:val="22"/>
          <w:szCs w:val="22"/>
        </w:rPr>
        <w:t>G</w:t>
      </w:r>
      <w:r w:rsidRPr="0016547D">
        <w:rPr>
          <w:rFonts w:asciiTheme="minorHAnsi" w:eastAsia="Arial" w:hAnsiTheme="minorHAnsi" w:cstheme="minorHAnsi"/>
          <w:spacing w:val="2"/>
          <w:sz w:val="22"/>
          <w:szCs w:val="22"/>
        </w:rPr>
        <w:t>u</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d</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3"/>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uden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z w:val="22"/>
          <w:szCs w:val="22"/>
        </w:rPr>
        <w:t>,</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3"/>
          <w:w w:val="103"/>
          <w:sz w:val="22"/>
          <w:szCs w:val="22"/>
        </w:rPr>
        <w:t>P</w:t>
      </w:r>
      <w:r w:rsidRPr="0016547D">
        <w:rPr>
          <w:rFonts w:asciiTheme="minorHAnsi" w:eastAsia="Arial" w:hAnsiTheme="minorHAnsi" w:cstheme="minorHAnsi"/>
          <w:spacing w:val="2"/>
          <w:w w:val="102"/>
          <w:sz w:val="22"/>
          <w:szCs w:val="22"/>
        </w:rPr>
        <w:t>a</w:t>
      </w:r>
      <w:r w:rsidRPr="0016547D">
        <w:rPr>
          <w:rFonts w:asciiTheme="minorHAnsi" w:eastAsia="Arial" w:hAnsiTheme="minorHAnsi" w:cstheme="minorHAnsi"/>
          <w:spacing w:val="1"/>
          <w:w w:val="102"/>
          <w:sz w:val="22"/>
          <w:szCs w:val="22"/>
        </w:rPr>
        <w:t>l</w:t>
      </w:r>
      <w:r w:rsidRPr="0016547D">
        <w:rPr>
          <w:rFonts w:asciiTheme="minorHAnsi" w:eastAsia="Arial" w:hAnsiTheme="minorHAnsi" w:cstheme="minorHAnsi"/>
          <w:spacing w:val="2"/>
          <w:w w:val="102"/>
          <w:sz w:val="22"/>
          <w:szCs w:val="22"/>
        </w:rPr>
        <w:t>g</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av</w:t>
      </w:r>
      <w:r w:rsidRPr="0016547D">
        <w:rPr>
          <w:rFonts w:asciiTheme="minorHAnsi" w:eastAsia="Arial" w:hAnsiTheme="minorHAnsi" w:cstheme="minorHAnsi"/>
          <w:w w:val="102"/>
          <w:sz w:val="22"/>
          <w:szCs w:val="22"/>
        </w:rPr>
        <w:t>e</w:t>
      </w:r>
    </w:p>
    <w:p w14:paraId="2AC7F113"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spacing w:val="3"/>
          <w:w w:val="102"/>
          <w:sz w:val="22"/>
          <w:szCs w:val="22"/>
        </w:rPr>
        <w:t>M</w:t>
      </w:r>
      <w:r w:rsidRPr="0016547D">
        <w:rPr>
          <w:rFonts w:asciiTheme="minorHAnsi" w:eastAsia="Arial" w:hAnsiTheme="minorHAnsi" w:cstheme="minorHAnsi"/>
          <w:spacing w:val="2"/>
          <w:w w:val="102"/>
          <w:sz w:val="22"/>
          <w:szCs w:val="22"/>
        </w:rPr>
        <w:t>ac</w:t>
      </w:r>
      <w:r w:rsidRPr="0016547D">
        <w:rPr>
          <w:rFonts w:asciiTheme="minorHAnsi" w:eastAsia="Arial" w:hAnsiTheme="minorHAnsi" w:cstheme="minorHAnsi"/>
          <w:spacing w:val="3"/>
          <w:w w:val="102"/>
          <w:sz w:val="22"/>
          <w:szCs w:val="22"/>
        </w:rPr>
        <w:t>m</w:t>
      </w:r>
      <w:r w:rsidRPr="0016547D">
        <w:rPr>
          <w:rFonts w:asciiTheme="minorHAnsi" w:eastAsia="Arial" w:hAnsiTheme="minorHAnsi" w:cstheme="minorHAnsi"/>
          <w:spacing w:val="1"/>
          <w:w w:val="102"/>
          <w:sz w:val="22"/>
          <w:szCs w:val="22"/>
        </w:rPr>
        <w:t>ill</w:t>
      </w:r>
      <w:r w:rsidRPr="0016547D">
        <w:rPr>
          <w:rFonts w:asciiTheme="minorHAnsi" w:eastAsia="Arial" w:hAnsiTheme="minorHAnsi" w:cstheme="minorHAnsi"/>
          <w:spacing w:val="2"/>
          <w:w w:val="102"/>
          <w:sz w:val="22"/>
          <w:szCs w:val="22"/>
        </w:rPr>
        <w:t>a</w:t>
      </w:r>
      <w:r w:rsidRPr="0016547D">
        <w:rPr>
          <w:rFonts w:asciiTheme="minorHAnsi" w:eastAsia="Arial" w:hAnsiTheme="minorHAnsi" w:cstheme="minorHAnsi"/>
          <w:w w:val="102"/>
          <w:sz w:val="22"/>
          <w:szCs w:val="22"/>
        </w:rPr>
        <w:t>n</w:t>
      </w:r>
    </w:p>
    <w:p w14:paraId="53783819" w14:textId="77777777" w:rsidR="00577B1C" w:rsidRPr="0016547D" w:rsidRDefault="00577B1C" w:rsidP="00A703EF">
      <w:pPr>
        <w:rPr>
          <w:rFonts w:asciiTheme="minorHAnsi" w:hAnsiTheme="minorHAnsi" w:cstheme="minorHAnsi"/>
          <w:sz w:val="22"/>
          <w:szCs w:val="22"/>
        </w:rPr>
      </w:pPr>
    </w:p>
    <w:p w14:paraId="460CFAE3" w14:textId="77777777" w:rsidR="00577B1C" w:rsidRPr="0016547D" w:rsidRDefault="009812F2" w:rsidP="00A703EF">
      <w:pPr>
        <w:ind w:left="117"/>
        <w:rPr>
          <w:rFonts w:asciiTheme="minorHAnsi" w:eastAsia="Arial" w:hAnsiTheme="minorHAnsi" w:cstheme="minorHAnsi"/>
          <w:sz w:val="22"/>
          <w:szCs w:val="22"/>
        </w:rPr>
      </w:pPr>
      <w:r w:rsidRPr="0016547D">
        <w:rPr>
          <w:rFonts w:asciiTheme="minorHAnsi" w:eastAsia="Arial" w:hAnsiTheme="minorHAnsi" w:cstheme="minorHAnsi"/>
          <w:spacing w:val="2"/>
          <w:sz w:val="22"/>
          <w:szCs w:val="22"/>
        </w:rPr>
        <w:t>Lees</w:t>
      </w:r>
      <w:r w:rsidRPr="0016547D">
        <w:rPr>
          <w:rFonts w:asciiTheme="minorHAnsi" w:eastAsia="Arial" w:hAnsiTheme="minorHAnsi" w:cstheme="minorHAnsi"/>
          <w:sz w:val="22"/>
          <w:szCs w:val="22"/>
        </w:rPr>
        <w:t>,</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z w:val="22"/>
          <w:szCs w:val="22"/>
        </w:rPr>
        <w:t>J</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2"/>
          <w:sz w:val="22"/>
          <w:szCs w:val="22"/>
        </w:rPr>
        <w:t>2008</w:t>
      </w:r>
      <w:r w:rsidRPr="0016547D">
        <w:rPr>
          <w:rFonts w:asciiTheme="minorHAnsi" w:eastAsia="Arial" w:hAnsiTheme="minorHAnsi" w:cstheme="minorHAnsi"/>
          <w:sz w:val="22"/>
          <w:szCs w:val="22"/>
        </w:rPr>
        <w:t>)</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3"/>
          <w:sz w:val="22"/>
          <w:szCs w:val="22"/>
        </w:rPr>
        <w:t>H</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w</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sz w:val="22"/>
          <w:szCs w:val="22"/>
        </w:rPr>
        <w:t>ge</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2"/>
          <w:sz w:val="22"/>
          <w:szCs w:val="22"/>
        </w:rPr>
        <w:t>Jo</w:t>
      </w:r>
      <w:r w:rsidRPr="0016547D">
        <w:rPr>
          <w:rFonts w:asciiTheme="minorHAnsi" w:eastAsia="Arial" w:hAnsiTheme="minorHAnsi" w:cstheme="minorHAnsi"/>
          <w:sz w:val="22"/>
          <w:szCs w:val="22"/>
        </w:rPr>
        <w:t>b</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2"/>
          <w:sz w:val="22"/>
          <w:szCs w:val="22"/>
        </w:rPr>
        <w:t>you</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2"/>
          <w:sz w:val="22"/>
          <w:szCs w:val="22"/>
        </w:rPr>
        <w:t>Love</w:t>
      </w:r>
      <w:r w:rsidRPr="0016547D">
        <w:rPr>
          <w:rFonts w:asciiTheme="minorHAnsi" w:eastAsia="Arial" w:hAnsiTheme="minorHAnsi" w:cstheme="minorHAnsi"/>
          <w:sz w:val="22"/>
          <w:szCs w:val="22"/>
        </w:rPr>
        <w:t>.</w:t>
      </w:r>
      <w:r w:rsidRPr="0016547D">
        <w:rPr>
          <w:rFonts w:asciiTheme="minorHAnsi" w:eastAsia="Arial" w:hAnsiTheme="minorHAnsi" w:cstheme="minorHAnsi"/>
          <w:spacing w:val="14"/>
          <w:sz w:val="22"/>
          <w:szCs w:val="22"/>
        </w:rPr>
        <w:t xml:space="preserve"> </w:t>
      </w:r>
      <w:proofErr w:type="spellStart"/>
      <w:r w:rsidRPr="0016547D">
        <w:rPr>
          <w:rFonts w:asciiTheme="minorHAnsi" w:eastAsia="Arial" w:hAnsiTheme="minorHAnsi" w:cstheme="minorHAnsi"/>
          <w:spacing w:val="3"/>
          <w:sz w:val="22"/>
          <w:szCs w:val="22"/>
        </w:rPr>
        <w:t>M</w:t>
      </w:r>
      <w:r w:rsidRPr="0016547D">
        <w:rPr>
          <w:rFonts w:asciiTheme="minorHAnsi" w:eastAsia="Arial" w:hAnsiTheme="minorHAnsi" w:cstheme="minorHAnsi"/>
          <w:sz w:val="22"/>
          <w:szCs w:val="22"/>
        </w:rPr>
        <w:t>c</w:t>
      </w:r>
      <w:proofErr w:type="spellEnd"/>
      <w:r w:rsidRPr="0016547D">
        <w:rPr>
          <w:rFonts w:asciiTheme="minorHAnsi" w:eastAsia="Arial" w:hAnsiTheme="minorHAnsi" w:cstheme="minorHAnsi"/>
          <w:spacing w:val="11"/>
          <w:sz w:val="22"/>
          <w:szCs w:val="22"/>
        </w:rPr>
        <w:t xml:space="preserve"> </w:t>
      </w:r>
      <w:proofErr w:type="spellStart"/>
      <w:r w:rsidRPr="0016547D">
        <w:rPr>
          <w:rFonts w:asciiTheme="minorHAnsi" w:eastAsia="Arial" w:hAnsiTheme="minorHAnsi" w:cstheme="minorHAnsi"/>
          <w:spacing w:val="3"/>
          <w:sz w:val="22"/>
          <w:szCs w:val="22"/>
        </w:rPr>
        <w:t>G</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z w:val="22"/>
          <w:szCs w:val="22"/>
        </w:rPr>
        <w:t>w</w:t>
      </w:r>
      <w:proofErr w:type="spellEnd"/>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3"/>
          <w:w w:val="102"/>
          <w:sz w:val="22"/>
          <w:szCs w:val="22"/>
        </w:rPr>
        <w:t>H</w:t>
      </w:r>
      <w:r w:rsidRPr="0016547D">
        <w:rPr>
          <w:rFonts w:asciiTheme="minorHAnsi" w:eastAsia="Arial" w:hAnsiTheme="minorHAnsi" w:cstheme="minorHAnsi"/>
          <w:spacing w:val="1"/>
          <w:w w:val="102"/>
          <w:sz w:val="22"/>
          <w:szCs w:val="22"/>
        </w:rPr>
        <w:t>il</w:t>
      </w:r>
      <w:r w:rsidRPr="0016547D">
        <w:rPr>
          <w:rFonts w:asciiTheme="minorHAnsi" w:eastAsia="Arial" w:hAnsiTheme="minorHAnsi" w:cstheme="minorHAnsi"/>
          <w:w w:val="102"/>
          <w:sz w:val="22"/>
          <w:szCs w:val="22"/>
        </w:rPr>
        <w:t>l</w:t>
      </w:r>
    </w:p>
    <w:p w14:paraId="7B01AE34" w14:textId="77777777" w:rsidR="00577B1C" w:rsidRPr="0016547D" w:rsidRDefault="00577B1C" w:rsidP="00A703EF">
      <w:pPr>
        <w:rPr>
          <w:rFonts w:asciiTheme="minorHAnsi" w:hAnsiTheme="minorHAnsi" w:cstheme="minorHAnsi"/>
          <w:sz w:val="22"/>
          <w:szCs w:val="22"/>
        </w:rPr>
      </w:pPr>
    </w:p>
    <w:p w14:paraId="0A84F5A2" w14:textId="77777777" w:rsidR="00577B1C" w:rsidRPr="0016547D" w:rsidRDefault="009812F2" w:rsidP="00A703EF">
      <w:pPr>
        <w:ind w:left="117"/>
        <w:rPr>
          <w:rFonts w:asciiTheme="minorHAnsi" w:eastAsia="Arial" w:hAnsiTheme="minorHAnsi" w:cstheme="minorHAnsi"/>
          <w:sz w:val="22"/>
          <w:szCs w:val="22"/>
        </w:rPr>
      </w:pPr>
      <w:proofErr w:type="spellStart"/>
      <w:r w:rsidRPr="0016547D">
        <w:rPr>
          <w:rFonts w:asciiTheme="minorHAnsi" w:eastAsia="Arial" w:hAnsiTheme="minorHAnsi" w:cstheme="minorHAnsi"/>
          <w:spacing w:val="2"/>
          <w:sz w:val="22"/>
          <w:szCs w:val="22"/>
        </w:rPr>
        <w:t>Longson</w:t>
      </w:r>
      <w:proofErr w:type="spellEnd"/>
      <w:r w:rsidRPr="0016547D">
        <w:rPr>
          <w:rFonts w:asciiTheme="minorHAnsi" w:eastAsia="Arial" w:hAnsiTheme="minorHAnsi" w:cstheme="minorHAnsi"/>
          <w:sz w:val="22"/>
          <w:szCs w:val="22"/>
        </w:rPr>
        <w:t>,</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3"/>
          <w:sz w:val="22"/>
          <w:szCs w:val="22"/>
        </w:rPr>
        <w:t>S</w:t>
      </w:r>
      <w:r w:rsidRPr="0016547D">
        <w:rPr>
          <w:rFonts w:asciiTheme="minorHAnsi" w:eastAsia="Arial" w:hAnsiTheme="minorHAnsi" w:cstheme="minorHAnsi"/>
          <w:sz w:val="22"/>
          <w:szCs w:val="22"/>
        </w:rPr>
        <w:t>.</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2"/>
          <w:sz w:val="22"/>
          <w:szCs w:val="22"/>
        </w:rPr>
        <w:t>2008</w:t>
      </w:r>
      <w:r w:rsidRPr="0016547D">
        <w:rPr>
          <w:rFonts w:asciiTheme="minorHAnsi" w:eastAsia="Arial" w:hAnsiTheme="minorHAnsi" w:cstheme="minorHAnsi"/>
          <w:sz w:val="22"/>
          <w:szCs w:val="22"/>
        </w:rPr>
        <w:t>)</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ak</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4"/>
          <w:sz w:val="22"/>
          <w:szCs w:val="22"/>
        </w:rPr>
        <w:t>W</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k</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3"/>
          <w:sz w:val="22"/>
          <w:szCs w:val="22"/>
        </w:rPr>
        <w:t>E</w:t>
      </w:r>
      <w:r w:rsidRPr="0016547D">
        <w:rPr>
          <w:rFonts w:asciiTheme="minorHAnsi" w:eastAsia="Arial" w:hAnsiTheme="minorHAnsi" w:cstheme="minorHAnsi"/>
          <w:spacing w:val="2"/>
          <w:sz w:val="22"/>
          <w:szCs w:val="22"/>
        </w:rPr>
        <w:t>xpe</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enc</w:t>
      </w:r>
      <w:r w:rsidRPr="0016547D">
        <w:rPr>
          <w:rFonts w:asciiTheme="minorHAnsi" w:eastAsia="Arial" w:hAnsiTheme="minorHAnsi" w:cstheme="minorHAnsi"/>
          <w:sz w:val="22"/>
          <w:szCs w:val="22"/>
        </w:rPr>
        <w:t>e</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pacing w:val="3"/>
          <w:sz w:val="22"/>
          <w:szCs w:val="22"/>
        </w:rPr>
        <w:t>C</w:t>
      </w:r>
      <w:r w:rsidRPr="0016547D">
        <w:rPr>
          <w:rFonts w:asciiTheme="minorHAnsi" w:eastAsia="Arial" w:hAnsiTheme="minorHAnsi" w:cstheme="minorHAnsi"/>
          <w:spacing w:val="2"/>
          <w:sz w:val="22"/>
          <w:szCs w:val="22"/>
        </w:rPr>
        <w:t>oun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w:t>
      </w:r>
      <w:r w:rsidRPr="0016547D">
        <w:rPr>
          <w:rFonts w:asciiTheme="minorHAnsi" w:eastAsia="Arial" w:hAnsiTheme="minorHAnsi" w:cstheme="minorHAnsi"/>
          <w:spacing w:val="17"/>
          <w:sz w:val="22"/>
          <w:szCs w:val="22"/>
        </w:rPr>
        <w:t xml:space="preserve"> </w:t>
      </w:r>
      <w:r w:rsidRPr="0016547D">
        <w:rPr>
          <w:rFonts w:asciiTheme="minorHAnsi" w:eastAsia="Arial" w:hAnsiTheme="minorHAnsi" w:cstheme="minorHAnsi"/>
          <w:spacing w:val="3"/>
          <w:sz w:val="22"/>
          <w:szCs w:val="22"/>
        </w:rPr>
        <w:t>O</w:t>
      </w:r>
      <w:r w:rsidRPr="0016547D">
        <w:rPr>
          <w:rFonts w:asciiTheme="minorHAnsi" w:eastAsia="Arial" w:hAnsiTheme="minorHAnsi" w:cstheme="minorHAnsi"/>
          <w:spacing w:val="2"/>
          <w:sz w:val="22"/>
          <w:szCs w:val="22"/>
        </w:rPr>
        <w:t>x</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d</w:t>
      </w:r>
      <w:r w:rsidRPr="0016547D">
        <w:rPr>
          <w:rFonts w:asciiTheme="minorHAnsi" w:eastAsia="Arial" w:hAnsiTheme="minorHAnsi" w:cstheme="minorHAnsi"/>
          <w:sz w:val="22"/>
          <w:szCs w:val="22"/>
        </w:rPr>
        <w:t>,</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3"/>
          <w:sz w:val="22"/>
          <w:szCs w:val="22"/>
        </w:rPr>
        <w:t>H</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w</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3"/>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3"/>
          <w:w w:val="103"/>
          <w:sz w:val="22"/>
          <w:szCs w:val="22"/>
        </w:rPr>
        <w:t>B</w:t>
      </w:r>
      <w:r w:rsidRPr="0016547D">
        <w:rPr>
          <w:rFonts w:asciiTheme="minorHAnsi" w:eastAsia="Arial" w:hAnsiTheme="minorHAnsi" w:cstheme="minorHAnsi"/>
          <w:spacing w:val="2"/>
          <w:w w:val="102"/>
          <w:sz w:val="22"/>
          <w:szCs w:val="22"/>
        </w:rPr>
        <w:t>ook</w:t>
      </w:r>
      <w:r w:rsidRPr="0016547D">
        <w:rPr>
          <w:rFonts w:asciiTheme="minorHAnsi" w:eastAsia="Arial" w:hAnsiTheme="minorHAnsi" w:cstheme="minorHAnsi"/>
          <w:w w:val="102"/>
          <w:sz w:val="22"/>
          <w:szCs w:val="22"/>
        </w:rPr>
        <w:t>s</w:t>
      </w:r>
    </w:p>
    <w:p w14:paraId="29CFFB54" w14:textId="77777777" w:rsidR="00577B1C" w:rsidRPr="0016547D" w:rsidRDefault="00577B1C" w:rsidP="00A703EF">
      <w:pPr>
        <w:rPr>
          <w:rFonts w:asciiTheme="minorHAnsi" w:hAnsiTheme="minorHAnsi" w:cstheme="minorHAnsi"/>
          <w:sz w:val="22"/>
          <w:szCs w:val="22"/>
        </w:rPr>
      </w:pPr>
    </w:p>
    <w:p w14:paraId="2AE99730" w14:textId="77777777" w:rsidR="00577B1C" w:rsidRPr="0016547D" w:rsidRDefault="009812F2" w:rsidP="00A703EF">
      <w:pPr>
        <w:ind w:left="117" w:right="1053"/>
        <w:rPr>
          <w:rFonts w:asciiTheme="minorHAnsi" w:eastAsia="Arial" w:hAnsiTheme="minorHAnsi" w:cstheme="minorHAnsi"/>
          <w:sz w:val="22"/>
          <w:szCs w:val="22"/>
        </w:rPr>
      </w:pPr>
      <w:r w:rsidRPr="0016547D">
        <w:rPr>
          <w:rFonts w:asciiTheme="minorHAnsi" w:eastAsia="Arial" w:hAnsiTheme="minorHAnsi" w:cstheme="minorHAnsi"/>
          <w:spacing w:val="3"/>
          <w:sz w:val="22"/>
          <w:szCs w:val="22"/>
        </w:rPr>
        <w:t>N</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so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8"/>
          <w:sz w:val="22"/>
          <w:szCs w:val="22"/>
        </w:rPr>
        <w:t xml:space="preserve"> </w:t>
      </w:r>
      <w:proofErr w:type="spellStart"/>
      <w:r w:rsidRPr="0016547D">
        <w:rPr>
          <w:rFonts w:asciiTheme="minorHAnsi" w:eastAsia="Arial" w:hAnsiTheme="minorHAnsi" w:cstheme="minorHAnsi"/>
          <w:spacing w:val="3"/>
          <w:sz w:val="22"/>
          <w:szCs w:val="22"/>
        </w:rPr>
        <w:t>B</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ll</w:t>
      </w:r>
      <w:r w:rsidRPr="0016547D">
        <w:rPr>
          <w:rFonts w:asciiTheme="minorHAnsi" w:eastAsia="Arial" w:hAnsiTheme="minorHAnsi" w:cstheme="minorHAnsi"/>
          <w:spacing w:val="2"/>
          <w:sz w:val="22"/>
          <w:szCs w:val="22"/>
        </w:rPr>
        <w:t>es</w:t>
      </w:r>
      <w:proofErr w:type="spellEnd"/>
      <w:r w:rsidRPr="0016547D">
        <w:rPr>
          <w:rFonts w:asciiTheme="minorHAnsi" w:eastAsia="Arial" w:hAnsiTheme="minorHAnsi" w:cstheme="minorHAnsi"/>
          <w:sz w:val="22"/>
          <w:szCs w:val="22"/>
        </w:rPr>
        <w:t>,</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3"/>
          <w:sz w:val="22"/>
          <w:szCs w:val="22"/>
        </w:rPr>
        <w:t>R</w:t>
      </w:r>
      <w:r w:rsidRPr="0016547D">
        <w:rPr>
          <w:rFonts w:asciiTheme="minorHAnsi" w:eastAsia="Arial" w:hAnsiTheme="minorHAnsi" w:cstheme="minorHAnsi"/>
          <w:sz w:val="22"/>
          <w:szCs w:val="22"/>
        </w:rPr>
        <w:t>.</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2"/>
          <w:sz w:val="22"/>
          <w:szCs w:val="22"/>
        </w:rPr>
        <w:t>2010</w:t>
      </w:r>
      <w:r w:rsidRPr="0016547D">
        <w:rPr>
          <w:rFonts w:asciiTheme="minorHAnsi" w:eastAsia="Arial" w:hAnsiTheme="minorHAnsi" w:cstheme="minorHAnsi"/>
          <w:sz w:val="22"/>
          <w:szCs w:val="22"/>
        </w:rPr>
        <w:t>)</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4"/>
          <w:sz w:val="22"/>
          <w:szCs w:val="22"/>
        </w:rPr>
        <w:t>W</w:t>
      </w:r>
      <w:r w:rsidRPr="0016547D">
        <w:rPr>
          <w:rFonts w:asciiTheme="minorHAnsi" w:eastAsia="Arial" w:hAnsiTheme="minorHAnsi" w:cstheme="minorHAnsi"/>
          <w:spacing w:val="2"/>
          <w:sz w:val="22"/>
          <w:szCs w:val="22"/>
        </w:rPr>
        <w:t>ha</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3"/>
          <w:sz w:val="22"/>
          <w:szCs w:val="22"/>
        </w:rPr>
        <w:t>C</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ou</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s</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3"/>
          <w:sz w:val="22"/>
          <w:szCs w:val="22"/>
        </w:rPr>
        <w:t>Y</w:t>
      </w:r>
      <w:r w:rsidRPr="0016547D">
        <w:rPr>
          <w:rFonts w:asciiTheme="minorHAnsi" w:eastAsia="Arial" w:hAnsiTheme="minorHAnsi" w:cstheme="minorHAnsi"/>
          <w:spacing w:val="2"/>
          <w:sz w:val="22"/>
          <w:szCs w:val="22"/>
        </w:rPr>
        <w:t>ou</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achu</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w:t>
      </w:r>
      <w:r w:rsidRPr="0016547D">
        <w:rPr>
          <w:rFonts w:asciiTheme="minorHAnsi" w:eastAsia="Arial" w:hAnsiTheme="minorHAnsi" w:cstheme="minorHAnsi"/>
          <w:spacing w:val="28"/>
          <w:sz w:val="22"/>
          <w:szCs w:val="22"/>
        </w:rPr>
        <w:t xml:space="preserve"> </w:t>
      </w:r>
      <w:proofErr w:type="gramStart"/>
      <w:r w:rsidRPr="0016547D">
        <w:rPr>
          <w:rFonts w:asciiTheme="minorHAnsi" w:eastAsia="Arial" w:hAnsiTheme="minorHAnsi" w:cstheme="minorHAnsi"/>
          <w:sz w:val="22"/>
          <w:szCs w:val="22"/>
        </w:rPr>
        <w:t>A</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ca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anua</w:t>
      </w:r>
      <w:r w:rsidRPr="0016547D">
        <w:rPr>
          <w:rFonts w:asciiTheme="minorHAnsi" w:eastAsia="Arial" w:hAnsiTheme="minorHAnsi" w:cstheme="minorHAnsi"/>
          <w:sz w:val="22"/>
          <w:szCs w:val="22"/>
        </w:rPr>
        <w:t>l</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w w:val="102"/>
          <w:sz w:val="22"/>
          <w:szCs w:val="22"/>
        </w:rPr>
        <w:t>Jo</w:t>
      </w:r>
      <w:r w:rsidRPr="0016547D">
        <w:rPr>
          <w:rFonts w:asciiTheme="minorHAnsi" w:eastAsia="Arial" w:hAnsiTheme="minorHAnsi" w:cstheme="minorHAnsi"/>
          <w:spacing w:val="3"/>
          <w:w w:val="102"/>
          <w:sz w:val="22"/>
          <w:szCs w:val="22"/>
        </w:rPr>
        <w:t>b</w:t>
      </w:r>
      <w:r w:rsidRPr="0016547D">
        <w:rPr>
          <w:rFonts w:asciiTheme="minorHAnsi" w:eastAsia="Arial" w:hAnsiTheme="minorHAnsi" w:cstheme="minorHAnsi"/>
          <w:w w:val="102"/>
          <w:sz w:val="22"/>
          <w:szCs w:val="22"/>
        </w:rPr>
        <w:t xml:space="preserve">- </w:t>
      </w:r>
      <w:r w:rsidRPr="0016547D">
        <w:rPr>
          <w:rFonts w:asciiTheme="minorHAnsi" w:eastAsia="Arial" w:hAnsiTheme="minorHAnsi" w:cstheme="minorHAnsi"/>
          <w:spacing w:val="3"/>
          <w:sz w:val="22"/>
          <w:szCs w:val="22"/>
        </w:rPr>
        <w:t>H</w:t>
      </w:r>
      <w:r w:rsidRPr="0016547D">
        <w:rPr>
          <w:rFonts w:asciiTheme="minorHAnsi" w:eastAsia="Arial" w:hAnsiTheme="minorHAnsi" w:cstheme="minorHAnsi"/>
          <w:spacing w:val="2"/>
          <w:sz w:val="22"/>
          <w:szCs w:val="22"/>
        </w:rPr>
        <w:t>un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s</w:t>
      </w:r>
      <w:r w:rsidRPr="0016547D">
        <w:rPr>
          <w:rFonts w:asciiTheme="minorHAnsi" w:eastAsia="Arial" w:hAnsiTheme="minorHAnsi" w:cstheme="minorHAnsi"/>
          <w:spacing w:val="20"/>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3"/>
          <w:sz w:val="22"/>
          <w:szCs w:val="22"/>
        </w:rPr>
        <w:t>C</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3"/>
          <w:sz w:val="22"/>
          <w:szCs w:val="22"/>
        </w:rPr>
        <w:t>C</w:t>
      </w:r>
      <w:r w:rsidRPr="0016547D">
        <w:rPr>
          <w:rFonts w:asciiTheme="minorHAnsi" w:eastAsia="Arial" w:hAnsiTheme="minorHAnsi" w:cstheme="minorHAnsi"/>
          <w:spacing w:val="2"/>
          <w:sz w:val="22"/>
          <w:szCs w:val="22"/>
        </w:rPr>
        <w:t>hange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s</w:t>
      </w:r>
      <w:r w:rsidRPr="0016547D">
        <w:rPr>
          <w:rFonts w:asciiTheme="minorHAnsi" w:eastAsia="Arial" w:hAnsiTheme="minorHAnsi" w:cstheme="minorHAnsi"/>
          <w:sz w:val="22"/>
          <w:szCs w:val="22"/>
        </w:rPr>
        <w:t>.</w:t>
      </w:r>
      <w:proofErr w:type="gramEnd"/>
      <w:r w:rsidRPr="0016547D">
        <w:rPr>
          <w:rFonts w:asciiTheme="minorHAnsi" w:eastAsia="Arial" w:hAnsiTheme="minorHAnsi" w:cstheme="minorHAnsi"/>
          <w:spacing w:val="38"/>
          <w:sz w:val="22"/>
          <w:szCs w:val="22"/>
        </w:rPr>
        <w:t xml:space="preserve"> </w:t>
      </w:r>
      <w:proofErr w:type="gramStart"/>
      <w:r w:rsidRPr="0016547D">
        <w:rPr>
          <w:rFonts w:asciiTheme="minorHAnsi" w:eastAsia="Arial" w:hAnsiTheme="minorHAnsi" w:cstheme="minorHAnsi"/>
          <w:spacing w:val="3"/>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3"/>
          <w:sz w:val="22"/>
          <w:szCs w:val="22"/>
        </w:rPr>
        <w:t>S</w:t>
      </w:r>
      <w:r w:rsidRPr="0016547D">
        <w:rPr>
          <w:rFonts w:asciiTheme="minorHAnsi" w:eastAsia="Arial" w:hAnsiTheme="minorHAnsi" w:cstheme="minorHAnsi"/>
          <w:spacing w:val="2"/>
          <w:sz w:val="22"/>
          <w:szCs w:val="22"/>
        </w:rPr>
        <w:t>pee</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3"/>
          <w:w w:val="103"/>
          <w:sz w:val="22"/>
          <w:szCs w:val="22"/>
        </w:rPr>
        <w:t>P</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ess</w:t>
      </w:r>
      <w:r w:rsidRPr="0016547D">
        <w:rPr>
          <w:rFonts w:asciiTheme="minorHAnsi" w:eastAsia="Arial" w:hAnsiTheme="minorHAnsi" w:cstheme="minorHAnsi"/>
          <w:w w:val="103"/>
          <w:sz w:val="22"/>
          <w:szCs w:val="22"/>
        </w:rPr>
        <w:t>.</w:t>
      </w:r>
      <w:proofErr w:type="gramEnd"/>
    </w:p>
    <w:p w14:paraId="5E59E5D3" w14:textId="77777777" w:rsidR="00577B1C" w:rsidRPr="0016547D" w:rsidRDefault="00577B1C" w:rsidP="00A703EF">
      <w:pPr>
        <w:rPr>
          <w:rFonts w:asciiTheme="minorHAnsi" w:hAnsiTheme="minorHAnsi" w:cstheme="minorHAnsi"/>
          <w:sz w:val="22"/>
          <w:szCs w:val="22"/>
        </w:rPr>
      </w:pPr>
    </w:p>
    <w:p w14:paraId="39D2C43E" w14:textId="77777777" w:rsidR="007A65F5" w:rsidRDefault="009812F2" w:rsidP="00A703EF">
      <w:pPr>
        <w:ind w:left="117" w:right="2154"/>
        <w:rPr>
          <w:rFonts w:asciiTheme="minorHAnsi" w:eastAsia="Arial" w:hAnsiTheme="minorHAnsi" w:cstheme="minorHAnsi"/>
          <w:w w:val="102"/>
          <w:sz w:val="22"/>
          <w:szCs w:val="22"/>
        </w:rPr>
      </w:pPr>
      <w:proofErr w:type="gramStart"/>
      <w:r w:rsidRPr="0016547D">
        <w:rPr>
          <w:rFonts w:asciiTheme="minorHAnsi" w:eastAsia="Arial" w:hAnsiTheme="minorHAnsi" w:cstheme="minorHAnsi"/>
          <w:spacing w:val="2"/>
          <w:sz w:val="22"/>
          <w:szCs w:val="22"/>
        </w:rPr>
        <w:t>Tay</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w:t>
      </w:r>
      <w:r w:rsidRPr="0016547D">
        <w:rPr>
          <w:rFonts w:asciiTheme="minorHAnsi" w:eastAsia="Arial" w:hAnsiTheme="minorHAnsi" w:cstheme="minorHAnsi"/>
          <w:spacing w:val="17"/>
          <w:sz w:val="22"/>
          <w:szCs w:val="22"/>
        </w:rPr>
        <w:t xml:space="preserve"> </w:t>
      </w:r>
      <w:r w:rsidRPr="0016547D">
        <w:rPr>
          <w:rFonts w:asciiTheme="minorHAnsi" w:eastAsia="Arial" w:hAnsiTheme="minorHAnsi" w:cstheme="minorHAnsi"/>
          <w:spacing w:val="3"/>
          <w:sz w:val="22"/>
          <w:szCs w:val="22"/>
        </w:rPr>
        <w:t>D</w:t>
      </w:r>
      <w:r w:rsidRPr="0016547D">
        <w:rPr>
          <w:rFonts w:asciiTheme="minorHAnsi" w:eastAsia="Arial" w:hAnsiTheme="minorHAnsi" w:cstheme="minorHAnsi"/>
          <w:sz w:val="22"/>
          <w:szCs w:val="22"/>
        </w:rPr>
        <w:t>.</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2"/>
          <w:sz w:val="22"/>
          <w:szCs w:val="22"/>
        </w:rPr>
        <w:t>2009</w:t>
      </w:r>
      <w:r w:rsidRPr="0016547D">
        <w:rPr>
          <w:rFonts w:asciiTheme="minorHAnsi" w:eastAsia="Arial" w:hAnsiTheme="minorHAnsi" w:cstheme="minorHAnsi"/>
          <w:sz w:val="22"/>
          <w:szCs w:val="22"/>
        </w:rPr>
        <w:t>)</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3"/>
          <w:sz w:val="22"/>
          <w:szCs w:val="22"/>
        </w:rPr>
        <w:t>H</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w</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o</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sz w:val="22"/>
          <w:szCs w:val="22"/>
        </w:rPr>
        <w:t>ge</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sz w:val="22"/>
          <w:szCs w:val="22"/>
        </w:rPr>
        <w:t>j</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b</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8"/>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7"/>
          <w:sz w:val="22"/>
          <w:szCs w:val="22"/>
        </w:rPr>
        <w:t xml:space="preserve"> </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ecess</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on</w:t>
      </w:r>
      <w:r w:rsidRPr="0016547D">
        <w:rPr>
          <w:rFonts w:asciiTheme="minorHAnsi" w:eastAsia="Arial" w:hAnsiTheme="minorHAnsi" w:cstheme="minorHAnsi"/>
          <w:sz w:val="22"/>
          <w:szCs w:val="22"/>
        </w:rPr>
        <w:t>.</w:t>
      </w:r>
      <w:proofErr w:type="gramEnd"/>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3"/>
          <w:sz w:val="22"/>
          <w:szCs w:val="22"/>
        </w:rPr>
        <w:t>B</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oo</w:t>
      </w:r>
      <w:r w:rsidRPr="0016547D">
        <w:rPr>
          <w:rFonts w:asciiTheme="minorHAnsi" w:eastAsia="Arial" w:hAnsiTheme="minorHAnsi" w:cstheme="minorHAnsi"/>
          <w:sz w:val="22"/>
          <w:szCs w:val="22"/>
        </w:rPr>
        <w:t>k</w:t>
      </w:r>
      <w:r w:rsidRPr="0016547D">
        <w:rPr>
          <w:rFonts w:asciiTheme="minorHAnsi" w:eastAsia="Arial" w:hAnsiTheme="minorHAnsi" w:cstheme="minorHAnsi"/>
          <w:spacing w:val="17"/>
          <w:sz w:val="22"/>
          <w:szCs w:val="22"/>
        </w:rPr>
        <w:t xml:space="preserve"> </w:t>
      </w:r>
      <w:r w:rsidRPr="0016547D">
        <w:rPr>
          <w:rFonts w:asciiTheme="minorHAnsi" w:eastAsia="Arial" w:hAnsiTheme="minorHAnsi" w:cstheme="minorHAnsi"/>
          <w:spacing w:val="3"/>
          <w:sz w:val="22"/>
          <w:szCs w:val="22"/>
        </w:rPr>
        <w:t>H</w:t>
      </w:r>
      <w:r w:rsidRPr="0016547D">
        <w:rPr>
          <w:rFonts w:asciiTheme="minorHAnsi" w:eastAsia="Arial" w:hAnsiTheme="minorHAnsi" w:cstheme="minorHAnsi"/>
          <w:spacing w:val="2"/>
          <w:sz w:val="22"/>
          <w:szCs w:val="22"/>
        </w:rPr>
        <w:t>ous</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7"/>
          <w:sz w:val="22"/>
          <w:szCs w:val="22"/>
        </w:rPr>
        <w:t xml:space="preserve"> </w:t>
      </w:r>
      <w:r w:rsidRPr="0016547D">
        <w:rPr>
          <w:rFonts w:asciiTheme="minorHAnsi" w:eastAsia="Arial" w:hAnsiTheme="minorHAnsi" w:cstheme="minorHAnsi"/>
          <w:spacing w:val="3"/>
          <w:w w:val="103"/>
          <w:sz w:val="22"/>
          <w:szCs w:val="22"/>
        </w:rPr>
        <w:t>P</w:t>
      </w:r>
      <w:r w:rsidRPr="0016547D">
        <w:rPr>
          <w:rFonts w:asciiTheme="minorHAnsi" w:eastAsia="Arial" w:hAnsiTheme="minorHAnsi" w:cstheme="minorHAnsi"/>
          <w:spacing w:val="1"/>
          <w:w w:val="102"/>
          <w:sz w:val="22"/>
          <w:szCs w:val="22"/>
        </w:rPr>
        <w:t>r</w:t>
      </w:r>
      <w:r w:rsidRPr="0016547D">
        <w:rPr>
          <w:rFonts w:asciiTheme="minorHAnsi" w:eastAsia="Arial" w:hAnsiTheme="minorHAnsi" w:cstheme="minorHAnsi"/>
          <w:spacing w:val="2"/>
          <w:w w:val="102"/>
          <w:sz w:val="22"/>
          <w:szCs w:val="22"/>
        </w:rPr>
        <w:t>ess</w:t>
      </w:r>
      <w:r w:rsidRPr="0016547D">
        <w:rPr>
          <w:rFonts w:asciiTheme="minorHAnsi" w:eastAsia="Arial" w:hAnsiTheme="minorHAnsi" w:cstheme="minorHAnsi"/>
          <w:w w:val="103"/>
          <w:sz w:val="22"/>
          <w:szCs w:val="22"/>
        </w:rPr>
        <w:t xml:space="preserve">. </w:t>
      </w:r>
      <w:proofErr w:type="spellStart"/>
      <w:r w:rsidRPr="0016547D">
        <w:rPr>
          <w:rFonts w:asciiTheme="minorHAnsi" w:eastAsia="Arial" w:hAnsiTheme="minorHAnsi" w:cstheme="minorHAnsi"/>
          <w:spacing w:val="3"/>
          <w:sz w:val="22"/>
          <w:szCs w:val="22"/>
        </w:rPr>
        <w:t>K</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ann</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z w:val="22"/>
          <w:szCs w:val="22"/>
        </w:rPr>
        <w:t>h</w:t>
      </w:r>
      <w:proofErr w:type="spellEnd"/>
      <w:r w:rsidRPr="0016547D">
        <w:rPr>
          <w:rFonts w:asciiTheme="minorHAnsi" w:eastAsia="Arial" w:hAnsiTheme="minorHAnsi" w:cstheme="minorHAnsi"/>
          <w:spacing w:val="22"/>
          <w:sz w:val="22"/>
          <w:szCs w:val="22"/>
        </w:rPr>
        <w:t xml:space="preserve"> </w:t>
      </w:r>
      <w:r w:rsidRPr="0016547D">
        <w:rPr>
          <w:rFonts w:asciiTheme="minorHAnsi" w:eastAsia="Arial" w:hAnsiTheme="minorHAnsi" w:cstheme="minorHAnsi"/>
          <w:sz w:val="22"/>
          <w:szCs w:val="22"/>
        </w:rPr>
        <w:t>C</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z w:val="22"/>
          <w:szCs w:val="22"/>
        </w:rPr>
        <w:t>&amp;</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z w:val="22"/>
          <w:szCs w:val="22"/>
        </w:rPr>
        <w:t>R</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1"/>
          <w:sz w:val="22"/>
          <w:szCs w:val="22"/>
        </w:rPr>
        <w:t>(</w:t>
      </w:r>
      <w:r w:rsidRPr="0016547D">
        <w:rPr>
          <w:rFonts w:asciiTheme="minorHAnsi" w:eastAsia="Arial" w:hAnsiTheme="minorHAnsi" w:cstheme="minorHAnsi"/>
          <w:spacing w:val="2"/>
          <w:sz w:val="22"/>
          <w:szCs w:val="22"/>
        </w:rPr>
        <w:t>2007</w:t>
      </w:r>
      <w:r w:rsidRPr="0016547D">
        <w:rPr>
          <w:rFonts w:asciiTheme="minorHAnsi" w:eastAsia="Arial" w:hAnsiTheme="minorHAnsi" w:cstheme="minorHAnsi"/>
          <w:sz w:val="22"/>
          <w:szCs w:val="22"/>
        </w:rPr>
        <w:t>)</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4"/>
          <w:sz w:val="22"/>
          <w:szCs w:val="22"/>
        </w:rPr>
        <w:t>W</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v</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w</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4"/>
          <w:sz w:val="22"/>
          <w:szCs w:val="22"/>
        </w:rPr>
        <w:t>W</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h</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1"/>
          <w:sz w:val="22"/>
          <w:szCs w:val="22"/>
        </w:rPr>
        <w:t xml:space="preserve"> </w:t>
      </w:r>
      <w:r w:rsidRPr="0016547D">
        <w:rPr>
          <w:rFonts w:asciiTheme="minorHAnsi" w:eastAsia="Arial" w:hAnsiTheme="minorHAnsi" w:cstheme="minorHAnsi"/>
          <w:spacing w:val="2"/>
          <w:sz w:val="22"/>
          <w:szCs w:val="22"/>
        </w:rPr>
        <w:t>Job</w:t>
      </w:r>
      <w:r w:rsidRPr="0016547D">
        <w:rPr>
          <w:rFonts w:asciiTheme="minorHAnsi" w:eastAsia="Arial" w:hAnsiTheme="minorHAnsi" w:cstheme="minorHAnsi"/>
          <w:sz w:val="22"/>
          <w:szCs w:val="22"/>
        </w:rPr>
        <w:t>.</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4"/>
          <w:sz w:val="22"/>
          <w:szCs w:val="22"/>
        </w:rPr>
        <w:t>m</w:t>
      </w:r>
      <w:r w:rsidRPr="0016547D">
        <w:rPr>
          <w:rFonts w:asciiTheme="minorHAnsi" w:eastAsia="Arial" w:hAnsiTheme="minorHAnsi" w:cstheme="minorHAnsi"/>
          <w:spacing w:val="2"/>
          <w:sz w:val="22"/>
          <w:szCs w:val="22"/>
        </w:rPr>
        <w:t>pac</w:t>
      </w:r>
      <w:r w:rsidRPr="0016547D">
        <w:rPr>
          <w:rFonts w:asciiTheme="minorHAnsi" w:eastAsia="Arial" w:hAnsiTheme="minorHAnsi" w:cstheme="minorHAnsi"/>
          <w:sz w:val="22"/>
          <w:szCs w:val="22"/>
        </w:rPr>
        <w:t>t</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3"/>
          <w:w w:val="102"/>
          <w:sz w:val="22"/>
          <w:szCs w:val="22"/>
        </w:rPr>
        <w:t>P</w:t>
      </w:r>
      <w:r w:rsidRPr="0016547D">
        <w:rPr>
          <w:rFonts w:asciiTheme="minorHAnsi" w:eastAsia="Arial" w:hAnsiTheme="minorHAnsi" w:cstheme="minorHAnsi"/>
          <w:spacing w:val="2"/>
          <w:w w:val="102"/>
          <w:sz w:val="22"/>
          <w:szCs w:val="22"/>
        </w:rPr>
        <w:t>ub</w:t>
      </w:r>
      <w:r w:rsidRPr="0016547D">
        <w:rPr>
          <w:rFonts w:asciiTheme="minorHAnsi" w:eastAsia="Arial" w:hAnsiTheme="minorHAnsi" w:cstheme="minorHAnsi"/>
          <w:spacing w:val="1"/>
          <w:w w:val="102"/>
          <w:sz w:val="22"/>
          <w:szCs w:val="22"/>
        </w:rPr>
        <w:t>li</w:t>
      </w:r>
      <w:r w:rsidRPr="0016547D">
        <w:rPr>
          <w:rFonts w:asciiTheme="minorHAnsi" w:eastAsia="Arial" w:hAnsiTheme="minorHAnsi" w:cstheme="minorHAnsi"/>
          <w:spacing w:val="2"/>
          <w:w w:val="102"/>
          <w:sz w:val="22"/>
          <w:szCs w:val="22"/>
        </w:rPr>
        <w:t>ca</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1"/>
          <w:w w:val="102"/>
          <w:sz w:val="22"/>
          <w:szCs w:val="22"/>
        </w:rPr>
        <w:t>i</w:t>
      </w:r>
      <w:r w:rsidRPr="0016547D">
        <w:rPr>
          <w:rFonts w:asciiTheme="minorHAnsi" w:eastAsia="Arial" w:hAnsiTheme="minorHAnsi" w:cstheme="minorHAnsi"/>
          <w:spacing w:val="2"/>
          <w:w w:val="102"/>
          <w:sz w:val="22"/>
          <w:szCs w:val="22"/>
        </w:rPr>
        <w:t>on</w:t>
      </w:r>
      <w:r w:rsidRPr="0016547D">
        <w:rPr>
          <w:rFonts w:asciiTheme="minorHAnsi" w:eastAsia="Arial" w:hAnsiTheme="minorHAnsi" w:cstheme="minorHAnsi"/>
          <w:w w:val="102"/>
          <w:sz w:val="22"/>
          <w:szCs w:val="22"/>
        </w:rPr>
        <w:t xml:space="preserve">s </w:t>
      </w:r>
    </w:p>
    <w:p w14:paraId="65BF4A46" w14:textId="77777777" w:rsidR="007A65F5" w:rsidRDefault="007A65F5" w:rsidP="00A703EF">
      <w:pPr>
        <w:ind w:left="117" w:right="2154"/>
        <w:rPr>
          <w:rFonts w:asciiTheme="minorHAnsi" w:eastAsia="Arial" w:hAnsiTheme="minorHAnsi" w:cstheme="minorHAnsi"/>
          <w:w w:val="102"/>
          <w:sz w:val="22"/>
          <w:szCs w:val="22"/>
        </w:rPr>
      </w:pPr>
    </w:p>
    <w:p w14:paraId="769151C4" w14:textId="77777777" w:rsidR="00037826" w:rsidRDefault="00037826" w:rsidP="00A703EF">
      <w:pPr>
        <w:ind w:left="117" w:right="2154"/>
        <w:rPr>
          <w:rFonts w:asciiTheme="minorHAnsi" w:eastAsia="Arial" w:hAnsiTheme="minorHAnsi" w:cstheme="minorHAnsi"/>
          <w:w w:val="102"/>
          <w:sz w:val="22"/>
          <w:szCs w:val="22"/>
        </w:rPr>
      </w:pPr>
    </w:p>
    <w:p w14:paraId="3FFAD373" w14:textId="77777777" w:rsidR="00577B1C" w:rsidRPr="0016547D" w:rsidRDefault="009812F2" w:rsidP="00A703EF">
      <w:pPr>
        <w:ind w:left="117" w:right="2154"/>
        <w:rPr>
          <w:rFonts w:asciiTheme="minorHAnsi" w:eastAsia="Arial" w:hAnsiTheme="minorHAnsi" w:cstheme="minorHAnsi"/>
          <w:sz w:val="22"/>
          <w:szCs w:val="22"/>
        </w:rPr>
      </w:pPr>
      <w:r w:rsidRPr="0016547D">
        <w:rPr>
          <w:rFonts w:asciiTheme="minorHAnsi" w:eastAsia="Arial" w:hAnsiTheme="minorHAnsi" w:cstheme="minorHAnsi"/>
          <w:b/>
          <w:spacing w:val="3"/>
          <w:sz w:val="22"/>
          <w:szCs w:val="22"/>
        </w:rPr>
        <w:t>R</w:t>
      </w:r>
      <w:r w:rsidRPr="0016547D">
        <w:rPr>
          <w:rFonts w:asciiTheme="minorHAnsi" w:eastAsia="Arial" w:hAnsiTheme="minorHAnsi" w:cstheme="minorHAnsi"/>
          <w:b/>
          <w:spacing w:val="2"/>
          <w:sz w:val="22"/>
          <w:szCs w:val="22"/>
        </w:rPr>
        <w:t>ec</w:t>
      </w:r>
      <w:r w:rsidRPr="0016547D">
        <w:rPr>
          <w:rFonts w:asciiTheme="minorHAnsi" w:eastAsia="Arial" w:hAnsiTheme="minorHAnsi" w:cstheme="minorHAnsi"/>
          <w:b/>
          <w:spacing w:val="3"/>
          <w:sz w:val="22"/>
          <w:szCs w:val="22"/>
        </w:rPr>
        <w:t>o</w:t>
      </w:r>
      <w:r w:rsidRPr="0016547D">
        <w:rPr>
          <w:rFonts w:asciiTheme="minorHAnsi" w:eastAsia="Arial" w:hAnsiTheme="minorHAnsi" w:cstheme="minorHAnsi"/>
          <w:b/>
          <w:spacing w:val="4"/>
          <w:sz w:val="22"/>
          <w:szCs w:val="22"/>
        </w:rPr>
        <w:t>mm</w:t>
      </w:r>
      <w:r w:rsidRPr="0016547D">
        <w:rPr>
          <w:rFonts w:asciiTheme="minorHAnsi" w:eastAsia="Arial" w:hAnsiTheme="minorHAnsi" w:cstheme="minorHAnsi"/>
          <w:b/>
          <w:spacing w:val="2"/>
          <w:sz w:val="22"/>
          <w:szCs w:val="22"/>
        </w:rPr>
        <w:t>e</w:t>
      </w:r>
      <w:r w:rsidRPr="0016547D">
        <w:rPr>
          <w:rFonts w:asciiTheme="minorHAnsi" w:eastAsia="Arial" w:hAnsiTheme="minorHAnsi" w:cstheme="minorHAnsi"/>
          <w:b/>
          <w:spacing w:val="3"/>
          <w:sz w:val="22"/>
          <w:szCs w:val="22"/>
        </w:rPr>
        <w:t>nd</w:t>
      </w:r>
      <w:r w:rsidRPr="0016547D">
        <w:rPr>
          <w:rFonts w:asciiTheme="minorHAnsi" w:eastAsia="Arial" w:hAnsiTheme="minorHAnsi" w:cstheme="minorHAnsi"/>
          <w:b/>
          <w:spacing w:val="2"/>
          <w:sz w:val="22"/>
          <w:szCs w:val="22"/>
        </w:rPr>
        <w:t>e</w:t>
      </w:r>
      <w:r w:rsidRPr="0016547D">
        <w:rPr>
          <w:rFonts w:asciiTheme="minorHAnsi" w:eastAsia="Arial" w:hAnsiTheme="minorHAnsi" w:cstheme="minorHAnsi"/>
          <w:b/>
          <w:sz w:val="22"/>
          <w:szCs w:val="22"/>
        </w:rPr>
        <w:t>d</w:t>
      </w:r>
      <w:r w:rsidRPr="0016547D">
        <w:rPr>
          <w:rFonts w:asciiTheme="minorHAnsi" w:eastAsia="Arial" w:hAnsiTheme="minorHAnsi" w:cstheme="minorHAnsi"/>
          <w:b/>
          <w:spacing w:val="35"/>
          <w:sz w:val="22"/>
          <w:szCs w:val="22"/>
        </w:rPr>
        <w:t xml:space="preserve"> </w:t>
      </w:r>
      <w:r w:rsidRPr="0016547D">
        <w:rPr>
          <w:rFonts w:asciiTheme="minorHAnsi" w:eastAsia="Arial" w:hAnsiTheme="minorHAnsi" w:cstheme="minorHAnsi"/>
          <w:b/>
          <w:spacing w:val="3"/>
          <w:sz w:val="22"/>
          <w:szCs w:val="22"/>
        </w:rPr>
        <w:t>R</w:t>
      </w:r>
      <w:r w:rsidRPr="0016547D">
        <w:rPr>
          <w:rFonts w:asciiTheme="minorHAnsi" w:eastAsia="Arial" w:hAnsiTheme="minorHAnsi" w:cstheme="minorHAnsi"/>
          <w:b/>
          <w:spacing w:val="2"/>
          <w:sz w:val="22"/>
          <w:szCs w:val="22"/>
        </w:rPr>
        <w:t>e</w:t>
      </w:r>
      <w:r w:rsidRPr="0016547D">
        <w:rPr>
          <w:rFonts w:asciiTheme="minorHAnsi" w:eastAsia="Arial" w:hAnsiTheme="minorHAnsi" w:cstheme="minorHAnsi"/>
          <w:b/>
          <w:spacing w:val="1"/>
          <w:sz w:val="22"/>
          <w:szCs w:val="22"/>
        </w:rPr>
        <w:t>f</w:t>
      </w:r>
      <w:r w:rsidRPr="0016547D">
        <w:rPr>
          <w:rFonts w:asciiTheme="minorHAnsi" w:eastAsia="Arial" w:hAnsiTheme="minorHAnsi" w:cstheme="minorHAnsi"/>
          <w:b/>
          <w:spacing w:val="2"/>
          <w:sz w:val="22"/>
          <w:szCs w:val="22"/>
        </w:rPr>
        <w:t>ere</w:t>
      </w:r>
      <w:r w:rsidRPr="0016547D">
        <w:rPr>
          <w:rFonts w:asciiTheme="minorHAnsi" w:eastAsia="Arial" w:hAnsiTheme="minorHAnsi" w:cstheme="minorHAnsi"/>
          <w:b/>
          <w:spacing w:val="3"/>
          <w:sz w:val="22"/>
          <w:szCs w:val="22"/>
        </w:rPr>
        <w:t>n</w:t>
      </w:r>
      <w:r w:rsidRPr="0016547D">
        <w:rPr>
          <w:rFonts w:asciiTheme="minorHAnsi" w:eastAsia="Arial" w:hAnsiTheme="minorHAnsi" w:cstheme="minorHAnsi"/>
          <w:b/>
          <w:spacing w:val="2"/>
          <w:sz w:val="22"/>
          <w:szCs w:val="22"/>
        </w:rPr>
        <w:t>ce</w:t>
      </w:r>
      <w:r w:rsidRPr="0016547D">
        <w:rPr>
          <w:rFonts w:asciiTheme="minorHAnsi" w:eastAsia="Arial" w:hAnsiTheme="minorHAnsi" w:cstheme="minorHAnsi"/>
          <w:b/>
          <w:sz w:val="22"/>
          <w:szCs w:val="22"/>
        </w:rPr>
        <w:t>s</w:t>
      </w:r>
      <w:r w:rsidRPr="0016547D">
        <w:rPr>
          <w:rFonts w:asciiTheme="minorHAnsi" w:eastAsia="Arial" w:hAnsiTheme="minorHAnsi" w:cstheme="minorHAnsi"/>
          <w:b/>
          <w:spacing w:val="28"/>
          <w:sz w:val="22"/>
          <w:szCs w:val="22"/>
        </w:rPr>
        <w:t xml:space="preserve"> </w:t>
      </w:r>
      <w:r w:rsidRPr="0016547D">
        <w:rPr>
          <w:rFonts w:asciiTheme="minorHAnsi" w:eastAsia="Arial" w:hAnsiTheme="minorHAnsi" w:cstheme="minorHAnsi"/>
          <w:b/>
          <w:spacing w:val="4"/>
          <w:w w:val="102"/>
          <w:sz w:val="22"/>
          <w:szCs w:val="22"/>
        </w:rPr>
        <w:t>W</w:t>
      </w:r>
      <w:r w:rsidRPr="0016547D">
        <w:rPr>
          <w:rFonts w:asciiTheme="minorHAnsi" w:eastAsia="Arial" w:hAnsiTheme="minorHAnsi" w:cstheme="minorHAnsi"/>
          <w:b/>
          <w:spacing w:val="2"/>
          <w:w w:val="102"/>
          <w:sz w:val="22"/>
          <w:szCs w:val="22"/>
        </w:rPr>
        <w:t>e</w:t>
      </w:r>
      <w:r w:rsidRPr="0016547D">
        <w:rPr>
          <w:rFonts w:asciiTheme="minorHAnsi" w:eastAsia="Arial" w:hAnsiTheme="minorHAnsi" w:cstheme="minorHAnsi"/>
          <w:b/>
          <w:spacing w:val="3"/>
          <w:w w:val="102"/>
          <w:sz w:val="22"/>
          <w:szCs w:val="22"/>
        </w:rPr>
        <w:t>b</w:t>
      </w:r>
      <w:r w:rsidRPr="0016547D">
        <w:rPr>
          <w:rFonts w:asciiTheme="minorHAnsi" w:eastAsia="Arial" w:hAnsiTheme="minorHAnsi" w:cstheme="minorHAnsi"/>
          <w:b/>
          <w:spacing w:val="2"/>
          <w:w w:val="102"/>
          <w:sz w:val="22"/>
          <w:szCs w:val="22"/>
        </w:rPr>
        <w:t>s</w:t>
      </w:r>
      <w:r w:rsidRPr="0016547D">
        <w:rPr>
          <w:rFonts w:asciiTheme="minorHAnsi" w:eastAsia="Arial" w:hAnsiTheme="minorHAnsi" w:cstheme="minorHAnsi"/>
          <w:b/>
          <w:spacing w:val="1"/>
          <w:w w:val="103"/>
          <w:sz w:val="22"/>
          <w:szCs w:val="22"/>
        </w:rPr>
        <w:t>i</w:t>
      </w:r>
      <w:r w:rsidRPr="0016547D">
        <w:rPr>
          <w:rFonts w:asciiTheme="minorHAnsi" w:eastAsia="Arial" w:hAnsiTheme="minorHAnsi" w:cstheme="minorHAnsi"/>
          <w:b/>
          <w:spacing w:val="1"/>
          <w:w w:val="102"/>
          <w:sz w:val="22"/>
          <w:szCs w:val="22"/>
        </w:rPr>
        <w:t>t</w:t>
      </w:r>
      <w:r w:rsidRPr="0016547D">
        <w:rPr>
          <w:rFonts w:asciiTheme="minorHAnsi" w:eastAsia="Arial" w:hAnsiTheme="minorHAnsi" w:cstheme="minorHAnsi"/>
          <w:b/>
          <w:spacing w:val="2"/>
          <w:w w:val="102"/>
          <w:sz w:val="22"/>
          <w:szCs w:val="22"/>
        </w:rPr>
        <w:t>es</w:t>
      </w:r>
      <w:r w:rsidRPr="0016547D">
        <w:rPr>
          <w:rFonts w:asciiTheme="minorHAnsi" w:eastAsia="Arial" w:hAnsiTheme="minorHAnsi" w:cstheme="minorHAnsi"/>
          <w:b/>
          <w:w w:val="102"/>
          <w:sz w:val="22"/>
          <w:szCs w:val="22"/>
        </w:rPr>
        <w:t>:</w:t>
      </w:r>
    </w:p>
    <w:p w14:paraId="148EB760" w14:textId="77777777" w:rsidR="00037826" w:rsidRDefault="00037826" w:rsidP="00A703EF">
      <w:pPr>
        <w:ind w:left="117"/>
        <w:rPr>
          <w:rFonts w:asciiTheme="minorHAnsi" w:eastAsia="Arial" w:hAnsiTheme="minorHAnsi" w:cstheme="minorHAnsi"/>
          <w:color w:val="000000" w:themeColor="text1"/>
          <w:spacing w:val="3"/>
          <w:sz w:val="22"/>
          <w:szCs w:val="22"/>
        </w:rPr>
      </w:pPr>
    </w:p>
    <w:p w14:paraId="421D9420" w14:textId="77777777" w:rsidR="00577B1C" w:rsidRPr="007A65F5" w:rsidRDefault="009812F2" w:rsidP="00A703EF">
      <w:pPr>
        <w:ind w:left="117"/>
        <w:rPr>
          <w:rFonts w:asciiTheme="minorHAnsi" w:eastAsia="Arial" w:hAnsiTheme="minorHAnsi" w:cstheme="minorHAnsi"/>
          <w:color w:val="000000" w:themeColor="text1"/>
          <w:sz w:val="22"/>
          <w:szCs w:val="22"/>
        </w:rPr>
      </w:pPr>
      <w:r w:rsidRPr="007A65F5">
        <w:rPr>
          <w:rFonts w:asciiTheme="minorHAnsi" w:eastAsia="Arial" w:hAnsiTheme="minorHAnsi" w:cstheme="minorHAnsi"/>
          <w:color w:val="000000" w:themeColor="text1"/>
          <w:spacing w:val="3"/>
          <w:sz w:val="22"/>
          <w:szCs w:val="22"/>
        </w:rPr>
        <w:t>C</w:t>
      </w:r>
      <w:r w:rsidRPr="007A65F5">
        <w:rPr>
          <w:rFonts w:asciiTheme="minorHAnsi" w:eastAsia="Arial" w:hAnsiTheme="minorHAnsi" w:cstheme="minorHAnsi"/>
          <w:color w:val="000000" w:themeColor="text1"/>
          <w:spacing w:val="2"/>
          <w:sz w:val="22"/>
          <w:szCs w:val="22"/>
        </w:rPr>
        <w:t>a</w:t>
      </w:r>
      <w:r w:rsidRPr="007A65F5">
        <w:rPr>
          <w:rFonts w:asciiTheme="minorHAnsi" w:eastAsia="Arial" w:hAnsiTheme="minorHAnsi" w:cstheme="minorHAnsi"/>
          <w:color w:val="000000" w:themeColor="text1"/>
          <w:spacing w:val="1"/>
          <w:sz w:val="22"/>
          <w:szCs w:val="22"/>
        </w:rPr>
        <w:t>r</w:t>
      </w:r>
      <w:r w:rsidRPr="007A65F5">
        <w:rPr>
          <w:rFonts w:asciiTheme="minorHAnsi" w:eastAsia="Arial" w:hAnsiTheme="minorHAnsi" w:cstheme="minorHAnsi"/>
          <w:color w:val="000000" w:themeColor="text1"/>
          <w:spacing w:val="2"/>
          <w:sz w:val="22"/>
          <w:szCs w:val="22"/>
        </w:rPr>
        <w:t>ee</w:t>
      </w:r>
      <w:r w:rsidRPr="007A65F5">
        <w:rPr>
          <w:rFonts w:asciiTheme="minorHAnsi" w:eastAsia="Arial" w:hAnsiTheme="minorHAnsi" w:cstheme="minorHAnsi"/>
          <w:color w:val="000000" w:themeColor="text1"/>
          <w:sz w:val="22"/>
          <w:szCs w:val="22"/>
        </w:rPr>
        <w:t>r</w:t>
      </w:r>
      <w:r w:rsidRPr="007A65F5">
        <w:rPr>
          <w:rFonts w:asciiTheme="minorHAnsi" w:eastAsia="Arial" w:hAnsiTheme="minorHAnsi" w:cstheme="minorHAnsi"/>
          <w:color w:val="000000" w:themeColor="text1"/>
          <w:spacing w:val="17"/>
          <w:sz w:val="22"/>
          <w:szCs w:val="22"/>
        </w:rPr>
        <w:t xml:space="preserve"> </w:t>
      </w:r>
      <w:r w:rsidRPr="007A65F5">
        <w:rPr>
          <w:rFonts w:asciiTheme="minorHAnsi" w:eastAsia="Arial" w:hAnsiTheme="minorHAnsi" w:cstheme="minorHAnsi"/>
          <w:color w:val="000000" w:themeColor="text1"/>
          <w:spacing w:val="3"/>
          <w:sz w:val="22"/>
          <w:szCs w:val="22"/>
        </w:rPr>
        <w:t>D</w:t>
      </w:r>
      <w:r w:rsidRPr="007A65F5">
        <w:rPr>
          <w:rFonts w:asciiTheme="minorHAnsi" w:eastAsia="Arial" w:hAnsiTheme="minorHAnsi" w:cstheme="minorHAnsi"/>
          <w:color w:val="000000" w:themeColor="text1"/>
          <w:spacing w:val="2"/>
          <w:sz w:val="22"/>
          <w:szCs w:val="22"/>
        </w:rPr>
        <w:t>eve</w:t>
      </w:r>
      <w:r w:rsidRPr="007A65F5">
        <w:rPr>
          <w:rFonts w:asciiTheme="minorHAnsi" w:eastAsia="Arial" w:hAnsiTheme="minorHAnsi" w:cstheme="minorHAnsi"/>
          <w:color w:val="000000" w:themeColor="text1"/>
          <w:spacing w:val="1"/>
          <w:sz w:val="22"/>
          <w:szCs w:val="22"/>
        </w:rPr>
        <w:t>l</w:t>
      </w:r>
      <w:r w:rsidRPr="007A65F5">
        <w:rPr>
          <w:rFonts w:asciiTheme="minorHAnsi" w:eastAsia="Arial" w:hAnsiTheme="minorHAnsi" w:cstheme="minorHAnsi"/>
          <w:color w:val="000000" w:themeColor="text1"/>
          <w:spacing w:val="2"/>
          <w:sz w:val="22"/>
          <w:szCs w:val="22"/>
        </w:rPr>
        <w:t>op</w:t>
      </w:r>
      <w:r w:rsidRPr="007A65F5">
        <w:rPr>
          <w:rFonts w:asciiTheme="minorHAnsi" w:eastAsia="Arial" w:hAnsiTheme="minorHAnsi" w:cstheme="minorHAnsi"/>
          <w:color w:val="000000" w:themeColor="text1"/>
          <w:spacing w:val="3"/>
          <w:sz w:val="22"/>
          <w:szCs w:val="22"/>
        </w:rPr>
        <w:t>m</w:t>
      </w:r>
      <w:r w:rsidRPr="007A65F5">
        <w:rPr>
          <w:rFonts w:asciiTheme="minorHAnsi" w:eastAsia="Arial" w:hAnsiTheme="minorHAnsi" w:cstheme="minorHAnsi"/>
          <w:color w:val="000000" w:themeColor="text1"/>
          <w:spacing w:val="2"/>
          <w:sz w:val="22"/>
          <w:szCs w:val="22"/>
        </w:rPr>
        <w:t>en</w:t>
      </w:r>
      <w:r w:rsidRPr="007A65F5">
        <w:rPr>
          <w:rFonts w:asciiTheme="minorHAnsi" w:eastAsia="Arial" w:hAnsiTheme="minorHAnsi" w:cstheme="minorHAnsi"/>
          <w:color w:val="000000" w:themeColor="text1"/>
          <w:sz w:val="22"/>
          <w:szCs w:val="22"/>
        </w:rPr>
        <w:t>t</w:t>
      </w:r>
      <w:r w:rsidRPr="007A65F5">
        <w:rPr>
          <w:rFonts w:asciiTheme="minorHAnsi" w:eastAsia="Arial" w:hAnsiTheme="minorHAnsi" w:cstheme="minorHAnsi"/>
          <w:color w:val="000000" w:themeColor="text1"/>
          <w:spacing w:val="29"/>
          <w:sz w:val="22"/>
          <w:szCs w:val="22"/>
        </w:rPr>
        <w:t xml:space="preserve"> </w:t>
      </w:r>
      <w:r w:rsidRPr="007A65F5">
        <w:rPr>
          <w:rFonts w:asciiTheme="minorHAnsi" w:eastAsia="Arial" w:hAnsiTheme="minorHAnsi" w:cstheme="minorHAnsi"/>
          <w:color w:val="000000" w:themeColor="text1"/>
          <w:spacing w:val="3"/>
          <w:sz w:val="22"/>
          <w:szCs w:val="22"/>
        </w:rPr>
        <w:t>C</w:t>
      </w:r>
      <w:r w:rsidRPr="007A65F5">
        <w:rPr>
          <w:rFonts w:asciiTheme="minorHAnsi" w:eastAsia="Arial" w:hAnsiTheme="minorHAnsi" w:cstheme="minorHAnsi"/>
          <w:color w:val="000000" w:themeColor="text1"/>
          <w:spacing w:val="2"/>
          <w:sz w:val="22"/>
          <w:szCs w:val="22"/>
        </w:rPr>
        <w:t>en</w:t>
      </w:r>
      <w:r w:rsidRPr="007A65F5">
        <w:rPr>
          <w:rFonts w:asciiTheme="minorHAnsi" w:eastAsia="Arial" w:hAnsiTheme="minorHAnsi" w:cstheme="minorHAnsi"/>
          <w:color w:val="000000" w:themeColor="text1"/>
          <w:spacing w:val="1"/>
          <w:sz w:val="22"/>
          <w:szCs w:val="22"/>
        </w:rPr>
        <w:t>tr</w:t>
      </w:r>
      <w:r w:rsidRPr="007A65F5">
        <w:rPr>
          <w:rFonts w:asciiTheme="minorHAnsi" w:eastAsia="Arial" w:hAnsiTheme="minorHAnsi" w:cstheme="minorHAnsi"/>
          <w:color w:val="000000" w:themeColor="text1"/>
          <w:spacing w:val="2"/>
          <w:sz w:val="22"/>
          <w:szCs w:val="22"/>
        </w:rPr>
        <w:t>e</w:t>
      </w:r>
      <w:r w:rsidRPr="007A65F5">
        <w:rPr>
          <w:rFonts w:asciiTheme="minorHAnsi" w:eastAsia="Arial" w:hAnsiTheme="minorHAnsi" w:cstheme="minorHAnsi"/>
          <w:color w:val="000000" w:themeColor="text1"/>
          <w:sz w:val="22"/>
          <w:szCs w:val="22"/>
        </w:rPr>
        <w:t>:</w:t>
      </w:r>
      <w:r w:rsidRPr="007A65F5">
        <w:rPr>
          <w:rFonts w:asciiTheme="minorHAnsi" w:eastAsia="Arial" w:hAnsiTheme="minorHAnsi" w:cstheme="minorHAnsi"/>
          <w:color w:val="000000" w:themeColor="text1"/>
          <w:spacing w:val="19"/>
          <w:sz w:val="22"/>
          <w:szCs w:val="22"/>
        </w:rPr>
        <w:t xml:space="preserve"> </w:t>
      </w:r>
      <w:hyperlink r:id="rId10">
        <w:r w:rsidRPr="007A65F5">
          <w:rPr>
            <w:rFonts w:asciiTheme="minorHAnsi" w:eastAsia="Arial" w:hAnsiTheme="minorHAnsi" w:cstheme="minorHAnsi"/>
            <w:color w:val="365F91" w:themeColor="accent1" w:themeShade="BF"/>
            <w:spacing w:val="2"/>
            <w:w w:val="102"/>
            <w:sz w:val="22"/>
            <w:szCs w:val="22"/>
          </w:rPr>
          <w:t>h</w:t>
        </w:r>
        <w:r w:rsidRPr="007A65F5">
          <w:rPr>
            <w:rFonts w:asciiTheme="minorHAnsi" w:eastAsia="Arial" w:hAnsiTheme="minorHAnsi" w:cstheme="minorHAnsi"/>
            <w:color w:val="365F91" w:themeColor="accent1" w:themeShade="BF"/>
            <w:spacing w:val="1"/>
            <w:w w:val="102"/>
            <w:sz w:val="22"/>
            <w:szCs w:val="22"/>
          </w:rPr>
          <w:t>tt</w:t>
        </w:r>
        <w:r w:rsidRPr="007A65F5">
          <w:rPr>
            <w:rFonts w:asciiTheme="minorHAnsi" w:eastAsia="Arial" w:hAnsiTheme="minorHAnsi" w:cstheme="minorHAnsi"/>
            <w:color w:val="365F91" w:themeColor="accent1" w:themeShade="BF"/>
            <w:spacing w:val="2"/>
            <w:w w:val="102"/>
            <w:sz w:val="22"/>
            <w:szCs w:val="22"/>
          </w:rPr>
          <w:t>p</w:t>
        </w:r>
        <w:r w:rsidRPr="007A65F5">
          <w:rPr>
            <w:rFonts w:asciiTheme="minorHAnsi" w:eastAsia="Arial" w:hAnsiTheme="minorHAnsi" w:cstheme="minorHAnsi"/>
            <w:color w:val="365F91" w:themeColor="accent1" w:themeShade="BF"/>
            <w:spacing w:val="1"/>
            <w:w w:val="102"/>
            <w:sz w:val="22"/>
            <w:szCs w:val="22"/>
          </w:rPr>
          <w:t>://</w:t>
        </w:r>
        <w:r w:rsidRPr="007A65F5">
          <w:rPr>
            <w:rFonts w:asciiTheme="minorHAnsi" w:eastAsia="Arial" w:hAnsiTheme="minorHAnsi" w:cstheme="minorHAnsi"/>
            <w:color w:val="365F91" w:themeColor="accent1" w:themeShade="BF"/>
            <w:spacing w:val="2"/>
            <w:w w:val="102"/>
            <w:sz w:val="22"/>
            <w:szCs w:val="22"/>
          </w:rPr>
          <w:t>ca</w:t>
        </w:r>
        <w:r w:rsidRPr="007A65F5">
          <w:rPr>
            <w:rFonts w:asciiTheme="minorHAnsi" w:eastAsia="Arial" w:hAnsiTheme="minorHAnsi" w:cstheme="minorHAnsi"/>
            <w:color w:val="365F91" w:themeColor="accent1" w:themeShade="BF"/>
            <w:spacing w:val="1"/>
            <w:w w:val="102"/>
            <w:sz w:val="22"/>
            <w:szCs w:val="22"/>
          </w:rPr>
          <w:t>r</w:t>
        </w:r>
        <w:r w:rsidRPr="007A65F5">
          <w:rPr>
            <w:rFonts w:asciiTheme="minorHAnsi" w:eastAsia="Arial" w:hAnsiTheme="minorHAnsi" w:cstheme="minorHAnsi"/>
            <w:color w:val="365F91" w:themeColor="accent1" w:themeShade="BF"/>
            <w:spacing w:val="2"/>
            <w:w w:val="102"/>
            <w:sz w:val="22"/>
            <w:szCs w:val="22"/>
          </w:rPr>
          <w:t>ee</w:t>
        </w:r>
        <w:r w:rsidRPr="007A65F5">
          <w:rPr>
            <w:rFonts w:asciiTheme="minorHAnsi" w:eastAsia="Arial" w:hAnsiTheme="minorHAnsi" w:cstheme="minorHAnsi"/>
            <w:color w:val="365F91" w:themeColor="accent1" w:themeShade="BF"/>
            <w:spacing w:val="1"/>
            <w:w w:val="102"/>
            <w:sz w:val="22"/>
            <w:szCs w:val="22"/>
          </w:rPr>
          <w:t>r</w:t>
        </w:r>
        <w:r w:rsidRPr="007A65F5">
          <w:rPr>
            <w:rFonts w:asciiTheme="minorHAnsi" w:eastAsia="Arial" w:hAnsiTheme="minorHAnsi" w:cstheme="minorHAnsi"/>
            <w:color w:val="365F91" w:themeColor="accent1" w:themeShade="BF"/>
            <w:spacing w:val="3"/>
            <w:w w:val="102"/>
            <w:sz w:val="22"/>
            <w:szCs w:val="22"/>
          </w:rPr>
          <w:t>s</w:t>
        </w:r>
        <w:r w:rsidRPr="007A65F5">
          <w:rPr>
            <w:rFonts w:asciiTheme="minorHAnsi" w:eastAsia="Arial" w:hAnsiTheme="minorHAnsi" w:cstheme="minorHAnsi"/>
            <w:color w:val="365F91" w:themeColor="accent1" w:themeShade="BF"/>
            <w:spacing w:val="1"/>
            <w:w w:val="102"/>
            <w:sz w:val="22"/>
            <w:szCs w:val="22"/>
          </w:rPr>
          <w:t>.</w:t>
        </w:r>
        <w:r w:rsidRPr="007A65F5">
          <w:rPr>
            <w:rFonts w:asciiTheme="minorHAnsi" w:eastAsia="Arial" w:hAnsiTheme="minorHAnsi" w:cstheme="minorHAnsi"/>
            <w:color w:val="365F91" w:themeColor="accent1" w:themeShade="BF"/>
            <w:spacing w:val="3"/>
            <w:w w:val="102"/>
            <w:sz w:val="22"/>
            <w:szCs w:val="22"/>
          </w:rPr>
          <w:t>u</w:t>
        </w:r>
        <w:r w:rsidRPr="007A65F5">
          <w:rPr>
            <w:rFonts w:asciiTheme="minorHAnsi" w:eastAsia="Arial" w:hAnsiTheme="minorHAnsi" w:cstheme="minorHAnsi"/>
            <w:color w:val="365F91" w:themeColor="accent1" w:themeShade="BF"/>
            <w:spacing w:val="1"/>
            <w:w w:val="102"/>
            <w:sz w:val="22"/>
            <w:szCs w:val="22"/>
          </w:rPr>
          <w:t>l</w:t>
        </w:r>
        <w:r w:rsidRPr="007A65F5">
          <w:rPr>
            <w:rFonts w:asciiTheme="minorHAnsi" w:eastAsia="Arial" w:hAnsiTheme="minorHAnsi" w:cstheme="minorHAnsi"/>
            <w:color w:val="365F91" w:themeColor="accent1" w:themeShade="BF"/>
            <w:spacing w:val="2"/>
            <w:w w:val="102"/>
            <w:sz w:val="22"/>
            <w:szCs w:val="22"/>
          </w:rPr>
          <w:t>s</w:t>
        </w:r>
        <w:r w:rsidRPr="007A65F5">
          <w:rPr>
            <w:rFonts w:asciiTheme="minorHAnsi" w:eastAsia="Arial" w:hAnsiTheme="minorHAnsi" w:cstheme="minorHAnsi"/>
            <w:color w:val="365F91" w:themeColor="accent1" w:themeShade="BF"/>
            <w:spacing w:val="1"/>
            <w:w w:val="102"/>
            <w:sz w:val="22"/>
            <w:szCs w:val="22"/>
          </w:rPr>
          <w:t>t</w:t>
        </w:r>
        <w:r w:rsidRPr="007A65F5">
          <w:rPr>
            <w:rFonts w:asciiTheme="minorHAnsi" w:eastAsia="Arial" w:hAnsiTheme="minorHAnsi" w:cstheme="minorHAnsi"/>
            <w:color w:val="365F91" w:themeColor="accent1" w:themeShade="BF"/>
            <w:spacing w:val="3"/>
            <w:w w:val="102"/>
            <w:sz w:val="22"/>
            <w:szCs w:val="22"/>
          </w:rPr>
          <w:t>e</w:t>
        </w:r>
        <w:r w:rsidRPr="007A65F5">
          <w:rPr>
            <w:rFonts w:asciiTheme="minorHAnsi" w:eastAsia="Arial" w:hAnsiTheme="minorHAnsi" w:cstheme="minorHAnsi"/>
            <w:color w:val="365F91" w:themeColor="accent1" w:themeShade="BF"/>
            <w:spacing w:val="1"/>
            <w:w w:val="102"/>
            <w:sz w:val="22"/>
            <w:szCs w:val="22"/>
          </w:rPr>
          <w:t>r.</w:t>
        </w:r>
        <w:r w:rsidRPr="007A65F5">
          <w:rPr>
            <w:rFonts w:asciiTheme="minorHAnsi" w:eastAsia="Arial" w:hAnsiTheme="minorHAnsi" w:cstheme="minorHAnsi"/>
            <w:color w:val="365F91" w:themeColor="accent1" w:themeShade="BF"/>
            <w:spacing w:val="3"/>
            <w:w w:val="102"/>
            <w:sz w:val="22"/>
            <w:szCs w:val="22"/>
          </w:rPr>
          <w:t>a</w:t>
        </w:r>
        <w:r w:rsidRPr="007A65F5">
          <w:rPr>
            <w:rFonts w:asciiTheme="minorHAnsi" w:eastAsia="Arial" w:hAnsiTheme="minorHAnsi" w:cstheme="minorHAnsi"/>
            <w:color w:val="365F91" w:themeColor="accent1" w:themeShade="BF"/>
            <w:spacing w:val="2"/>
            <w:w w:val="102"/>
            <w:sz w:val="22"/>
            <w:szCs w:val="22"/>
          </w:rPr>
          <w:t>c</w:t>
        </w:r>
        <w:r w:rsidRPr="007A65F5">
          <w:rPr>
            <w:rFonts w:asciiTheme="minorHAnsi" w:eastAsia="Arial" w:hAnsiTheme="minorHAnsi" w:cstheme="minorHAnsi"/>
            <w:color w:val="365F91" w:themeColor="accent1" w:themeShade="BF"/>
            <w:spacing w:val="1"/>
            <w:w w:val="102"/>
            <w:sz w:val="22"/>
            <w:szCs w:val="22"/>
          </w:rPr>
          <w:t>.</w:t>
        </w:r>
        <w:r w:rsidRPr="007A65F5">
          <w:rPr>
            <w:rFonts w:asciiTheme="minorHAnsi" w:eastAsia="Arial" w:hAnsiTheme="minorHAnsi" w:cstheme="minorHAnsi"/>
            <w:color w:val="365F91" w:themeColor="accent1" w:themeShade="BF"/>
            <w:spacing w:val="3"/>
            <w:w w:val="102"/>
            <w:sz w:val="22"/>
            <w:szCs w:val="22"/>
          </w:rPr>
          <w:t>u</w:t>
        </w:r>
        <w:r w:rsidRPr="007A65F5">
          <w:rPr>
            <w:rFonts w:asciiTheme="minorHAnsi" w:eastAsia="Arial" w:hAnsiTheme="minorHAnsi" w:cstheme="minorHAnsi"/>
            <w:color w:val="365F91" w:themeColor="accent1" w:themeShade="BF"/>
            <w:w w:val="102"/>
            <w:sz w:val="22"/>
            <w:szCs w:val="22"/>
          </w:rPr>
          <w:t>k</w:t>
        </w:r>
      </w:hyperlink>
    </w:p>
    <w:p w14:paraId="03C85696" w14:textId="77777777" w:rsidR="00577B1C" w:rsidRPr="007A65F5" w:rsidRDefault="009812F2" w:rsidP="00A703EF">
      <w:pPr>
        <w:ind w:left="117"/>
        <w:rPr>
          <w:rFonts w:asciiTheme="minorHAnsi" w:eastAsia="Arial" w:hAnsiTheme="minorHAnsi" w:cstheme="minorHAnsi"/>
          <w:color w:val="000000" w:themeColor="text1"/>
          <w:sz w:val="22"/>
          <w:szCs w:val="22"/>
        </w:rPr>
      </w:pPr>
      <w:r w:rsidRPr="007A65F5">
        <w:rPr>
          <w:rFonts w:asciiTheme="minorHAnsi" w:eastAsia="Arial" w:hAnsiTheme="minorHAnsi" w:cstheme="minorHAnsi"/>
          <w:color w:val="000000" w:themeColor="text1"/>
          <w:spacing w:val="3"/>
          <w:sz w:val="22"/>
          <w:szCs w:val="22"/>
        </w:rPr>
        <w:t>U</w:t>
      </w:r>
      <w:r w:rsidRPr="007A65F5">
        <w:rPr>
          <w:rFonts w:asciiTheme="minorHAnsi" w:eastAsia="Arial" w:hAnsiTheme="minorHAnsi" w:cstheme="minorHAnsi"/>
          <w:color w:val="000000" w:themeColor="text1"/>
          <w:spacing w:val="1"/>
          <w:sz w:val="22"/>
          <w:szCs w:val="22"/>
        </w:rPr>
        <w:t>l</w:t>
      </w:r>
      <w:r w:rsidRPr="007A65F5">
        <w:rPr>
          <w:rFonts w:asciiTheme="minorHAnsi" w:eastAsia="Arial" w:hAnsiTheme="minorHAnsi" w:cstheme="minorHAnsi"/>
          <w:color w:val="000000" w:themeColor="text1"/>
          <w:spacing w:val="2"/>
          <w:sz w:val="22"/>
          <w:szCs w:val="22"/>
        </w:rPr>
        <w:t>s</w:t>
      </w:r>
      <w:r w:rsidRPr="007A65F5">
        <w:rPr>
          <w:rFonts w:asciiTheme="minorHAnsi" w:eastAsia="Arial" w:hAnsiTheme="minorHAnsi" w:cstheme="minorHAnsi"/>
          <w:color w:val="000000" w:themeColor="text1"/>
          <w:spacing w:val="1"/>
          <w:sz w:val="22"/>
          <w:szCs w:val="22"/>
        </w:rPr>
        <w:t>t</w:t>
      </w:r>
      <w:r w:rsidRPr="007A65F5">
        <w:rPr>
          <w:rFonts w:asciiTheme="minorHAnsi" w:eastAsia="Arial" w:hAnsiTheme="minorHAnsi" w:cstheme="minorHAnsi"/>
          <w:color w:val="000000" w:themeColor="text1"/>
          <w:spacing w:val="2"/>
          <w:sz w:val="22"/>
          <w:szCs w:val="22"/>
        </w:rPr>
        <w:t>e</w:t>
      </w:r>
      <w:r w:rsidRPr="007A65F5">
        <w:rPr>
          <w:rFonts w:asciiTheme="minorHAnsi" w:eastAsia="Arial" w:hAnsiTheme="minorHAnsi" w:cstheme="minorHAnsi"/>
          <w:color w:val="000000" w:themeColor="text1"/>
          <w:sz w:val="22"/>
          <w:szCs w:val="22"/>
        </w:rPr>
        <w:t>r</w:t>
      </w:r>
      <w:r w:rsidRPr="007A65F5">
        <w:rPr>
          <w:rFonts w:asciiTheme="minorHAnsi" w:eastAsia="Arial" w:hAnsiTheme="minorHAnsi" w:cstheme="minorHAnsi"/>
          <w:color w:val="000000" w:themeColor="text1"/>
          <w:spacing w:val="16"/>
          <w:sz w:val="22"/>
          <w:szCs w:val="22"/>
        </w:rPr>
        <w:t xml:space="preserve"> </w:t>
      </w:r>
      <w:proofErr w:type="spellStart"/>
      <w:r w:rsidRPr="007A65F5">
        <w:rPr>
          <w:rFonts w:asciiTheme="minorHAnsi" w:eastAsia="Arial" w:hAnsiTheme="minorHAnsi" w:cstheme="minorHAnsi"/>
          <w:color w:val="000000" w:themeColor="text1"/>
          <w:spacing w:val="3"/>
          <w:sz w:val="22"/>
          <w:szCs w:val="22"/>
        </w:rPr>
        <w:t>G</w:t>
      </w:r>
      <w:r w:rsidRPr="007A65F5">
        <w:rPr>
          <w:rFonts w:asciiTheme="minorHAnsi" w:eastAsia="Arial" w:hAnsiTheme="minorHAnsi" w:cstheme="minorHAnsi"/>
          <w:color w:val="000000" w:themeColor="text1"/>
          <w:spacing w:val="1"/>
          <w:sz w:val="22"/>
          <w:szCs w:val="22"/>
        </w:rPr>
        <w:t>r</w:t>
      </w:r>
      <w:r w:rsidRPr="007A65F5">
        <w:rPr>
          <w:rFonts w:asciiTheme="minorHAnsi" w:eastAsia="Arial" w:hAnsiTheme="minorHAnsi" w:cstheme="minorHAnsi"/>
          <w:color w:val="000000" w:themeColor="text1"/>
          <w:spacing w:val="2"/>
          <w:sz w:val="22"/>
          <w:szCs w:val="22"/>
        </w:rPr>
        <w:t>ad</w:t>
      </w:r>
      <w:r w:rsidRPr="007A65F5">
        <w:rPr>
          <w:rFonts w:asciiTheme="minorHAnsi" w:eastAsia="Arial" w:hAnsiTheme="minorHAnsi" w:cstheme="minorHAnsi"/>
          <w:color w:val="000000" w:themeColor="text1"/>
          <w:spacing w:val="3"/>
          <w:sz w:val="22"/>
          <w:szCs w:val="22"/>
        </w:rPr>
        <w:t>NAV</w:t>
      </w:r>
      <w:proofErr w:type="spellEnd"/>
      <w:r w:rsidRPr="007A65F5">
        <w:rPr>
          <w:rFonts w:asciiTheme="minorHAnsi" w:eastAsia="Arial" w:hAnsiTheme="minorHAnsi" w:cstheme="minorHAnsi"/>
          <w:color w:val="000000" w:themeColor="text1"/>
          <w:sz w:val="22"/>
          <w:szCs w:val="22"/>
        </w:rPr>
        <w:t>:</w:t>
      </w:r>
      <w:r w:rsidRPr="007A65F5">
        <w:rPr>
          <w:rFonts w:asciiTheme="minorHAnsi" w:eastAsia="Arial" w:hAnsiTheme="minorHAnsi" w:cstheme="minorHAnsi"/>
          <w:color w:val="000000" w:themeColor="text1"/>
          <w:spacing w:val="25"/>
          <w:sz w:val="22"/>
          <w:szCs w:val="22"/>
        </w:rPr>
        <w:t xml:space="preserve"> </w:t>
      </w:r>
      <w:hyperlink r:id="rId11">
        <w:r w:rsidRPr="007A65F5">
          <w:rPr>
            <w:rFonts w:asciiTheme="minorHAnsi" w:eastAsia="Arial" w:hAnsiTheme="minorHAnsi" w:cstheme="minorHAnsi"/>
            <w:color w:val="365F91" w:themeColor="accent1" w:themeShade="BF"/>
            <w:spacing w:val="2"/>
            <w:sz w:val="22"/>
            <w:szCs w:val="22"/>
          </w:rPr>
          <w:t>h</w:t>
        </w:r>
        <w:r w:rsidRPr="007A65F5">
          <w:rPr>
            <w:rFonts w:asciiTheme="minorHAnsi" w:eastAsia="Arial" w:hAnsiTheme="minorHAnsi" w:cstheme="minorHAnsi"/>
            <w:color w:val="365F91" w:themeColor="accent1" w:themeShade="BF"/>
            <w:spacing w:val="1"/>
            <w:sz w:val="22"/>
            <w:szCs w:val="22"/>
          </w:rPr>
          <w:t>tt</w:t>
        </w:r>
        <w:r w:rsidRPr="007A65F5">
          <w:rPr>
            <w:rFonts w:asciiTheme="minorHAnsi" w:eastAsia="Arial" w:hAnsiTheme="minorHAnsi" w:cstheme="minorHAnsi"/>
            <w:color w:val="365F91" w:themeColor="accent1" w:themeShade="BF"/>
            <w:spacing w:val="2"/>
            <w:sz w:val="22"/>
            <w:szCs w:val="22"/>
          </w:rPr>
          <w:t>p</w:t>
        </w:r>
        <w:r w:rsidRPr="007A65F5">
          <w:rPr>
            <w:rFonts w:asciiTheme="minorHAnsi" w:eastAsia="Arial" w:hAnsiTheme="minorHAnsi" w:cstheme="minorHAnsi"/>
            <w:color w:val="365F91" w:themeColor="accent1" w:themeShade="BF"/>
            <w:spacing w:val="1"/>
            <w:sz w:val="22"/>
            <w:szCs w:val="22"/>
          </w:rPr>
          <w:t>://</w:t>
        </w:r>
        <w:r w:rsidRPr="007A65F5">
          <w:rPr>
            <w:rFonts w:asciiTheme="minorHAnsi" w:eastAsia="Arial" w:hAnsiTheme="minorHAnsi" w:cstheme="minorHAnsi"/>
            <w:color w:val="365F91" w:themeColor="accent1" w:themeShade="BF"/>
            <w:spacing w:val="2"/>
            <w:sz w:val="22"/>
            <w:szCs w:val="22"/>
          </w:rPr>
          <w:t>g</w:t>
        </w:r>
        <w:r w:rsidRPr="007A65F5">
          <w:rPr>
            <w:rFonts w:asciiTheme="minorHAnsi" w:eastAsia="Arial" w:hAnsiTheme="minorHAnsi" w:cstheme="minorHAnsi"/>
            <w:color w:val="365F91" w:themeColor="accent1" w:themeShade="BF"/>
            <w:spacing w:val="1"/>
            <w:sz w:val="22"/>
            <w:szCs w:val="22"/>
          </w:rPr>
          <w:t>r</w:t>
        </w:r>
        <w:r w:rsidRPr="007A65F5">
          <w:rPr>
            <w:rFonts w:asciiTheme="minorHAnsi" w:eastAsia="Arial" w:hAnsiTheme="minorHAnsi" w:cstheme="minorHAnsi"/>
            <w:color w:val="365F91" w:themeColor="accent1" w:themeShade="BF"/>
            <w:spacing w:val="2"/>
            <w:sz w:val="22"/>
            <w:szCs w:val="22"/>
          </w:rPr>
          <w:t>adnav</w:t>
        </w:r>
        <w:r w:rsidRPr="007A65F5">
          <w:rPr>
            <w:rFonts w:asciiTheme="minorHAnsi" w:eastAsia="Arial" w:hAnsiTheme="minorHAnsi" w:cstheme="minorHAnsi"/>
            <w:color w:val="365F91" w:themeColor="accent1" w:themeShade="BF"/>
            <w:spacing w:val="1"/>
            <w:sz w:val="22"/>
            <w:szCs w:val="22"/>
          </w:rPr>
          <w:t>.</w:t>
        </w:r>
        <w:r w:rsidRPr="007A65F5">
          <w:rPr>
            <w:rFonts w:asciiTheme="minorHAnsi" w:eastAsia="Arial" w:hAnsiTheme="minorHAnsi" w:cstheme="minorHAnsi"/>
            <w:color w:val="365F91" w:themeColor="accent1" w:themeShade="BF"/>
            <w:spacing w:val="2"/>
            <w:sz w:val="22"/>
            <w:szCs w:val="22"/>
          </w:rPr>
          <w:t>u</w:t>
        </w:r>
        <w:r w:rsidRPr="007A65F5">
          <w:rPr>
            <w:rFonts w:asciiTheme="minorHAnsi" w:eastAsia="Arial" w:hAnsiTheme="minorHAnsi" w:cstheme="minorHAnsi"/>
            <w:color w:val="365F91" w:themeColor="accent1" w:themeShade="BF"/>
            <w:spacing w:val="1"/>
            <w:sz w:val="22"/>
            <w:szCs w:val="22"/>
          </w:rPr>
          <w:t>l</w:t>
        </w:r>
        <w:r w:rsidRPr="007A65F5">
          <w:rPr>
            <w:rFonts w:asciiTheme="minorHAnsi" w:eastAsia="Arial" w:hAnsiTheme="minorHAnsi" w:cstheme="minorHAnsi"/>
            <w:color w:val="365F91" w:themeColor="accent1" w:themeShade="BF"/>
            <w:spacing w:val="2"/>
            <w:sz w:val="22"/>
            <w:szCs w:val="22"/>
          </w:rPr>
          <w:t>s</w:t>
        </w:r>
        <w:r w:rsidRPr="007A65F5">
          <w:rPr>
            <w:rFonts w:asciiTheme="minorHAnsi" w:eastAsia="Arial" w:hAnsiTheme="minorHAnsi" w:cstheme="minorHAnsi"/>
            <w:color w:val="365F91" w:themeColor="accent1" w:themeShade="BF"/>
            <w:spacing w:val="1"/>
            <w:sz w:val="22"/>
            <w:szCs w:val="22"/>
          </w:rPr>
          <w:t>t</w:t>
        </w:r>
        <w:r w:rsidRPr="007A65F5">
          <w:rPr>
            <w:rFonts w:asciiTheme="minorHAnsi" w:eastAsia="Arial" w:hAnsiTheme="minorHAnsi" w:cstheme="minorHAnsi"/>
            <w:color w:val="365F91" w:themeColor="accent1" w:themeShade="BF"/>
            <w:spacing w:val="2"/>
            <w:sz w:val="22"/>
            <w:szCs w:val="22"/>
          </w:rPr>
          <w:t>e</w:t>
        </w:r>
        <w:r w:rsidRPr="007A65F5">
          <w:rPr>
            <w:rFonts w:asciiTheme="minorHAnsi" w:eastAsia="Arial" w:hAnsiTheme="minorHAnsi" w:cstheme="minorHAnsi"/>
            <w:color w:val="365F91" w:themeColor="accent1" w:themeShade="BF"/>
            <w:spacing w:val="1"/>
            <w:sz w:val="22"/>
            <w:szCs w:val="22"/>
          </w:rPr>
          <w:t>r.</w:t>
        </w:r>
        <w:r w:rsidRPr="007A65F5">
          <w:rPr>
            <w:rFonts w:asciiTheme="minorHAnsi" w:eastAsia="Arial" w:hAnsiTheme="minorHAnsi" w:cstheme="minorHAnsi"/>
            <w:color w:val="365F91" w:themeColor="accent1" w:themeShade="BF"/>
            <w:spacing w:val="2"/>
            <w:sz w:val="22"/>
            <w:szCs w:val="22"/>
          </w:rPr>
          <w:t>ac</w:t>
        </w:r>
        <w:r w:rsidRPr="007A65F5">
          <w:rPr>
            <w:rFonts w:asciiTheme="minorHAnsi" w:eastAsia="Arial" w:hAnsiTheme="minorHAnsi" w:cstheme="minorHAnsi"/>
            <w:color w:val="365F91" w:themeColor="accent1" w:themeShade="BF"/>
            <w:spacing w:val="1"/>
            <w:sz w:val="22"/>
            <w:szCs w:val="22"/>
          </w:rPr>
          <w:t>.</w:t>
        </w:r>
        <w:r w:rsidRPr="007A65F5">
          <w:rPr>
            <w:rFonts w:asciiTheme="minorHAnsi" w:eastAsia="Arial" w:hAnsiTheme="minorHAnsi" w:cstheme="minorHAnsi"/>
            <w:color w:val="365F91" w:themeColor="accent1" w:themeShade="BF"/>
            <w:spacing w:val="2"/>
            <w:sz w:val="22"/>
            <w:szCs w:val="22"/>
          </w:rPr>
          <w:t>u</w:t>
        </w:r>
      </w:hyperlink>
      <w:r w:rsidRPr="007A65F5">
        <w:rPr>
          <w:rFonts w:asciiTheme="minorHAnsi" w:eastAsia="Arial" w:hAnsiTheme="minorHAnsi" w:cstheme="minorHAnsi"/>
          <w:color w:val="365F91" w:themeColor="accent1" w:themeShade="BF"/>
          <w:sz w:val="22"/>
          <w:szCs w:val="22"/>
        </w:rPr>
        <w:t>k</w:t>
      </w:r>
      <w:r w:rsidRPr="007A65F5">
        <w:rPr>
          <w:rFonts w:asciiTheme="minorHAnsi" w:eastAsia="Arial" w:hAnsiTheme="minorHAnsi" w:cstheme="minorHAnsi"/>
          <w:color w:val="000000" w:themeColor="text1"/>
          <w:spacing w:val="57"/>
          <w:sz w:val="22"/>
          <w:szCs w:val="22"/>
        </w:rPr>
        <w:t xml:space="preserve"> </w:t>
      </w:r>
      <w:r w:rsidRPr="007A65F5">
        <w:rPr>
          <w:rFonts w:asciiTheme="minorHAnsi" w:eastAsia="Arial" w:hAnsiTheme="minorHAnsi" w:cstheme="minorHAnsi"/>
          <w:color w:val="000000" w:themeColor="text1"/>
          <w:sz w:val="22"/>
          <w:szCs w:val="22"/>
        </w:rPr>
        <w:t>-</w:t>
      </w:r>
      <w:r w:rsidRPr="007A65F5">
        <w:rPr>
          <w:rFonts w:asciiTheme="minorHAnsi" w:eastAsia="Arial" w:hAnsiTheme="minorHAnsi" w:cstheme="minorHAnsi"/>
          <w:color w:val="000000" w:themeColor="text1"/>
          <w:spacing w:val="5"/>
          <w:sz w:val="22"/>
          <w:szCs w:val="22"/>
        </w:rPr>
        <w:t xml:space="preserve"> </w:t>
      </w:r>
      <w:r w:rsidRPr="007A65F5">
        <w:rPr>
          <w:rFonts w:asciiTheme="minorHAnsi" w:eastAsia="Arial" w:hAnsiTheme="minorHAnsi" w:cstheme="minorHAnsi"/>
          <w:color w:val="000000" w:themeColor="text1"/>
          <w:spacing w:val="2"/>
          <w:sz w:val="22"/>
          <w:szCs w:val="22"/>
        </w:rPr>
        <w:t>vacanc</w:t>
      </w:r>
      <w:r w:rsidRPr="007A65F5">
        <w:rPr>
          <w:rFonts w:asciiTheme="minorHAnsi" w:eastAsia="Arial" w:hAnsiTheme="minorHAnsi" w:cstheme="minorHAnsi"/>
          <w:color w:val="000000" w:themeColor="text1"/>
          <w:spacing w:val="1"/>
          <w:sz w:val="22"/>
          <w:szCs w:val="22"/>
        </w:rPr>
        <w:t>i</w:t>
      </w:r>
      <w:r w:rsidRPr="007A65F5">
        <w:rPr>
          <w:rFonts w:asciiTheme="minorHAnsi" w:eastAsia="Arial" w:hAnsiTheme="minorHAnsi" w:cstheme="minorHAnsi"/>
          <w:color w:val="000000" w:themeColor="text1"/>
          <w:spacing w:val="2"/>
          <w:sz w:val="22"/>
          <w:szCs w:val="22"/>
        </w:rPr>
        <w:t>e</w:t>
      </w:r>
      <w:r w:rsidRPr="007A65F5">
        <w:rPr>
          <w:rFonts w:asciiTheme="minorHAnsi" w:eastAsia="Arial" w:hAnsiTheme="minorHAnsi" w:cstheme="minorHAnsi"/>
          <w:color w:val="000000" w:themeColor="text1"/>
          <w:sz w:val="22"/>
          <w:szCs w:val="22"/>
        </w:rPr>
        <w:t>s</w:t>
      </w:r>
      <w:r w:rsidRPr="007A65F5">
        <w:rPr>
          <w:rFonts w:asciiTheme="minorHAnsi" w:eastAsia="Arial" w:hAnsiTheme="minorHAnsi" w:cstheme="minorHAnsi"/>
          <w:color w:val="000000" w:themeColor="text1"/>
          <w:spacing w:val="24"/>
          <w:sz w:val="22"/>
          <w:szCs w:val="22"/>
        </w:rPr>
        <w:t xml:space="preserve"> </w:t>
      </w:r>
      <w:r w:rsidRPr="007A65F5">
        <w:rPr>
          <w:rFonts w:asciiTheme="minorHAnsi" w:eastAsia="Arial" w:hAnsiTheme="minorHAnsi" w:cstheme="minorHAnsi"/>
          <w:color w:val="000000" w:themeColor="text1"/>
          <w:spacing w:val="1"/>
          <w:sz w:val="22"/>
          <w:szCs w:val="22"/>
        </w:rPr>
        <w:t>i</w:t>
      </w:r>
      <w:r w:rsidRPr="007A65F5">
        <w:rPr>
          <w:rFonts w:asciiTheme="minorHAnsi" w:eastAsia="Arial" w:hAnsiTheme="minorHAnsi" w:cstheme="minorHAnsi"/>
          <w:color w:val="000000" w:themeColor="text1"/>
          <w:sz w:val="22"/>
          <w:szCs w:val="22"/>
        </w:rPr>
        <w:t>n</w:t>
      </w:r>
      <w:r w:rsidRPr="007A65F5">
        <w:rPr>
          <w:rFonts w:asciiTheme="minorHAnsi" w:eastAsia="Arial" w:hAnsiTheme="minorHAnsi" w:cstheme="minorHAnsi"/>
          <w:color w:val="000000" w:themeColor="text1"/>
          <w:spacing w:val="8"/>
          <w:sz w:val="22"/>
          <w:szCs w:val="22"/>
        </w:rPr>
        <w:t xml:space="preserve"> </w:t>
      </w:r>
      <w:r w:rsidRPr="007A65F5">
        <w:rPr>
          <w:rFonts w:asciiTheme="minorHAnsi" w:eastAsia="Arial" w:hAnsiTheme="minorHAnsi" w:cstheme="minorHAnsi"/>
          <w:color w:val="000000" w:themeColor="text1"/>
          <w:spacing w:val="3"/>
          <w:sz w:val="22"/>
          <w:szCs w:val="22"/>
        </w:rPr>
        <w:t>N</w:t>
      </w:r>
      <w:r w:rsidRPr="007A65F5">
        <w:rPr>
          <w:rFonts w:asciiTheme="minorHAnsi" w:eastAsia="Arial" w:hAnsiTheme="minorHAnsi" w:cstheme="minorHAnsi"/>
          <w:color w:val="000000" w:themeColor="text1"/>
          <w:spacing w:val="2"/>
          <w:sz w:val="22"/>
          <w:szCs w:val="22"/>
        </w:rPr>
        <w:t>o</w:t>
      </w:r>
      <w:r w:rsidRPr="007A65F5">
        <w:rPr>
          <w:rFonts w:asciiTheme="minorHAnsi" w:eastAsia="Arial" w:hAnsiTheme="minorHAnsi" w:cstheme="minorHAnsi"/>
          <w:color w:val="000000" w:themeColor="text1"/>
          <w:spacing w:val="1"/>
          <w:sz w:val="22"/>
          <w:szCs w:val="22"/>
        </w:rPr>
        <w:t>rt</w:t>
      </w:r>
      <w:r w:rsidRPr="007A65F5">
        <w:rPr>
          <w:rFonts w:asciiTheme="minorHAnsi" w:eastAsia="Arial" w:hAnsiTheme="minorHAnsi" w:cstheme="minorHAnsi"/>
          <w:color w:val="000000" w:themeColor="text1"/>
          <w:spacing w:val="2"/>
          <w:sz w:val="22"/>
          <w:szCs w:val="22"/>
        </w:rPr>
        <w:t>he</w:t>
      </w:r>
      <w:r w:rsidRPr="007A65F5">
        <w:rPr>
          <w:rFonts w:asciiTheme="minorHAnsi" w:eastAsia="Arial" w:hAnsiTheme="minorHAnsi" w:cstheme="minorHAnsi"/>
          <w:color w:val="000000" w:themeColor="text1"/>
          <w:spacing w:val="1"/>
          <w:sz w:val="22"/>
          <w:szCs w:val="22"/>
        </w:rPr>
        <w:t>r</w:t>
      </w:r>
      <w:r w:rsidRPr="007A65F5">
        <w:rPr>
          <w:rFonts w:asciiTheme="minorHAnsi" w:eastAsia="Arial" w:hAnsiTheme="minorHAnsi" w:cstheme="minorHAnsi"/>
          <w:color w:val="000000" w:themeColor="text1"/>
          <w:sz w:val="22"/>
          <w:szCs w:val="22"/>
        </w:rPr>
        <w:t>n</w:t>
      </w:r>
      <w:r w:rsidRPr="007A65F5">
        <w:rPr>
          <w:rFonts w:asciiTheme="minorHAnsi" w:eastAsia="Arial" w:hAnsiTheme="minorHAnsi" w:cstheme="minorHAnsi"/>
          <w:color w:val="000000" w:themeColor="text1"/>
          <w:spacing w:val="22"/>
          <w:sz w:val="22"/>
          <w:szCs w:val="22"/>
        </w:rPr>
        <w:t xml:space="preserve"> </w:t>
      </w:r>
      <w:r w:rsidRPr="007A65F5">
        <w:rPr>
          <w:rFonts w:asciiTheme="minorHAnsi" w:eastAsia="Arial" w:hAnsiTheme="minorHAnsi" w:cstheme="minorHAnsi"/>
          <w:color w:val="000000" w:themeColor="text1"/>
          <w:spacing w:val="1"/>
          <w:sz w:val="22"/>
          <w:szCs w:val="22"/>
        </w:rPr>
        <w:t>Ir</w:t>
      </w:r>
      <w:r w:rsidRPr="007A65F5">
        <w:rPr>
          <w:rFonts w:asciiTheme="minorHAnsi" w:eastAsia="Arial" w:hAnsiTheme="minorHAnsi" w:cstheme="minorHAnsi"/>
          <w:color w:val="000000" w:themeColor="text1"/>
          <w:spacing w:val="2"/>
          <w:sz w:val="22"/>
          <w:szCs w:val="22"/>
        </w:rPr>
        <w:t>e</w:t>
      </w:r>
      <w:r w:rsidRPr="007A65F5">
        <w:rPr>
          <w:rFonts w:asciiTheme="minorHAnsi" w:eastAsia="Arial" w:hAnsiTheme="minorHAnsi" w:cstheme="minorHAnsi"/>
          <w:color w:val="000000" w:themeColor="text1"/>
          <w:spacing w:val="1"/>
          <w:sz w:val="22"/>
          <w:szCs w:val="22"/>
        </w:rPr>
        <w:t>l</w:t>
      </w:r>
      <w:r w:rsidRPr="007A65F5">
        <w:rPr>
          <w:rFonts w:asciiTheme="minorHAnsi" w:eastAsia="Arial" w:hAnsiTheme="minorHAnsi" w:cstheme="minorHAnsi"/>
          <w:color w:val="000000" w:themeColor="text1"/>
          <w:spacing w:val="2"/>
          <w:sz w:val="22"/>
          <w:szCs w:val="22"/>
        </w:rPr>
        <w:t>an</w:t>
      </w:r>
      <w:r w:rsidRPr="007A65F5">
        <w:rPr>
          <w:rFonts w:asciiTheme="minorHAnsi" w:eastAsia="Arial" w:hAnsiTheme="minorHAnsi" w:cstheme="minorHAnsi"/>
          <w:color w:val="000000" w:themeColor="text1"/>
          <w:sz w:val="22"/>
          <w:szCs w:val="22"/>
        </w:rPr>
        <w:t>d</w:t>
      </w:r>
      <w:r w:rsidRPr="007A65F5">
        <w:rPr>
          <w:rFonts w:asciiTheme="minorHAnsi" w:eastAsia="Arial" w:hAnsiTheme="minorHAnsi" w:cstheme="minorHAnsi"/>
          <w:color w:val="000000" w:themeColor="text1"/>
          <w:spacing w:val="18"/>
          <w:sz w:val="22"/>
          <w:szCs w:val="22"/>
        </w:rPr>
        <w:t xml:space="preserve"> </w:t>
      </w:r>
      <w:r w:rsidRPr="007A65F5">
        <w:rPr>
          <w:rFonts w:asciiTheme="minorHAnsi" w:eastAsia="Arial" w:hAnsiTheme="minorHAnsi" w:cstheme="minorHAnsi"/>
          <w:color w:val="000000" w:themeColor="text1"/>
          <w:spacing w:val="2"/>
          <w:w w:val="102"/>
          <w:sz w:val="22"/>
          <w:szCs w:val="22"/>
        </w:rPr>
        <w:t>an</w:t>
      </w:r>
      <w:r w:rsidRPr="007A65F5">
        <w:rPr>
          <w:rFonts w:asciiTheme="minorHAnsi" w:eastAsia="Arial" w:hAnsiTheme="minorHAnsi" w:cstheme="minorHAnsi"/>
          <w:color w:val="000000" w:themeColor="text1"/>
          <w:w w:val="102"/>
          <w:sz w:val="22"/>
          <w:szCs w:val="22"/>
        </w:rPr>
        <w:t>d</w:t>
      </w:r>
    </w:p>
    <w:p w14:paraId="37AE6C7E" w14:textId="77777777" w:rsidR="00577B1C" w:rsidRPr="007A65F5" w:rsidRDefault="009812F2" w:rsidP="00A703EF">
      <w:pPr>
        <w:ind w:left="117"/>
        <w:rPr>
          <w:rFonts w:asciiTheme="minorHAnsi" w:eastAsia="Arial" w:hAnsiTheme="minorHAnsi" w:cstheme="minorHAnsi"/>
          <w:color w:val="000000" w:themeColor="text1"/>
          <w:sz w:val="22"/>
          <w:szCs w:val="22"/>
        </w:rPr>
      </w:pPr>
      <w:r w:rsidRPr="007A65F5">
        <w:rPr>
          <w:rFonts w:asciiTheme="minorHAnsi" w:eastAsia="Arial" w:hAnsiTheme="minorHAnsi" w:cstheme="minorHAnsi"/>
          <w:color w:val="000000" w:themeColor="text1"/>
          <w:spacing w:val="3"/>
          <w:sz w:val="22"/>
          <w:szCs w:val="22"/>
        </w:rPr>
        <w:t>R</w:t>
      </w:r>
      <w:r w:rsidRPr="007A65F5">
        <w:rPr>
          <w:rFonts w:asciiTheme="minorHAnsi" w:eastAsia="Arial" w:hAnsiTheme="minorHAnsi" w:cstheme="minorHAnsi"/>
          <w:color w:val="000000" w:themeColor="text1"/>
          <w:spacing w:val="2"/>
          <w:sz w:val="22"/>
          <w:szCs w:val="22"/>
        </w:rPr>
        <w:t>epub</w:t>
      </w:r>
      <w:r w:rsidRPr="007A65F5">
        <w:rPr>
          <w:rFonts w:asciiTheme="minorHAnsi" w:eastAsia="Arial" w:hAnsiTheme="minorHAnsi" w:cstheme="minorHAnsi"/>
          <w:color w:val="000000" w:themeColor="text1"/>
          <w:spacing w:val="1"/>
          <w:sz w:val="22"/>
          <w:szCs w:val="22"/>
        </w:rPr>
        <w:t>li</w:t>
      </w:r>
      <w:r w:rsidRPr="007A65F5">
        <w:rPr>
          <w:rFonts w:asciiTheme="minorHAnsi" w:eastAsia="Arial" w:hAnsiTheme="minorHAnsi" w:cstheme="minorHAnsi"/>
          <w:color w:val="000000" w:themeColor="text1"/>
          <w:sz w:val="22"/>
          <w:szCs w:val="22"/>
        </w:rPr>
        <w:t>c</w:t>
      </w:r>
      <w:r w:rsidRPr="007A65F5">
        <w:rPr>
          <w:rFonts w:asciiTheme="minorHAnsi" w:eastAsia="Arial" w:hAnsiTheme="minorHAnsi" w:cstheme="minorHAnsi"/>
          <w:color w:val="000000" w:themeColor="text1"/>
          <w:spacing w:val="21"/>
          <w:sz w:val="22"/>
          <w:szCs w:val="22"/>
        </w:rPr>
        <w:t xml:space="preserve"> </w:t>
      </w:r>
      <w:r w:rsidRPr="007A65F5">
        <w:rPr>
          <w:rFonts w:asciiTheme="minorHAnsi" w:eastAsia="Arial" w:hAnsiTheme="minorHAnsi" w:cstheme="minorHAnsi"/>
          <w:color w:val="000000" w:themeColor="text1"/>
          <w:spacing w:val="2"/>
          <w:sz w:val="22"/>
          <w:szCs w:val="22"/>
        </w:rPr>
        <w:t>o</w:t>
      </w:r>
      <w:r w:rsidRPr="007A65F5">
        <w:rPr>
          <w:rFonts w:asciiTheme="minorHAnsi" w:eastAsia="Arial" w:hAnsiTheme="minorHAnsi" w:cstheme="minorHAnsi"/>
          <w:color w:val="000000" w:themeColor="text1"/>
          <w:sz w:val="22"/>
          <w:szCs w:val="22"/>
        </w:rPr>
        <w:t>f</w:t>
      </w:r>
      <w:r w:rsidRPr="007A65F5">
        <w:rPr>
          <w:rFonts w:asciiTheme="minorHAnsi" w:eastAsia="Arial" w:hAnsiTheme="minorHAnsi" w:cstheme="minorHAnsi"/>
          <w:color w:val="000000" w:themeColor="text1"/>
          <w:spacing w:val="8"/>
          <w:sz w:val="22"/>
          <w:szCs w:val="22"/>
        </w:rPr>
        <w:t xml:space="preserve"> </w:t>
      </w:r>
      <w:r w:rsidRPr="007A65F5">
        <w:rPr>
          <w:rFonts w:asciiTheme="minorHAnsi" w:eastAsia="Arial" w:hAnsiTheme="minorHAnsi" w:cstheme="minorHAnsi"/>
          <w:color w:val="000000" w:themeColor="text1"/>
          <w:spacing w:val="1"/>
          <w:sz w:val="22"/>
          <w:szCs w:val="22"/>
        </w:rPr>
        <w:t>Ir</w:t>
      </w:r>
      <w:r w:rsidRPr="007A65F5">
        <w:rPr>
          <w:rFonts w:asciiTheme="minorHAnsi" w:eastAsia="Arial" w:hAnsiTheme="minorHAnsi" w:cstheme="minorHAnsi"/>
          <w:color w:val="000000" w:themeColor="text1"/>
          <w:spacing w:val="2"/>
          <w:sz w:val="22"/>
          <w:szCs w:val="22"/>
        </w:rPr>
        <w:t>e</w:t>
      </w:r>
      <w:r w:rsidRPr="007A65F5">
        <w:rPr>
          <w:rFonts w:asciiTheme="minorHAnsi" w:eastAsia="Arial" w:hAnsiTheme="minorHAnsi" w:cstheme="minorHAnsi"/>
          <w:color w:val="000000" w:themeColor="text1"/>
          <w:spacing w:val="1"/>
          <w:sz w:val="22"/>
          <w:szCs w:val="22"/>
        </w:rPr>
        <w:t>l</w:t>
      </w:r>
      <w:r w:rsidRPr="007A65F5">
        <w:rPr>
          <w:rFonts w:asciiTheme="minorHAnsi" w:eastAsia="Arial" w:hAnsiTheme="minorHAnsi" w:cstheme="minorHAnsi"/>
          <w:color w:val="000000" w:themeColor="text1"/>
          <w:spacing w:val="2"/>
          <w:sz w:val="22"/>
          <w:szCs w:val="22"/>
        </w:rPr>
        <w:t>and</w:t>
      </w:r>
      <w:r w:rsidRPr="007A65F5">
        <w:rPr>
          <w:rFonts w:asciiTheme="minorHAnsi" w:eastAsia="Arial" w:hAnsiTheme="minorHAnsi" w:cstheme="minorHAnsi"/>
          <w:color w:val="000000" w:themeColor="text1"/>
          <w:sz w:val="22"/>
          <w:szCs w:val="22"/>
        </w:rPr>
        <w:t>,</w:t>
      </w:r>
      <w:r w:rsidRPr="007A65F5">
        <w:rPr>
          <w:rFonts w:asciiTheme="minorHAnsi" w:eastAsia="Arial" w:hAnsiTheme="minorHAnsi" w:cstheme="minorHAnsi"/>
          <w:color w:val="000000" w:themeColor="text1"/>
          <w:spacing w:val="19"/>
          <w:sz w:val="22"/>
          <w:szCs w:val="22"/>
        </w:rPr>
        <w:t xml:space="preserve"> </w:t>
      </w:r>
      <w:r w:rsidRPr="007A65F5">
        <w:rPr>
          <w:rFonts w:asciiTheme="minorHAnsi" w:eastAsia="Arial" w:hAnsiTheme="minorHAnsi" w:cstheme="minorHAnsi"/>
          <w:color w:val="000000" w:themeColor="text1"/>
          <w:spacing w:val="3"/>
          <w:sz w:val="22"/>
          <w:szCs w:val="22"/>
        </w:rPr>
        <w:t>w</w:t>
      </w:r>
      <w:r w:rsidRPr="007A65F5">
        <w:rPr>
          <w:rFonts w:asciiTheme="minorHAnsi" w:eastAsia="Arial" w:hAnsiTheme="minorHAnsi" w:cstheme="minorHAnsi"/>
          <w:color w:val="000000" w:themeColor="text1"/>
          <w:spacing w:val="1"/>
          <w:sz w:val="22"/>
          <w:szCs w:val="22"/>
        </w:rPr>
        <w:t>it</w:t>
      </w:r>
      <w:r w:rsidRPr="007A65F5">
        <w:rPr>
          <w:rFonts w:asciiTheme="minorHAnsi" w:eastAsia="Arial" w:hAnsiTheme="minorHAnsi" w:cstheme="minorHAnsi"/>
          <w:color w:val="000000" w:themeColor="text1"/>
          <w:sz w:val="22"/>
          <w:szCs w:val="22"/>
        </w:rPr>
        <w:t>h</w:t>
      </w:r>
      <w:r w:rsidRPr="007A65F5">
        <w:rPr>
          <w:rFonts w:asciiTheme="minorHAnsi" w:eastAsia="Arial" w:hAnsiTheme="minorHAnsi" w:cstheme="minorHAnsi"/>
          <w:color w:val="000000" w:themeColor="text1"/>
          <w:spacing w:val="13"/>
          <w:sz w:val="22"/>
          <w:szCs w:val="22"/>
        </w:rPr>
        <w:t xml:space="preserve"> </w:t>
      </w:r>
      <w:r w:rsidRPr="007A65F5">
        <w:rPr>
          <w:rFonts w:asciiTheme="minorHAnsi" w:eastAsia="Arial" w:hAnsiTheme="minorHAnsi" w:cstheme="minorHAnsi"/>
          <w:color w:val="000000" w:themeColor="text1"/>
          <w:spacing w:val="1"/>
          <w:sz w:val="22"/>
          <w:szCs w:val="22"/>
        </w:rPr>
        <w:t>li</w:t>
      </w:r>
      <w:r w:rsidRPr="007A65F5">
        <w:rPr>
          <w:rFonts w:asciiTheme="minorHAnsi" w:eastAsia="Arial" w:hAnsiTheme="minorHAnsi" w:cstheme="minorHAnsi"/>
          <w:color w:val="000000" w:themeColor="text1"/>
          <w:spacing w:val="2"/>
          <w:sz w:val="22"/>
          <w:szCs w:val="22"/>
        </w:rPr>
        <w:t>nk</w:t>
      </w:r>
      <w:r w:rsidRPr="007A65F5">
        <w:rPr>
          <w:rFonts w:asciiTheme="minorHAnsi" w:eastAsia="Arial" w:hAnsiTheme="minorHAnsi" w:cstheme="minorHAnsi"/>
          <w:color w:val="000000" w:themeColor="text1"/>
          <w:sz w:val="22"/>
          <w:szCs w:val="22"/>
        </w:rPr>
        <w:t>s</w:t>
      </w:r>
      <w:r w:rsidRPr="007A65F5">
        <w:rPr>
          <w:rFonts w:asciiTheme="minorHAnsi" w:eastAsia="Arial" w:hAnsiTheme="minorHAnsi" w:cstheme="minorHAnsi"/>
          <w:color w:val="000000" w:themeColor="text1"/>
          <w:spacing w:val="13"/>
          <w:sz w:val="22"/>
          <w:szCs w:val="22"/>
        </w:rPr>
        <w:t xml:space="preserve"> </w:t>
      </w:r>
      <w:r w:rsidRPr="007A65F5">
        <w:rPr>
          <w:rFonts w:asciiTheme="minorHAnsi" w:eastAsia="Arial" w:hAnsiTheme="minorHAnsi" w:cstheme="minorHAnsi"/>
          <w:color w:val="000000" w:themeColor="text1"/>
          <w:spacing w:val="1"/>
          <w:sz w:val="22"/>
          <w:szCs w:val="22"/>
        </w:rPr>
        <w:t>t</w:t>
      </w:r>
      <w:r w:rsidRPr="007A65F5">
        <w:rPr>
          <w:rFonts w:asciiTheme="minorHAnsi" w:eastAsia="Arial" w:hAnsiTheme="minorHAnsi" w:cstheme="minorHAnsi"/>
          <w:color w:val="000000" w:themeColor="text1"/>
          <w:sz w:val="22"/>
          <w:szCs w:val="22"/>
        </w:rPr>
        <w:t>o</w:t>
      </w:r>
      <w:r w:rsidRPr="007A65F5">
        <w:rPr>
          <w:rFonts w:asciiTheme="minorHAnsi" w:eastAsia="Arial" w:hAnsiTheme="minorHAnsi" w:cstheme="minorHAnsi"/>
          <w:color w:val="000000" w:themeColor="text1"/>
          <w:spacing w:val="9"/>
          <w:sz w:val="22"/>
          <w:szCs w:val="22"/>
        </w:rPr>
        <w:t xml:space="preserve"> </w:t>
      </w:r>
      <w:r w:rsidRPr="007A65F5">
        <w:rPr>
          <w:rFonts w:asciiTheme="minorHAnsi" w:eastAsia="Arial" w:hAnsiTheme="minorHAnsi" w:cstheme="minorHAnsi"/>
          <w:color w:val="000000" w:themeColor="text1"/>
          <w:spacing w:val="2"/>
          <w:sz w:val="22"/>
          <w:szCs w:val="22"/>
        </w:rPr>
        <w:t>o</w:t>
      </w:r>
      <w:r w:rsidRPr="007A65F5">
        <w:rPr>
          <w:rFonts w:asciiTheme="minorHAnsi" w:eastAsia="Arial" w:hAnsiTheme="minorHAnsi" w:cstheme="minorHAnsi"/>
          <w:color w:val="000000" w:themeColor="text1"/>
          <w:spacing w:val="1"/>
          <w:sz w:val="22"/>
          <w:szCs w:val="22"/>
        </w:rPr>
        <w:t>t</w:t>
      </w:r>
      <w:r w:rsidRPr="007A65F5">
        <w:rPr>
          <w:rFonts w:asciiTheme="minorHAnsi" w:eastAsia="Arial" w:hAnsiTheme="minorHAnsi" w:cstheme="minorHAnsi"/>
          <w:color w:val="000000" w:themeColor="text1"/>
          <w:spacing w:val="2"/>
          <w:sz w:val="22"/>
          <w:szCs w:val="22"/>
        </w:rPr>
        <w:t>he</w:t>
      </w:r>
      <w:r w:rsidRPr="007A65F5">
        <w:rPr>
          <w:rFonts w:asciiTheme="minorHAnsi" w:eastAsia="Arial" w:hAnsiTheme="minorHAnsi" w:cstheme="minorHAnsi"/>
          <w:color w:val="000000" w:themeColor="text1"/>
          <w:sz w:val="22"/>
          <w:szCs w:val="22"/>
        </w:rPr>
        <w:t>r</w:t>
      </w:r>
      <w:r w:rsidRPr="007A65F5">
        <w:rPr>
          <w:rFonts w:asciiTheme="minorHAnsi" w:eastAsia="Arial" w:hAnsiTheme="minorHAnsi" w:cstheme="minorHAnsi"/>
          <w:color w:val="000000" w:themeColor="text1"/>
          <w:spacing w:val="14"/>
          <w:sz w:val="22"/>
          <w:szCs w:val="22"/>
        </w:rPr>
        <w:t xml:space="preserve"> </w:t>
      </w:r>
      <w:r w:rsidRPr="007A65F5">
        <w:rPr>
          <w:rFonts w:asciiTheme="minorHAnsi" w:eastAsia="Arial" w:hAnsiTheme="minorHAnsi" w:cstheme="minorHAnsi"/>
          <w:color w:val="000000" w:themeColor="text1"/>
          <w:spacing w:val="2"/>
          <w:sz w:val="22"/>
          <w:szCs w:val="22"/>
        </w:rPr>
        <w:t>g</w:t>
      </w:r>
      <w:r w:rsidRPr="007A65F5">
        <w:rPr>
          <w:rFonts w:asciiTheme="minorHAnsi" w:eastAsia="Arial" w:hAnsiTheme="minorHAnsi" w:cstheme="minorHAnsi"/>
          <w:color w:val="000000" w:themeColor="text1"/>
          <w:spacing w:val="1"/>
          <w:sz w:val="22"/>
          <w:szCs w:val="22"/>
        </w:rPr>
        <w:t>r</w:t>
      </w:r>
      <w:r w:rsidRPr="007A65F5">
        <w:rPr>
          <w:rFonts w:asciiTheme="minorHAnsi" w:eastAsia="Arial" w:hAnsiTheme="minorHAnsi" w:cstheme="minorHAnsi"/>
          <w:color w:val="000000" w:themeColor="text1"/>
          <w:spacing w:val="2"/>
          <w:sz w:val="22"/>
          <w:szCs w:val="22"/>
        </w:rPr>
        <w:t>adua</w:t>
      </w:r>
      <w:r w:rsidRPr="007A65F5">
        <w:rPr>
          <w:rFonts w:asciiTheme="minorHAnsi" w:eastAsia="Arial" w:hAnsiTheme="minorHAnsi" w:cstheme="minorHAnsi"/>
          <w:color w:val="000000" w:themeColor="text1"/>
          <w:spacing w:val="1"/>
          <w:sz w:val="22"/>
          <w:szCs w:val="22"/>
        </w:rPr>
        <w:t>t</w:t>
      </w:r>
      <w:r w:rsidRPr="007A65F5">
        <w:rPr>
          <w:rFonts w:asciiTheme="minorHAnsi" w:eastAsia="Arial" w:hAnsiTheme="minorHAnsi" w:cstheme="minorHAnsi"/>
          <w:color w:val="000000" w:themeColor="text1"/>
          <w:sz w:val="22"/>
          <w:szCs w:val="22"/>
        </w:rPr>
        <w:t>e</w:t>
      </w:r>
      <w:r w:rsidRPr="007A65F5">
        <w:rPr>
          <w:rFonts w:asciiTheme="minorHAnsi" w:eastAsia="Arial" w:hAnsiTheme="minorHAnsi" w:cstheme="minorHAnsi"/>
          <w:color w:val="000000" w:themeColor="text1"/>
          <w:spacing w:val="22"/>
          <w:sz w:val="22"/>
          <w:szCs w:val="22"/>
        </w:rPr>
        <w:t xml:space="preserve"> </w:t>
      </w:r>
      <w:r w:rsidRPr="007A65F5">
        <w:rPr>
          <w:rFonts w:asciiTheme="minorHAnsi" w:eastAsia="Arial" w:hAnsiTheme="minorHAnsi" w:cstheme="minorHAnsi"/>
          <w:color w:val="000000" w:themeColor="text1"/>
          <w:spacing w:val="3"/>
          <w:w w:val="102"/>
          <w:sz w:val="22"/>
          <w:szCs w:val="22"/>
        </w:rPr>
        <w:t>w</w:t>
      </w:r>
      <w:r w:rsidRPr="007A65F5">
        <w:rPr>
          <w:rFonts w:asciiTheme="minorHAnsi" w:eastAsia="Arial" w:hAnsiTheme="minorHAnsi" w:cstheme="minorHAnsi"/>
          <w:color w:val="000000" w:themeColor="text1"/>
          <w:spacing w:val="2"/>
          <w:w w:val="102"/>
          <w:sz w:val="22"/>
          <w:szCs w:val="22"/>
        </w:rPr>
        <w:t>ebs</w:t>
      </w:r>
      <w:r w:rsidRPr="007A65F5">
        <w:rPr>
          <w:rFonts w:asciiTheme="minorHAnsi" w:eastAsia="Arial" w:hAnsiTheme="minorHAnsi" w:cstheme="minorHAnsi"/>
          <w:color w:val="000000" w:themeColor="text1"/>
          <w:spacing w:val="1"/>
          <w:w w:val="102"/>
          <w:sz w:val="22"/>
          <w:szCs w:val="22"/>
        </w:rPr>
        <w:t>i</w:t>
      </w:r>
      <w:r w:rsidRPr="007A65F5">
        <w:rPr>
          <w:rFonts w:asciiTheme="minorHAnsi" w:eastAsia="Arial" w:hAnsiTheme="minorHAnsi" w:cstheme="minorHAnsi"/>
          <w:color w:val="000000" w:themeColor="text1"/>
          <w:spacing w:val="1"/>
          <w:w w:val="103"/>
          <w:sz w:val="22"/>
          <w:szCs w:val="22"/>
        </w:rPr>
        <w:t>t</w:t>
      </w:r>
      <w:r w:rsidRPr="007A65F5">
        <w:rPr>
          <w:rFonts w:asciiTheme="minorHAnsi" w:eastAsia="Arial" w:hAnsiTheme="minorHAnsi" w:cstheme="minorHAnsi"/>
          <w:color w:val="000000" w:themeColor="text1"/>
          <w:spacing w:val="2"/>
          <w:w w:val="102"/>
          <w:sz w:val="22"/>
          <w:szCs w:val="22"/>
        </w:rPr>
        <w:t>e</w:t>
      </w:r>
      <w:r w:rsidRPr="007A65F5">
        <w:rPr>
          <w:rFonts w:asciiTheme="minorHAnsi" w:eastAsia="Arial" w:hAnsiTheme="minorHAnsi" w:cstheme="minorHAnsi"/>
          <w:color w:val="000000" w:themeColor="text1"/>
          <w:w w:val="102"/>
          <w:sz w:val="22"/>
          <w:szCs w:val="22"/>
        </w:rPr>
        <w:t>s</w:t>
      </w:r>
    </w:p>
    <w:p w14:paraId="3984F9DC" w14:textId="77777777" w:rsidR="00577B1C" w:rsidRPr="007A65F5" w:rsidRDefault="009812F2" w:rsidP="00A703EF">
      <w:pPr>
        <w:ind w:left="117"/>
        <w:rPr>
          <w:rFonts w:asciiTheme="minorHAnsi" w:eastAsia="Arial" w:hAnsiTheme="minorHAnsi" w:cstheme="minorHAnsi"/>
          <w:color w:val="000000" w:themeColor="text1"/>
          <w:sz w:val="22"/>
          <w:szCs w:val="22"/>
        </w:rPr>
      </w:pPr>
      <w:proofErr w:type="spellStart"/>
      <w:r w:rsidRPr="007A65F5">
        <w:rPr>
          <w:rFonts w:asciiTheme="minorHAnsi" w:eastAsia="Arial" w:hAnsiTheme="minorHAnsi" w:cstheme="minorHAnsi"/>
          <w:color w:val="000000" w:themeColor="text1"/>
          <w:spacing w:val="3"/>
          <w:sz w:val="22"/>
          <w:szCs w:val="22"/>
        </w:rPr>
        <w:t>PDS</w:t>
      </w:r>
      <w:r w:rsidRPr="007A65F5">
        <w:rPr>
          <w:rFonts w:asciiTheme="minorHAnsi" w:eastAsia="Arial" w:hAnsiTheme="minorHAnsi" w:cstheme="minorHAnsi"/>
          <w:color w:val="000000" w:themeColor="text1"/>
          <w:spacing w:val="2"/>
          <w:sz w:val="22"/>
          <w:szCs w:val="22"/>
        </w:rPr>
        <w:t>ys</w:t>
      </w:r>
      <w:r w:rsidRPr="007A65F5">
        <w:rPr>
          <w:rFonts w:asciiTheme="minorHAnsi" w:eastAsia="Arial" w:hAnsiTheme="minorHAnsi" w:cstheme="minorHAnsi"/>
          <w:color w:val="000000" w:themeColor="text1"/>
          <w:spacing w:val="1"/>
          <w:sz w:val="22"/>
          <w:szCs w:val="22"/>
        </w:rPr>
        <w:t>t</w:t>
      </w:r>
      <w:r w:rsidRPr="007A65F5">
        <w:rPr>
          <w:rFonts w:asciiTheme="minorHAnsi" w:eastAsia="Arial" w:hAnsiTheme="minorHAnsi" w:cstheme="minorHAnsi"/>
          <w:color w:val="000000" w:themeColor="text1"/>
          <w:spacing w:val="2"/>
          <w:sz w:val="22"/>
          <w:szCs w:val="22"/>
        </w:rPr>
        <w:t>e</w:t>
      </w:r>
      <w:r w:rsidRPr="007A65F5">
        <w:rPr>
          <w:rFonts w:asciiTheme="minorHAnsi" w:eastAsia="Arial" w:hAnsiTheme="minorHAnsi" w:cstheme="minorHAnsi"/>
          <w:color w:val="000000" w:themeColor="text1"/>
          <w:spacing w:val="4"/>
          <w:sz w:val="22"/>
          <w:szCs w:val="22"/>
        </w:rPr>
        <w:t>m</w:t>
      </w:r>
      <w:proofErr w:type="spellEnd"/>
      <w:r w:rsidRPr="007A65F5">
        <w:rPr>
          <w:rFonts w:asciiTheme="minorHAnsi" w:eastAsia="Arial" w:hAnsiTheme="minorHAnsi" w:cstheme="minorHAnsi"/>
          <w:color w:val="000000" w:themeColor="text1"/>
          <w:sz w:val="22"/>
          <w:szCs w:val="22"/>
        </w:rPr>
        <w:t>:</w:t>
      </w:r>
      <w:r w:rsidRPr="007A65F5">
        <w:rPr>
          <w:rFonts w:asciiTheme="minorHAnsi" w:eastAsia="Arial" w:hAnsiTheme="minorHAnsi" w:cstheme="minorHAnsi"/>
          <w:color w:val="000000" w:themeColor="text1"/>
          <w:spacing w:val="26"/>
          <w:sz w:val="22"/>
          <w:szCs w:val="22"/>
        </w:rPr>
        <w:t xml:space="preserve"> </w:t>
      </w:r>
      <w:hyperlink r:id="rId12">
        <w:r w:rsidRPr="007A65F5">
          <w:rPr>
            <w:rFonts w:asciiTheme="minorHAnsi" w:eastAsia="Arial" w:hAnsiTheme="minorHAnsi" w:cstheme="minorHAnsi"/>
            <w:color w:val="365F91" w:themeColor="accent1" w:themeShade="BF"/>
            <w:spacing w:val="2"/>
            <w:w w:val="102"/>
            <w:sz w:val="22"/>
            <w:szCs w:val="22"/>
          </w:rPr>
          <w:t>h</w:t>
        </w:r>
        <w:r w:rsidRPr="007A65F5">
          <w:rPr>
            <w:rFonts w:asciiTheme="minorHAnsi" w:eastAsia="Arial" w:hAnsiTheme="minorHAnsi" w:cstheme="minorHAnsi"/>
            <w:color w:val="365F91" w:themeColor="accent1" w:themeShade="BF"/>
            <w:spacing w:val="1"/>
            <w:w w:val="102"/>
            <w:sz w:val="22"/>
            <w:szCs w:val="22"/>
          </w:rPr>
          <w:t>tt</w:t>
        </w:r>
        <w:r w:rsidRPr="007A65F5">
          <w:rPr>
            <w:rFonts w:asciiTheme="minorHAnsi" w:eastAsia="Arial" w:hAnsiTheme="minorHAnsi" w:cstheme="minorHAnsi"/>
            <w:color w:val="365F91" w:themeColor="accent1" w:themeShade="BF"/>
            <w:spacing w:val="2"/>
            <w:w w:val="102"/>
            <w:sz w:val="22"/>
            <w:szCs w:val="22"/>
          </w:rPr>
          <w:t>p</w:t>
        </w:r>
        <w:r w:rsidRPr="007A65F5">
          <w:rPr>
            <w:rFonts w:asciiTheme="minorHAnsi" w:eastAsia="Arial" w:hAnsiTheme="minorHAnsi" w:cstheme="minorHAnsi"/>
            <w:color w:val="365F91" w:themeColor="accent1" w:themeShade="BF"/>
            <w:spacing w:val="1"/>
            <w:w w:val="102"/>
            <w:sz w:val="22"/>
            <w:szCs w:val="22"/>
          </w:rPr>
          <w:t>://</w:t>
        </w:r>
        <w:r w:rsidRPr="007A65F5">
          <w:rPr>
            <w:rFonts w:asciiTheme="minorHAnsi" w:eastAsia="Arial" w:hAnsiTheme="minorHAnsi" w:cstheme="minorHAnsi"/>
            <w:color w:val="365F91" w:themeColor="accent1" w:themeShade="BF"/>
            <w:spacing w:val="2"/>
            <w:w w:val="102"/>
            <w:sz w:val="22"/>
            <w:szCs w:val="22"/>
          </w:rPr>
          <w:t>pds</w:t>
        </w:r>
        <w:r w:rsidRPr="007A65F5">
          <w:rPr>
            <w:rFonts w:asciiTheme="minorHAnsi" w:eastAsia="Arial" w:hAnsiTheme="minorHAnsi" w:cstheme="minorHAnsi"/>
            <w:color w:val="365F91" w:themeColor="accent1" w:themeShade="BF"/>
            <w:spacing w:val="1"/>
            <w:w w:val="102"/>
            <w:sz w:val="22"/>
            <w:szCs w:val="22"/>
          </w:rPr>
          <w:t>.</w:t>
        </w:r>
        <w:r w:rsidRPr="007A65F5">
          <w:rPr>
            <w:rFonts w:asciiTheme="minorHAnsi" w:eastAsia="Arial" w:hAnsiTheme="minorHAnsi" w:cstheme="minorHAnsi"/>
            <w:color w:val="365F91" w:themeColor="accent1" w:themeShade="BF"/>
            <w:spacing w:val="2"/>
            <w:w w:val="102"/>
            <w:sz w:val="22"/>
            <w:szCs w:val="22"/>
          </w:rPr>
          <w:t>u</w:t>
        </w:r>
        <w:r w:rsidRPr="007A65F5">
          <w:rPr>
            <w:rFonts w:asciiTheme="minorHAnsi" w:eastAsia="Arial" w:hAnsiTheme="minorHAnsi" w:cstheme="minorHAnsi"/>
            <w:color w:val="365F91" w:themeColor="accent1" w:themeShade="BF"/>
            <w:spacing w:val="1"/>
            <w:w w:val="102"/>
            <w:sz w:val="22"/>
            <w:szCs w:val="22"/>
          </w:rPr>
          <w:t>l</w:t>
        </w:r>
        <w:r w:rsidRPr="007A65F5">
          <w:rPr>
            <w:rFonts w:asciiTheme="minorHAnsi" w:eastAsia="Arial" w:hAnsiTheme="minorHAnsi" w:cstheme="minorHAnsi"/>
            <w:color w:val="365F91" w:themeColor="accent1" w:themeShade="BF"/>
            <w:spacing w:val="2"/>
            <w:w w:val="102"/>
            <w:sz w:val="22"/>
            <w:szCs w:val="22"/>
          </w:rPr>
          <w:t>s</w:t>
        </w:r>
        <w:r w:rsidRPr="007A65F5">
          <w:rPr>
            <w:rFonts w:asciiTheme="minorHAnsi" w:eastAsia="Arial" w:hAnsiTheme="minorHAnsi" w:cstheme="minorHAnsi"/>
            <w:color w:val="365F91" w:themeColor="accent1" w:themeShade="BF"/>
            <w:spacing w:val="1"/>
            <w:w w:val="102"/>
            <w:sz w:val="22"/>
            <w:szCs w:val="22"/>
          </w:rPr>
          <w:t>t</w:t>
        </w:r>
        <w:r w:rsidRPr="007A65F5">
          <w:rPr>
            <w:rFonts w:asciiTheme="minorHAnsi" w:eastAsia="Arial" w:hAnsiTheme="minorHAnsi" w:cstheme="minorHAnsi"/>
            <w:color w:val="365F91" w:themeColor="accent1" w:themeShade="BF"/>
            <w:spacing w:val="2"/>
            <w:w w:val="102"/>
            <w:sz w:val="22"/>
            <w:szCs w:val="22"/>
          </w:rPr>
          <w:t>e</w:t>
        </w:r>
        <w:r w:rsidRPr="007A65F5">
          <w:rPr>
            <w:rFonts w:asciiTheme="minorHAnsi" w:eastAsia="Arial" w:hAnsiTheme="minorHAnsi" w:cstheme="minorHAnsi"/>
            <w:color w:val="365F91" w:themeColor="accent1" w:themeShade="BF"/>
            <w:spacing w:val="1"/>
            <w:w w:val="102"/>
            <w:sz w:val="22"/>
            <w:szCs w:val="22"/>
          </w:rPr>
          <w:t>r.</w:t>
        </w:r>
        <w:r w:rsidRPr="007A65F5">
          <w:rPr>
            <w:rFonts w:asciiTheme="minorHAnsi" w:eastAsia="Arial" w:hAnsiTheme="minorHAnsi" w:cstheme="minorHAnsi"/>
            <w:color w:val="365F91" w:themeColor="accent1" w:themeShade="BF"/>
            <w:spacing w:val="2"/>
            <w:w w:val="102"/>
            <w:sz w:val="22"/>
            <w:szCs w:val="22"/>
          </w:rPr>
          <w:t>ac</w:t>
        </w:r>
        <w:r w:rsidRPr="007A65F5">
          <w:rPr>
            <w:rFonts w:asciiTheme="minorHAnsi" w:eastAsia="Arial" w:hAnsiTheme="minorHAnsi" w:cstheme="minorHAnsi"/>
            <w:color w:val="365F91" w:themeColor="accent1" w:themeShade="BF"/>
            <w:spacing w:val="1"/>
            <w:w w:val="102"/>
            <w:sz w:val="22"/>
            <w:szCs w:val="22"/>
          </w:rPr>
          <w:t>.</w:t>
        </w:r>
        <w:r w:rsidRPr="007A65F5">
          <w:rPr>
            <w:rFonts w:asciiTheme="minorHAnsi" w:eastAsia="Arial" w:hAnsiTheme="minorHAnsi" w:cstheme="minorHAnsi"/>
            <w:color w:val="365F91" w:themeColor="accent1" w:themeShade="BF"/>
            <w:spacing w:val="2"/>
            <w:w w:val="102"/>
            <w:sz w:val="22"/>
            <w:szCs w:val="22"/>
          </w:rPr>
          <w:t>uk</w:t>
        </w:r>
      </w:hyperlink>
    </w:p>
    <w:p w14:paraId="3D724FD4" w14:textId="77777777" w:rsidR="00577B1C" w:rsidRPr="007A65F5" w:rsidRDefault="009812F2" w:rsidP="00A703EF">
      <w:pPr>
        <w:ind w:left="117"/>
        <w:rPr>
          <w:rFonts w:asciiTheme="minorHAnsi" w:eastAsia="Arial" w:hAnsiTheme="minorHAnsi" w:cstheme="minorHAnsi"/>
          <w:color w:val="000000" w:themeColor="text1"/>
          <w:sz w:val="22"/>
          <w:szCs w:val="22"/>
        </w:rPr>
      </w:pPr>
      <w:r w:rsidRPr="007A65F5">
        <w:rPr>
          <w:rFonts w:asciiTheme="minorHAnsi" w:eastAsia="Arial" w:hAnsiTheme="minorHAnsi" w:cstheme="minorHAnsi"/>
          <w:color w:val="000000" w:themeColor="text1"/>
          <w:spacing w:val="2"/>
          <w:sz w:val="22"/>
          <w:szCs w:val="22"/>
        </w:rPr>
        <w:t>Th</w:t>
      </w:r>
      <w:r w:rsidRPr="007A65F5">
        <w:rPr>
          <w:rFonts w:asciiTheme="minorHAnsi" w:eastAsia="Arial" w:hAnsiTheme="minorHAnsi" w:cstheme="minorHAnsi"/>
          <w:color w:val="000000" w:themeColor="text1"/>
          <w:sz w:val="22"/>
          <w:szCs w:val="22"/>
        </w:rPr>
        <w:t>e</w:t>
      </w:r>
      <w:r w:rsidRPr="007A65F5">
        <w:rPr>
          <w:rFonts w:asciiTheme="minorHAnsi" w:eastAsia="Arial" w:hAnsiTheme="minorHAnsi" w:cstheme="minorHAnsi"/>
          <w:color w:val="000000" w:themeColor="text1"/>
          <w:spacing w:val="12"/>
          <w:sz w:val="22"/>
          <w:szCs w:val="22"/>
        </w:rPr>
        <w:t xml:space="preserve"> </w:t>
      </w:r>
      <w:r w:rsidRPr="007A65F5">
        <w:rPr>
          <w:rFonts w:asciiTheme="minorHAnsi" w:eastAsia="Arial" w:hAnsiTheme="minorHAnsi" w:cstheme="minorHAnsi"/>
          <w:color w:val="000000" w:themeColor="text1"/>
          <w:spacing w:val="4"/>
          <w:sz w:val="22"/>
          <w:szCs w:val="22"/>
        </w:rPr>
        <w:t>W</w:t>
      </w:r>
      <w:r w:rsidRPr="007A65F5">
        <w:rPr>
          <w:rFonts w:asciiTheme="minorHAnsi" w:eastAsia="Arial" w:hAnsiTheme="minorHAnsi" w:cstheme="minorHAnsi"/>
          <w:color w:val="000000" w:themeColor="text1"/>
          <w:spacing w:val="1"/>
          <w:sz w:val="22"/>
          <w:szCs w:val="22"/>
        </w:rPr>
        <w:t>i</w:t>
      </w:r>
      <w:r w:rsidRPr="007A65F5">
        <w:rPr>
          <w:rFonts w:asciiTheme="minorHAnsi" w:eastAsia="Arial" w:hAnsiTheme="minorHAnsi" w:cstheme="minorHAnsi"/>
          <w:color w:val="000000" w:themeColor="text1"/>
          <w:spacing w:val="2"/>
          <w:sz w:val="22"/>
          <w:szCs w:val="22"/>
        </w:rPr>
        <w:t>nd</w:t>
      </w:r>
      <w:r w:rsidRPr="007A65F5">
        <w:rPr>
          <w:rFonts w:asciiTheme="minorHAnsi" w:eastAsia="Arial" w:hAnsiTheme="minorHAnsi" w:cstheme="minorHAnsi"/>
          <w:color w:val="000000" w:themeColor="text1"/>
          <w:spacing w:val="3"/>
          <w:sz w:val="22"/>
          <w:szCs w:val="22"/>
        </w:rPr>
        <w:t>m</w:t>
      </w:r>
      <w:r w:rsidRPr="007A65F5">
        <w:rPr>
          <w:rFonts w:asciiTheme="minorHAnsi" w:eastAsia="Arial" w:hAnsiTheme="minorHAnsi" w:cstheme="minorHAnsi"/>
          <w:color w:val="000000" w:themeColor="text1"/>
          <w:spacing w:val="1"/>
          <w:sz w:val="22"/>
          <w:szCs w:val="22"/>
        </w:rPr>
        <w:t>ill</w:t>
      </w:r>
      <w:r w:rsidRPr="007A65F5">
        <w:rPr>
          <w:rFonts w:asciiTheme="minorHAnsi" w:eastAsia="Arial" w:hAnsiTheme="minorHAnsi" w:cstheme="minorHAnsi"/>
          <w:color w:val="000000" w:themeColor="text1"/>
          <w:sz w:val="22"/>
          <w:szCs w:val="22"/>
        </w:rPr>
        <w:t>s</w:t>
      </w:r>
      <w:r w:rsidRPr="007A65F5">
        <w:rPr>
          <w:rFonts w:asciiTheme="minorHAnsi" w:eastAsia="Arial" w:hAnsiTheme="minorHAnsi" w:cstheme="minorHAnsi"/>
          <w:color w:val="000000" w:themeColor="text1"/>
          <w:spacing w:val="23"/>
          <w:sz w:val="22"/>
          <w:szCs w:val="22"/>
        </w:rPr>
        <w:t xml:space="preserve"> </w:t>
      </w:r>
      <w:r w:rsidRPr="007A65F5">
        <w:rPr>
          <w:rFonts w:asciiTheme="minorHAnsi" w:eastAsia="Arial" w:hAnsiTheme="minorHAnsi" w:cstheme="minorHAnsi"/>
          <w:color w:val="000000" w:themeColor="text1"/>
          <w:spacing w:val="3"/>
          <w:sz w:val="22"/>
          <w:szCs w:val="22"/>
        </w:rPr>
        <w:t>V</w:t>
      </w:r>
      <w:r w:rsidRPr="007A65F5">
        <w:rPr>
          <w:rFonts w:asciiTheme="minorHAnsi" w:eastAsia="Arial" w:hAnsiTheme="minorHAnsi" w:cstheme="minorHAnsi"/>
          <w:color w:val="000000" w:themeColor="text1"/>
          <w:spacing w:val="1"/>
          <w:sz w:val="22"/>
          <w:szCs w:val="22"/>
        </w:rPr>
        <w:t>irt</w:t>
      </w:r>
      <w:r w:rsidRPr="007A65F5">
        <w:rPr>
          <w:rFonts w:asciiTheme="minorHAnsi" w:eastAsia="Arial" w:hAnsiTheme="minorHAnsi" w:cstheme="minorHAnsi"/>
          <w:color w:val="000000" w:themeColor="text1"/>
          <w:spacing w:val="2"/>
          <w:sz w:val="22"/>
          <w:szCs w:val="22"/>
        </w:rPr>
        <w:t>ua</w:t>
      </w:r>
      <w:r w:rsidRPr="007A65F5">
        <w:rPr>
          <w:rFonts w:asciiTheme="minorHAnsi" w:eastAsia="Arial" w:hAnsiTheme="minorHAnsi" w:cstheme="minorHAnsi"/>
          <w:color w:val="000000" w:themeColor="text1"/>
          <w:sz w:val="22"/>
          <w:szCs w:val="22"/>
        </w:rPr>
        <w:t>l</w:t>
      </w:r>
      <w:r w:rsidRPr="007A65F5">
        <w:rPr>
          <w:rFonts w:asciiTheme="minorHAnsi" w:eastAsia="Arial" w:hAnsiTheme="minorHAnsi" w:cstheme="minorHAnsi"/>
          <w:color w:val="000000" w:themeColor="text1"/>
          <w:spacing w:val="18"/>
          <w:sz w:val="22"/>
          <w:szCs w:val="22"/>
        </w:rPr>
        <w:t xml:space="preserve"> </w:t>
      </w:r>
      <w:r w:rsidRPr="007A65F5">
        <w:rPr>
          <w:rFonts w:asciiTheme="minorHAnsi" w:eastAsia="Arial" w:hAnsiTheme="minorHAnsi" w:cstheme="minorHAnsi"/>
          <w:color w:val="000000" w:themeColor="text1"/>
          <w:spacing w:val="3"/>
          <w:sz w:val="22"/>
          <w:szCs w:val="22"/>
        </w:rPr>
        <w:t>C</w:t>
      </w:r>
      <w:r w:rsidRPr="007A65F5">
        <w:rPr>
          <w:rFonts w:asciiTheme="minorHAnsi" w:eastAsia="Arial" w:hAnsiTheme="minorHAnsi" w:cstheme="minorHAnsi"/>
          <w:color w:val="000000" w:themeColor="text1"/>
          <w:spacing w:val="2"/>
          <w:sz w:val="22"/>
          <w:szCs w:val="22"/>
        </w:rPr>
        <w:t>a</w:t>
      </w:r>
      <w:r w:rsidRPr="007A65F5">
        <w:rPr>
          <w:rFonts w:asciiTheme="minorHAnsi" w:eastAsia="Arial" w:hAnsiTheme="minorHAnsi" w:cstheme="minorHAnsi"/>
          <w:color w:val="000000" w:themeColor="text1"/>
          <w:spacing w:val="1"/>
          <w:sz w:val="22"/>
          <w:szCs w:val="22"/>
        </w:rPr>
        <w:t>r</w:t>
      </w:r>
      <w:r w:rsidRPr="007A65F5">
        <w:rPr>
          <w:rFonts w:asciiTheme="minorHAnsi" w:eastAsia="Arial" w:hAnsiTheme="minorHAnsi" w:cstheme="minorHAnsi"/>
          <w:color w:val="000000" w:themeColor="text1"/>
          <w:spacing w:val="2"/>
          <w:sz w:val="22"/>
          <w:szCs w:val="22"/>
        </w:rPr>
        <w:t>ee</w:t>
      </w:r>
      <w:r w:rsidRPr="007A65F5">
        <w:rPr>
          <w:rFonts w:asciiTheme="minorHAnsi" w:eastAsia="Arial" w:hAnsiTheme="minorHAnsi" w:cstheme="minorHAnsi"/>
          <w:color w:val="000000" w:themeColor="text1"/>
          <w:sz w:val="22"/>
          <w:szCs w:val="22"/>
        </w:rPr>
        <w:t>r</w:t>
      </w:r>
      <w:r w:rsidRPr="007A65F5">
        <w:rPr>
          <w:rFonts w:asciiTheme="minorHAnsi" w:eastAsia="Arial" w:hAnsiTheme="minorHAnsi" w:cstheme="minorHAnsi"/>
          <w:color w:val="000000" w:themeColor="text1"/>
          <w:spacing w:val="17"/>
          <w:sz w:val="22"/>
          <w:szCs w:val="22"/>
        </w:rPr>
        <w:t xml:space="preserve"> </w:t>
      </w:r>
      <w:r w:rsidRPr="007A65F5">
        <w:rPr>
          <w:rFonts w:asciiTheme="minorHAnsi" w:eastAsia="Arial" w:hAnsiTheme="minorHAnsi" w:cstheme="minorHAnsi"/>
          <w:color w:val="000000" w:themeColor="text1"/>
          <w:spacing w:val="3"/>
          <w:sz w:val="22"/>
          <w:szCs w:val="22"/>
        </w:rPr>
        <w:t>C</w:t>
      </w:r>
      <w:r w:rsidRPr="007A65F5">
        <w:rPr>
          <w:rFonts w:asciiTheme="minorHAnsi" w:eastAsia="Arial" w:hAnsiTheme="minorHAnsi" w:cstheme="minorHAnsi"/>
          <w:color w:val="000000" w:themeColor="text1"/>
          <w:spacing w:val="2"/>
          <w:sz w:val="22"/>
          <w:szCs w:val="22"/>
        </w:rPr>
        <w:t>oach</w:t>
      </w:r>
      <w:r w:rsidRPr="007A65F5">
        <w:rPr>
          <w:rFonts w:asciiTheme="minorHAnsi" w:eastAsia="Arial" w:hAnsiTheme="minorHAnsi" w:cstheme="minorHAnsi"/>
          <w:color w:val="000000" w:themeColor="text1"/>
          <w:sz w:val="22"/>
          <w:szCs w:val="22"/>
        </w:rPr>
        <w:t>:</w:t>
      </w:r>
      <w:r w:rsidRPr="007A65F5">
        <w:rPr>
          <w:rFonts w:asciiTheme="minorHAnsi" w:eastAsia="Arial" w:hAnsiTheme="minorHAnsi" w:cstheme="minorHAnsi"/>
          <w:color w:val="000000" w:themeColor="text1"/>
          <w:spacing w:val="19"/>
          <w:sz w:val="22"/>
          <w:szCs w:val="22"/>
        </w:rPr>
        <w:t xml:space="preserve"> </w:t>
      </w:r>
      <w:r w:rsidRPr="007A65F5">
        <w:rPr>
          <w:rFonts w:asciiTheme="minorHAnsi" w:eastAsia="Arial" w:hAnsiTheme="minorHAnsi" w:cstheme="minorHAnsi"/>
          <w:color w:val="365F91" w:themeColor="accent1" w:themeShade="BF"/>
          <w:spacing w:val="2"/>
          <w:w w:val="102"/>
          <w:sz w:val="22"/>
          <w:szCs w:val="22"/>
        </w:rPr>
        <w:t>h</w:t>
      </w:r>
      <w:r w:rsidRPr="007A65F5">
        <w:rPr>
          <w:rFonts w:asciiTheme="minorHAnsi" w:eastAsia="Arial" w:hAnsiTheme="minorHAnsi" w:cstheme="minorHAnsi"/>
          <w:color w:val="365F91" w:themeColor="accent1" w:themeShade="BF"/>
          <w:spacing w:val="1"/>
          <w:w w:val="102"/>
          <w:sz w:val="22"/>
          <w:szCs w:val="22"/>
        </w:rPr>
        <w:t>tt</w:t>
      </w:r>
      <w:r w:rsidRPr="007A65F5">
        <w:rPr>
          <w:rFonts w:asciiTheme="minorHAnsi" w:eastAsia="Arial" w:hAnsiTheme="minorHAnsi" w:cstheme="minorHAnsi"/>
          <w:color w:val="365F91" w:themeColor="accent1" w:themeShade="BF"/>
          <w:spacing w:val="2"/>
          <w:w w:val="102"/>
          <w:sz w:val="22"/>
          <w:szCs w:val="22"/>
        </w:rPr>
        <w:t>p</w:t>
      </w:r>
      <w:r w:rsidRPr="007A65F5">
        <w:rPr>
          <w:rFonts w:asciiTheme="minorHAnsi" w:eastAsia="Arial" w:hAnsiTheme="minorHAnsi" w:cstheme="minorHAnsi"/>
          <w:color w:val="365F91" w:themeColor="accent1" w:themeShade="BF"/>
          <w:spacing w:val="1"/>
          <w:w w:val="102"/>
          <w:sz w:val="22"/>
          <w:szCs w:val="22"/>
        </w:rPr>
        <w:t>://</w:t>
      </w:r>
      <w:r w:rsidRPr="007A65F5">
        <w:rPr>
          <w:rFonts w:asciiTheme="minorHAnsi" w:eastAsia="Arial" w:hAnsiTheme="minorHAnsi" w:cstheme="minorHAnsi"/>
          <w:color w:val="365F91" w:themeColor="accent1" w:themeShade="BF"/>
          <w:spacing w:val="3"/>
          <w:w w:val="102"/>
          <w:sz w:val="22"/>
          <w:szCs w:val="22"/>
        </w:rPr>
        <w:t>www</w:t>
      </w:r>
      <w:r w:rsidRPr="007A65F5">
        <w:rPr>
          <w:rFonts w:asciiTheme="minorHAnsi" w:eastAsia="Arial" w:hAnsiTheme="minorHAnsi" w:cstheme="minorHAnsi"/>
          <w:color w:val="365F91" w:themeColor="accent1" w:themeShade="BF"/>
          <w:spacing w:val="1"/>
          <w:w w:val="102"/>
          <w:sz w:val="22"/>
          <w:szCs w:val="22"/>
        </w:rPr>
        <w:t>.</w:t>
      </w:r>
      <w:r w:rsidRPr="007A65F5">
        <w:rPr>
          <w:rFonts w:asciiTheme="minorHAnsi" w:eastAsia="Arial" w:hAnsiTheme="minorHAnsi" w:cstheme="minorHAnsi"/>
          <w:color w:val="365F91" w:themeColor="accent1" w:themeShade="BF"/>
          <w:spacing w:val="3"/>
          <w:w w:val="102"/>
          <w:sz w:val="22"/>
          <w:szCs w:val="22"/>
        </w:rPr>
        <w:t>w</w:t>
      </w:r>
      <w:r w:rsidRPr="007A65F5">
        <w:rPr>
          <w:rFonts w:asciiTheme="minorHAnsi" w:eastAsia="Arial" w:hAnsiTheme="minorHAnsi" w:cstheme="minorHAnsi"/>
          <w:color w:val="365F91" w:themeColor="accent1" w:themeShade="BF"/>
          <w:spacing w:val="1"/>
          <w:w w:val="102"/>
          <w:sz w:val="22"/>
          <w:szCs w:val="22"/>
        </w:rPr>
        <w:t>i</w:t>
      </w:r>
      <w:r w:rsidRPr="007A65F5">
        <w:rPr>
          <w:rFonts w:asciiTheme="minorHAnsi" w:eastAsia="Arial" w:hAnsiTheme="minorHAnsi" w:cstheme="minorHAnsi"/>
          <w:color w:val="365F91" w:themeColor="accent1" w:themeShade="BF"/>
          <w:spacing w:val="2"/>
          <w:w w:val="102"/>
          <w:sz w:val="22"/>
          <w:szCs w:val="22"/>
        </w:rPr>
        <w:t>nd</w:t>
      </w:r>
      <w:r w:rsidRPr="007A65F5">
        <w:rPr>
          <w:rFonts w:asciiTheme="minorHAnsi" w:eastAsia="Arial" w:hAnsiTheme="minorHAnsi" w:cstheme="minorHAnsi"/>
          <w:color w:val="365F91" w:themeColor="accent1" w:themeShade="BF"/>
          <w:spacing w:val="4"/>
          <w:w w:val="102"/>
          <w:sz w:val="22"/>
          <w:szCs w:val="22"/>
        </w:rPr>
        <w:t>m</w:t>
      </w:r>
      <w:r w:rsidRPr="007A65F5">
        <w:rPr>
          <w:rFonts w:asciiTheme="minorHAnsi" w:eastAsia="Arial" w:hAnsiTheme="minorHAnsi" w:cstheme="minorHAnsi"/>
          <w:color w:val="365F91" w:themeColor="accent1" w:themeShade="BF"/>
          <w:spacing w:val="1"/>
          <w:w w:val="102"/>
          <w:sz w:val="22"/>
          <w:szCs w:val="22"/>
        </w:rPr>
        <w:t>ill</w:t>
      </w:r>
      <w:r w:rsidRPr="007A65F5">
        <w:rPr>
          <w:rFonts w:asciiTheme="minorHAnsi" w:eastAsia="Arial" w:hAnsiTheme="minorHAnsi" w:cstheme="minorHAnsi"/>
          <w:color w:val="365F91" w:themeColor="accent1" w:themeShade="BF"/>
          <w:spacing w:val="2"/>
          <w:w w:val="102"/>
          <w:sz w:val="22"/>
          <w:szCs w:val="22"/>
        </w:rPr>
        <w:t>sp</w:t>
      </w:r>
      <w:r w:rsidRPr="007A65F5">
        <w:rPr>
          <w:rFonts w:asciiTheme="minorHAnsi" w:eastAsia="Arial" w:hAnsiTheme="minorHAnsi" w:cstheme="minorHAnsi"/>
          <w:color w:val="365F91" w:themeColor="accent1" w:themeShade="BF"/>
          <w:spacing w:val="1"/>
          <w:w w:val="102"/>
          <w:sz w:val="22"/>
          <w:szCs w:val="22"/>
        </w:rPr>
        <w:t>r</w:t>
      </w:r>
      <w:r w:rsidRPr="007A65F5">
        <w:rPr>
          <w:rFonts w:asciiTheme="minorHAnsi" w:eastAsia="Arial" w:hAnsiTheme="minorHAnsi" w:cstheme="minorHAnsi"/>
          <w:color w:val="365F91" w:themeColor="accent1" w:themeShade="BF"/>
          <w:spacing w:val="2"/>
          <w:w w:val="102"/>
          <w:sz w:val="22"/>
          <w:szCs w:val="22"/>
        </w:rPr>
        <w:t>og</w:t>
      </w:r>
      <w:r w:rsidRPr="007A65F5">
        <w:rPr>
          <w:rFonts w:asciiTheme="minorHAnsi" w:eastAsia="Arial" w:hAnsiTheme="minorHAnsi" w:cstheme="minorHAnsi"/>
          <w:color w:val="365F91" w:themeColor="accent1" w:themeShade="BF"/>
          <w:spacing w:val="1"/>
          <w:w w:val="102"/>
          <w:sz w:val="22"/>
          <w:szCs w:val="22"/>
        </w:rPr>
        <w:t>r</w:t>
      </w:r>
      <w:r w:rsidRPr="007A65F5">
        <w:rPr>
          <w:rFonts w:asciiTheme="minorHAnsi" w:eastAsia="Arial" w:hAnsiTheme="minorHAnsi" w:cstheme="minorHAnsi"/>
          <w:color w:val="365F91" w:themeColor="accent1" w:themeShade="BF"/>
          <w:spacing w:val="2"/>
          <w:w w:val="102"/>
          <w:sz w:val="22"/>
          <w:szCs w:val="22"/>
        </w:rPr>
        <w:t>a</w:t>
      </w:r>
      <w:r w:rsidRPr="007A65F5">
        <w:rPr>
          <w:rFonts w:asciiTheme="minorHAnsi" w:eastAsia="Arial" w:hAnsiTheme="minorHAnsi" w:cstheme="minorHAnsi"/>
          <w:color w:val="365F91" w:themeColor="accent1" w:themeShade="BF"/>
          <w:spacing w:val="4"/>
          <w:w w:val="102"/>
          <w:sz w:val="22"/>
          <w:szCs w:val="22"/>
        </w:rPr>
        <w:t>mm</w:t>
      </w:r>
      <w:r w:rsidRPr="007A65F5">
        <w:rPr>
          <w:rFonts w:asciiTheme="minorHAnsi" w:eastAsia="Arial" w:hAnsiTheme="minorHAnsi" w:cstheme="minorHAnsi"/>
          <w:color w:val="365F91" w:themeColor="accent1" w:themeShade="BF"/>
          <w:spacing w:val="2"/>
          <w:w w:val="102"/>
          <w:sz w:val="22"/>
          <w:szCs w:val="22"/>
        </w:rPr>
        <w:t>e.co</w:t>
      </w:r>
      <w:r w:rsidRPr="007A65F5">
        <w:rPr>
          <w:rFonts w:asciiTheme="minorHAnsi" w:eastAsia="Arial" w:hAnsiTheme="minorHAnsi" w:cstheme="minorHAnsi"/>
          <w:color w:val="365F91" w:themeColor="accent1" w:themeShade="BF"/>
          <w:spacing w:val="4"/>
          <w:w w:val="102"/>
          <w:sz w:val="22"/>
          <w:szCs w:val="22"/>
        </w:rPr>
        <w:t>m</w:t>
      </w:r>
      <w:r w:rsidRPr="007A65F5">
        <w:rPr>
          <w:rFonts w:asciiTheme="minorHAnsi" w:eastAsia="Arial" w:hAnsiTheme="minorHAnsi" w:cstheme="minorHAnsi"/>
          <w:color w:val="365F91" w:themeColor="accent1" w:themeShade="BF"/>
          <w:w w:val="102"/>
          <w:sz w:val="22"/>
          <w:szCs w:val="22"/>
        </w:rPr>
        <w:t>/</w:t>
      </w:r>
    </w:p>
    <w:p w14:paraId="656D48DC" w14:textId="77777777" w:rsidR="00577B1C" w:rsidRPr="007A65F5" w:rsidRDefault="009812F2" w:rsidP="00A703EF">
      <w:pPr>
        <w:ind w:left="117"/>
        <w:rPr>
          <w:rFonts w:asciiTheme="minorHAnsi" w:eastAsia="Arial" w:hAnsiTheme="minorHAnsi" w:cstheme="minorHAnsi"/>
          <w:color w:val="000000" w:themeColor="text1"/>
          <w:sz w:val="22"/>
          <w:szCs w:val="22"/>
        </w:rPr>
      </w:pPr>
      <w:r w:rsidRPr="007A65F5">
        <w:rPr>
          <w:rFonts w:asciiTheme="minorHAnsi" w:eastAsia="Arial" w:hAnsiTheme="minorHAnsi" w:cstheme="minorHAnsi"/>
          <w:color w:val="000000" w:themeColor="text1"/>
          <w:spacing w:val="2"/>
          <w:sz w:val="22"/>
          <w:szCs w:val="22"/>
        </w:rPr>
        <w:t>Th</w:t>
      </w:r>
      <w:r w:rsidRPr="007A65F5">
        <w:rPr>
          <w:rFonts w:asciiTheme="minorHAnsi" w:eastAsia="Arial" w:hAnsiTheme="minorHAnsi" w:cstheme="minorHAnsi"/>
          <w:color w:val="000000" w:themeColor="text1"/>
          <w:sz w:val="22"/>
          <w:szCs w:val="22"/>
        </w:rPr>
        <w:t>e</w:t>
      </w:r>
      <w:r w:rsidRPr="007A65F5">
        <w:rPr>
          <w:rFonts w:asciiTheme="minorHAnsi" w:eastAsia="Arial" w:hAnsiTheme="minorHAnsi" w:cstheme="minorHAnsi"/>
          <w:color w:val="000000" w:themeColor="text1"/>
          <w:spacing w:val="12"/>
          <w:sz w:val="22"/>
          <w:szCs w:val="22"/>
        </w:rPr>
        <w:t xml:space="preserve"> </w:t>
      </w:r>
      <w:r w:rsidRPr="007A65F5">
        <w:rPr>
          <w:rFonts w:asciiTheme="minorHAnsi" w:eastAsia="Arial" w:hAnsiTheme="minorHAnsi" w:cstheme="minorHAnsi"/>
          <w:color w:val="000000" w:themeColor="text1"/>
          <w:spacing w:val="3"/>
          <w:sz w:val="22"/>
          <w:szCs w:val="22"/>
        </w:rPr>
        <w:t>P</w:t>
      </w:r>
      <w:r w:rsidRPr="007A65F5">
        <w:rPr>
          <w:rFonts w:asciiTheme="minorHAnsi" w:eastAsia="Arial" w:hAnsiTheme="minorHAnsi" w:cstheme="minorHAnsi"/>
          <w:color w:val="000000" w:themeColor="text1"/>
          <w:spacing w:val="1"/>
          <w:sz w:val="22"/>
          <w:szCs w:val="22"/>
        </w:rPr>
        <w:t>r</w:t>
      </w:r>
      <w:r w:rsidRPr="007A65F5">
        <w:rPr>
          <w:rFonts w:asciiTheme="minorHAnsi" w:eastAsia="Arial" w:hAnsiTheme="minorHAnsi" w:cstheme="minorHAnsi"/>
          <w:color w:val="000000" w:themeColor="text1"/>
          <w:spacing w:val="2"/>
          <w:sz w:val="22"/>
          <w:szCs w:val="22"/>
        </w:rPr>
        <w:t>o</w:t>
      </w:r>
      <w:r w:rsidRPr="007A65F5">
        <w:rPr>
          <w:rFonts w:asciiTheme="minorHAnsi" w:eastAsia="Arial" w:hAnsiTheme="minorHAnsi" w:cstheme="minorHAnsi"/>
          <w:color w:val="000000" w:themeColor="text1"/>
          <w:spacing w:val="1"/>
          <w:sz w:val="22"/>
          <w:szCs w:val="22"/>
        </w:rPr>
        <w:t>f</w:t>
      </w:r>
      <w:r w:rsidRPr="007A65F5">
        <w:rPr>
          <w:rFonts w:asciiTheme="minorHAnsi" w:eastAsia="Arial" w:hAnsiTheme="minorHAnsi" w:cstheme="minorHAnsi"/>
          <w:color w:val="000000" w:themeColor="text1"/>
          <w:spacing w:val="2"/>
          <w:sz w:val="22"/>
          <w:szCs w:val="22"/>
        </w:rPr>
        <w:t>ess</w:t>
      </w:r>
      <w:r w:rsidRPr="007A65F5">
        <w:rPr>
          <w:rFonts w:asciiTheme="minorHAnsi" w:eastAsia="Arial" w:hAnsiTheme="minorHAnsi" w:cstheme="minorHAnsi"/>
          <w:color w:val="000000" w:themeColor="text1"/>
          <w:spacing w:val="1"/>
          <w:sz w:val="22"/>
          <w:szCs w:val="22"/>
        </w:rPr>
        <w:t>i</w:t>
      </w:r>
      <w:r w:rsidRPr="007A65F5">
        <w:rPr>
          <w:rFonts w:asciiTheme="minorHAnsi" w:eastAsia="Arial" w:hAnsiTheme="minorHAnsi" w:cstheme="minorHAnsi"/>
          <w:color w:val="000000" w:themeColor="text1"/>
          <w:spacing w:val="2"/>
          <w:sz w:val="22"/>
          <w:szCs w:val="22"/>
        </w:rPr>
        <w:t>ona</w:t>
      </w:r>
      <w:r w:rsidRPr="007A65F5">
        <w:rPr>
          <w:rFonts w:asciiTheme="minorHAnsi" w:eastAsia="Arial" w:hAnsiTheme="minorHAnsi" w:cstheme="minorHAnsi"/>
          <w:color w:val="000000" w:themeColor="text1"/>
          <w:sz w:val="22"/>
          <w:szCs w:val="22"/>
        </w:rPr>
        <w:t>l</w:t>
      </w:r>
      <w:r w:rsidRPr="007A65F5">
        <w:rPr>
          <w:rFonts w:asciiTheme="minorHAnsi" w:eastAsia="Arial" w:hAnsiTheme="minorHAnsi" w:cstheme="minorHAnsi"/>
          <w:color w:val="000000" w:themeColor="text1"/>
          <w:spacing w:val="29"/>
          <w:sz w:val="22"/>
          <w:szCs w:val="22"/>
        </w:rPr>
        <w:t xml:space="preserve"> </w:t>
      </w:r>
      <w:r w:rsidRPr="007A65F5">
        <w:rPr>
          <w:rFonts w:asciiTheme="minorHAnsi" w:eastAsia="Arial" w:hAnsiTheme="minorHAnsi" w:cstheme="minorHAnsi"/>
          <w:color w:val="000000" w:themeColor="text1"/>
          <w:spacing w:val="2"/>
          <w:sz w:val="22"/>
          <w:szCs w:val="22"/>
        </w:rPr>
        <w:t>an</w:t>
      </w:r>
      <w:r w:rsidRPr="007A65F5">
        <w:rPr>
          <w:rFonts w:asciiTheme="minorHAnsi" w:eastAsia="Arial" w:hAnsiTheme="minorHAnsi" w:cstheme="minorHAnsi"/>
          <w:color w:val="000000" w:themeColor="text1"/>
          <w:sz w:val="22"/>
          <w:szCs w:val="22"/>
        </w:rPr>
        <w:t>d</w:t>
      </w:r>
      <w:r w:rsidRPr="007A65F5">
        <w:rPr>
          <w:rFonts w:asciiTheme="minorHAnsi" w:eastAsia="Arial" w:hAnsiTheme="minorHAnsi" w:cstheme="minorHAnsi"/>
          <w:color w:val="000000" w:themeColor="text1"/>
          <w:spacing w:val="12"/>
          <w:sz w:val="22"/>
          <w:szCs w:val="22"/>
        </w:rPr>
        <w:t xml:space="preserve"> </w:t>
      </w:r>
      <w:r w:rsidRPr="007A65F5">
        <w:rPr>
          <w:rFonts w:asciiTheme="minorHAnsi" w:eastAsia="Arial" w:hAnsiTheme="minorHAnsi" w:cstheme="minorHAnsi"/>
          <w:color w:val="000000" w:themeColor="text1"/>
          <w:spacing w:val="3"/>
          <w:sz w:val="22"/>
          <w:szCs w:val="22"/>
        </w:rPr>
        <w:t>C</w:t>
      </w:r>
      <w:r w:rsidRPr="007A65F5">
        <w:rPr>
          <w:rFonts w:asciiTheme="minorHAnsi" w:eastAsia="Arial" w:hAnsiTheme="minorHAnsi" w:cstheme="minorHAnsi"/>
          <w:color w:val="000000" w:themeColor="text1"/>
          <w:spacing w:val="2"/>
          <w:sz w:val="22"/>
          <w:szCs w:val="22"/>
        </w:rPr>
        <w:t>a</w:t>
      </w:r>
      <w:r w:rsidRPr="007A65F5">
        <w:rPr>
          <w:rFonts w:asciiTheme="minorHAnsi" w:eastAsia="Arial" w:hAnsiTheme="minorHAnsi" w:cstheme="minorHAnsi"/>
          <w:color w:val="000000" w:themeColor="text1"/>
          <w:spacing w:val="1"/>
          <w:sz w:val="22"/>
          <w:szCs w:val="22"/>
        </w:rPr>
        <w:t>r</w:t>
      </w:r>
      <w:r w:rsidRPr="007A65F5">
        <w:rPr>
          <w:rFonts w:asciiTheme="minorHAnsi" w:eastAsia="Arial" w:hAnsiTheme="minorHAnsi" w:cstheme="minorHAnsi"/>
          <w:color w:val="000000" w:themeColor="text1"/>
          <w:spacing w:val="2"/>
          <w:sz w:val="22"/>
          <w:szCs w:val="22"/>
        </w:rPr>
        <w:t>ee</w:t>
      </w:r>
      <w:r w:rsidRPr="007A65F5">
        <w:rPr>
          <w:rFonts w:asciiTheme="minorHAnsi" w:eastAsia="Arial" w:hAnsiTheme="minorHAnsi" w:cstheme="minorHAnsi"/>
          <w:color w:val="000000" w:themeColor="text1"/>
          <w:sz w:val="22"/>
          <w:szCs w:val="22"/>
        </w:rPr>
        <w:t>r</w:t>
      </w:r>
      <w:r w:rsidRPr="007A65F5">
        <w:rPr>
          <w:rFonts w:asciiTheme="minorHAnsi" w:eastAsia="Arial" w:hAnsiTheme="minorHAnsi" w:cstheme="minorHAnsi"/>
          <w:color w:val="000000" w:themeColor="text1"/>
          <w:spacing w:val="17"/>
          <w:sz w:val="22"/>
          <w:szCs w:val="22"/>
        </w:rPr>
        <w:t xml:space="preserve"> </w:t>
      </w:r>
      <w:r w:rsidRPr="007A65F5">
        <w:rPr>
          <w:rFonts w:asciiTheme="minorHAnsi" w:eastAsia="Arial" w:hAnsiTheme="minorHAnsi" w:cstheme="minorHAnsi"/>
          <w:color w:val="000000" w:themeColor="text1"/>
          <w:spacing w:val="3"/>
          <w:sz w:val="22"/>
          <w:szCs w:val="22"/>
        </w:rPr>
        <w:t>E</w:t>
      </w:r>
      <w:r w:rsidRPr="007A65F5">
        <w:rPr>
          <w:rFonts w:asciiTheme="minorHAnsi" w:eastAsia="Arial" w:hAnsiTheme="minorHAnsi" w:cstheme="minorHAnsi"/>
          <w:color w:val="000000" w:themeColor="text1"/>
          <w:spacing w:val="2"/>
          <w:sz w:val="22"/>
          <w:szCs w:val="22"/>
        </w:rPr>
        <w:t>nhance</w:t>
      </w:r>
      <w:r w:rsidRPr="007A65F5">
        <w:rPr>
          <w:rFonts w:asciiTheme="minorHAnsi" w:eastAsia="Arial" w:hAnsiTheme="minorHAnsi" w:cstheme="minorHAnsi"/>
          <w:color w:val="000000" w:themeColor="text1"/>
          <w:spacing w:val="3"/>
          <w:sz w:val="22"/>
          <w:szCs w:val="22"/>
        </w:rPr>
        <w:t>m</w:t>
      </w:r>
      <w:r w:rsidRPr="007A65F5">
        <w:rPr>
          <w:rFonts w:asciiTheme="minorHAnsi" w:eastAsia="Arial" w:hAnsiTheme="minorHAnsi" w:cstheme="minorHAnsi"/>
          <w:color w:val="000000" w:themeColor="text1"/>
          <w:spacing w:val="2"/>
          <w:sz w:val="22"/>
          <w:szCs w:val="22"/>
        </w:rPr>
        <w:t>en</w:t>
      </w:r>
      <w:r w:rsidRPr="007A65F5">
        <w:rPr>
          <w:rFonts w:asciiTheme="minorHAnsi" w:eastAsia="Arial" w:hAnsiTheme="minorHAnsi" w:cstheme="minorHAnsi"/>
          <w:color w:val="000000" w:themeColor="text1"/>
          <w:sz w:val="22"/>
          <w:szCs w:val="22"/>
        </w:rPr>
        <w:t>t</w:t>
      </w:r>
      <w:r w:rsidRPr="007A65F5">
        <w:rPr>
          <w:rFonts w:asciiTheme="minorHAnsi" w:eastAsia="Arial" w:hAnsiTheme="minorHAnsi" w:cstheme="minorHAnsi"/>
          <w:color w:val="000000" w:themeColor="text1"/>
          <w:spacing w:val="32"/>
          <w:sz w:val="22"/>
          <w:szCs w:val="22"/>
        </w:rPr>
        <w:t xml:space="preserve"> </w:t>
      </w:r>
      <w:r w:rsidRPr="007A65F5">
        <w:rPr>
          <w:rFonts w:asciiTheme="minorHAnsi" w:eastAsia="Arial" w:hAnsiTheme="minorHAnsi" w:cstheme="minorHAnsi"/>
          <w:color w:val="000000" w:themeColor="text1"/>
          <w:spacing w:val="3"/>
          <w:sz w:val="22"/>
          <w:szCs w:val="22"/>
        </w:rPr>
        <w:t>S</w:t>
      </w:r>
      <w:r w:rsidRPr="007A65F5">
        <w:rPr>
          <w:rFonts w:asciiTheme="minorHAnsi" w:eastAsia="Arial" w:hAnsiTheme="minorHAnsi" w:cstheme="minorHAnsi"/>
          <w:color w:val="000000" w:themeColor="text1"/>
          <w:spacing w:val="2"/>
          <w:sz w:val="22"/>
          <w:szCs w:val="22"/>
        </w:rPr>
        <w:t>ys</w:t>
      </w:r>
      <w:r w:rsidRPr="007A65F5">
        <w:rPr>
          <w:rFonts w:asciiTheme="minorHAnsi" w:eastAsia="Arial" w:hAnsiTheme="minorHAnsi" w:cstheme="minorHAnsi"/>
          <w:color w:val="000000" w:themeColor="text1"/>
          <w:spacing w:val="1"/>
          <w:sz w:val="22"/>
          <w:szCs w:val="22"/>
        </w:rPr>
        <w:t>t</w:t>
      </w:r>
      <w:r w:rsidRPr="007A65F5">
        <w:rPr>
          <w:rFonts w:asciiTheme="minorHAnsi" w:eastAsia="Arial" w:hAnsiTheme="minorHAnsi" w:cstheme="minorHAnsi"/>
          <w:color w:val="000000" w:themeColor="text1"/>
          <w:spacing w:val="2"/>
          <w:sz w:val="22"/>
          <w:szCs w:val="22"/>
        </w:rPr>
        <w:t>e</w:t>
      </w:r>
      <w:r w:rsidRPr="007A65F5">
        <w:rPr>
          <w:rFonts w:asciiTheme="minorHAnsi" w:eastAsia="Arial" w:hAnsiTheme="minorHAnsi" w:cstheme="minorHAnsi"/>
          <w:color w:val="000000" w:themeColor="text1"/>
          <w:sz w:val="22"/>
          <w:szCs w:val="22"/>
        </w:rPr>
        <w:t>m</w:t>
      </w:r>
      <w:r w:rsidRPr="007A65F5">
        <w:rPr>
          <w:rFonts w:asciiTheme="minorHAnsi" w:eastAsia="Arial" w:hAnsiTheme="minorHAnsi" w:cstheme="minorHAnsi"/>
          <w:color w:val="000000" w:themeColor="text1"/>
          <w:spacing w:val="22"/>
          <w:sz w:val="22"/>
          <w:szCs w:val="22"/>
        </w:rPr>
        <w:t xml:space="preserve"> </w:t>
      </w:r>
      <w:r w:rsidRPr="007A65F5">
        <w:rPr>
          <w:rFonts w:asciiTheme="minorHAnsi" w:eastAsia="Arial" w:hAnsiTheme="minorHAnsi" w:cstheme="minorHAnsi"/>
          <w:color w:val="000000" w:themeColor="text1"/>
          <w:spacing w:val="1"/>
          <w:w w:val="102"/>
          <w:sz w:val="22"/>
          <w:szCs w:val="22"/>
        </w:rPr>
        <w:t>(</w:t>
      </w:r>
      <w:r w:rsidRPr="007A65F5">
        <w:rPr>
          <w:rFonts w:asciiTheme="minorHAnsi" w:eastAsia="Arial" w:hAnsiTheme="minorHAnsi" w:cstheme="minorHAnsi"/>
          <w:color w:val="000000" w:themeColor="text1"/>
          <w:spacing w:val="3"/>
          <w:w w:val="103"/>
          <w:sz w:val="22"/>
          <w:szCs w:val="22"/>
        </w:rPr>
        <w:t>PA</w:t>
      </w:r>
      <w:r w:rsidRPr="007A65F5">
        <w:rPr>
          <w:rFonts w:asciiTheme="minorHAnsi" w:eastAsia="Arial" w:hAnsiTheme="minorHAnsi" w:cstheme="minorHAnsi"/>
          <w:color w:val="000000" w:themeColor="text1"/>
          <w:spacing w:val="3"/>
          <w:w w:val="102"/>
          <w:sz w:val="22"/>
          <w:szCs w:val="22"/>
        </w:rPr>
        <w:t>C</w:t>
      </w:r>
      <w:r w:rsidRPr="007A65F5">
        <w:rPr>
          <w:rFonts w:asciiTheme="minorHAnsi" w:eastAsia="Arial" w:hAnsiTheme="minorHAnsi" w:cstheme="minorHAnsi"/>
          <w:color w:val="000000" w:themeColor="text1"/>
          <w:spacing w:val="3"/>
          <w:w w:val="103"/>
          <w:sz w:val="22"/>
          <w:szCs w:val="22"/>
        </w:rPr>
        <w:t>E</w:t>
      </w:r>
      <w:r w:rsidRPr="007A65F5">
        <w:rPr>
          <w:rFonts w:asciiTheme="minorHAnsi" w:eastAsia="Arial" w:hAnsiTheme="minorHAnsi" w:cstheme="minorHAnsi"/>
          <w:color w:val="000000" w:themeColor="text1"/>
          <w:spacing w:val="1"/>
          <w:w w:val="102"/>
          <w:sz w:val="22"/>
          <w:szCs w:val="22"/>
        </w:rPr>
        <w:t>)</w:t>
      </w:r>
      <w:r w:rsidR="007A65F5" w:rsidRPr="007A65F5">
        <w:rPr>
          <w:rFonts w:asciiTheme="minorHAnsi" w:eastAsia="Arial" w:hAnsiTheme="minorHAnsi" w:cstheme="minorHAnsi"/>
          <w:color w:val="000000" w:themeColor="text1"/>
          <w:spacing w:val="2"/>
          <w:w w:val="103"/>
          <w:sz w:val="22"/>
          <w:szCs w:val="22"/>
        </w:rPr>
        <w:t xml:space="preserve">: </w:t>
      </w:r>
      <w:r w:rsidR="007A65F5" w:rsidRPr="007A65F5">
        <w:rPr>
          <w:rFonts w:asciiTheme="minorHAnsi" w:eastAsia="Arial" w:hAnsiTheme="minorHAnsi" w:cstheme="minorHAnsi"/>
          <w:color w:val="365F91" w:themeColor="accent1" w:themeShade="BF"/>
          <w:spacing w:val="2"/>
          <w:w w:val="102"/>
          <w:sz w:val="22"/>
          <w:szCs w:val="22"/>
        </w:rPr>
        <w:t>h</w:t>
      </w:r>
      <w:r w:rsidR="007A65F5" w:rsidRPr="007A65F5">
        <w:rPr>
          <w:rFonts w:asciiTheme="minorHAnsi" w:eastAsia="Arial" w:hAnsiTheme="minorHAnsi" w:cstheme="minorHAnsi"/>
          <w:color w:val="365F91" w:themeColor="accent1" w:themeShade="BF"/>
          <w:spacing w:val="1"/>
          <w:w w:val="102"/>
          <w:sz w:val="22"/>
          <w:szCs w:val="22"/>
        </w:rPr>
        <w:t>tt</w:t>
      </w:r>
      <w:r w:rsidR="007A65F5" w:rsidRPr="007A65F5">
        <w:rPr>
          <w:rFonts w:asciiTheme="minorHAnsi" w:eastAsia="Arial" w:hAnsiTheme="minorHAnsi" w:cstheme="minorHAnsi"/>
          <w:color w:val="365F91" w:themeColor="accent1" w:themeShade="BF"/>
          <w:spacing w:val="2"/>
          <w:w w:val="102"/>
          <w:sz w:val="22"/>
          <w:szCs w:val="22"/>
        </w:rPr>
        <w:t>p</w:t>
      </w:r>
      <w:r w:rsidR="007A65F5" w:rsidRPr="007A65F5">
        <w:rPr>
          <w:rFonts w:asciiTheme="minorHAnsi" w:eastAsia="Arial" w:hAnsiTheme="minorHAnsi" w:cstheme="minorHAnsi"/>
          <w:color w:val="365F91" w:themeColor="accent1" w:themeShade="BF"/>
          <w:spacing w:val="1"/>
          <w:w w:val="102"/>
          <w:sz w:val="22"/>
          <w:szCs w:val="22"/>
        </w:rPr>
        <w:t>://</w:t>
      </w:r>
      <w:r w:rsidR="007A65F5" w:rsidRPr="007A65F5">
        <w:rPr>
          <w:rFonts w:asciiTheme="minorHAnsi" w:eastAsia="Arial" w:hAnsiTheme="minorHAnsi" w:cstheme="minorHAnsi"/>
          <w:color w:val="365F91" w:themeColor="accent1" w:themeShade="BF"/>
          <w:spacing w:val="2"/>
          <w:w w:val="102"/>
          <w:sz w:val="22"/>
          <w:szCs w:val="22"/>
        </w:rPr>
        <w:t>pace</w:t>
      </w:r>
      <w:r w:rsidR="007A65F5" w:rsidRPr="007A65F5">
        <w:rPr>
          <w:rFonts w:asciiTheme="minorHAnsi" w:eastAsia="Arial" w:hAnsiTheme="minorHAnsi" w:cstheme="minorHAnsi"/>
          <w:color w:val="365F91" w:themeColor="accent1" w:themeShade="BF"/>
          <w:spacing w:val="1"/>
          <w:w w:val="102"/>
          <w:sz w:val="22"/>
          <w:szCs w:val="22"/>
        </w:rPr>
        <w:t>.</w:t>
      </w:r>
      <w:r w:rsidR="007A65F5" w:rsidRPr="007A65F5">
        <w:rPr>
          <w:rFonts w:asciiTheme="minorHAnsi" w:eastAsia="Arial" w:hAnsiTheme="minorHAnsi" w:cstheme="minorHAnsi"/>
          <w:color w:val="365F91" w:themeColor="accent1" w:themeShade="BF"/>
          <w:spacing w:val="2"/>
          <w:w w:val="102"/>
          <w:sz w:val="22"/>
          <w:szCs w:val="22"/>
        </w:rPr>
        <w:t>u</w:t>
      </w:r>
      <w:r w:rsidR="007A65F5" w:rsidRPr="007A65F5">
        <w:rPr>
          <w:rFonts w:asciiTheme="minorHAnsi" w:eastAsia="Arial" w:hAnsiTheme="minorHAnsi" w:cstheme="minorHAnsi"/>
          <w:color w:val="365F91" w:themeColor="accent1" w:themeShade="BF"/>
          <w:spacing w:val="1"/>
          <w:w w:val="102"/>
          <w:sz w:val="22"/>
          <w:szCs w:val="22"/>
        </w:rPr>
        <w:t>l</w:t>
      </w:r>
      <w:r w:rsidR="007A65F5" w:rsidRPr="007A65F5">
        <w:rPr>
          <w:rFonts w:asciiTheme="minorHAnsi" w:eastAsia="Arial" w:hAnsiTheme="minorHAnsi" w:cstheme="minorHAnsi"/>
          <w:color w:val="365F91" w:themeColor="accent1" w:themeShade="BF"/>
          <w:spacing w:val="2"/>
          <w:w w:val="102"/>
          <w:sz w:val="22"/>
          <w:szCs w:val="22"/>
        </w:rPr>
        <w:t>s</w:t>
      </w:r>
      <w:r w:rsidR="007A65F5" w:rsidRPr="007A65F5">
        <w:rPr>
          <w:rFonts w:asciiTheme="minorHAnsi" w:eastAsia="Arial" w:hAnsiTheme="minorHAnsi" w:cstheme="minorHAnsi"/>
          <w:color w:val="365F91" w:themeColor="accent1" w:themeShade="BF"/>
          <w:spacing w:val="1"/>
          <w:w w:val="102"/>
          <w:sz w:val="22"/>
          <w:szCs w:val="22"/>
        </w:rPr>
        <w:t>t</w:t>
      </w:r>
      <w:r w:rsidR="007A65F5" w:rsidRPr="007A65F5">
        <w:rPr>
          <w:rFonts w:asciiTheme="minorHAnsi" w:eastAsia="Arial" w:hAnsiTheme="minorHAnsi" w:cstheme="minorHAnsi"/>
          <w:color w:val="365F91" w:themeColor="accent1" w:themeShade="BF"/>
          <w:spacing w:val="2"/>
          <w:w w:val="102"/>
          <w:sz w:val="22"/>
          <w:szCs w:val="22"/>
        </w:rPr>
        <w:t>e</w:t>
      </w:r>
      <w:r w:rsidR="007A65F5" w:rsidRPr="007A65F5">
        <w:rPr>
          <w:rFonts w:asciiTheme="minorHAnsi" w:eastAsia="Arial" w:hAnsiTheme="minorHAnsi" w:cstheme="minorHAnsi"/>
          <w:color w:val="365F91" w:themeColor="accent1" w:themeShade="BF"/>
          <w:spacing w:val="1"/>
          <w:w w:val="102"/>
          <w:sz w:val="22"/>
          <w:szCs w:val="22"/>
        </w:rPr>
        <w:t>r.</w:t>
      </w:r>
      <w:r w:rsidR="007A65F5" w:rsidRPr="007A65F5">
        <w:rPr>
          <w:rFonts w:asciiTheme="minorHAnsi" w:eastAsia="Arial" w:hAnsiTheme="minorHAnsi" w:cstheme="minorHAnsi"/>
          <w:color w:val="365F91" w:themeColor="accent1" w:themeShade="BF"/>
          <w:spacing w:val="2"/>
          <w:w w:val="102"/>
          <w:sz w:val="22"/>
          <w:szCs w:val="22"/>
        </w:rPr>
        <w:t>ac</w:t>
      </w:r>
      <w:r w:rsidR="007A65F5" w:rsidRPr="007A65F5">
        <w:rPr>
          <w:rFonts w:asciiTheme="minorHAnsi" w:eastAsia="Arial" w:hAnsiTheme="minorHAnsi" w:cstheme="minorHAnsi"/>
          <w:color w:val="365F91" w:themeColor="accent1" w:themeShade="BF"/>
          <w:spacing w:val="1"/>
          <w:w w:val="102"/>
          <w:sz w:val="22"/>
          <w:szCs w:val="22"/>
        </w:rPr>
        <w:t>.</w:t>
      </w:r>
      <w:r w:rsidR="007A65F5" w:rsidRPr="007A65F5">
        <w:rPr>
          <w:rFonts w:asciiTheme="minorHAnsi" w:eastAsia="Arial" w:hAnsiTheme="minorHAnsi" w:cstheme="minorHAnsi"/>
          <w:color w:val="365F91" w:themeColor="accent1" w:themeShade="BF"/>
          <w:spacing w:val="2"/>
          <w:w w:val="102"/>
          <w:sz w:val="22"/>
          <w:szCs w:val="22"/>
        </w:rPr>
        <w:t>u</w:t>
      </w:r>
      <w:r w:rsidRPr="007A65F5">
        <w:rPr>
          <w:rFonts w:asciiTheme="minorHAnsi" w:eastAsia="Arial" w:hAnsiTheme="minorHAnsi" w:cstheme="minorHAnsi"/>
          <w:color w:val="365F91" w:themeColor="accent1" w:themeShade="BF"/>
          <w:spacing w:val="3"/>
          <w:w w:val="102"/>
          <w:sz w:val="22"/>
          <w:szCs w:val="22"/>
        </w:rPr>
        <w:t>k</w:t>
      </w:r>
    </w:p>
    <w:p w14:paraId="2C911FC0" w14:textId="77777777" w:rsidR="00577B1C" w:rsidRPr="007A65F5" w:rsidRDefault="00577B1C" w:rsidP="00A703EF">
      <w:pPr>
        <w:rPr>
          <w:rFonts w:asciiTheme="minorHAnsi" w:hAnsiTheme="minorHAnsi" w:cstheme="minorHAnsi"/>
          <w:color w:val="000000" w:themeColor="text1"/>
          <w:sz w:val="22"/>
          <w:szCs w:val="22"/>
        </w:rPr>
      </w:pPr>
    </w:p>
    <w:p w14:paraId="567BDDF1" w14:textId="77777777" w:rsidR="00577B1C" w:rsidRPr="007A65F5" w:rsidRDefault="009812F2" w:rsidP="00A703EF">
      <w:pPr>
        <w:ind w:left="117"/>
        <w:rPr>
          <w:rFonts w:asciiTheme="minorHAnsi" w:eastAsia="Arial" w:hAnsiTheme="minorHAnsi" w:cstheme="minorHAnsi"/>
          <w:color w:val="000000" w:themeColor="text1"/>
          <w:sz w:val="22"/>
          <w:szCs w:val="22"/>
        </w:rPr>
      </w:pPr>
      <w:r w:rsidRPr="007A65F5">
        <w:rPr>
          <w:rFonts w:asciiTheme="minorHAnsi" w:eastAsia="Arial" w:hAnsiTheme="minorHAnsi" w:cstheme="minorHAnsi"/>
          <w:color w:val="000000" w:themeColor="text1"/>
          <w:spacing w:val="3"/>
          <w:sz w:val="22"/>
          <w:szCs w:val="22"/>
        </w:rPr>
        <w:t>A</w:t>
      </w:r>
      <w:r w:rsidRPr="007A65F5">
        <w:rPr>
          <w:rFonts w:asciiTheme="minorHAnsi" w:eastAsia="Arial" w:hAnsiTheme="minorHAnsi" w:cstheme="minorHAnsi"/>
          <w:color w:val="000000" w:themeColor="text1"/>
          <w:spacing w:val="2"/>
          <w:sz w:val="22"/>
          <w:szCs w:val="22"/>
        </w:rPr>
        <w:t>dd</w:t>
      </w:r>
      <w:r w:rsidRPr="007A65F5">
        <w:rPr>
          <w:rFonts w:asciiTheme="minorHAnsi" w:eastAsia="Arial" w:hAnsiTheme="minorHAnsi" w:cstheme="minorHAnsi"/>
          <w:color w:val="000000" w:themeColor="text1"/>
          <w:spacing w:val="1"/>
          <w:sz w:val="22"/>
          <w:szCs w:val="22"/>
        </w:rPr>
        <w:t>iti</w:t>
      </w:r>
      <w:r w:rsidRPr="007A65F5">
        <w:rPr>
          <w:rFonts w:asciiTheme="minorHAnsi" w:eastAsia="Arial" w:hAnsiTheme="minorHAnsi" w:cstheme="minorHAnsi"/>
          <w:color w:val="000000" w:themeColor="text1"/>
          <w:spacing w:val="2"/>
          <w:sz w:val="22"/>
          <w:szCs w:val="22"/>
        </w:rPr>
        <w:t>ona</w:t>
      </w:r>
      <w:r w:rsidRPr="007A65F5">
        <w:rPr>
          <w:rFonts w:asciiTheme="minorHAnsi" w:eastAsia="Arial" w:hAnsiTheme="minorHAnsi" w:cstheme="minorHAnsi"/>
          <w:color w:val="000000" w:themeColor="text1"/>
          <w:sz w:val="22"/>
          <w:szCs w:val="22"/>
        </w:rPr>
        <w:t>l</w:t>
      </w:r>
      <w:r w:rsidRPr="007A65F5">
        <w:rPr>
          <w:rFonts w:asciiTheme="minorHAnsi" w:eastAsia="Arial" w:hAnsiTheme="minorHAnsi" w:cstheme="minorHAnsi"/>
          <w:color w:val="000000" w:themeColor="text1"/>
          <w:spacing w:val="23"/>
          <w:sz w:val="22"/>
          <w:szCs w:val="22"/>
        </w:rPr>
        <w:t xml:space="preserve"> </w:t>
      </w:r>
      <w:r w:rsidRPr="007A65F5">
        <w:rPr>
          <w:rFonts w:asciiTheme="minorHAnsi" w:eastAsia="Arial" w:hAnsiTheme="minorHAnsi" w:cstheme="minorHAnsi"/>
          <w:color w:val="000000" w:themeColor="text1"/>
          <w:spacing w:val="3"/>
          <w:sz w:val="22"/>
          <w:szCs w:val="22"/>
        </w:rPr>
        <w:t>P</w:t>
      </w:r>
      <w:r w:rsidRPr="007A65F5">
        <w:rPr>
          <w:rFonts w:asciiTheme="minorHAnsi" w:eastAsia="Arial" w:hAnsiTheme="minorHAnsi" w:cstheme="minorHAnsi"/>
          <w:color w:val="000000" w:themeColor="text1"/>
          <w:spacing w:val="2"/>
          <w:sz w:val="22"/>
          <w:szCs w:val="22"/>
        </w:rPr>
        <w:t>ub</w:t>
      </w:r>
      <w:r w:rsidRPr="007A65F5">
        <w:rPr>
          <w:rFonts w:asciiTheme="minorHAnsi" w:eastAsia="Arial" w:hAnsiTheme="minorHAnsi" w:cstheme="minorHAnsi"/>
          <w:color w:val="000000" w:themeColor="text1"/>
          <w:spacing w:val="1"/>
          <w:sz w:val="22"/>
          <w:szCs w:val="22"/>
        </w:rPr>
        <w:t>li</w:t>
      </w:r>
      <w:r w:rsidRPr="007A65F5">
        <w:rPr>
          <w:rFonts w:asciiTheme="minorHAnsi" w:eastAsia="Arial" w:hAnsiTheme="minorHAnsi" w:cstheme="minorHAnsi"/>
          <w:color w:val="000000" w:themeColor="text1"/>
          <w:spacing w:val="2"/>
          <w:sz w:val="22"/>
          <w:szCs w:val="22"/>
        </w:rPr>
        <w:t>ca</w:t>
      </w:r>
      <w:r w:rsidRPr="007A65F5">
        <w:rPr>
          <w:rFonts w:asciiTheme="minorHAnsi" w:eastAsia="Arial" w:hAnsiTheme="minorHAnsi" w:cstheme="minorHAnsi"/>
          <w:color w:val="000000" w:themeColor="text1"/>
          <w:spacing w:val="1"/>
          <w:sz w:val="22"/>
          <w:szCs w:val="22"/>
        </w:rPr>
        <w:t>ti</w:t>
      </w:r>
      <w:r w:rsidRPr="007A65F5">
        <w:rPr>
          <w:rFonts w:asciiTheme="minorHAnsi" w:eastAsia="Arial" w:hAnsiTheme="minorHAnsi" w:cstheme="minorHAnsi"/>
          <w:color w:val="000000" w:themeColor="text1"/>
          <w:spacing w:val="2"/>
          <w:sz w:val="22"/>
          <w:szCs w:val="22"/>
        </w:rPr>
        <w:t>on</w:t>
      </w:r>
      <w:r w:rsidRPr="007A65F5">
        <w:rPr>
          <w:rFonts w:asciiTheme="minorHAnsi" w:eastAsia="Arial" w:hAnsiTheme="minorHAnsi" w:cstheme="minorHAnsi"/>
          <w:color w:val="000000" w:themeColor="text1"/>
          <w:sz w:val="22"/>
          <w:szCs w:val="22"/>
        </w:rPr>
        <w:t>s</w:t>
      </w:r>
      <w:r w:rsidRPr="007A65F5">
        <w:rPr>
          <w:rFonts w:asciiTheme="minorHAnsi" w:eastAsia="Arial" w:hAnsiTheme="minorHAnsi" w:cstheme="minorHAnsi"/>
          <w:color w:val="000000" w:themeColor="text1"/>
          <w:spacing w:val="28"/>
          <w:sz w:val="22"/>
          <w:szCs w:val="22"/>
        </w:rPr>
        <w:t xml:space="preserve"> </w:t>
      </w:r>
      <w:r w:rsidRPr="007A65F5">
        <w:rPr>
          <w:rFonts w:asciiTheme="minorHAnsi" w:eastAsia="Arial" w:hAnsiTheme="minorHAnsi" w:cstheme="minorHAnsi"/>
          <w:color w:val="000000" w:themeColor="text1"/>
          <w:spacing w:val="2"/>
          <w:sz w:val="22"/>
          <w:szCs w:val="22"/>
        </w:rPr>
        <w:t>ava</w:t>
      </w:r>
      <w:r w:rsidRPr="007A65F5">
        <w:rPr>
          <w:rFonts w:asciiTheme="minorHAnsi" w:eastAsia="Arial" w:hAnsiTheme="minorHAnsi" w:cstheme="minorHAnsi"/>
          <w:color w:val="000000" w:themeColor="text1"/>
          <w:spacing w:val="1"/>
          <w:sz w:val="22"/>
          <w:szCs w:val="22"/>
        </w:rPr>
        <w:t>il</w:t>
      </w:r>
      <w:r w:rsidRPr="007A65F5">
        <w:rPr>
          <w:rFonts w:asciiTheme="minorHAnsi" w:eastAsia="Arial" w:hAnsiTheme="minorHAnsi" w:cstheme="minorHAnsi"/>
          <w:color w:val="000000" w:themeColor="text1"/>
          <w:spacing w:val="2"/>
          <w:sz w:val="22"/>
          <w:szCs w:val="22"/>
        </w:rPr>
        <w:t>ab</w:t>
      </w:r>
      <w:r w:rsidRPr="007A65F5">
        <w:rPr>
          <w:rFonts w:asciiTheme="minorHAnsi" w:eastAsia="Arial" w:hAnsiTheme="minorHAnsi" w:cstheme="minorHAnsi"/>
          <w:color w:val="000000" w:themeColor="text1"/>
          <w:spacing w:val="1"/>
          <w:sz w:val="22"/>
          <w:szCs w:val="22"/>
        </w:rPr>
        <w:t>l</w:t>
      </w:r>
      <w:r w:rsidRPr="007A65F5">
        <w:rPr>
          <w:rFonts w:asciiTheme="minorHAnsi" w:eastAsia="Arial" w:hAnsiTheme="minorHAnsi" w:cstheme="minorHAnsi"/>
          <w:color w:val="000000" w:themeColor="text1"/>
          <w:sz w:val="22"/>
          <w:szCs w:val="22"/>
        </w:rPr>
        <w:t>e</w:t>
      </w:r>
      <w:r w:rsidRPr="007A65F5">
        <w:rPr>
          <w:rFonts w:asciiTheme="minorHAnsi" w:eastAsia="Arial" w:hAnsiTheme="minorHAnsi" w:cstheme="minorHAnsi"/>
          <w:color w:val="000000" w:themeColor="text1"/>
          <w:spacing w:val="22"/>
          <w:sz w:val="22"/>
          <w:szCs w:val="22"/>
        </w:rPr>
        <w:t xml:space="preserve"> </w:t>
      </w:r>
      <w:r w:rsidRPr="007A65F5">
        <w:rPr>
          <w:rFonts w:asciiTheme="minorHAnsi" w:eastAsia="Arial" w:hAnsiTheme="minorHAnsi" w:cstheme="minorHAnsi"/>
          <w:color w:val="000000" w:themeColor="text1"/>
          <w:spacing w:val="2"/>
          <w:sz w:val="22"/>
          <w:szCs w:val="22"/>
        </w:rPr>
        <w:t>a</w:t>
      </w:r>
      <w:r w:rsidRPr="007A65F5">
        <w:rPr>
          <w:rFonts w:asciiTheme="minorHAnsi" w:eastAsia="Arial" w:hAnsiTheme="minorHAnsi" w:cstheme="minorHAnsi"/>
          <w:color w:val="000000" w:themeColor="text1"/>
          <w:sz w:val="22"/>
          <w:szCs w:val="22"/>
        </w:rPr>
        <w:t>t</w:t>
      </w:r>
      <w:r w:rsidRPr="007A65F5">
        <w:rPr>
          <w:rFonts w:asciiTheme="minorHAnsi" w:eastAsia="Arial" w:hAnsiTheme="minorHAnsi" w:cstheme="minorHAnsi"/>
          <w:color w:val="000000" w:themeColor="text1"/>
          <w:spacing w:val="8"/>
          <w:sz w:val="22"/>
          <w:szCs w:val="22"/>
        </w:rPr>
        <w:t xml:space="preserve"> </w:t>
      </w:r>
      <w:r w:rsidRPr="007A65F5">
        <w:rPr>
          <w:rFonts w:asciiTheme="minorHAnsi" w:eastAsia="Arial" w:hAnsiTheme="minorHAnsi" w:cstheme="minorHAnsi"/>
          <w:color w:val="000000" w:themeColor="text1"/>
          <w:spacing w:val="1"/>
          <w:sz w:val="22"/>
          <w:szCs w:val="22"/>
        </w:rPr>
        <w:t>t</w:t>
      </w:r>
      <w:r w:rsidRPr="007A65F5">
        <w:rPr>
          <w:rFonts w:asciiTheme="minorHAnsi" w:eastAsia="Arial" w:hAnsiTheme="minorHAnsi" w:cstheme="minorHAnsi"/>
          <w:color w:val="000000" w:themeColor="text1"/>
          <w:spacing w:val="2"/>
          <w:sz w:val="22"/>
          <w:szCs w:val="22"/>
        </w:rPr>
        <w:t>h</w:t>
      </w:r>
      <w:r w:rsidRPr="007A65F5">
        <w:rPr>
          <w:rFonts w:asciiTheme="minorHAnsi" w:eastAsia="Arial" w:hAnsiTheme="minorHAnsi" w:cstheme="minorHAnsi"/>
          <w:color w:val="000000" w:themeColor="text1"/>
          <w:sz w:val="22"/>
          <w:szCs w:val="22"/>
        </w:rPr>
        <w:t>e</w:t>
      </w:r>
      <w:r w:rsidRPr="007A65F5">
        <w:rPr>
          <w:rFonts w:asciiTheme="minorHAnsi" w:eastAsia="Arial" w:hAnsiTheme="minorHAnsi" w:cstheme="minorHAnsi"/>
          <w:color w:val="000000" w:themeColor="text1"/>
          <w:spacing w:val="11"/>
          <w:sz w:val="22"/>
          <w:szCs w:val="22"/>
        </w:rPr>
        <w:t xml:space="preserve"> </w:t>
      </w:r>
      <w:r w:rsidRPr="007A65F5">
        <w:rPr>
          <w:rFonts w:asciiTheme="minorHAnsi" w:eastAsia="Arial" w:hAnsiTheme="minorHAnsi" w:cstheme="minorHAnsi"/>
          <w:color w:val="000000" w:themeColor="text1"/>
          <w:spacing w:val="3"/>
          <w:sz w:val="22"/>
          <w:szCs w:val="22"/>
        </w:rPr>
        <w:t>C</w:t>
      </w:r>
      <w:r w:rsidRPr="007A65F5">
        <w:rPr>
          <w:rFonts w:asciiTheme="minorHAnsi" w:eastAsia="Arial" w:hAnsiTheme="minorHAnsi" w:cstheme="minorHAnsi"/>
          <w:color w:val="000000" w:themeColor="text1"/>
          <w:spacing w:val="2"/>
          <w:sz w:val="22"/>
          <w:szCs w:val="22"/>
        </w:rPr>
        <w:t>a</w:t>
      </w:r>
      <w:r w:rsidRPr="007A65F5">
        <w:rPr>
          <w:rFonts w:asciiTheme="minorHAnsi" w:eastAsia="Arial" w:hAnsiTheme="minorHAnsi" w:cstheme="minorHAnsi"/>
          <w:color w:val="000000" w:themeColor="text1"/>
          <w:spacing w:val="1"/>
          <w:sz w:val="22"/>
          <w:szCs w:val="22"/>
        </w:rPr>
        <w:t>r</w:t>
      </w:r>
      <w:r w:rsidRPr="007A65F5">
        <w:rPr>
          <w:rFonts w:asciiTheme="minorHAnsi" w:eastAsia="Arial" w:hAnsiTheme="minorHAnsi" w:cstheme="minorHAnsi"/>
          <w:color w:val="000000" w:themeColor="text1"/>
          <w:spacing w:val="2"/>
          <w:sz w:val="22"/>
          <w:szCs w:val="22"/>
        </w:rPr>
        <w:t>ee</w:t>
      </w:r>
      <w:r w:rsidRPr="007A65F5">
        <w:rPr>
          <w:rFonts w:asciiTheme="minorHAnsi" w:eastAsia="Arial" w:hAnsiTheme="minorHAnsi" w:cstheme="minorHAnsi"/>
          <w:color w:val="000000" w:themeColor="text1"/>
          <w:sz w:val="22"/>
          <w:szCs w:val="22"/>
        </w:rPr>
        <w:t>r</w:t>
      </w:r>
      <w:r w:rsidRPr="007A65F5">
        <w:rPr>
          <w:rFonts w:asciiTheme="minorHAnsi" w:eastAsia="Arial" w:hAnsiTheme="minorHAnsi" w:cstheme="minorHAnsi"/>
          <w:color w:val="000000" w:themeColor="text1"/>
          <w:spacing w:val="17"/>
          <w:sz w:val="22"/>
          <w:szCs w:val="22"/>
        </w:rPr>
        <w:t xml:space="preserve"> </w:t>
      </w:r>
      <w:r w:rsidRPr="007A65F5">
        <w:rPr>
          <w:rFonts w:asciiTheme="minorHAnsi" w:eastAsia="Arial" w:hAnsiTheme="minorHAnsi" w:cstheme="minorHAnsi"/>
          <w:color w:val="000000" w:themeColor="text1"/>
          <w:spacing w:val="3"/>
          <w:sz w:val="22"/>
          <w:szCs w:val="22"/>
        </w:rPr>
        <w:t>D</w:t>
      </w:r>
      <w:r w:rsidRPr="007A65F5">
        <w:rPr>
          <w:rFonts w:asciiTheme="minorHAnsi" w:eastAsia="Arial" w:hAnsiTheme="minorHAnsi" w:cstheme="minorHAnsi"/>
          <w:color w:val="000000" w:themeColor="text1"/>
          <w:spacing w:val="2"/>
          <w:sz w:val="22"/>
          <w:szCs w:val="22"/>
        </w:rPr>
        <w:t>eve</w:t>
      </w:r>
      <w:r w:rsidRPr="007A65F5">
        <w:rPr>
          <w:rFonts w:asciiTheme="minorHAnsi" w:eastAsia="Arial" w:hAnsiTheme="minorHAnsi" w:cstheme="minorHAnsi"/>
          <w:color w:val="000000" w:themeColor="text1"/>
          <w:spacing w:val="1"/>
          <w:sz w:val="22"/>
          <w:szCs w:val="22"/>
        </w:rPr>
        <w:t>l</w:t>
      </w:r>
      <w:r w:rsidRPr="007A65F5">
        <w:rPr>
          <w:rFonts w:asciiTheme="minorHAnsi" w:eastAsia="Arial" w:hAnsiTheme="minorHAnsi" w:cstheme="minorHAnsi"/>
          <w:color w:val="000000" w:themeColor="text1"/>
          <w:spacing w:val="2"/>
          <w:sz w:val="22"/>
          <w:szCs w:val="22"/>
        </w:rPr>
        <w:t>op</w:t>
      </w:r>
      <w:r w:rsidRPr="007A65F5">
        <w:rPr>
          <w:rFonts w:asciiTheme="minorHAnsi" w:eastAsia="Arial" w:hAnsiTheme="minorHAnsi" w:cstheme="minorHAnsi"/>
          <w:color w:val="000000" w:themeColor="text1"/>
          <w:spacing w:val="4"/>
          <w:sz w:val="22"/>
          <w:szCs w:val="22"/>
        </w:rPr>
        <w:t>m</w:t>
      </w:r>
      <w:r w:rsidRPr="007A65F5">
        <w:rPr>
          <w:rFonts w:asciiTheme="minorHAnsi" w:eastAsia="Arial" w:hAnsiTheme="minorHAnsi" w:cstheme="minorHAnsi"/>
          <w:color w:val="000000" w:themeColor="text1"/>
          <w:spacing w:val="2"/>
          <w:sz w:val="22"/>
          <w:szCs w:val="22"/>
        </w:rPr>
        <w:t>en</w:t>
      </w:r>
      <w:r w:rsidRPr="007A65F5">
        <w:rPr>
          <w:rFonts w:asciiTheme="minorHAnsi" w:eastAsia="Arial" w:hAnsiTheme="minorHAnsi" w:cstheme="minorHAnsi"/>
          <w:color w:val="000000" w:themeColor="text1"/>
          <w:sz w:val="22"/>
          <w:szCs w:val="22"/>
        </w:rPr>
        <w:t>t</w:t>
      </w:r>
      <w:r w:rsidRPr="007A65F5">
        <w:rPr>
          <w:rFonts w:asciiTheme="minorHAnsi" w:eastAsia="Arial" w:hAnsiTheme="minorHAnsi" w:cstheme="minorHAnsi"/>
          <w:color w:val="000000" w:themeColor="text1"/>
          <w:spacing w:val="29"/>
          <w:sz w:val="22"/>
          <w:szCs w:val="22"/>
        </w:rPr>
        <w:t xml:space="preserve"> </w:t>
      </w:r>
      <w:r w:rsidRPr="007A65F5">
        <w:rPr>
          <w:rFonts w:asciiTheme="minorHAnsi" w:eastAsia="Arial" w:hAnsiTheme="minorHAnsi" w:cstheme="minorHAnsi"/>
          <w:color w:val="000000" w:themeColor="text1"/>
          <w:spacing w:val="3"/>
          <w:w w:val="102"/>
          <w:sz w:val="22"/>
          <w:szCs w:val="22"/>
        </w:rPr>
        <w:t>C</w:t>
      </w:r>
      <w:r w:rsidRPr="007A65F5">
        <w:rPr>
          <w:rFonts w:asciiTheme="minorHAnsi" w:eastAsia="Arial" w:hAnsiTheme="minorHAnsi" w:cstheme="minorHAnsi"/>
          <w:color w:val="000000" w:themeColor="text1"/>
          <w:spacing w:val="2"/>
          <w:w w:val="102"/>
          <w:sz w:val="22"/>
          <w:szCs w:val="22"/>
        </w:rPr>
        <w:t>en</w:t>
      </w:r>
      <w:r w:rsidRPr="007A65F5">
        <w:rPr>
          <w:rFonts w:asciiTheme="minorHAnsi" w:eastAsia="Arial" w:hAnsiTheme="minorHAnsi" w:cstheme="minorHAnsi"/>
          <w:color w:val="000000" w:themeColor="text1"/>
          <w:spacing w:val="1"/>
          <w:w w:val="103"/>
          <w:sz w:val="22"/>
          <w:szCs w:val="22"/>
        </w:rPr>
        <w:t>t</w:t>
      </w:r>
      <w:r w:rsidRPr="007A65F5">
        <w:rPr>
          <w:rFonts w:asciiTheme="minorHAnsi" w:eastAsia="Arial" w:hAnsiTheme="minorHAnsi" w:cstheme="minorHAnsi"/>
          <w:color w:val="000000" w:themeColor="text1"/>
          <w:spacing w:val="1"/>
          <w:w w:val="102"/>
          <w:sz w:val="22"/>
          <w:szCs w:val="22"/>
        </w:rPr>
        <w:t>r</w:t>
      </w:r>
      <w:r w:rsidRPr="007A65F5">
        <w:rPr>
          <w:rFonts w:asciiTheme="minorHAnsi" w:eastAsia="Arial" w:hAnsiTheme="minorHAnsi" w:cstheme="minorHAnsi"/>
          <w:color w:val="000000" w:themeColor="text1"/>
          <w:spacing w:val="2"/>
          <w:w w:val="102"/>
          <w:sz w:val="22"/>
          <w:szCs w:val="22"/>
        </w:rPr>
        <w:t>e</w:t>
      </w:r>
      <w:r w:rsidRPr="007A65F5">
        <w:rPr>
          <w:rFonts w:asciiTheme="minorHAnsi" w:eastAsia="Arial" w:hAnsiTheme="minorHAnsi" w:cstheme="minorHAnsi"/>
          <w:color w:val="000000" w:themeColor="text1"/>
          <w:w w:val="103"/>
          <w:sz w:val="22"/>
          <w:szCs w:val="22"/>
        </w:rPr>
        <w:t>:</w:t>
      </w:r>
    </w:p>
    <w:p w14:paraId="68FE548B" w14:textId="77777777" w:rsidR="00577B1C" w:rsidRPr="007A65F5" w:rsidRDefault="009812F2" w:rsidP="00A703EF">
      <w:pPr>
        <w:ind w:left="837"/>
        <w:rPr>
          <w:rFonts w:asciiTheme="minorHAnsi" w:eastAsia="Arial" w:hAnsiTheme="minorHAnsi" w:cstheme="minorHAnsi"/>
          <w:color w:val="000000" w:themeColor="text1"/>
          <w:sz w:val="22"/>
          <w:szCs w:val="22"/>
        </w:rPr>
      </w:pPr>
      <w:r w:rsidRPr="007A65F5">
        <w:rPr>
          <w:rFonts w:asciiTheme="minorHAnsi" w:eastAsia="Arial" w:hAnsiTheme="minorHAnsi" w:cstheme="minorHAnsi"/>
          <w:color w:val="000000" w:themeColor="text1"/>
          <w:sz w:val="22"/>
          <w:szCs w:val="22"/>
        </w:rPr>
        <w:t>•</w:t>
      </w:r>
      <w:r w:rsidRPr="007A65F5">
        <w:rPr>
          <w:rFonts w:asciiTheme="minorHAnsi" w:eastAsia="Arial" w:hAnsiTheme="minorHAnsi" w:cstheme="minorHAnsi"/>
          <w:color w:val="000000" w:themeColor="text1"/>
          <w:spacing w:val="5"/>
          <w:sz w:val="22"/>
          <w:szCs w:val="22"/>
        </w:rPr>
        <w:t xml:space="preserve"> </w:t>
      </w:r>
      <w:r w:rsidRPr="007A65F5">
        <w:rPr>
          <w:rFonts w:asciiTheme="minorHAnsi" w:eastAsia="Arial" w:hAnsiTheme="minorHAnsi" w:cstheme="minorHAnsi"/>
          <w:color w:val="000000" w:themeColor="text1"/>
          <w:spacing w:val="3"/>
          <w:sz w:val="22"/>
          <w:szCs w:val="22"/>
        </w:rPr>
        <w:t>P</w:t>
      </w:r>
      <w:r w:rsidRPr="007A65F5">
        <w:rPr>
          <w:rFonts w:asciiTheme="minorHAnsi" w:eastAsia="Arial" w:hAnsiTheme="minorHAnsi" w:cstheme="minorHAnsi"/>
          <w:color w:val="000000" w:themeColor="text1"/>
          <w:spacing w:val="1"/>
          <w:sz w:val="22"/>
          <w:szCs w:val="22"/>
        </w:rPr>
        <w:t>r</w:t>
      </w:r>
      <w:r w:rsidRPr="007A65F5">
        <w:rPr>
          <w:rFonts w:asciiTheme="minorHAnsi" w:eastAsia="Arial" w:hAnsiTheme="minorHAnsi" w:cstheme="minorHAnsi"/>
          <w:color w:val="000000" w:themeColor="text1"/>
          <w:spacing w:val="2"/>
          <w:sz w:val="22"/>
          <w:szCs w:val="22"/>
        </w:rPr>
        <w:t>ospec</w:t>
      </w:r>
      <w:r w:rsidRPr="007A65F5">
        <w:rPr>
          <w:rFonts w:asciiTheme="minorHAnsi" w:eastAsia="Arial" w:hAnsiTheme="minorHAnsi" w:cstheme="minorHAnsi"/>
          <w:color w:val="000000" w:themeColor="text1"/>
          <w:spacing w:val="1"/>
          <w:sz w:val="22"/>
          <w:szCs w:val="22"/>
        </w:rPr>
        <w:t>t</w:t>
      </w:r>
      <w:r w:rsidRPr="007A65F5">
        <w:rPr>
          <w:rFonts w:asciiTheme="minorHAnsi" w:eastAsia="Arial" w:hAnsiTheme="minorHAnsi" w:cstheme="minorHAnsi"/>
          <w:color w:val="000000" w:themeColor="text1"/>
          <w:sz w:val="22"/>
          <w:szCs w:val="22"/>
        </w:rPr>
        <w:t>s</w:t>
      </w:r>
      <w:r w:rsidRPr="007A65F5">
        <w:rPr>
          <w:rFonts w:asciiTheme="minorHAnsi" w:eastAsia="Arial" w:hAnsiTheme="minorHAnsi" w:cstheme="minorHAnsi"/>
          <w:color w:val="000000" w:themeColor="text1"/>
          <w:spacing w:val="26"/>
          <w:sz w:val="22"/>
          <w:szCs w:val="22"/>
        </w:rPr>
        <w:t xml:space="preserve"> </w:t>
      </w:r>
      <w:r w:rsidRPr="007A65F5">
        <w:rPr>
          <w:rFonts w:asciiTheme="minorHAnsi" w:eastAsia="Arial" w:hAnsiTheme="minorHAnsi" w:cstheme="minorHAnsi"/>
          <w:color w:val="000000" w:themeColor="text1"/>
          <w:spacing w:val="4"/>
          <w:sz w:val="22"/>
          <w:szCs w:val="22"/>
        </w:rPr>
        <w:t>W</w:t>
      </w:r>
      <w:r w:rsidRPr="007A65F5">
        <w:rPr>
          <w:rFonts w:asciiTheme="minorHAnsi" w:eastAsia="Arial" w:hAnsiTheme="minorHAnsi" w:cstheme="minorHAnsi"/>
          <w:color w:val="000000" w:themeColor="text1"/>
          <w:spacing w:val="2"/>
          <w:sz w:val="22"/>
          <w:szCs w:val="22"/>
        </w:rPr>
        <w:t>o</w:t>
      </w:r>
      <w:r w:rsidRPr="007A65F5">
        <w:rPr>
          <w:rFonts w:asciiTheme="minorHAnsi" w:eastAsia="Arial" w:hAnsiTheme="minorHAnsi" w:cstheme="minorHAnsi"/>
          <w:color w:val="000000" w:themeColor="text1"/>
          <w:spacing w:val="1"/>
          <w:sz w:val="22"/>
          <w:szCs w:val="22"/>
        </w:rPr>
        <w:t>r</w:t>
      </w:r>
      <w:r w:rsidRPr="007A65F5">
        <w:rPr>
          <w:rFonts w:asciiTheme="minorHAnsi" w:eastAsia="Arial" w:hAnsiTheme="minorHAnsi" w:cstheme="minorHAnsi"/>
          <w:color w:val="000000" w:themeColor="text1"/>
          <w:sz w:val="22"/>
          <w:szCs w:val="22"/>
        </w:rPr>
        <w:t>k</w:t>
      </w:r>
      <w:r w:rsidRPr="007A65F5">
        <w:rPr>
          <w:rFonts w:asciiTheme="minorHAnsi" w:eastAsia="Arial" w:hAnsiTheme="minorHAnsi" w:cstheme="minorHAnsi"/>
          <w:color w:val="000000" w:themeColor="text1"/>
          <w:spacing w:val="15"/>
          <w:sz w:val="22"/>
          <w:szCs w:val="22"/>
        </w:rPr>
        <w:t xml:space="preserve"> </w:t>
      </w:r>
      <w:r w:rsidRPr="007A65F5">
        <w:rPr>
          <w:rFonts w:asciiTheme="minorHAnsi" w:eastAsia="Arial" w:hAnsiTheme="minorHAnsi" w:cstheme="minorHAnsi"/>
          <w:color w:val="000000" w:themeColor="text1"/>
          <w:spacing w:val="3"/>
          <w:w w:val="103"/>
          <w:sz w:val="22"/>
          <w:szCs w:val="22"/>
        </w:rPr>
        <w:t>E</w:t>
      </w:r>
      <w:r w:rsidRPr="007A65F5">
        <w:rPr>
          <w:rFonts w:asciiTheme="minorHAnsi" w:eastAsia="Arial" w:hAnsiTheme="minorHAnsi" w:cstheme="minorHAnsi"/>
          <w:color w:val="000000" w:themeColor="text1"/>
          <w:spacing w:val="2"/>
          <w:w w:val="102"/>
          <w:sz w:val="22"/>
          <w:szCs w:val="22"/>
        </w:rPr>
        <w:t>xpe</w:t>
      </w:r>
      <w:r w:rsidRPr="007A65F5">
        <w:rPr>
          <w:rFonts w:asciiTheme="minorHAnsi" w:eastAsia="Arial" w:hAnsiTheme="minorHAnsi" w:cstheme="minorHAnsi"/>
          <w:color w:val="000000" w:themeColor="text1"/>
          <w:spacing w:val="1"/>
          <w:w w:val="102"/>
          <w:sz w:val="22"/>
          <w:szCs w:val="22"/>
        </w:rPr>
        <w:t>ri</w:t>
      </w:r>
      <w:r w:rsidRPr="007A65F5">
        <w:rPr>
          <w:rFonts w:asciiTheme="minorHAnsi" w:eastAsia="Arial" w:hAnsiTheme="minorHAnsi" w:cstheme="minorHAnsi"/>
          <w:color w:val="000000" w:themeColor="text1"/>
          <w:spacing w:val="2"/>
          <w:w w:val="102"/>
          <w:sz w:val="22"/>
          <w:szCs w:val="22"/>
        </w:rPr>
        <w:t>enc</w:t>
      </w:r>
      <w:r w:rsidRPr="007A65F5">
        <w:rPr>
          <w:rFonts w:asciiTheme="minorHAnsi" w:eastAsia="Arial" w:hAnsiTheme="minorHAnsi" w:cstheme="minorHAnsi"/>
          <w:color w:val="000000" w:themeColor="text1"/>
          <w:w w:val="102"/>
          <w:sz w:val="22"/>
          <w:szCs w:val="22"/>
        </w:rPr>
        <w:t>e</w:t>
      </w:r>
    </w:p>
    <w:p w14:paraId="7FFE4B35" w14:textId="77777777" w:rsidR="00577B1C" w:rsidRPr="007A65F5" w:rsidRDefault="009812F2" w:rsidP="00A703EF">
      <w:pPr>
        <w:ind w:left="837"/>
        <w:rPr>
          <w:rFonts w:asciiTheme="minorHAnsi" w:eastAsia="Arial" w:hAnsiTheme="minorHAnsi" w:cstheme="minorHAnsi"/>
          <w:color w:val="000000" w:themeColor="text1"/>
          <w:sz w:val="22"/>
          <w:szCs w:val="22"/>
        </w:rPr>
      </w:pPr>
      <w:r w:rsidRPr="007A65F5">
        <w:rPr>
          <w:rFonts w:asciiTheme="minorHAnsi" w:eastAsia="Arial" w:hAnsiTheme="minorHAnsi" w:cstheme="minorHAnsi"/>
          <w:color w:val="000000" w:themeColor="text1"/>
          <w:sz w:val="22"/>
          <w:szCs w:val="22"/>
        </w:rPr>
        <w:t>•</w:t>
      </w:r>
      <w:r w:rsidRPr="007A65F5">
        <w:rPr>
          <w:rFonts w:asciiTheme="minorHAnsi" w:eastAsia="Arial" w:hAnsiTheme="minorHAnsi" w:cstheme="minorHAnsi"/>
          <w:color w:val="000000" w:themeColor="text1"/>
          <w:spacing w:val="5"/>
          <w:sz w:val="22"/>
          <w:szCs w:val="22"/>
        </w:rPr>
        <w:t xml:space="preserve"> </w:t>
      </w:r>
      <w:r w:rsidRPr="007A65F5">
        <w:rPr>
          <w:rFonts w:asciiTheme="minorHAnsi" w:eastAsia="Arial" w:hAnsiTheme="minorHAnsi" w:cstheme="minorHAnsi"/>
          <w:color w:val="000000" w:themeColor="text1"/>
          <w:spacing w:val="3"/>
          <w:sz w:val="22"/>
          <w:szCs w:val="22"/>
        </w:rPr>
        <w:t>T</w:t>
      </w:r>
      <w:r w:rsidRPr="007A65F5">
        <w:rPr>
          <w:rFonts w:asciiTheme="minorHAnsi" w:eastAsia="Arial" w:hAnsiTheme="minorHAnsi" w:cstheme="minorHAnsi"/>
          <w:color w:val="000000" w:themeColor="text1"/>
          <w:spacing w:val="2"/>
          <w:sz w:val="22"/>
          <w:szCs w:val="22"/>
        </w:rPr>
        <w:t>a</w:t>
      </w:r>
      <w:r w:rsidRPr="007A65F5">
        <w:rPr>
          <w:rFonts w:asciiTheme="minorHAnsi" w:eastAsia="Arial" w:hAnsiTheme="minorHAnsi" w:cstheme="minorHAnsi"/>
          <w:color w:val="000000" w:themeColor="text1"/>
          <w:spacing w:val="1"/>
          <w:sz w:val="22"/>
          <w:szCs w:val="22"/>
        </w:rPr>
        <w:t>r</w:t>
      </w:r>
      <w:r w:rsidRPr="007A65F5">
        <w:rPr>
          <w:rFonts w:asciiTheme="minorHAnsi" w:eastAsia="Arial" w:hAnsiTheme="minorHAnsi" w:cstheme="minorHAnsi"/>
          <w:color w:val="000000" w:themeColor="text1"/>
          <w:spacing w:val="2"/>
          <w:sz w:val="22"/>
          <w:szCs w:val="22"/>
        </w:rPr>
        <w:t>ge</w:t>
      </w:r>
      <w:r w:rsidRPr="007A65F5">
        <w:rPr>
          <w:rFonts w:asciiTheme="minorHAnsi" w:eastAsia="Arial" w:hAnsiTheme="minorHAnsi" w:cstheme="minorHAnsi"/>
          <w:color w:val="000000" w:themeColor="text1"/>
          <w:sz w:val="22"/>
          <w:szCs w:val="22"/>
        </w:rPr>
        <w:t>t</w:t>
      </w:r>
      <w:r w:rsidRPr="007A65F5">
        <w:rPr>
          <w:rFonts w:asciiTheme="minorHAnsi" w:eastAsia="Arial" w:hAnsiTheme="minorHAnsi" w:cstheme="minorHAnsi"/>
          <w:color w:val="000000" w:themeColor="text1"/>
          <w:spacing w:val="17"/>
          <w:sz w:val="22"/>
          <w:szCs w:val="22"/>
        </w:rPr>
        <w:t xml:space="preserve"> </w:t>
      </w:r>
      <w:r w:rsidRPr="007A65F5">
        <w:rPr>
          <w:rFonts w:asciiTheme="minorHAnsi" w:eastAsia="Arial" w:hAnsiTheme="minorHAnsi" w:cstheme="minorHAnsi"/>
          <w:color w:val="000000" w:themeColor="text1"/>
          <w:spacing w:val="4"/>
          <w:sz w:val="22"/>
          <w:szCs w:val="22"/>
        </w:rPr>
        <w:t>W</w:t>
      </w:r>
      <w:r w:rsidRPr="007A65F5">
        <w:rPr>
          <w:rFonts w:asciiTheme="minorHAnsi" w:eastAsia="Arial" w:hAnsiTheme="minorHAnsi" w:cstheme="minorHAnsi"/>
          <w:color w:val="000000" w:themeColor="text1"/>
          <w:spacing w:val="2"/>
          <w:sz w:val="22"/>
          <w:szCs w:val="22"/>
        </w:rPr>
        <w:t>o</w:t>
      </w:r>
      <w:r w:rsidRPr="007A65F5">
        <w:rPr>
          <w:rFonts w:asciiTheme="minorHAnsi" w:eastAsia="Arial" w:hAnsiTheme="minorHAnsi" w:cstheme="minorHAnsi"/>
          <w:color w:val="000000" w:themeColor="text1"/>
          <w:spacing w:val="1"/>
          <w:sz w:val="22"/>
          <w:szCs w:val="22"/>
        </w:rPr>
        <w:t>r</w:t>
      </w:r>
      <w:r w:rsidRPr="007A65F5">
        <w:rPr>
          <w:rFonts w:asciiTheme="minorHAnsi" w:eastAsia="Arial" w:hAnsiTheme="minorHAnsi" w:cstheme="minorHAnsi"/>
          <w:color w:val="000000" w:themeColor="text1"/>
          <w:sz w:val="22"/>
          <w:szCs w:val="22"/>
        </w:rPr>
        <w:t>k</w:t>
      </w:r>
      <w:r w:rsidRPr="007A65F5">
        <w:rPr>
          <w:rFonts w:asciiTheme="minorHAnsi" w:eastAsia="Arial" w:hAnsiTheme="minorHAnsi" w:cstheme="minorHAnsi"/>
          <w:color w:val="000000" w:themeColor="text1"/>
          <w:spacing w:val="15"/>
          <w:sz w:val="22"/>
          <w:szCs w:val="22"/>
        </w:rPr>
        <w:t xml:space="preserve"> </w:t>
      </w:r>
      <w:r w:rsidRPr="007A65F5">
        <w:rPr>
          <w:rFonts w:asciiTheme="minorHAnsi" w:eastAsia="Arial" w:hAnsiTheme="minorHAnsi" w:cstheme="minorHAnsi"/>
          <w:color w:val="000000" w:themeColor="text1"/>
          <w:spacing w:val="3"/>
          <w:w w:val="103"/>
          <w:sz w:val="22"/>
          <w:szCs w:val="22"/>
        </w:rPr>
        <w:t>E</w:t>
      </w:r>
      <w:r w:rsidRPr="007A65F5">
        <w:rPr>
          <w:rFonts w:asciiTheme="minorHAnsi" w:eastAsia="Arial" w:hAnsiTheme="minorHAnsi" w:cstheme="minorHAnsi"/>
          <w:color w:val="000000" w:themeColor="text1"/>
          <w:spacing w:val="2"/>
          <w:w w:val="102"/>
          <w:sz w:val="22"/>
          <w:szCs w:val="22"/>
        </w:rPr>
        <w:t>xpe</w:t>
      </w:r>
      <w:r w:rsidRPr="007A65F5">
        <w:rPr>
          <w:rFonts w:asciiTheme="minorHAnsi" w:eastAsia="Arial" w:hAnsiTheme="minorHAnsi" w:cstheme="minorHAnsi"/>
          <w:color w:val="000000" w:themeColor="text1"/>
          <w:spacing w:val="1"/>
          <w:w w:val="102"/>
          <w:sz w:val="22"/>
          <w:szCs w:val="22"/>
        </w:rPr>
        <w:t>ri</w:t>
      </w:r>
      <w:r w:rsidRPr="007A65F5">
        <w:rPr>
          <w:rFonts w:asciiTheme="minorHAnsi" w:eastAsia="Arial" w:hAnsiTheme="minorHAnsi" w:cstheme="minorHAnsi"/>
          <w:color w:val="000000" w:themeColor="text1"/>
          <w:spacing w:val="2"/>
          <w:w w:val="102"/>
          <w:sz w:val="22"/>
          <w:szCs w:val="22"/>
        </w:rPr>
        <w:t>enc</w:t>
      </w:r>
      <w:r w:rsidRPr="007A65F5">
        <w:rPr>
          <w:rFonts w:asciiTheme="minorHAnsi" w:eastAsia="Arial" w:hAnsiTheme="minorHAnsi" w:cstheme="minorHAnsi"/>
          <w:color w:val="000000" w:themeColor="text1"/>
          <w:w w:val="102"/>
          <w:sz w:val="22"/>
          <w:szCs w:val="22"/>
        </w:rPr>
        <w:t>e</w:t>
      </w:r>
    </w:p>
    <w:p w14:paraId="599833FA" w14:textId="77777777" w:rsidR="00577B1C" w:rsidRPr="0016547D" w:rsidRDefault="009812F2" w:rsidP="00A703EF">
      <w:pPr>
        <w:ind w:left="837"/>
        <w:rPr>
          <w:rFonts w:asciiTheme="minorHAnsi" w:eastAsia="Arial" w:hAnsiTheme="minorHAnsi" w:cstheme="minorHAnsi"/>
          <w:sz w:val="22"/>
          <w:szCs w:val="22"/>
        </w:rPr>
      </w:pPr>
      <w:r w:rsidRPr="0016547D">
        <w:rPr>
          <w:rFonts w:asciiTheme="minorHAnsi" w:eastAsia="Arial" w:hAnsiTheme="minorHAnsi" w:cstheme="minorHAnsi"/>
          <w:sz w:val="22"/>
          <w:szCs w:val="22"/>
        </w:rPr>
        <w:t>•</w:t>
      </w:r>
      <w:r w:rsidRPr="0016547D">
        <w:rPr>
          <w:rFonts w:asciiTheme="minorHAnsi" w:eastAsia="Arial" w:hAnsiTheme="minorHAnsi" w:cstheme="minorHAnsi"/>
          <w:spacing w:val="5"/>
          <w:sz w:val="22"/>
          <w:szCs w:val="22"/>
        </w:rPr>
        <w:t xml:space="preserve"> </w:t>
      </w:r>
      <w:proofErr w:type="spellStart"/>
      <w:r w:rsidRPr="0016547D">
        <w:rPr>
          <w:rFonts w:asciiTheme="minorHAnsi" w:eastAsia="Arial" w:hAnsiTheme="minorHAnsi" w:cstheme="minorHAnsi"/>
          <w:spacing w:val="3"/>
          <w:sz w:val="22"/>
          <w:szCs w:val="22"/>
        </w:rPr>
        <w:t>G</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pacing w:val="2"/>
          <w:sz w:val="22"/>
          <w:szCs w:val="22"/>
        </w:rPr>
        <w:t>ad</w:t>
      </w:r>
      <w:r w:rsidRPr="0016547D">
        <w:rPr>
          <w:rFonts w:asciiTheme="minorHAnsi" w:eastAsia="Arial" w:hAnsiTheme="minorHAnsi" w:cstheme="minorHAnsi"/>
          <w:spacing w:val="1"/>
          <w:sz w:val="22"/>
          <w:szCs w:val="22"/>
        </w:rPr>
        <w:t>Ir</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proofErr w:type="spellEnd"/>
      <w:r w:rsidRPr="0016547D">
        <w:rPr>
          <w:rFonts w:asciiTheme="minorHAnsi" w:eastAsia="Arial" w:hAnsiTheme="minorHAnsi" w:cstheme="minorHAnsi"/>
          <w:spacing w:val="28"/>
          <w:sz w:val="22"/>
          <w:szCs w:val="22"/>
        </w:rPr>
        <w:t xml:space="preserve"> </w:t>
      </w:r>
      <w:r w:rsidRPr="0016547D">
        <w:rPr>
          <w:rFonts w:asciiTheme="minorHAnsi" w:eastAsia="Arial" w:hAnsiTheme="minorHAnsi" w:cstheme="minorHAnsi"/>
          <w:spacing w:val="4"/>
          <w:sz w:val="22"/>
          <w:szCs w:val="22"/>
        </w:rPr>
        <w:t>W</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k</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3"/>
          <w:w w:val="103"/>
          <w:sz w:val="22"/>
          <w:szCs w:val="22"/>
        </w:rPr>
        <w:t>E</w:t>
      </w:r>
      <w:r w:rsidRPr="0016547D">
        <w:rPr>
          <w:rFonts w:asciiTheme="minorHAnsi" w:eastAsia="Arial" w:hAnsiTheme="minorHAnsi" w:cstheme="minorHAnsi"/>
          <w:spacing w:val="2"/>
          <w:w w:val="102"/>
          <w:sz w:val="22"/>
          <w:szCs w:val="22"/>
        </w:rPr>
        <w:t>xpe</w:t>
      </w:r>
      <w:r w:rsidRPr="0016547D">
        <w:rPr>
          <w:rFonts w:asciiTheme="minorHAnsi" w:eastAsia="Arial" w:hAnsiTheme="minorHAnsi" w:cstheme="minorHAnsi"/>
          <w:spacing w:val="1"/>
          <w:w w:val="102"/>
          <w:sz w:val="22"/>
          <w:szCs w:val="22"/>
        </w:rPr>
        <w:t>ri</w:t>
      </w:r>
      <w:r w:rsidRPr="0016547D">
        <w:rPr>
          <w:rFonts w:asciiTheme="minorHAnsi" w:eastAsia="Arial" w:hAnsiTheme="minorHAnsi" w:cstheme="minorHAnsi"/>
          <w:spacing w:val="2"/>
          <w:w w:val="102"/>
          <w:sz w:val="22"/>
          <w:szCs w:val="22"/>
        </w:rPr>
        <w:t>enc</w:t>
      </w:r>
      <w:r w:rsidRPr="0016547D">
        <w:rPr>
          <w:rFonts w:asciiTheme="minorHAnsi" w:eastAsia="Arial" w:hAnsiTheme="minorHAnsi" w:cstheme="minorHAnsi"/>
          <w:w w:val="102"/>
          <w:sz w:val="22"/>
          <w:szCs w:val="22"/>
        </w:rPr>
        <w:t>e</w:t>
      </w:r>
    </w:p>
    <w:p w14:paraId="3F0EE43F" w14:textId="77777777" w:rsidR="00577B1C" w:rsidRPr="0016547D" w:rsidRDefault="009812F2" w:rsidP="00A703EF">
      <w:pPr>
        <w:ind w:left="837"/>
        <w:rPr>
          <w:rFonts w:asciiTheme="minorHAnsi" w:eastAsia="Arial" w:hAnsiTheme="minorHAnsi" w:cstheme="minorHAnsi"/>
          <w:sz w:val="22"/>
          <w:szCs w:val="22"/>
        </w:rPr>
      </w:pPr>
      <w:r w:rsidRPr="0016547D">
        <w:rPr>
          <w:rFonts w:asciiTheme="minorHAnsi" w:eastAsia="Arial" w:hAnsiTheme="minorHAnsi" w:cstheme="minorHAnsi"/>
          <w:sz w:val="22"/>
          <w:szCs w:val="22"/>
        </w:rPr>
        <w:t>•</w:t>
      </w:r>
      <w:r w:rsidRPr="0016547D">
        <w:rPr>
          <w:rFonts w:asciiTheme="minorHAnsi" w:eastAsia="Arial" w:hAnsiTheme="minorHAnsi" w:cstheme="minorHAnsi"/>
          <w:spacing w:val="5"/>
          <w:sz w:val="22"/>
          <w:szCs w:val="22"/>
        </w:rPr>
        <w:t xml:space="preserve"> </w:t>
      </w:r>
      <w:r w:rsidRPr="0016547D">
        <w:rPr>
          <w:rFonts w:asciiTheme="minorHAnsi" w:eastAsia="Arial" w:hAnsiTheme="minorHAnsi" w:cstheme="minorHAnsi"/>
          <w:spacing w:val="3"/>
          <w:sz w:val="22"/>
          <w:szCs w:val="22"/>
        </w:rPr>
        <w:t>CD</w:t>
      </w:r>
      <w:r w:rsidRPr="0016547D">
        <w:rPr>
          <w:rFonts w:asciiTheme="minorHAnsi" w:eastAsia="Arial" w:hAnsiTheme="minorHAnsi" w:cstheme="minorHAnsi"/>
          <w:sz w:val="22"/>
          <w:szCs w:val="22"/>
        </w:rPr>
        <w:t>C</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3"/>
          <w:sz w:val="22"/>
          <w:szCs w:val="22"/>
        </w:rPr>
        <w:t>A</w:t>
      </w:r>
      <w:r w:rsidRPr="0016547D">
        <w:rPr>
          <w:rFonts w:asciiTheme="minorHAnsi" w:eastAsia="Arial" w:hAnsiTheme="minorHAnsi" w:cstheme="minorHAnsi"/>
          <w:spacing w:val="2"/>
          <w:sz w:val="22"/>
          <w:szCs w:val="22"/>
        </w:rPr>
        <w:t>c</w:t>
      </w:r>
      <w:r w:rsidRPr="0016547D">
        <w:rPr>
          <w:rFonts w:asciiTheme="minorHAnsi" w:eastAsia="Arial" w:hAnsiTheme="minorHAnsi" w:cstheme="minorHAnsi"/>
          <w:spacing w:val="1"/>
          <w:sz w:val="22"/>
          <w:szCs w:val="22"/>
        </w:rPr>
        <w:t>ti</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ann</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3"/>
          <w:sz w:val="22"/>
          <w:szCs w:val="22"/>
        </w:rPr>
        <w:t>G</w:t>
      </w:r>
      <w:r w:rsidRPr="0016547D">
        <w:rPr>
          <w:rFonts w:asciiTheme="minorHAnsi" w:eastAsia="Arial" w:hAnsiTheme="minorHAnsi" w:cstheme="minorHAnsi"/>
          <w:spacing w:val="2"/>
          <w:sz w:val="22"/>
          <w:szCs w:val="22"/>
        </w:rPr>
        <w:t>u</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d</w:t>
      </w:r>
      <w:r w:rsidRPr="0016547D">
        <w:rPr>
          <w:rFonts w:asciiTheme="minorHAnsi" w:eastAsia="Arial" w:hAnsiTheme="minorHAnsi" w:cstheme="minorHAnsi"/>
          <w:sz w:val="22"/>
          <w:szCs w:val="22"/>
        </w:rPr>
        <w:t>e</w:t>
      </w:r>
      <w:r w:rsidRPr="0016547D">
        <w:rPr>
          <w:rFonts w:asciiTheme="minorHAnsi" w:eastAsia="Arial" w:hAnsiTheme="minorHAnsi" w:cstheme="minorHAnsi"/>
          <w:spacing w:val="16"/>
          <w:sz w:val="22"/>
          <w:szCs w:val="22"/>
        </w:rPr>
        <w:t xml:space="preserve"> </w:t>
      </w:r>
      <w:r w:rsidRPr="0016547D">
        <w:rPr>
          <w:rFonts w:asciiTheme="minorHAnsi" w:eastAsia="Arial" w:hAnsiTheme="minorHAnsi" w:cstheme="minorHAnsi"/>
          <w:spacing w:val="1"/>
          <w:sz w:val="22"/>
          <w:szCs w:val="22"/>
        </w:rPr>
        <w:t>f</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r</w:t>
      </w:r>
      <w:r w:rsidRPr="0016547D">
        <w:rPr>
          <w:rFonts w:asciiTheme="minorHAnsi" w:eastAsia="Arial" w:hAnsiTheme="minorHAnsi" w:cstheme="minorHAnsi"/>
          <w:spacing w:val="9"/>
          <w:sz w:val="22"/>
          <w:szCs w:val="22"/>
        </w:rPr>
        <w:t xml:space="preserve"> </w:t>
      </w:r>
      <w:r w:rsidRPr="0016547D">
        <w:rPr>
          <w:rFonts w:asciiTheme="minorHAnsi" w:eastAsia="Arial" w:hAnsiTheme="minorHAnsi" w:cstheme="minorHAnsi"/>
          <w:spacing w:val="2"/>
          <w:sz w:val="22"/>
          <w:szCs w:val="22"/>
        </w:rPr>
        <w:t>1</w:t>
      </w:r>
      <w:r w:rsidRPr="0016547D">
        <w:rPr>
          <w:rFonts w:asciiTheme="minorHAnsi" w:eastAsia="Arial" w:hAnsiTheme="minorHAnsi" w:cstheme="minorHAnsi"/>
          <w:sz w:val="22"/>
          <w:szCs w:val="22"/>
        </w:rPr>
        <w:t>st</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pacing w:val="2"/>
          <w:sz w:val="22"/>
          <w:szCs w:val="22"/>
        </w:rPr>
        <w:t>2</w:t>
      </w:r>
      <w:r w:rsidRPr="0016547D">
        <w:rPr>
          <w:rFonts w:asciiTheme="minorHAnsi" w:eastAsia="Arial" w:hAnsiTheme="minorHAnsi" w:cstheme="minorHAnsi"/>
          <w:sz w:val="22"/>
          <w:szCs w:val="22"/>
        </w:rPr>
        <w:t>nd</w:t>
      </w:r>
      <w:r w:rsidRPr="0016547D">
        <w:rPr>
          <w:rFonts w:asciiTheme="minorHAnsi" w:eastAsia="Arial" w:hAnsiTheme="minorHAnsi" w:cstheme="minorHAnsi"/>
          <w:spacing w:val="2"/>
          <w:sz w:val="22"/>
          <w:szCs w:val="22"/>
        </w:rPr>
        <w:t xml:space="preserve"> </w:t>
      </w:r>
      <w:r w:rsidRPr="0016547D">
        <w:rPr>
          <w:rFonts w:asciiTheme="minorHAnsi" w:eastAsia="Arial" w:hAnsiTheme="minorHAnsi" w:cstheme="minorHAnsi"/>
          <w:spacing w:val="3"/>
          <w:sz w:val="22"/>
          <w:szCs w:val="22"/>
        </w:rPr>
        <w:t>Y</w:t>
      </w:r>
      <w:r w:rsidRPr="0016547D">
        <w:rPr>
          <w:rFonts w:asciiTheme="minorHAnsi" w:eastAsia="Arial" w:hAnsiTheme="minorHAnsi" w:cstheme="minorHAnsi"/>
          <w:spacing w:val="2"/>
          <w:sz w:val="22"/>
          <w:szCs w:val="22"/>
        </w:rPr>
        <w:t>ea</w:t>
      </w:r>
      <w:r w:rsidRPr="0016547D">
        <w:rPr>
          <w:rFonts w:asciiTheme="minorHAnsi" w:eastAsia="Arial" w:hAnsiTheme="minorHAnsi" w:cstheme="minorHAnsi"/>
          <w:sz w:val="22"/>
          <w:szCs w:val="22"/>
        </w:rPr>
        <w:t>r</w:t>
      </w:r>
      <w:r w:rsidRPr="0016547D">
        <w:rPr>
          <w:rFonts w:asciiTheme="minorHAnsi" w:eastAsia="Arial" w:hAnsiTheme="minorHAnsi" w:cstheme="minorHAnsi"/>
          <w:spacing w:val="13"/>
          <w:sz w:val="22"/>
          <w:szCs w:val="22"/>
        </w:rPr>
        <w:t xml:space="preserve"> </w:t>
      </w:r>
      <w:r w:rsidRPr="0016547D">
        <w:rPr>
          <w:rFonts w:asciiTheme="minorHAnsi" w:eastAsia="Arial" w:hAnsiTheme="minorHAnsi" w:cstheme="minorHAnsi"/>
          <w:spacing w:val="2"/>
          <w:w w:val="102"/>
          <w:sz w:val="22"/>
          <w:szCs w:val="22"/>
        </w:rPr>
        <w:t>s</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spacing w:val="2"/>
          <w:w w:val="102"/>
          <w:sz w:val="22"/>
          <w:szCs w:val="22"/>
        </w:rPr>
        <w:t>uden</w:t>
      </w:r>
      <w:r w:rsidRPr="0016547D">
        <w:rPr>
          <w:rFonts w:asciiTheme="minorHAnsi" w:eastAsia="Arial" w:hAnsiTheme="minorHAnsi" w:cstheme="minorHAnsi"/>
          <w:spacing w:val="1"/>
          <w:w w:val="103"/>
          <w:sz w:val="22"/>
          <w:szCs w:val="22"/>
        </w:rPr>
        <w:t>t</w:t>
      </w:r>
      <w:r w:rsidRPr="0016547D">
        <w:rPr>
          <w:rFonts w:asciiTheme="minorHAnsi" w:eastAsia="Arial" w:hAnsiTheme="minorHAnsi" w:cstheme="minorHAnsi"/>
          <w:w w:val="102"/>
          <w:sz w:val="22"/>
          <w:szCs w:val="22"/>
        </w:rPr>
        <w:t>s</w:t>
      </w:r>
    </w:p>
    <w:p w14:paraId="39572A57" w14:textId="77777777" w:rsidR="00577B1C" w:rsidRPr="0016547D" w:rsidRDefault="009812F2" w:rsidP="00A703EF">
      <w:pPr>
        <w:ind w:left="837"/>
        <w:rPr>
          <w:rFonts w:asciiTheme="minorHAnsi" w:eastAsia="Arial" w:hAnsiTheme="minorHAnsi" w:cstheme="minorHAnsi"/>
          <w:sz w:val="22"/>
          <w:szCs w:val="22"/>
        </w:rPr>
        <w:sectPr w:rsidR="00577B1C" w:rsidRPr="0016547D">
          <w:pgSz w:w="12240" w:h="15840"/>
          <w:pgMar w:top="1380" w:right="1560" w:bottom="280" w:left="1160" w:header="0" w:footer="615" w:gutter="0"/>
          <w:cols w:space="720"/>
        </w:sectPr>
      </w:pPr>
      <w:r w:rsidRPr="0016547D">
        <w:rPr>
          <w:rFonts w:asciiTheme="minorHAnsi" w:eastAsia="Arial" w:hAnsiTheme="minorHAnsi" w:cstheme="minorHAnsi"/>
          <w:sz w:val="22"/>
          <w:szCs w:val="22"/>
        </w:rPr>
        <w:t>•</w:t>
      </w:r>
      <w:r w:rsidRPr="0016547D">
        <w:rPr>
          <w:rFonts w:asciiTheme="minorHAnsi" w:eastAsia="Arial" w:hAnsiTheme="minorHAnsi" w:cstheme="minorHAnsi"/>
          <w:spacing w:val="5"/>
          <w:sz w:val="22"/>
          <w:szCs w:val="22"/>
        </w:rPr>
        <w:t xml:space="preserve"> </w:t>
      </w:r>
      <w:r w:rsidRPr="0016547D">
        <w:rPr>
          <w:rFonts w:asciiTheme="minorHAnsi" w:eastAsia="Arial" w:hAnsiTheme="minorHAnsi" w:cstheme="minorHAnsi"/>
          <w:spacing w:val="3"/>
          <w:sz w:val="22"/>
          <w:szCs w:val="22"/>
        </w:rPr>
        <w:t>CD</w:t>
      </w:r>
      <w:r w:rsidRPr="0016547D">
        <w:rPr>
          <w:rFonts w:asciiTheme="minorHAnsi" w:eastAsia="Arial" w:hAnsiTheme="minorHAnsi" w:cstheme="minorHAnsi"/>
          <w:sz w:val="22"/>
          <w:szCs w:val="22"/>
        </w:rPr>
        <w:t>C</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pacing w:val="3"/>
          <w:sz w:val="22"/>
          <w:szCs w:val="22"/>
        </w:rPr>
        <w:t>S</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pacing w:val="2"/>
          <w:sz w:val="22"/>
          <w:szCs w:val="22"/>
        </w:rPr>
        <w:t>a</w:t>
      </w:r>
      <w:r w:rsidRPr="0016547D">
        <w:rPr>
          <w:rFonts w:asciiTheme="minorHAnsi" w:eastAsia="Arial" w:hAnsiTheme="minorHAnsi" w:cstheme="minorHAnsi"/>
          <w:spacing w:val="1"/>
          <w:sz w:val="22"/>
          <w:szCs w:val="22"/>
        </w:rPr>
        <w:t>rti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z w:val="22"/>
          <w:szCs w:val="22"/>
        </w:rPr>
        <w:t>g</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pacing w:val="3"/>
          <w:sz w:val="22"/>
          <w:szCs w:val="22"/>
        </w:rPr>
        <w:t>P</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i</w:t>
      </w:r>
      <w:r w:rsidRPr="0016547D">
        <w:rPr>
          <w:rFonts w:asciiTheme="minorHAnsi" w:eastAsia="Arial" w:hAnsiTheme="minorHAnsi" w:cstheme="minorHAnsi"/>
          <w:spacing w:val="2"/>
          <w:sz w:val="22"/>
          <w:szCs w:val="22"/>
        </w:rPr>
        <w:t>n</w:t>
      </w:r>
      <w:r w:rsidRPr="0016547D">
        <w:rPr>
          <w:rFonts w:asciiTheme="minorHAnsi" w:eastAsia="Arial" w:hAnsiTheme="minorHAnsi" w:cstheme="minorHAnsi"/>
          <w:spacing w:val="1"/>
          <w:sz w:val="22"/>
          <w:szCs w:val="22"/>
        </w:rPr>
        <w:t>t</w:t>
      </w:r>
      <w:r w:rsidRPr="0016547D">
        <w:rPr>
          <w:rFonts w:asciiTheme="minorHAnsi" w:eastAsia="Arial" w:hAnsiTheme="minorHAnsi" w:cstheme="minorHAnsi"/>
          <w:sz w:val="22"/>
          <w:szCs w:val="22"/>
        </w:rPr>
        <w:t>s</w:t>
      </w:r>
      <w:r w:rsidRPr="0016547D">
        <w:rPr>
          <w:rFonts w:asciiTheme="minorHAnsi" w:eastAsia="Arial" w:hAnsiTheme="minorHAnsi" w:cstheme="minorHAnsi"/>
          <w:spacing w:val="19"/>
          <w:sz w:val="22"/>
          <w:szCs w:val="22"/>
        </w:rPr>
        <w:t xml:space="preserve"> </w:t>
      </w:r>
      <w:r w:rsidRPr="0016547D">
        <w:rPr>
          <w:rFonts w:asciiTheme="minorHAnsi" w:eastAsia="Arial" w:hAnsiTheme="minorHAnsi" w:cstheme="minorHAnsi"/>
          <w:spacing w:val="3"/>
          <w:sz w:val="22"/>
          <w:szCs w:val="22"/>
        </w:rPr>
        <w:t>S</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pacing w:val="1"/>
          <w:sz w:val="22"/>
          <w:szCs w:val="22"/>
        </w:rPr>
        <w:t>ri</w:t>
      </w:r>
      <w:r w:rsidRPr="0016547D">
        <w:rPr>
          <w:rFonts w:asciiTheme="minorHAnsi" w:eastAsia="Arial" w:hAnsiTheme="minorHAnsi" w:cstheme="minorHAnsi"/>
          <w:spacing w:val="2"/>
          <w:sz w:val="22"/>
          <w:szCs w:val="22"/>
        </w:rPr>
        <w:t>e</w:t>
      </w:r>
      <w:r w:rsidRPr="0016547D">
        <w:rPr>
          <w:rFonts w:asciiTheme="minorHAnsi" w:eastAsia="Arial" w:hAnsiTheme="minorHAnsi" w:cstheme="minorHAnsi"/>
          <w:sz w:val="22"/>
          <w:szCs w:val="22"/>
        </w:rPr>
        <w:t>s</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z w:val="22"/>
          <w:szCs w:val="22"/>
        </w:rPr>
        <w:t>n</w:t>
      </w:r>
      <w:r w:rsidRPr="0016547D">
        <w:rPr>
          <w:rFonts w:asciiTheme="minorHAnsi" w:eastAsia="Arial" w:hAnsiTheme="minorHAnsi" w:cstheme="minorHAnsi"/>
          <w:spacing w:val="10"/>
          <w:sz w:val="22"/>
          <w:szCs w:val="22"/>
        </w:rPr>
        <w:t xml:space="preserve"> </w:t>
      </w:r>
      <w:r w:rsidRPr="0016547D">
        <w:rPr>
          <w:rFonts w:asciiTheme="minorHAnsi" w:eastAsia="Arial" w:hAnsiTheme="minorHAnsi" w:cstheme="minorHAnsi"/>
          <w:spacing w:val="2"/>
          <w:sz w:val="22"/>
          <w:szCs w:val="22"/>
        </w:rPr>
        <w:t>p</w:t>
      </w:r>
      <w:r w:rsidRPr="0016547D">
        <w:rPr>
          <w:rFonts w:asciiTheme="minorHAnsi" w:eastAsia="Arial" w:hAnsiTheme="minorHAnsi" w:cstheme="minorHAnsi"/>
          <w:spacing w:val="1"/>
          <w:sz w:val="22"/>
          <w:szCs w:val="22"/>
        </w:rPr>
        <w:t>l</w:t>
      </w:r>
      <w:r w:rsidRPr="0016547D">
        <w:rPr>
          <w:rFonts w:asciiTheme="minorHAnsi" w:eastAsia="Arial" w:hAnsiTheme="minorHAnsi" w:cstheme="minorHAnsi"/>
          <w:spacing w:val="2"/>
          <w:sz w:val="22"/>
          <w:szCs w:val="22"/>
        </w:rPr>
        <w:t>ace</w:t>
      </w:r>
      <w:r w:rsidRPr="0016547D">
        <w:rPr>
          <w:rFonts w:asciiTheme="minorHAnsi" w:eastAsia="Arial" w:hAnsiTheme="minorHAnsi" w:cstheme="minorHAnsi"/>
          <w:spacing w:val="3"/>
          <w:sz w:val="22"/>
          <w:szCs w:val="22"/>
        </w:rPr>
        <w:t>m</w:t>
      </w:r>
      <w:r w:rsidRPr="0016547D">
        <w:rPr>
          <w:rFonts w:asciiTheme="minorHAnsi" w:eastAsia="Arial" w:hAnsiTheme="minorHAnsi" w:cstheme="minorHAnsi"/>
          <w:spacing w:val="2"/>
          <w:sz w:val="22"/>
          <w:szCs w:val="22"/>
        </w:rPr>
        <w:t>en</w:t>
      </w:r>
      <w:r w:rsidRPr="0016547D">
        <w:rPr>
          <w:rFonts w:asciiTheme="minorHAnsi" w:eastAsia="Arial" w:hAnsiTheme="minorHAnsi" w:cstheme="minorHAnsi"/>
          <w:sz w:val="22"/>
          <w:szCs w:val="22"/>
        </w:rPr>
        <w:t>t</w:t>
      </w:r>
      <w:r w:rsidRPr="0016547D">
        <w:rPr>
          <w:rFonts w:asciiTheme="minorHAnsi" w:eastAsia="Arial" w:hAnsiTheme="minorHAnsi" w:cstheme="minorHAnsi"/>
          <w:spacing w:val="24"/>
          <w:sz w:val="22"/>
          <w:szCs w:val="22"/>
        </w:rPr>
        <w:t xml:space="preserve"> </w:t>
      </w:r>
      <w:r w:rsidRPr="0016547D">
        <w:rPr>
          <w:rFonts w:asciiTheme="minorHAnsi" w:eastAsia="Arial" w:hAnsiTheme="minorHAnsi" w:cstheme="minorHAnsi"/>
          <w:spacing w:val="2"/>
          <w:sz w:val="22"/>
          <w:szCs w:val="22"/>
        </w:rPr>
        <w:t>an</w:t>
      </w:r>
      <w:r w:rsidRPr="0016547D">
        <w:rPr>
          <w:rFonts w:asciiTheme="minorHAnsi" w:eastAsia="Arial" w:hAnsiTheme="minorHAnsi" w:cstheme="minorHAnsi"/>
          <w:sz w:val="22"/>
          <w:szCs w:val="22"/>
        </w:rPr>
        <w:t>d</w:t>
      </w:r>
      <w:r w:rsidRPr="0016547D">
        <w:rPr>
          <w:rFonts w:asciiTheme="minorHAnsi" w:eastAsia="Arial" w:hAnsiTheme="minorHAnsi" w:cstheme="minorHAnsi"/>
          <w:spacing w:val="12"/>
          <w:sz w:val="22"/>
          <w:szCs w:val="22"/>
        </w:rPr>
        <w:t xml:space="preserve"> </w:t>
      </w:r>
      <w:r w:rsidRPr="0016547D">
        <w:rPr>
          <w:rFonts w:asciiTheme="minorHAnsi" w:eastAsia="Arial" w:hAnsiTheme="minorHAnsi" w:cstheme="minorHAnsi"/>
          <w:spacing w:val="3"/>
          <w:sz w:val="22"/>
          <w:szCs w:val="22"/>
        </w:rPr>
        <w:t>w</w:t>
      </w:r>
      <w:r w:rsidRPr="0016547D">
        <w:rPr>
          <w:rFonts w:asciiTheme="minorHAnsi" w:eastAsia="Arial" w:hAnsiTheme="minorHAnsi" w:cstheme="minorHAnsi"/>
          <w:spacing w:val="2"/>
          <w:sz w:val="22"/>
          <w:szCs w:val="22"/>
        </w:rPr>
        <w:t>o</w:t>
      </w:r>
      <w:r w:rsidRPr="0016547D">
        <w:rPr>
          <w:rFonts w:asciiTheme="minorHAnsi" w:eastAsia="Arial" w:hAnsiTheme="minorHAnsi" w:cstheme="minorHAnsi"/>
          <w:spacing w:val="1"/>
          <w:sz w:val="22"/>
          <w:szCs w:val="22"/>
        </w:rPr>
        <w:t>r</w:t>
      </w:r>
      <w:r w:rsidRPr="0016547D">
        <w:rPr>
          <w:rFonts w:asciiTheme="minorHAnsi" w:eastAsia="Arial" w:hAnsiTheme="minorHAnsi" w:cstheme="minorHAnsi"/>
          <w:sz w:val="22"/>
          <w:szCs w:val="22"/>
        </w:rPr>
        <w:t>k</w:t>
      </w:r>
      <w:r w:rsidRPr="0016547D">
        <w:rPr>
          <w:rFonts w:asciiTheme="minorHAnsi" w:eastAsia="Arial" w:hAnsiTheme="minorHAnsi" w:cstheme="minorHAnsi"/>
          <w:spacing w:val="14"/>
          <w:sz w:val="22"/>
          <w:szCs w:val="22"/>
        </w:rPr>
        <w:t xml:space="preserve"> </w:t>
      </w:r>
      <w:r w:rsidRPr="0016547D">
        <w:rPr>
          <w:rFonts w:asciiTheme="minorHAnsi" w:eastAsia="Arial" w:hAnsiTheme="minorHAnsi" w:cstheme="minorHAnsi"/>
          <w:spacing w:val="2"/>
          <w:w w:val="102"/>
          <w:sz w:val="22"/>
          <w:szCs w:val="22"/>
        </w:rPr>
        <w:t>expe</w:t>
      </w:r>
      <w:r w:rsidRPr="0016547D">
        <w:rPr>
          <w:rFonts w:asciiTheme="minorHAnsi" w:eastAsia="Arial" w:hAnsiTheme="minorHAnsi" w:cstheme="minorHAnsi"/>
          <w:spacing w:val="1"/>
          <w:w w:val="102"/>
          <w:sz w:val="22"/>
          <w:szCs w:val="22"/>
        </w:rPr>
        <w:t>ri</w:t>
      </w:r>
      <w:r w:rsidRPr="0016547D">
        <w:rPr>
          <w:rFonts w:asciiTheme="minorHAnsi" w:eastAsia="Arial" w:hAnsiTheme="minorHAnsi" w:cstheme="minorHAnsi"/>
          <w:spacing w:val="2"/>
          <w:w w:val="102"/>
          <w:sz w:val="22"/>
          <w:szCs w:val="22"/>
        </w:rPr>
        <w:t>enc</w:t>
      </w:r>
      <w:r w:rsidRPr="0016547D">
        <w:rPr>
          <w:rFonts w:asciiTheme="minorHAnsi" w:eastAsia="Arial" w:hAnsiTheme="minorHAnsi" w:cstheme="minorHAnsi"/>
          <w:w w:val="102"/>
          <w:sz w:val="22"/>
          <w:szCs w:val="22"/>
        </w:rPr>
        <w:t>e</w:t>
      </w:r>
    </w:p>
    <w:p w14:paraId="60002332" w14:textId="77777777" w:rsidR="00577B1C" w:rsidRPr="0016547D" w:rsidRDefault="009812F2" w:rsidP="00A703EF">
      <w:pPr>
        <w:ind w:left="117" w:right="6499"/>
        <w:jc w:val="both"/>
        <w:rPr>
          <w:rFonts w:asciiTheme="minorHAnsi" w:eastAsia="Arial" w:hAnsiTheme="minorHAnsi" w:cstheme="minorHAnsi"/>
          <w:sz w:val="22"/>
          <w:szCs w:val="22"/>
        </w:rPr>
      </w:pPr>
      <w:r w:rsidRPr="0016547D">
        <w:rPr>
          <w:rFonts w:asciiTheme="minorHAnsi" w:eastAsia="Arial" w:hAnsiTheme="minorHAnsi" w:cstheme="minorHAnsi"/>
          <w:b/>
          <w:sz w:val="22"/>
          <w:szCs w:val="22"/>
        </w:rPr>
        <w:lastRenderedPageBreak/>
        <w:t>Placement Responsibilities</w:t>
      </w:r>
    </w:p>
    <w:p w14:paraId="00531BF8" w14:textId="77777777" w:rsidR="00577B1C" w:rsidRPr="0016547D" w:rsidRDefault="00577B1C" w:rsidP="00A703EF">
      <w:pPr>
        <w:rPr>
          <w:rFonts w:asciiTheme="minorHAnsi" w:hAnsiTheme="minorHAnsi" w:cstheme="minorHAnsi"/>
          <w:sz w:val="22"/>
          <w:szCs w:val="22"/>
        </w:rPr>
      </w:pPr>
    </w:p>
    <w:p w14:paraId="0F64B4AA" w14:textId="5D183D13" w:rsidR="00577B1C" w:rsidRPr="0016547D" w:rsidRDefault="009812F2" w:rsidP="00A703EF">
      <w:pPr>
        <w:ind w:left="117" w:right="77"/>
        <w:jc w:val="both"/>
        <w:rPr>
          <w:rFonts w:asciiTheme="minorHAnsi" w:eastAsia="Arial" w:hAnsiTheme="minorHAnsi" w:cstheme="minorHAnsi"/>
          <w:sz w:val="22"/>
          <w:szCs w:val="22"/>
        </w:rPr>
      </w:pPr>
      <w:r w:rsidRPr="0016547D">
        <w:rPr>
          <w:rFonts w:asciiTheme="minorHAnsi" w:eastAsia="Arial" w:hAnsiTheme="minorHAnsi" w:cstheme="minorHAnsi"/>
          <w:sz w:val="22"/>
          <w:szCs w:val="22"/>
        </w:rPr>
        <w:t>Three</w:t>
      </w:r>
      <w:r w:rsidRPr="0016547D">
        <w:rPr>
          <w:rFonts w:asciiTheme="minorHAnsi" w:eastAsia="Arial" w:hAnsiTheme="minorHAnsi" w:cstheme="minorHAnsi"/>
          <w:spacing w:val="35"/>
          <w:sz w:val="22"/>
          <w:szCs w:val="22"/>
        </w:rPr>
        <w:t xml:space="preserve"> </w:t>
      </w:r>
      <w:r w:rsidRPr="0016547D">
        <w:rPr>
          <w:rFonts w:asciiTheme="minorHAnsi" w:eastAsia="Arial" w:hAnsiTheme="minorHAnsi" w:cstheme="minorHAnsi"/>
          <w:sz w:val="22"/>
          <w:szCs w:val="22"/>
        </w:rPr>
        <w:t>parties,</w:t>
      </w:r>
      <w:r w:rsidRPr="0016547D">
        <w:rPr>
          <w:rFonts w:asciiTheme="minorHAnsi" w:eastAsia="Arial" w:hAnsiTheme="minorHAnsi" w:cstheme="minorHAnsi"/>
          <w:spacing w:val="35"/>
          <w:sz w:val="22"/>
          <w:szCs w:val="22"/>
        </w:rPr>
        <w:t xml:space="preserve"> </w:t>
      </w:r>
      <w:r w:rsidRPr="0016547D">
        <w:rPr>
          <w:rFonts w:asciiTheme="minorHAnsi" w:eastAsia="Arial" w:hAnsiTheme="minorHAnsi" w:cstheme="minorHAnsi"/>
          <w:sz w:val="22"/>
          <w:szCs w:val="22"/>
        </w:rPr>
        <w:t>working</w:t>
      </w:r>
      <w:r w:rsidRPr="0016547D">
        <w:rPr>
          <w:rFonts w:asciiTheme="minorHAnsi" w:eastAsia="Arial" w:hAnsiTheme="minorHAnsi" w:cstheme="minorHAnsi"/>
          <w:spacing w:val="35"/>
          <w:sz w:val="22"/>
          <w:szCs w:val="22"/>
        </w:rPr>
        <w:t xml:space="preserve"> </w:t>
      </w:r>
      <w:r w:rsidRPr="0016547D">
        <w:rPr>
          <w:rFonts w:asciiTheme="minorHAnsi" w:eastAsia="Arial" w:hAnsiTheme="minorHAnsi" w:cstheme="minorHAnsi"/>
          <w:sz w:val="22"/>
          <w:szCs w:val="22"/>
        </w:rPr>
        <w:t>together,</w:t>
      </w:r>
      <w:r w:rsidRPr="0016547D">
        <w:rPr>
          <w:rFonts w:asciiTheme="minorHAnsi" w:eastAsia="Arial" w:hAnsiTheme="minorHAnsi" w:cstheme="minorHAnsi"/>
          <w:spacing w:val="35"/>
          <w:sz w:val="22"/>
          <w:szCs w:val="22"/>
        </w:rPr>
        <w:t xml:space="preserve"> </w:t>
      </w:r>
      <w:r w:rsidRPr="0016547D">
        <w:rPr>
          <w:rFonts w:asciiTheme="minorHAnsi" w:eastAsia="Arial" w:hAnsiTheme="minorHAnsi" w:cstheme="minorHAnsi"/>
          <w:sz w:val="22"/>
          <w:szCs w:val="22"/>
        </w:rPr>
        <w:t>ensure</w:t>
      </w:r>
      <w:r w:rsidRPr="0016547D">
        <w:rPr>
          <w:rFonts w:asciiTheme="minorHAnsi" w:eastAsia="Arial" w:hAnsiTheme="minorHAnsi" w:cstheme="minorHAnsi"/>
          <w:spacing w:val="35"/>
          <w:sz w:val="22"/>
          <w:szCs w:val="22"/>
        </w:rPr>
        <w:t xml:space="preserve"> </w:t>
      </w:r>
      <w:r w:rsidRPr="0016547D">
        <w:rPr>
          <w:rFonts w:asciiTheme="minorHAnsi" w:eastAsia="Arial" w:hAnsiTheme="minorHAnsi" w:cstheme="minorHAnsi"/>
          <w:sz w:val="22"/>
          <w:szCs w:val="22"/>
        </w:rPr>
        <w:t>the</w:t>
      </w:r>
      <w:r w:rsidRPr="0016547D">
        <w:rPr>
          <w:rFonts w:asciiTheme="minorHAnsi" w:eastAsia="Arial" w:hAnsiTheme="minorHAnsi" w:cstheme="minorHAnsi"/>
          <w:spacing w:val="35"/>
          <w:sz w:val="22"/>
          <w:szCs w:val="22"/>
        </w:rPr>
        <w:t xml:space="preserve"> </w:t>
      </w:r>
      <w:r w:rsidRPr="0016547D">
        <w:rPr>
          <w:rFonts w:asciiTheme="minorHAnsi" w:eastAsia="Arial" w:hAnsiTheme="minorHAnsi" w:cstheme="minorHAnsi"/>
          <w:sz w:val="22"/>
          <w:szCs w:val="22"/>
        </w:rPr>
        <w:t>success</w:t>
      </w:r>
      <w:r w:rsidRPr="0016547D">
        <w:rPr>
          <w:rFonts w:asciiTheme="minorHAnsi" w:eastAsia="Arial" w:hAnsiTheme="minorHAnsi" w:cstheme="minorHAnsi"/>
          <w:spacing w:val="35"/>
          <w:sz w:val="22"/>
          <w:szCs w:val="22"/>
        </w:rPr>
        <w:t xml:space="preserve"> </w:t>
      </w:r>
      <w:r w:rsidRPr="0016547D">
        <w:rPr>
          <w:rFonts w:asciiTheme="minorHAnsi" w:eastAsia="Arial" w:hAnsiTheme="minorHAnsi" w:cstheme="minorHAnsi"/>
          <w:sz w:val="22"/>
          <w:szCs w:val="22"/>
        </w:rPr>
        <w:t>of</w:t>
      </w:r>
      <w:r w:rsidRPr="0016547D">
        <w:rPr>
          <w:rFonts w:asciiTheme="minorHAnsi" w:eastAsia="Arial" w:hAnsiTheme="minorHAnsi" w:cstheme="minorHAnsi"/>
          <w:spacing w:val="35"/>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35"/>
          <w:sz w:val="22"/>
          <w:szCs w:val="22"/>
        </w:rPr>
        <w:t xml:space="preserve"> </w:t>
      </w:r>
      <w:r w:rsidRPr="0016547D">
        <w:rPr>
          <w:rFonts w:asciiTheme="minorHAnsi" w:eastAsia="Arial" w:hAnsiTheme="minorHAnsi" w:cstheme="minorHAnsi"/>
          <w:sz w:val="22"/>
          <w:szCs w:val="22"/>
        </w:rPr>
        <w:t>work-based</w:t>
      </w:r>
      <w:r w:rsidRPr="0016547D">
        <w:rPr>
          <w:rFonts w:asciiTheme="minorHAnsi" w:eastAsia="Arial" w:hAnsiTheme="minorHAnsi" w:cstheme="minorHAnsi"/>
          <w:spacing w:val="35"/>
          <w:sz w:val="22"/>
          <w:szCs w:val="22"/>
        </w:rPr>
        <w:t xml:space="preserve"> </w:t>
      </w:r>
      <w:r w:rsidRPr="0016547D">
        <w:rPr>
          <w:rFonts w:asciiTheme="minorHAnsi" w:eastAsia="Arial" w:hAnsiTheme="minorHAnsi" w:cstheme="minorHAnsi"/>
          <w:sz w:val="22"/>
          <w:szCs w:val="22"/>
        </w:rPr>
        <w:t>placement.</w:t>
      </w:r>
      <w:r w:rsidRPr="0016547D">
        <w:rPr>
          <w:rFonts w:asciiTheme="minorHAnsi" w:eastAsia="Arial" w:hAnsiTheme="minorHAnsi" w:cstheme="minorHAnsi"/>
          <w:spacing w:val="35"/>
          <w:sz w:val="22"/>
          <w:szCs w:val="22"/>
        </w:rPr>
        <w:t xml:space="preserve"> </w:t>
      </w:r>
      <w:r w:rsidR="00C93F31">
        <w:rPr>
          <w:rFonts w:asciiTheme="minorHAnsi" w:eastAsia="Arial" w:hAnsiTheme="minorHAnsi" w:cstheme="minorHAnsi"/>
          <w:sz w:val="22"/>
          <w:szCs w:val="22"/>
        </w:rPr>
        <w:t xml:space="preserve">They are; you </w:t>
      </w:r>
      <w:proofErr w:type="gramStart"/>
      <w:r w:rsidRPr="0016547D">
        <w:rPr>
          <w:rFonts w:asciiTheme="minorHAnsi" w:eastAsia="Arial" w:hAnsiTheme="minorHAnsi" w:cstheme="minorHAnsi"/>
          <w:sz w:val="22"/>
          <w:szCs w:val="22"/>
        </w:rPr>
        <w:t>the  student</w:t>
      </w:r>
      <w:proofErr w:type="gramEnd"/>
      <w:r w:rsidRPr="0016547D">
        <w:rPr>
          <w:rFonts w:asciiTheme="minorHAnsi" w:eastAsia="Arial" w:hAnsiTheme="minorHAnsi" w:cstheme="minorHAnsi"/>
          <w:sz w:val="22"/>
          <w:szCs w:val="22"/>
        </w:rPr>
        <w:t>,  a  nominated  member  from  the  employing  company,  and  a placement</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z w:val="22"/>
          <w:szCs w:val="22"/>
        </w:rPr>
        <w:t>tutor</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z w:val="22"/>
          <w:szCs w:val="22"/>
        </w:rPr>
        <w:t>nominated</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z w:val="22"/>
          <w:szCs w:val="22"/>
        </w:rPr>
        <w:t>by,</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z w:val="22"/>
          <w:szCs w:val="22"/>
        </w:rPr>
        <w:t>and</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z w:val="22"/>
          <w:szCs w:val="22"/>
        </w:rPr>
        <w:t>representing,</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z w:val="22"/>
          <w:szCs w:val="22"/>
        </w:rPr>
        <w:t>the</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z w:val="22"/>
          <w:szCs w:val="22"/>
        </w:rPr>
        <w:t>Course.</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z w:val="22"/>
          <w:szCs w:val="22"/>
        </w:rPr>
        <w:t>Each</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z w:val="22"/>
          <w:szCs w:val="22"/>
        </w:rPr>
        <w:t>party</w:t>
      </w:r>
      <w:r w:rsidRPr="0016547D">
        <w:rPr>
          <w:rFonts w:asciiTheme="minorHAnsi" w:eastAsia="Arial" w:hAnsiTheme="minorHAnsi" w:cstheme="minorHAnsi"/>
          <w:spacing w:val="15"/>
          <w:sz w:val="22"/>
          <w:szCs w:val="22"/>
        </w:rPr>
        <w:t xml:space="preserve"> </w:t>
      </w:r>
      <w:r w:rsidRPr="0016547D">
        <w:rPr>
          <w:rFonts w:asciiTheme="minorHAnsi" w:eastAsia="Arial" w:hAnsiTheme="minorHAnsi" w:cstheme="minorHAnsi"/>
          <w:sz w:val="22"/>
          <w:szCs w:val="22"/>
        </w:rPr>
        <w:t>has a separate, but connected, set of responsibilities, which must be adhered to in order to make placement a successful learning experience. Supervision is the responsibility of the Employer and the University. The responsibilities of each party are listed below.</w:t>
      </w:r>
    </w:p>
    <w:p w14:paraId="2573A0BF" w14:textId="77777777" w:rsidR="00577B1C" w:rsidRPr="0016547D" w:rsidRDefault="00577B1C" w:rsidP="00A703EF">
      <w:pPr>
        <w:rPr>
          <w:rFonts w:asciiTheme="minorHAnsi" w:hAnsiTheme="minorHAnsi" w:cstheme="minorHAnsi"/>
          <w:sz w:val="22"/>
          <w:szCs w:val="22"/>
        </w:rPr>
      </w:pPr>
    </w:p>
    <w:p w14:paraId="5FEA9010" w14:textId="77777777" w:rsidR="00577B1C" w:rsidRPr="0016547D" w:rsidRDefault="009812F2" w:rsidP="00A703EF">
      <w:pPr>
        <w:ind w:left="117" w:right="77"/>
        <w:jc w:val="both"/>
        <w:rPr>
          <w:rFonts w:asciiTheme="minorHAnsi" w:eastAsia="Arial" w:hAnsiTheme="minorHAnsi" w:cstheme="minorHAnsi"/>
          <w:sz w:val="22"/>
          <w:szCs w:val="22"/>
        </w:rPr>
      </w:pPr>
      <w:r w:rsidRPr="0016547D">
        <w:rPr>
          <w:rFonts w:asciiTheme="minorHAnsi" w:eastAsia="Arial" w:hAnsiTheme="minorHAnsi" w:cstheme="minorHAnsi"/>
          <w:sz w:val="22"/>
          <w:szCs w:val="22"/>
        </w:rPr>
        <w:t>It</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z w:val="22"/>
          <w:szCs w:val="22"/>
        </w:rPr>
        <w:t>is</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z w:val="22"/>
          <w:szCs w:val="22"/>
        </w:rPr>
        <w:t>important</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z w:val="22"/>
          <w:szCs w:val="22"/>
        </w:rPr>
        <w:t>to</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z w:val="22"/>
          <w:szCs w:val="22"/>
        </w:rPr>
        <w:t>understand</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z w:val="22"/>
          <w:szCs w:val="22"/>
        </w:rPr>
        <w:t>that</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z w:val="22"/>
          <w:szCs w:val="22"/>
        </w:rPr>
        <w:t>the</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z w:val="22"/>
          <w:szCs w:val="22"/>
        </w:rPr>
        <w:t>placement</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z w:val="22"/>
          <w:szCs w:val="22"/>
        </w:rPr>
        <w:t>experience</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z w:val="22"/>
          <w:szCs w:val="22"/>
        </w:rPr>
        <w:t>is</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z w:val="22"/>
          <w:szCs w:val="22"/>
        </w:rPr>
        <w:t>likely</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z w:val="22"/>
          <w:szCs w:val="22"/>
        </w:rPr>
        <w:t>to</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z w:val="22"/>
          <w:szCs w:val="22"/>
        </w:rPr>
        <w:t>be</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z w:val="22"/>
          <w:szCs w:val="22"/>
        </w:rPr>
        <w:t>very</w:t>
      </w:r>
      <w:r w:rsidRPr="0016547D">
        <w:rPr>
          <w:rFonts w:asciiTheme="minorHAnsi" w:eastAsia="Arial" w:hAnsiTheme="minorHAnsi" w:cstheme="minorHAnsi"/>
          <w:spacing w:val="33"/>
          <w:sz w:val="22"/>
          <w:szCs w:val="22"/>
        </w:rPr>
        <w:t xml:space="preserve"> </w:t>
      </w:r>
      <w:r w:rsidRPr="0016547D">
        <w:rPr>
          <w:rFonts w:asciiTheme="minorHAnsi" w:eastAsia="Arial" w:hAnsiTheme="minorHAnsi" w:cstheme="minorHAnsi"/>
          <w:sz w:val="22"/>
          <w:szCs w:val="22"/>
        </w:rPr>
        <w:t>intense and the host company will expect a responsible attitude showing enthusiasm and a willingness to learn, in addition to making a worthwhile contribution to the company.</w:t>
      </w:r>
    </w:p>
    <w:p w14:paraId="44A5AF92" w14:textId="77777777" w:rsidR="00577B1C" w:rsidRPr="0016547D" w:rsidRDefault="00577B1C" w:rsidP="00A703EF">
      <w:pPr>
        <w:rPr>
          <w:rFonts w:asciiTheme="minorHAnsi" w:hAnsiTheme="minorHAnsi" w:cstheme="minorHAnsi"/>
          <w:sz w:val="22"/>
          <w:szCs w:val="22"/>
        </w:rPr>
      </w:pPr>
    </w:p>
    <w:p w14:paraId="234D5440" w14:textId="77777777" w:rsidR="00577B1C" w:rsidRPr="0016547D" w:rsidRDefault="009812F2" w:rsidP="00A703EF">
      <w:pPr>
        <w:ind w:left="117" w:right="9154"/>
        <w:jc w:val="both"/>
        <w:rPr>
          <w:rFonts w:asciiTheme="minorHAnsi" w:eastAsia="Arial" w:hAnsiTheme="minorHAnsi" w:cstheme="minorHAnsi"/>
          <w:sz w:val="22"/>
          <w:szCs w:val="22"/>
        </w:rPr>
      </w:pPr>
      <w:r w:rsidRPr="0016547D">
        <w:rPr>
          <w:rFonts w:asciiTheme="minorHAnsi" w:eastAsia="Arial" w:hAnsiTheme="minorHAnsi" w:cstheme="minorHAnsi"/>
          <w:b/>
          <w:sz w:val="22"/>
          <w:szCs w:val="22"/>
        </w:rPr>
        <w:t>You</w:t>
      </w:r>
    </w:p>
    <w:p w14:paraId="68A5D76A" w14:textId="77777777" w:rsidR="00577B1C" w:rsidRPr="0016547D" w:rsidRDefault="00577B1C" w:rsidP="00A703EF">
      <w:pPr>
        <w:rPr>
          <w:rFonts w:asciiTheme="minorHAnsi" w:hAnsiTheme="minorHAnsi" w:cstheme="minorHAnsi"/>
          <w:sz w:val="22"/>
          <w:szCs w:val="22"/>
        </w:rPr>
      </w:pPr>
    </w:p>
    <w:p w14:paraId="3D45F83E" w14:textId="77777777" w:rsidR="00577B1C" w:rsidRPr="0016547D" w:rsidRDefault="009812F2" w:rsidP="00A703EF">
      <w:pPr>
        <w:ind w:left="117" w:right="77"/>
        <w:jc w:val="both"/>
        <w:rPr>
          <w:rFonts w:asciiTheme="minorHAnsi" w:eastAsia="Arial" w:hAnsiTheme="minorHAnsi" w:cstheme="minorHAnsi"/>
          <w:sz w:val="22"/>
          <w:szCs w:val="22"/>
        </w:rPr>
      </w:pPr>
      <w:r w:rsidRPr="0016547D">
        <w:rPr>
          <w:rFonts w:asciiTheme="minorHAnsi" w:eastAsia="Arial" w:hAnsiTheme="minorHAnsi" w:cstheme="minorHAnsi"/>
          <w:sz w:val="22"/>
          <w:szCs w:val="22"/>
        </w:rPr>
        <w:t>You</w:t>
      </w:r>
      <w:r w:rsidRPr="0016547D">
        <w:rPr>
          <w:rFonts w:asciiTheme="minorHAnsi" w:eastAsia="Arial" w:hAnsiTheme="minorHAnsi" w:cstheme="minorHAnsi"/>
          <w:spacing w:val="50"/>
          <w:sz w:val="22"/>
          <w:szCs w:val="22"/>
        </w:rPr>
        <w:t xml:space="preserve"> </w:t>
      </w:r>
      <w:r w:rsidRPr="0016547D">
        <w:rPr>
          <w:rFonts w:asciiTheme="minorHAnsi" w:eastAsia="Arial" w:hAnsiTheme="minorHAnsi" w:cstheme="minorHAnsi"/>
          <w:sz w:val="22"/>
          <w:szCs w:val="22"/>
        </w:rPr>
        <w:t>are</w:t>
      </w:r>
      <w:r w:rsidRPr="0016547D">
        <w:rPr>
          <w:rFonts w:asciiTheme="minorHAnsi" w:eastAsia="Arial" w:hAnsiTheme="minorHAnsi" w:cstheme="minorHAnsi"/>
          <w:spacing w:val="50"/>
          <w:sz w:val="22"/>
          <w:szCs w:val="22"/>
        </w:rPr>
        <w:t xml:space="preserve"> </w:t>
      </w:r>
      <w:r w:rsidRPr="0016547D">
        <w:rPr>
          <w:rFonts w:asciiTheme="minorHAnsi" w:eastAsia="Arial" w:hAnsiTheme="minorHAnsi" w:cstheme="minorHAnsi"/>
          <w:sz w:val="22"/>
          <w:szCs w:val="22"/>
        </w:rPr>
        <w:t>responsible</w:t>
      </w:r>
      <w:r w:rsidRPr="0016547D">
        <w:rPr>
          <w:rFonts w:asciiTheme="minorHAnsi" w:eastAsia="Arial" w:hAnsiTheme="minorHAnsi" w:cstheme="minorHAnsi"/>
          <w:spacing w:val="50"/>
          <w:sz w:val="22"/>
          <w:szCs w:val="22"/>
        </w:rPr>
        <w:t xml:space="preserve"> </w:t>
      </w:r>
      <w:r w:rsidRPr="0016547D">
        <w:rPr>
          <w:rFonts w:asciiTheme="minorHAnsi" w:eastAsia="Arial" w:hAnsiTheme="minorHAnsi" w:cstheme="minorHAnsi"/>
          <w:sz w:val="22"/>
          <w:szCs w:val="22"/>
        </w:rPr>
        <w:t>for</w:t>
      </w:r>
      <w:r w:rsidRPr="0016547D">
        <w:rPr>
          <w:rFonts w:asciiTheme="minorHAnsi" w:eastAsia="Arial" w:hAnsiTheme="minorHAnsi" w:cstheme="minorHAnsi"/>
          <w:spacing w:val="50"/>
          <w:sz w:val="22"/>
          <w:szCs w:val="22"/>
        </w:rPr>
        <w:t xml:space="preserve"> </w:t>
      </w:r>
      <w:r w:rsidRPr="0016547D">
        <w:rPr>
          <w:rFonts w:asciiTheme="minorHAnsi" w:eastAsia="Arial" w:hAnsiTheme="minorHAnsi" w:cstheme="minorHAnsi"/>
          <w:sz w:val="22"/>
          <w:szCs w:val="22"/>
        </w:rPr>
        <w:t>your</w:t>
      </w:r>
      <w:r w:rsidRPr="0016547D">
        <w:rPr>
          <w:rFonts w:asciiTheme="minorHAnsi" w:eastAsia="Arial" w:hAnsiTheme="minorHAnsi" w:cstheme="minorHAnsi"/>
          <w:spacing w:val="50"/>
          <w:sz w:val="22"/>
          <w:szCs w:val="22"/>
        </w:rPr>
        <w:t xml:space="preserve"> </w:t>
      </w:r>
      <w:r w:rsidRPr="0016547D">
        <w:rPr>
          <w:rFonts w:asciiTheme="minorHAnsi" w:eastAsia="Arial" w:hAnsiTheme="minorHAnsi" w:cstheme="minorHAnsi"/>
          <w:sz w:val="22"/>
          <w:szCs w:val="22"/>
        </w:rPr>
        <w:t>own</w:t>
      </w:r>
      <w:r w:rsidRPr="0016547D">
        <w:rPr>
          <w:rFonts w:asciiTheme="minorHAnsi" w:eastAsia="Arial" w:hAnsiTheme="minorHAnsi" w:cstheme="minorHAnsi"/>
          <w:spacing w:val="50"/>
          <w:sz w:val="22"/>
          <w:szCs w:val="22"/>
        </w:rPr>
        <w:t xml:space="preserve"> </w:t>
      </w:r>
      <w:r w:rsidRPr="0016547D">
        <w:rPr>
          <w:rFonts w:asciiTheme="minorHAnsi" w:eastAsia="Arial" w:hAnsiTheme="minorHAnsi" w:cstheme="minorHAnsi"/>
          <w:sz w:val="22"/>
          <w:szCs w:val="22"/>
        </w:rPr>
        <w:t>development</w:t>
      </w:r>
      <w:r w:rsidRPr="0016547D">
        <w:rPr>
          <w:rFonts w:asciiTheme="minorHAnsi" w:eastAsia="Arial" w:hAnsiTheme="minorHAnsi" w:cstheme="minorHAnsi"/>
          <w:spacing w:val="50"/>
          <w:sz w:val="22"/>
          <w:szCs w:val="22"/>
        </w:rPr>
        <w:t xml:space="preserve"> </w:t>
      </w:r>
      <w:r w:rsidRPr="0016547D">
        <w:rPr>
          <w:rFonts w:asciiTheme="minorHAnsi" w:eastAsia="Arial" w:hAnsiTheme="minorHAnsi" w:cstheme="minorHAnsi"/>
          <w:sz w:val="22"/>
          <w:szCs w:val="22"/>
        </w:rPr>
        <w:t>throughout</w:t>
      </w:r>
      <w:r w:rsidRPr="0016547D">
        <w:rPr>
          <w:rFonts w:asciiTheme="minorHAnsi" w:eastAsia="Arial" w:hAnsiTheme="minorHAnsi" w:cstheme="minorHAnsi"/>
          <w:spacing w:val="50"/>
          <w:sz w:val="22"/>
          <w:szCs w:val="22"/>
        </w:rPr>
        <w:t xml:space="preserve"> </w:t>
      </w:r>
      <w:r w:rsidRPr="0016547D">
        <w:rPr>
          <w:rFonts w:asciiTheme="minorHAnsi" w:eastAsia="Arial" w:hAnsiTheme="minorHAnsi" w:cstheme="minorHAnsi"/>
          <w:sz w:val="22"/>
          <w:szCs w:val="22"/>
        </w:rPr>
        <w:t>the</w:t>
      </w:r>
      <w:r w:rsidRPr="0016547D">
        <w:rPr>
          <w:rFonts w:asciiTheme="minorHAnsi" w:eastAsia="Arial" w:hAnsiTheme="minorHAnsi" w:cstheme="minorHAnsi"/>
          <w:spacing w:val="50"/>
          <w:sz w:val="22"/>
          <w:szCs w:val="22"/>
        </w:rPr>
        <w:t xml:space="preserve"> </w:t>
      </w:r>
      <w:r w:rsidRPr="0016547D">
        <w:rPr>
          <w:rFonts w:asciiTheme="minorHAnsi" w:eastAsia="Arial" w:hAnsiTheme="minorHAnsi" w:cstheme="minorHAnsi"/>
          <w:sz w:val="22"/>
          <w:szCs w:val="22"/>
        </w:rPr>
        <w:t>placement</w:t>
      </w:r>
      <w:r w:rsidRPr="0016547D">
        <w:rPr>
          <w:rFonts w:asciiTheme="minorHAnsi" w:eastAsia="Arial" w:hAnsiTheme="minorHAnsi" w:cstheme="minorHAnsi"/>
          <w:spacing w:val="50"/>
          <w:sz w:val="22"/>
          <w:szCs w:val="22"/>
        </w:rPr>
        <w:t xml:space="preserve"> </w:t>
      </w:r>
      <w:r w:rsidRPr="0016547D">
        <w:rPr>
          <w:rFonts w:asciiTheme="minorHAnsi" w:eastAsia="Arial" w:hAnsiTheme="minorHAnsi" w:cstheme="minorHAnsi"/>
          <w:sz w:val="22"/>
          <w:szCs w:val="22"/>
        </w:rPr>
        <w:t>year.</w:t>
      </w:r>
      <w:r w:rsidRPr="0016547D">
        <w:rPr>
          <w:rFonts w:asciiTheme="minorHAnsi" w:eastAsia="Arial" w:hAnsiTheme="minorHAnsi" w:cstheme="minorHAnsi"/>
          <w:spacing w:val="50"/>
          <w:sz w:val="22"/>
          <w:szCs w:val="22"/>
        </w:rPr>
        <w:t xml:space="preserve"> </w:t>
      </w:r>
      <w:r w:rsidRPr="0016547D">
        <w:rPr>
          <w:rFonts w:asciiTheme="minorHAnsi" w:eastAsia="Arial" w:hAnsiTheme="minorHAnsi" w:cstheme="minorHAnsi"/>
          <w:sz w:val="22"/>
          <w:szCs w:val="22"/>
        </w:rPr>
        <w:t>In</w:t>
      </w:r>
      <w:r w:rsidRPr="0016547D">
        <w:rPr>
          <w:rFonts w:asciiTheme="minorHAnsi" w:eastAsia="Arial" w:hAnsiTheme="minorHAnsi" w:cstheme="minorHAnsi"/>
          <w:spacing w:val="50"/>
          <w:sz w:val="22"/>
          <w:szCs w:val="22"/>
        </w:rPr>
        <w:t xml:space="preserve"> </w:t>
      </w:r>
      <w:r w:rsidRPr="0016547D">
        <w:rPr>
          <w:rFonts w:asciiTheme="minorHAnsi" w:eastAsia="Arial" w:hAnsiTheme="minorHAnsi" w:cstheme="minorHAnsi"/>
          <w:sz w:val="22"/>
          <w:szCs w:val="22"/>
        </w:rPr>
        <w:t>all cases a learning contract is agreed</w:t>
      </w:r>
      <w:r w:rsidR="001E2EF9" w:rsidRPr="0016547D">
        <w:rPr>
          <w:rFonts w:asciiTheme="minorHAnsi" w:eastAsia="Arial" w:hAnsiTheme="minorHAnsi" w:cstheme="minorHAnsi"/>
          <w:sz w:val="22"/>
          <w:szCs w:val="22"/>
        </w:rPr>
        <w:t>. This contract is drawn up</w:t>
      </w:r>
      <w:r w:rsidRPr="0016547D">
        <w:rPr>
          <w:rFonts w:asciiTheme="minorHAnsi" w:eastAsia="Arial" w:hAnsiTheme="minorHAnsi" w:cstheme="minorHAnsi"/>
          <w:sz w:val="22"/>
          <w:szCs w:val="22"/>
        </w:rPr>
        <w:t xml:space="preserve"> between your employer and your Placement Tutor</w:t>
      </w:r>
      <w:r w:rsidR="001E2EF9" w:rsidRPr="0016547D">
        <w:rPr>
          <w:rFonts w:asciiTheme="minorHAnsi" w:eastAsia="Arial" w:hAnsiTheme="minorHAnsi" w:cstheme="minorHAnsi"/>
          <w:sz w:val="22"/>
          <w:szCs w:val="22"/>
        </w:rPr>
        <w:t xml:space="preserve"> to ensure that your experience is appropriate and that all parties agree to the terms and conditions</w:t>
      </w:r>
      <w:proofErr w:type="gramStart"/>
      <w:r w:rsidR="001E2EF9" w:rsidRPr="0016547D">
        <w:rPr>
          <w:rFonts w:asciiTheme="minorHAnsi" w:eastAsia="Arial" w:hAnsiTheme="minorHAnsi" w:cstheme="minorHAnsi"/>
          <w:sz w:val="22"/>
          <w:szCs w:val="22"/>
        </w:rPr>
        <w:t>.</w:t>
      </w:r>
      <w:r w:rsidRPr="0016547D">
        <w:rPr>
          <w:rFonts w:asciiTheme="minorHAnsi" w:eastAsia="Arial" w:hAnsiTheme="minorHAnsi" w:cstheme="minorHAnsi"/>
          <w:sz w:val="22"/>
          <w:szCs w:val="22"/>
        </w:rPr>
        <w:t>.</w:t>
      </w:r>
      <w:proofErr w:type="gramEnd"/>
      <w:r w:rsidRPr="0016547D">
        <w:rPr>
          <w:rFonts w:asciiTheme="minorHAnsi" w:eastAsia="Arial" w:hAnsiTheme="minorHAnsi" w:cstheme="minorHAnsi"/>
          <w:sz w:val="22"/>
          <w:szCs w:val="22"/>
        </w:rPr>
        <w:t xml:space="preserve"> You should be prepared for what is usually a very intense, but enjoyable experience. You should hold a </w:t>
      </w:r>
      <w:r w:rsidR="009320AE" w:rsidRPr="0016547D">
        <w:rPr>
          <w:rFonts w:asciiTheme="minorHAnsi" w:eastAsia="Arial" w:hAnsiTheme="minorHAnsi" w:cstheme="minorHAnsi"/>
          <w:sz w:val="22"/>
          <w:szCs w:val="22"/>
        </w:rPr>
        <w:t xml:space="preserve">professional and </w:t>
      </w:r>
      <w:r w:rsidRPr="0016547D">
        <w:rPr>
          <w:rFonts w:asciiTheme="minorHAnsi" w:eastAsia="Arial" w:hAnsiTheme="minorHAnsi" w:cstheme="minorHAnsi"/>
          <w:sz w:val="22"/>
          <w:szCs w:val="22"/>
        </w:rPr>
        <w:t xml:space="preserve">responsible attitude to your work and your employer - </w:t>
      </w:r>
      <w:proofErr w:type="gramStart"/>
      <w:r w:rsidRPr="0016547D">
        <w:rPr>
          <w:rFonts w:asciiTheme="minorHAnsi" w:eastAsia="Arial" w:hAnsiTheme="minorHAnsi" w:cstheme="minorHAnsi"/>
          <w:sz w:val="22"/>
          <w:szCs w:val="22"/>
        </w:rPr>
        <w:t>this will</w:t>
      </w:r>
      <w:r w:rsidRPr="0016547D">
        <w:rPr>
          <w:rFonts w:asciiTheme="minorHAnsi" w:eastAsia="Arial" w:hAnsiTheme="minorHAnsi" w:cstheme="minorHAnsi"/>
          <w:spacing w:val="47"/>
          <w:sz w:val="22"/>
          <w:szCs w:val="22"/>
        </w:rPr>
        <w:t xml:space="preserve"> </w:t>
      </w:r>
      <w:r w:rsidRPr="0016547D">
        <w:rPr>
          <w:rFonts w:asciiTheme="minorHAnsi" w:eastAsia="Arial" w:hAnsiTheme="minorHAnsi" w:cstheme="minorHAnsi"/>
          <w:sz w:val="22"/>
          <w:szCs w:val="22"/>
        </w:rPr>
        <w:t>be</w:t>
      </w:r>
      <w:r w:rsidRPr="0016547D">
        <w:rPr>
          <w:rFonts w:asciiTheme="minorHAnsi" w:eastAsia="Arial" w:hAnsiTheme="minorHAnsi" w:cstheme="minorHAnsi"/>
          <w:spacing w:val="47"/>
          <w:sz w:val="22"/>
          <w:szCs w:val="22"/>
        </w:rPr>
        <w:t xml:space="preserve"> </w:t>
      </w:r>
      <w:r w:rsidRPr="0016547D">
        <w:rPr>
          <w:rFonts w:asciiTheme="minorHAnsi" w:eastAsia="Arial" w:hAnsiTheme="minorHAnsi" w:cstheme="minorHAnsi"/>
          <w:sz w:val="22"/>
          <w:szCs w:val="22"/>
        </w:rPr>
        <w:t>expected</w:t>
      </w:r>
      <w:r w:rsidRPr="0016547D">
        <w:rPr>
          <w:rFonts w:asciiTheme="minorHAnsi" w:eastAsia="Arial" w:hAnsiTheme="minorHAnsi" w:cstheme="minorHAnsi"/>
          <w:spacing w:val="47"/>
          <w:sz w:val="22"/>
          <w:szCs w:val="22"/>
        </w:rPr>
        <w:t xml:space="preserve"> </w:t>
      </w:r>
      <w:r w:rsidRPr="0016547D">
        <w:rPr>
          <w:rFonts w:asciiTheme="minorHAnsi" w:eastAsia="Arial" w:hAnsiTheme="minorHAnsi" w:cstheme="minorHAnsi"/>
          <w:sz w:val="22"/>
          <w:szCs w:val="22"/>
        </w:rPr>
        <w:t>by</w:t>
      </w:r>
      <w:r w:rsidRPr="0016547D">
        <w:rPr>
          <w:rFonts w:asciiTheme="minorHAnsi" w:eastAsia="Arial" w:hAnsiTheme="minorHAnsi" w:cstheme="minorHAnsi"/>
          <w:spacing w:val="47"/>
          <w:sz w:val="22"/>
          <w:szCs w:val="22"/>
        </w:rPr>
        <w:t xml:space="preserve"> </w:t>
      </w:r>
      <w:r w:rsidRPr="0016547D">
        <w:rPr>
          <w:rFonts w:asciiTheme="minorHAnsi" w:eastAsia="Arial" w:hAnsiTheme="minorHAnsi" w:cstheme="minorHAnsi"/>
          <w:sz w:val="22"/>
          <w:szCs w:val="22"/>
        </w:rPr>
        <w:t>all</w:t>
      </w:r>
      <w:r w:rsidRPr="0016547D">
        <w:rPr>
          <w:rFonts w:asciiTheme="minorHAnsi" w:eastAsia="Arial" w:hAnsiTheme="minorHAnsi" w:cstheme="minorHAnsi"/>
          <w:spacing w:val="47"/>
          <w:sz w:val="22"/>
          <w:szCs w:val="22"/>
        </w:rPr>
        <w:t xml:space="preserve"> </w:t>
      </w:r>
      <w:r w:rsidRPr="0016547D">
        <w:rPr>
          <w:rFonts w:asciiTheme="minorHAnsi" w:eastAsia="Arial" w:hAnsiTheme="minorHAnsi" w:cstheme="minorHAnsi"/>
          <w:sz w:val="22"/>
          <w:szCs w:val="22"/>
        </w:rPr>
        <w:t>parties</w:t>
      </w:r>
      <w:proofErr w:type="gramEnd"/>
      <w:r w:rsidRPr="0016547D">
        <w:rPr>
          <w:rFonts w:asciiTheme="minorHAnsi" w:eastAsia="Arial" w:hAnsiTheme="minorHAnsi" w:cstheme="minorHAnsi"/>
          <w:sz w:val="22"/>
          <w:szCs w:val="22"/>
        </w:rPr>
        <w:t>.</w:t>
      </w:r>
      <w:r w:rsidRPr="0016547D">
        <w:rPr>
          <w:rFonts w:asciiTheme="minorHAnsi" w:eastAsia="Arial" w:hAnsiTheme="minorHAnsi" w:cstheme="minorHAnsi"/>
          <w:spacing w:val="47"/>
          <w:sz w:val="22"/>
          <w:szCs w:val="22"/>
        </w:rPr>
        <w:t xml:space="preserve"> </w:t>
      </w:r>
      <w:r w:rsidRPr="0016547D">
        <w:rPr>
          <w:rFonts w:asciiTheme="minorHAnsi" w:eastAsia="Arial" w:hAnsiTheme="minorHAnsi" w:cstheme="minorHAnsi"/>
          <w:sz w:val="22"/>
          <w:szCs w:val="22"/>
        </w:rPr>
        <w:t>You</w:t>
      </w:r>
      <w:r w:rsidRPr="0016547D">
        <w:rPr>
          <w:rFonts w:asciiTheme="minorHAnsi" w:eastAsia="Arial" w:hAnsiTheme="minorHAnsi" w:cstheme="minorHAnsi"/>
          <w:spacing w:val="47"/>
          <w:sz w:val="22"/>
          <w:szCs w:val="22"/>
        </w:rPr>
        <w:t xml:space="preserve"> </w:t>
      </w:r>
      <w:r w:rsidRPr="0016547D">
        <w:rPr>
          <w:rFonts w:asciiTheme="minorHAnsi" w:eastAsia="Arial" w:hAnsiTheme="minorHAnsi" w:cstheme="minorHAnsi"/>
          <w:sz w:val="22"/>
          <w:szCs w:val="22"/>
        </w:rPr>
        <w:t>must</w:t>
      </w:r>
      <w:r w:rsidRPr="0016547D">
        <w:rPr>
          <w:rFonts w:asciiTheme="minorHAnsi" w:eastAsia="Arial" w:hAnsiTheme="minorHAnsi" w:cstheme="minorHAnsi"/>
          <w:spacing w:val="47"/>
          <w:sz w:val="22"/>
          <w:szCs w:val="22"/>
        </w:rPr>
        <w:t xml:space="preserve"> </w:t>
      </w:r>
      <w:r w:rsidRPr="0016547D">
        <w:rPr>
          <w:rFonts w:asciiTheme="minorHAnsi" w:eastAsia="Arial" w:hAnsiTheme="minorHAnsi" w:cstheme="minorHAnsi"/>
          <w:sz w:val="22"/>
          <w:szCs w:val="22"/>
        </w:rPr>
        <w:t>also</w:t>
      </w:r>
      <w:r w:rsidRPr="0016547D">
        <w:rPr>
          <w:rFonts w:asciiTheme="minorHAnsi" w:eastAsia="Arial" w:hAnsiTheme="minorHAnsi" w:cstheme="minorHAnsi"/>
          <w:spacing w:val="47"/>
          <w:sz w:val="22"/>
          <w:szCs w:val="22"/>
        </w:rPr>
        <w:t xml:space="preserve"> </w:t>
      </w:r>
      <w:r w:rsidRPr="0016547D">
        <w:rPr>
          <w:rFonts w:asciiTheme="minorHAnsi" w:eastAsia="Arial" w:hAnsiTheme="minorHAnsi" w:cstheme="minorHAnsi"/>
          <w:sz w:val="22"/>
          <w:szCs w:val="22"/>
        </w:rPr>
        <w:t>show</w:t>
      </w:r>
      <w:r w:rsidRPr="0016547D">
        <w:rPr>
          <w:rFonts w:asciiTheme="minorHAnsi" w:eastAsia="Arial" w:hAnsiTheme="minorHAnsi" w:cstheme="minorHAnsi"/>
          <w:spacing w:val="47"/>
          <w:sz w:val="22"/>
          <w:szCs w:val="22"/>
        </w:rPr>
        <w:t xml:space="preserve"> </w:t>
      </w:r>
      <w:r w:rsidRPr="0016547D">
        <w:rPr>
          <w:rFonts w:asciiTheme="minorHAnsi" w:eastAsia="Arial" w:hAnsiTheme="minorHAnsi" w:cstheme="minorHAnsi"/>
          <w:sz w:val="22"/>
          <w:szCs w:val="22"/>
        </w:rPr>
        <w:t>enthusiasm</w:t>
      </w:r>
      <w:r w:rsidRPr="0016547D">
        <w:rPr>
          <w:rFonts w:asciiTheme="minorHAnsi" w:eastAsia="Arial" w:hAnsiTheme="minorHAnsi" w:cstheme="minorHAnsi"/>
          <w:spacing w:val="47"/>
          <w:sz w:val="22"/>
          <w:szCs w:val="22"/>
        </w:rPr>
        <w:t xml:space="preserve"> </w:t>
      </w:r>
      <w:r w:rsidRPr="0016547D">
        <w:rPr>
          <w:rFonts w:asciiTheme="minorHAnsi" w:eastAsia="Arial" w:hAnsiTheme="minorHAnsi" w:cstheme="minorHAnsi"/>
          <w:sz w:val="22"/>
          <w:szCs w:val="22"/>
        </w:rPr>
        <w:t>and</w:t>
      </w:r>
      <w:r w:rsidRPr="0016547D">
        <w:rPr>
          <w:rFonts w:asciiTheme="minorHAnsi" w:eastAsia="Arial" w:hAnsiTheme="minorHAnsi" w:cstheme="minorHAnsi"/>
          <w:spacing w:val="47"/>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47"/>
          <w:sz w:val="22"/>
          <w:szCs w:val="22"/>
        </w:rPr>
        <w:t xml:space="preserve"> </w:t>
      </w:r>
      <w:r w:rsidRPr="0016547D">
        <w:rPr>
          <w:rFonts w:asciiTheme="minorHAnsi" w:eastAsia="Arial" w:hAnsiTheme="minorHAnsi" w:cstheme="minorHAnsi"/>
          <w:sz w:val="22"/>
          <w:szCs w:val="22"/>
        </w:rPr>
        <w:t>willingness</w:t>
      </w:r>
      <w:r w:rsidRPr="0016547D">
        <w:rPr>
          <w:rFonts w:asciiTheme="minorHAnsi" w:eastAsia="Arial" w:hAnsiTheme="minorHAnsi" w:cstheme="minorHAnsi"/>
          <w:spacing w:val="47"/>
          <w:sz w:val="22"/>
          <w:szCs w:val="22"/>
        </w:rPr>
        <w:t xml:space="preserve"> </w:t>
      </w:r>
      <w:r w:rsidRPr="0016547D">
        <w:rPr>
          <w:rFonts w:asciiTheme="minorHAnsi" w:eastAsia="Arial" w:hAnsiTheme="minorHAnsi" w:cstheme="minorHAnsi"/>
          <w:sz w:val="22"/>
          <w:szCs w:val="22"/>
        </w:rPr>
        <w:t>to learn,</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z w:val="22"/>
          <w:szCs w:val="22"/>
        </w:rPr>
        <w:t>in</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z w:val="22"/>
          <w:szCs w:val="22"/>
        </w:rPr>
        <w:t>addition</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z w:val="22"/>
          <w:szCs w:val="22"/>
        </w:rPr>
        <w:t>to</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z w:val="22"/>
          <w:szCs w:val="22"/>
        </w:rPr>
        <w:t>making</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z w:val="22"/>
          <w:szCs w:val="22"/>
        </w:rPr>
        <w:t>worthwhile</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z w:val="22"/>
          <w:szCs w:val="22"/>
        </w:rPr>
        <w:t>contribution.</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z w:val="22"/>
          <w:szCs w:val="22"/>
        </w:rPr>
        <w:t>During</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z w:val="22"/>
          <w:szCs w:val="22"/>
        </w:rPr>
        <w:t>the</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z w:val="22"/>
          <w:szCs w:val="22"/>
        </w:rPr>
        <w:t>placement</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z w:val="22"/>
          <w:szCs w:val="22"/>
        </w:rPr>
        <w:t>period</w:t>
      </w:r>
      <w:r w:rsidRPr="0016547D">
        <w:rPr>
          <w:rFonts w:asciiTheme="minorHAnsi" w:eastAsia="Arial" w:hAnsiTheme="minorHAnsi" w:cstheme="minorHAnsi"/>
          <w:spacing w:val="29"/>
          <w:sz w:val="22"/>
          <w:szCs w:val="22"/>
        </w:rPr>
        <w:t xml:space="preserve"> </w:t>
      </w:r>
      <w:r w:rsidRPr="0016547D">
        <w:rPr>
          <w:rFonts w:asciiTheme="minorHAnsi" w:eastAsia="Arial" w:hAnsiTheme="minorHAnsi" w:cstheme="minorHAnsi"/>
          <w:sz w:val="22"/>
          <w:szCs w:val="22"/>
        </w:rPr>
        <w:t xml:space="preserve">you will be subject to the terms and conditions of the employing organisation. If any problems arise you </w:t>
      </w:r>
      <w:r w:rsidRPr="0016547D">
        <w:rPr>
          <w:rFonts w:asciiTheme="minorHAnsi" w:eastAsia="Arial" w:hAnsiTheme="minorHAnsi" w:cstheme="minorHAnsi"/>
          <w:b/>
          <w:sz w:val="22"/>
          <w:szCs w:val="22"/>
        </w:rPr>
        <w:t xml:space="preserve">must </w:t>
      </w:r>
      <w:r w:rsidRPr="0016547D">
        <w:rPr>
          <w:rFonts w:asciiTheme="minorHAnsi" w:eastAsia="Arial" w:hAnsiTheme="minorHAnsi" w:cstheme="minorHAnsi"/>
          <w:sz w:val="22"/>
          <w:szCs w:val="22"/>
        </w:rPr>
        <w:t>notify your Placement Tutor.</w:t>
      </w:r>
    </w:p>
    <w:p w14:paraId="40512A3B" w14:textId="77777777" w:rsidR="00577B1C" w:rsidRPr="0016547D" w:rsidRDefault="00577B1C" w:rsidP="00A703EF">
      <w:pPr>
        <w:rPr>
          <w:rFonts w:asciiTheme="minorHAnsi" w:hAnsiTheme="minorHAnsi" w:cstheme="minorHAnsi"/>
          <w:sz w:val="22"/>
          <w:szCs w:val="22"/>
        </w:rPr>
      </w:pPr>
    </w:p>
    <w:p w14:paraId="04CDECC2" w14:textId="77777777" w:rsidR="00577B1C" w:rsidRPr="0016547D" w:rsidRDefault="009812F2" w:rsidP="00A703EF">
      <w:pPr>
        <w:ind w:left="117" w:right="8020"/>
        <w:jc w:val="both"/>
        <w:rPr>
          <w:rFonts w:asciiTheme="minorHAnsi" w:eastAsia="Arial" w:hAnsiTheme="minorHAnsi" w:cstheme="minorHAnsi"/>
          <w:sz w:val="22"/>
          <w:szCs w:val="22"/>
        </w:rPr>
      </w:pPr>
      <w:r w:rsidRPr="0016547D">
        <w:rPr>
          <w:rFonts w:asciiTheme="minorHAnsi" w:eastAsia="Arial" w:hAnsiTheme="minorHAnsi" w:cstheme="minorHAnsi"/>
          <w:b/>
          <w:sz w:val="22"/>
          <w:szCs w:val="22"/>
        </w:rPr>
        <w:t>The Employer</w:t>
      </w:r>
    </w:p>
    <w:p w14:paraId="6B00815A" w14:textId="77777777" w:rsidR="00577B1C" w:rsidRPr="0016547D" w:rsidRDefault="00577B1C" w:rsidP="00A703EF">
      <w:pPr>
        <w:rPr>
          <w:rFonts w:asciiTheme="minorHAnsi" w:hAnsiTheme="minorHAnsi" w:cstheme="minorHAnsi"/>
          <w:sz w:val="22"/>
          <w:szCs w:val="22"/>
        </w:rPr>
      </w:pPr>
    </w:p>
    <w:p w14:paraId="00046A7B" w14:textId="6838CF87" w:rsidR="00577B1C" w:rsidRPr="00C242C9" w:rsidRDefault="009812F2" w:rsidP="00EB494A">
      <w:pPr>
        <w:ind w:left="117" w:right="77"/>
        <w:jc w:val="both"/>
        <w:rPr>
          <w:rFonts w:asciiTheme="minorHAnsi" w:eastAsia="Arial" w:hAnsiTheme="minorHAnsi" w:cstheme="minorHAnsi"/>
          <w:sz w:val="22"/>
          <w:szCs w:val="22"/>
        </w:rPr>
      </w:pPr>
      <w:r w:rsidRPr="0016547D">
        <w:rPr>
          <w:rFonts w:asciiTheme="minorHAnsi" w:eastAsia="Arial" w:hAnsiTheme="minorHAnsi" w:cstheme="minorHAnsi"/>
          <w:sz w:val="22"/>
          <w:szCs w:val="22"/>
        </w:rPr>
        <w:t xml:space="preserve">Prior to the </w:t>
      </w:r>
      <w:proofErr w:type="gramStart"/>
      <w:r w:rsidRPr="0016547D">
        <w:rPr>
          <w:rFonts w:asciiTheme="minorHAnsi" w:eastAsia="Arial" w:hAnsiTheme="minorHAnsi" w:cstheme="minorHAnsi"/>
          <w:sz w:val="22"/>
          <w:szCs w:val="22"/>
        </w:rPr>
        <w:t>student undertaking</w:t>
      </w:r>
      <w:proofErr w:type="gramEnd"/>
      <w:r w:rsidRPr="0016547D">
        <w:rPr>
          <w:rFonts w:asciiTheme="minorHAnsi" w:eastAsia="Arial" w:hAnsiTheme="minorHAnsi" w:cstheme="minorHAnsi"/>
          <w:sz w:val="22"/>
          <w:szCs w:val="22"/>
        </w:rPr>
        <w:t xml:space="preserve"> placement, an industrial supervisor is nominated to monitor the student's progress in the work place. Around this time a provisionally agreed </w:t>
      </w:r>
      <w:r w:rsidR="001E2EF9" w:rsidRPr="0016547D">
        <w:rPr>
          <w:rFonts w:asciiTheme="minorHAnsi" w:eastAsia="Arial" w:hAnsiTheme="minorHAnsi" w:cstheme="minorHAnsi"/>
          <w:sz w:val="22"/>
          <w:szCs w:val="22"/>
        </w:rPr>
        <w:t>learning contract</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is</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formulated.</w:t>
      </w:r>
      <w:r w:rsidRPr="0016547D">
        <w:rPr>
          <w:rFonts w:asciiTheme="minorHAnsi" w:eastAsia="Arial" w:hAnsiTheme="minorHAnsi" w:cstheme="minorHAnsi"/>
          <w:spacing w:val="1"/>
          <w:sz w:val="22"/>
          <w:szCs w:val="22"/>
        </w:rPr>
        <w:t xml:space="preserve"> </w:t>
      </w:r>
      <w:proofErr w:type="gramStart"/>
      <w:r w:rsidRPr="0016547D">
        <w:rPr>
          <w:rFonts w:asciiTheme="minorHAnsi" w:eastAsia="Arial" w:hAnsiTheme="minorHAnsi" w:cstheme="minorHAnsi"/>
          <w:sz w:val="22"/>
          <w:szCs w:val="22"/>
        </w:rPr>
        <w:t>This will then</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be</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agreed</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by</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all</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parties</w:t>
      </w:r>
      <w:proofErr w:type="gramEnd"/>
      <w:r w:rsidRPr="0016547D">
        <w:rPr>
          <w:rFonts w:asciiTheme="minorHAnsi" w:eastAsia="Arial" w:hAnsiTheme="minorHAnsi" w:cstheme="minorHAnsi"/>
          <w:sz w:val="22"/>
          <w:szCs w:val="22"/>
        </w:rPr>
        <w:t>, taking</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into consideration</w:t>
      </w:r>
      <w:r w:rsidRPr="0016547D">
        <w:rPr>
          <w:rFonts w:asciiTheme="minorHAnsi" w:eastAsia="Arial" w:hAnsiTheme="minorHAnsi" w:cstheme="minorHAnsi"/>
          <w:spacing w:val="59"/>
          <w:sz w:val="22"/>
          <w:szCs w:val="22"/>
        </w:rPr>
        <w:t xml:space="preserve"> </w:t>
      </w:r>
      <w:r w:rsidRPr="0016547D">
        <w:rPr>
          <w:rFonts w:asciiTheme="minorHAnsi" w:eastAsia="Arial" w:hAnsiTheme="minorHAnsi" w:cstheme="minorHAnsi"/>
          <w:sz w:val="22"/>
          <w:szCs w:val="22"/>
        </w:rPr>
        <w:t>any</w:t>
      </w:r>
      <w:r w:rsidRPr="0016547D">
        <w:rPr>
          <w:rFonts w:asciiTheme="minorHAnsi" w:eastAsia="Arial" w:hAnsiTheme="minorHAnsi" w:cstheme="minorHAnsi"/>
          <w:spacing w:val="59"/>
          <w:sz w:val="22"/>
          <w:szCs w:val="22"/>
        </w:rPr>
        <w:t xml:space="preserve"> </w:t>
      </w:r>
      <w:r w:rsidRPr="0016547D">
        <w:rPr>
          <w:rFonts w:asciiTheme="minorHAnsi" w:eastAsia="Arial" w:hAnsiTheme="minorHAnsi" w:cstheme="minorHAnsi"/>
          <w:sz w:val="22"/>
          <w:szCs w:val="22"/>
        </w:rPr>
        <w:t>amendments</w:t>
      </w:r>
      <w:r w:rsidRPr="0016547D">
        <w:rPr>
          <w:rFonts w:asciiTheme="minorHAnsi" w:eastAsia="Arial" w:hAnsiTheme="minorHAnsi" w:cstheme="minorHAnsi"/>
          <w:spacing w:val="59"/>
          <w:sz w:val="22"/>
          <w:szCs w:val="22"/>
        </w:rPr>
        <w:t xml:space="preserve"> </w:t>
      </w:r>
      <w:r w:rsidRPr="0016547D">
        <w:rPr>
          <w:rFonts w:asciiTheme="minorHAnsi" w:eastAsia="Arial" w:hAnsiTheme="minorHAnsi" w:cstheme="minorHAnsi"/>
          <w:sz w:val="22"/>
          <w:szCs w:val="22"/>
        </w:rPr>
        <w:t>that</w:t>
      </w:r>
      <w:r w:rsidRPr="0016547D">
        <w:rPr>
          <w:rFonts w:asciiTheme="minorHAnsi" w:eastAsia="Arial" w:hAnsiTheme="minorHAnsi" w:cstheme="minorHAnsi"/>
          <w:spacing w:val="59"/>
          <w:sz w:val="22"/>
          <w:szCs w:val="22"/>
        </w:rPr>
        <w:t xml:space="preserve"> </w:t>
      </w:r>
      <w:r w:rsidRPr="0016547D">
        <w:rPr>
          <w:rFonts w:asciiTheme="minorHAnsi" w:eastAsia="Arial" w:hAnsiTheme="minorHAnsi" w:cstheme="minorHAnsi"/>
          <w:sz w:val="22"/>
          <w:szCs w:val="22"/>
        </w:rPr>
        <w:t>may</w:t>
      </w:r>
      <w:r w:rsidRPr="0016547D">
        <w:rPr>
          <w:rFonts w:asciiTheme="minorHAnsi" w:eastAsia="Arial" w:hAnsiTheme="minorHAnsi" w:cstheme="minorHAnsi"/>
          <w:spacing w:val="59"/>
          <w:sz w:val="22"/>
          <w:szCs w:val="22"/>
        </w:rPr>
        <w:t xml:space="preserve"> </w:t>
      </w:r>
      <w:r w:rsidRPr="0016547D">
        <w:rPr>
          <w:rFonts w:asciiTheme="minorHAnsi" w:eastAsia="Arial" w:hAnsiTheme="minorHAnsi" w:cstheme="minorHAnsi"/>
          <w:sz w:val="22"/>
          <w:szCs w:val="22"/>
        </w:rPr>
        <w:t>be</w:t>
      </w:r>
      <w:r w:rsidRPr="0016547D">
        <w:rPr>
          <w:rFonts w:asciiTheme="minorHAnsi" w:eastAsia="Arial" w:hAnsiTheme="minorHAnsi" w:cstheme="minorHAnsi"/>
          <w:spacing w:val="59"/>
          <w:sz w:val="22"/>
          <w:szCs w:val="22"/>
        </w:rPr>
        <w:t xml:space="preserve"> </w:t>
      </w:r>
      <w:r w:rsidRPr="0016547D">
        <w:rPr>
          <w:rFonts w:asciiTheme="minorHAnsi" w:eastAsia="Arial" w:hAnsiTheme="minorHAnsi" w:cstheme="minorHAnsi"/>
          <w:sz w:val="22"/>
          <w:szCs w:val="22"/>
        </w:rPr>
        <w:t>necessary.</w:t>
      </w:r>
      <w:r w:rsidRPr="0016547D">
        <w:rPr>
          <w:rFonts w:asciiTheme="minorHAnsi" w:eastAsia="Arial" w:hAnsiTheme="minorHAnsi" w:cstheme="minorHAnsi"/>
          <w:spacing w:val="59"/>
          <w:sz w:val="22"/>
          <w:szCs w:val="22"/>
        </w:rPr>
        <w:t xml:space="preserve"> </w:t>
      </w:r>
      <w:bookmarkStart w:id="0" w:name="_GoBack"/>
      <w:r w:rsidRPr="0016547D">
        <w:rPr>
          <w:rFonts w:asciiTheme="minorHAnsi" w:eastAsia="Arial" w:hAnsiTheme="minorHAnsi" w:cstheme="minorHAnsi"/>
          <w:sz w:val="22"/>
          <w:szCs w:val="22"/>
        </w:rPr>
        <w:t>The</w:t>
      </w:r>
      <w:r w:rsidRPr="0016547D">
        <w:rPr>
          <w:rFonts w:asciiTheme="minorHAnsi" w:eastAsia="Arial" w:hAnsiTheme="minorHAnsi" w:cstheme="minorHAnsi"/>
          <w:spacing w:val="59"/>
          <w:sz w:val="22"/>
          <w:szCs w:val="22"/>
        </w:rPr>
        <w:t xml:space="preserve"> </w:t>
      </w:r>
      <w:r w:rsidRPr="0016547D">
        <w:rPr>
          <w:rFonts w:asciiTheme="minorHAnsi" w:eastAsia="Arial" w:hAnsiTheme="minorHAnsi" w:cstheme="minorHAnsi"/>
          <w:sz w:val="22"/>
          <w:szCs w:val="22"/>
        </w:rPr>
        <w:t>employer</w:t>
      </w:r>
      <w:r w:rsidRPr="0016547D">
        <w:rPr>
          <w:rFonts w:asciiTheme="minorHAnsi" w:eastAsia="Arial" w:hAnsiTheme="minorHAnsi" w:cstheme="minorHAnsi"/>
          <w:spacing w:val="59"/>
          <w:sz w:val="22"/>
          <w:szCs w:val="22"/>
        </w:rPr>
        <w:t xml:space="preserve"> </w:t>
      </w:r>
      <w:r w:rsidRPr="0016547D">
        <w:rPr>
          <w:rFonts w:asciiTheme="minorHAnsi" w:eastAsia="Arial" w:hAnsiTheme="minorHAnsi" w:cstheme="minorHAnsi"/>
          <w:sz w:val="22"/>
          <w:szCs w:val="22"/>
        </w:rPr>
        <w:t>will</w:t>
      </w:r>
      <w:r w:rsidRPr="0016547D">
        <w:rPr>
          <w:rFonts w:asciiTheme="minorHAnsi" w:eastAsia="Arial" w:hAnsiTheme="minorHAnsi" w:cstheme="minorHAnsi"/>
          <w:spacing w:val="59"/>
          <w:sz w:val="22"/>
          <w:szCs w:val="22"/>
        </w:rPr>
        <w:t xml:space="preserve"> </w:t>
      </w:r>
      <w:r w:rsidRPr="0016547D">
        <w:rPr>
          <w:rFonts w:asciiTheme="minorHAnsi" w:eastAsia="Arial" w:hAnsiTheme="minorHAnsi" w:cstheme="minorHAnsi"/>
          <w:sz w:val="22"/>
          <w:szCs w:val="22"/>
        </w:rPr>
        <w:t>provide</w:t>
      </w:r>
      <w:r w:rsidRPr="0016547D">
        <w:rPr>
          <w:rFonts w:asciiTheme="minorHAnsi" w:eastAsia="Arial" w:hAnsiTheme="minorHAnsi" w:cstheme="minorHAnsi"/>
          <w:spacing w:val="59"/>
          <w:sz w:val="22"/>
          <w:szCs w:val="22"/>
        </w:rPr>
        <w:t xml:space="preserve"> </w:t>
      </w:r>
      <w:r w:rsidRPr="0016547D">
        <w:rPr>
          <w:rFonts w:asciiTheme="minorHAnsi" w:eastAsia="Arial" w:hAnsiTheme="minorHAnsi" w:cstheme="minorHAnsi"/>
          <w:sz w:val="22"/>
          <w:szCs w:val="22"/>
        </w:rPr>
        <w:t>a</w:t>
      </w:r>
      <w:r w:rsidR="00EB494A">
        <w:rPr>
          <w:rFonts w:asciiTheme="minorHAnsi" w:eastAsia="Arial" w:hAnsiTheme="minorHAnsi" w:cstheme="minorHAnsi"/>
          <w:sz w:val="22"/>
          <w:szCs w:val="22"/>
        </w:rPr>
        <w:t xml:space="preserve"> </w:t>
      </w:r>
      <w:r w:rsidRPr="0016547D">
        <w:rPr>
          <w:rFonts w:asciiTheme="minorHAnsi" w:eastAsia="Arial" w:hAnsiTheme="minorHAnsi" w:cstheme="minorHAnsi"/>
          <w:sz w:val="22"/>
          <w:szCs w:val="22"/>
        </w:rPr>
        <w:t xml:space="preserve">‘Letter of Offer’ and will treat you as a normal employee </w:t>
      </w:r>
      <w:bookmarkEnd w:id="0"/>
      <w:r w:rsidRPr="0016547D">
        <w:rPr>
          <w:rFonts w:asciiTheme="minorHAnsi" w:eastAsia="Arial" w:hAnsiTheme="minorHAnsi" w:cstheme="minorHAnsi"/>
          <w:sz w:val="22"/>
          <w:szCs w:val="22"/>
        </w:rPr>
        <w:t xml:space="preserve">and statuary contributions will be deducted from your salary (PAYE and National Insurance). </w:t>
      </w:r>
      <w:r w:rsidRPr="0016547D">
        <w:rPr>
          <w:rFonts w:asciiTheme="minorHAnsi" w:eastAsia="Arial" w:hAnsiTheme="minorHAnsi" w:cstheme="minorHAnsi"/>
          <w:spacing w:val="18"/>
          <w:sz w:val="22"/>
          <w:szCs w:val="22"/>
        </w:rPr>
        <w:t xml:space="preserve"> </w:t>
      </w:r>
      <w:r w:rsidRPr="0016547D">
        <w:rPr>
          <w:rFonts w:asciiTheme="minorHAnsi" w:eastAsia="Arial" w:hAnsiTheme="minorHAnsi" w:cstheme="minorHAnsi"/>
          <w:sz w:val="22"/>
          <w:szCs w:val="22"/>
        </w:rPr>
        <w:t>The employing organisation will</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sign</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and</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return</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copy</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of</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the</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Employer’s</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Declaration</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prior</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to</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the</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commencement</w:t>
      </w:r>
      <w:r w:rsidRPr="0016547D">
        <w:rPr>
          <w:rFonts w:asciiTheme="minorHAnsi" w:eastAsia="Arial" w:hAnsiTheme="minorHAnsi" w:cstheme="minorHAnsi"/>
          <w:spacing w:val="21"/>
          <w:sz w:val="22"/>
          <w:szCs w:val="22"/>
        </w:rPr>
        <w:t xml:space="preserve"> </w:t>
      </w:r>
      <w:r w:rsidRPr="0016547D">
        <w:rPr>
          <w:rFonts w:asciiTheme="minorHAnsi" w:eastAsia="Arial" w:hAnsiTheme="minorHAnsi" w:cstheme="minorHAnsi"/>
          <w:sz w:val="22"/>
          <w:szCs w:val="22"/>
        </w:rPr>
        <w:t xml:space="preserve">of the </w:t>
      </w:r>
      <w:r w:rsidRPr="00C242C9">
        <w:rPr>
          <w:rFonts w:asciiTheme="minorHAnsi" w:eastAsia="Arial" w:hAnsiTheme="minorHAnsi" w:cstheme="minorHAnsi"/>
          <w:sz w:val="22"/>
          <w:szCs w:val="22"/>
        </w:rPr>
        <w:t>placement (</w:t>
      </w:r>
      <w:r w:rsidR="00A9739F" w:rsidRPr="00C242C9">
        <w:rPr>
          <w:rFonts w:asciiTheme="minorHAnsi" w:eastAsia="Arial" w:hAnsiTheme="minorHAnsi" w:cstheme="minorHAnsi"/>
          <w:sz w:val="22"/>
          <w:szCs w:val="22"/>
        </w:rPr>
        <w:t>see Appendix One</w:t>
      </w:r>
      <w:r w:rsidRPr="00C242C9">
        <w:rPr>
          <w:rFonts w:asciiTheme="minorHAnsi" w:eastAsia="Arial" w:hAnsiTheme="minorHAnsi" w:cstheme="minorHAnsi"/>
          <w:sz w:val="22"/>
          <w:szCs w:val="22"/>
        </w:rPr>
        <w:t>).</w:t>
      </w:r>
    </w:p>
    <w:p w14:paraId="4475A37C" w14:textId="77777777" w:rsidR="00577B1C" w:rsidRPr="00C242C9" w:rsidRDefault="00577B1C" w:rsidP="00A703EF">
      <w:pPr>
        <w:rPr>
          <w:rFonts w:asciiTheme="minorHAnsi" w:hAnsiTheme="minorHAnsi" w:cstheme="minorHAnsi"/>
          <w:sz w:val="22"/>
          <w:szCs w:val="22"/>
        </w:rPr>
      </w:pPr>
    </w:p>
    <w:p w14:paraId="700DABBB" w14:textId="77777777" w:rsidR="00577B1C" w:rsidRPr="00C242C9" w:rsidRDefault="009812F2" w:rsidP="00A703EF">
      <w:pPr>
        <w:ind w:left="117" w:right="77"/>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The employer will facilitate at least two academic visits and the work supervisor should be available</w:t>
      </w:r>
      <w:r w:rsidRPr="00C242C9">
        <w:rPr>
          <w:rFonts w:asciiTheme="minorHAnsi" w:eastAsia="Arial" w:hAnsiTheme="minorHAnsi" w:cstheme="minorHAnsi"/>
          <w:spacing w:val="66"/>
          <w:sz w:val="22"/>
          <w:szCs w:val="22"/>
        </w:rPr>
        <w:t xml:space="preserve"> </w:t>
      </w:r>
      <w:r w:rsidRPr="00C242C9">
        <w:rPr>
          <w:rFonts w:asciiTheme="minorHAnsi" w:eastAsia="Arial" w:hAnsiTheme="minorHAnsi" w:cstheme="minorHAnsi"/>
          <w:sz w:val="22"/>
          <w:szCs w:val="22"/>
        </w:rPr>
        <w:t>for</w:t>
      </w:r>
      <w:r w:rsidRPr="00C242C9">
        <w:rPr>
          <w:rFonts w:asciiTheme="minorHAnsi" w:eastAsia="Arial" w:hAnsiTheme="minorHAnsi" w:cstheme="minorHAnsi"/>
          <w:spacing w:val="66"/>
          <w:sz w:val="22"/>
          <w:szCs w:val="22"/>
        </w:rPr>
        <w:t xml:space="preserve"> </w:t>
      </w:r>
      <w:r w:rsidRPr="00C242C9">
        <w:rPr>
          <w:rFonts w:asciiTheme="minorHAnsi" w:eastAsia="Arial" w:hAnsiTheme="minorHAnsi" w:cstheme="minorHAnsi"/>
          <w:sz w:val="22"/>
          <w:szCs w:val="22"/>
        </w:rPr>
        <w:t xml:space="preserve">consultation </w:t>
      </w:r>
      <w:r w:rsidR="007A65F5" w:rsidRPr="00C242C9">
        <w:rPr>
          <w:rFonts w:asciiTheme="minorHAnsi" w:eastAsia="Arial" w:hAnsiTheme="minorHAnsi" w:cstheme="minorHAnsi"/>
          <w:sz w:val="22"/>
          <w:szCs w:val="22"/>
        </w:rPr>
        <w:t>at those times.  Your e</w:t>
      </w:r>
      <w:r w:rsidRPr="00C242C9">
        <w:rPr>
          <w:rFonts w:asciiTheme="minorHAnsi" w:eastAsia="Arial" w:hAnsiTheme="minorHAnsi" w:cstheme="minorHAnsi"/>
          <w:sz w:val="22"/>
          <w:szCs w:val="22"/>
        </w:rPr>
        <w:t>mployer</w:t>
      </w:r>
      <w:r w:rsidR="007A65F5" w:rsidRPr="00C242C9">
        <w:rPr>
          <w:rFonts w:asciiTheme="minorHAnsi" w:eastAsia="Arial" w:hAnsiTheme="minorHAnsi" w:cstheme="minorHAnsi"/>
          <w:sz w:val="22"/>
          <w:szCs w:val="22"/>
        </w:rPr>
        <w:t xml:space="preserve"> </w:t>
      </w:r>
      <w:r w:rsidRPr="00C242C9">
        <w:rPr>
          <w:rFonts w:asciiTheme="minorHAnsi" w:eastAsia="Arial" w:hAnsiTheme="minorHAnsi" w:cstheme="minorHAnsi"/>
          <w:sz w:val="22"/>
          <w:szCs w:val="22"/>
        </w:rPr>
        <w:t>will be encouraged to fully</w:t>
      </w:r>
      <w:r w:rsidR="007A65F5" w:rsidRPr="00C242C9">
        <w:rPr>
          <w:rFonts w:asciiTheme="minorHAnsi" w:eastAsia="Arial" w:hAnsiTheme="minorHAnsi" w:cstheme="minorHAnsi"/>
          <w:sz w:val="22"/>
          <w:szCs w:val="22"/>
        </w:rPr>
        <w:t xml:space="preserve"> </w:t>
      </w:r>
      <w:r w:rsidRPr="00C242C9">
        <w:rPr>
          <w:rFonts w:asciiTheme="minorHAnsi" w:eastAsia="Arial" w:hAnsiTheme="minorHAnsi" w:cstheme="minorHAnsi"/>
          <w:sz w:val="22"/>
          <w:szCs w:val="22"/>
        </w:rPr>
        <w:t>integrate</w:t>
      </w:r>
      <w:r w:rsidR="007A65F5" w:rsidRPr="00C242C9">
        <w:rPr>
          <w:rFonts w:asciiTheme="minorHAnsi" w:eastAsia="Arial" w:hAnsiTheme="minorHAnsi" w:cstheme="minorHAnsi"/>
          <w:sz w:val="22"/>
          <w:szCs w:val="22"/>
        </w:rPr>
        <w:t xml:space="preserve"> </w:t>
      </w:r>
      <w:r w:rsidRPr="00C242C9">
        <w:rPr>
          <w:rFonts w:asciiTheme="minorHAnsi" w:eastAsia="Arial" w:hAnsiTheme="minorHAnsi" w:cstheme="minorHAnsi"/>
          <w:sz w:val="22"/>
          <w:szCs w:val="22"/>
        </w:rPr>
        <w:t>you into their organisation. If significant problems arise during the placement the Industrial Supervisor will normally contact</w:t>
      </w:r>
      <w:r w:rsidR="007A65F5" w:rsidRPr="00C242C9">
        <w:rPr>
          <w:rFonts w:asciiTheme="minorHAnsi" w:eastAsia="Arial" w:hAnsiTheme="minorHAnsi" w:cstheme="minorHAnsi"/>
          <w:sz w:val="22"/>
          <w:szCs w:val="22"/>
        </w:rPr>
        <w:t xml:space="preserve"> </w:t>
      </w:r>
      <w:r w:rsidRPr="00C242C9">
        <w:rPr>
          <w:rFonts w:asciiTheme="minorHAnsi" w:eastAsia="Arial" w:hAnsiTheme="minorHAnsi" w:cstheme="minorHAnsi"/>
          <w:sz w:val="22"/>
          <w:szCs w:val="22"/>
        </w:rPr>
        <w:t>the Placement Tutor.</w:t>
      </w:r>
    </w:p>
    <w:p w14:paraId="57820AE9" w14:textId="77777777" w:rsidR="00037826" w:rsidRPr="00C242C9" w:rsidRDefault="00037826" w:rsidP="00A703EF">
      <w:pPr>
        <w:ind w:left="117" w:right="7953"/>
        <w:jc w:val="both"/>
        <w:rPr>
          <w:rFonts w:asciiTheme="minorHAnsi" w:eastAsia="Arial" w:hAnsiTheme="minorHAnsi" w:cstheme="minorHAnsi"/>
          <w:b/>
          <w:sz w:val="22"/>
          <w:szCs w:val="22"/>
        </w:rPr>
      </w:pPr>
    </w:p>
    <w:p w14:paraId="32E96EBA" w14:textId="77777777" w:rsidR="00577B1C" w:rsidRPr="00C242C9" w:rsidRDefault="009812F2" w:rsidP="00A703EF">
      <w:pPr>
        <w:ind w:left="117" w:right="7953"/>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The University</w:t>
      </w:r>
    </w:p>
    <w:p w14:paraId="4049A67E" w14:textId="77777777" w:rsidR="00577B1C" w:rsidRPr="00C242C9" w:rsidRDefault="00577B1C" w:rsidP="00A703EF">
      <w:pPr>
        <w:rPr>
          <w:rFonts w:asciiTheme="minorHAnsi" w:hAnsiTheme="minorHAnsi" w:cstheme="minorHAnsi"/>
          <w:sz w:val="22"/>
          <w:szCs w:val="22"/>
        </w:rPr>
      </w:pPr>
    </w:p>
    <w:p w14:paraId="64851034" w14:textId="77777777" w:rsidR="00577B1C" w:rsidRPr="00C242C9" w:rsidRDefault="009812F2" w:rsidP="00A703EF">
      <w:pPr>
        <w:ind w:left="117" w:right="77"/>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 xml:space="preserve">The </w:t>
      </w:r>
      <w:proofErr w:type="gramStart"/>
      <w:r w:rsidRPr="00C242C9">
        <w:rPr>
          <w:rFonts w:asciiTheme="minorHAnsi" w:eastAsia="Arial" w:hAnsiTheme="minorHAnsi" w:cstheme="minorHAnsi"/>
          <w:sz w:val="22"/>
          <w:szCs w:val="22"/>
        </w:rPr>
        <w:t>University is represented by the Course Placement Tutor, who is responsible for overseeing the establishment, preparation, arrangement, progress and assessment of the paid placement year</w:t>
      </w:r>
      <w:proofErr w:type="gramEnd"/>
      <w:r w:rsidRPr="00C242C9">
        <w:rPr>
          <w:rFonts w:asciiTheme="minorHAnsi" w:eastAsia="Arial" w:hAnsiTheme="minorHAnsi" w:cstheme="minorHAnsi"/>
          <w:sz w:val="22"/>
          <w:szCs w:val="22"/>
        </w:rPr>
        <w:t>. The Placement Tutor will monitor the student’s progress through the academic visits and w</w:t>
      </w:r>
      <w:r w:rsidR="004E4E10" w:rsidRPr="00C242C9">
        <w:rPr>
          <w:rFonts w:asciiTheme="minorHAnsi" w:eastAsia="Arial" w:hAnsiTheme="minorHAnsi" w:cstheme="minorHAnsi"/>
          <w:sz w:val="22"/>
          <w:szCs w:val="22"/>
        </w:rPr>
        <w:t>h</w:t>
      </w:r>
      <w:r w:rsidRPr="00C242C9">
        <w:rPr>
          <w:rFonts w:asciiTheme="minorHAnsi" w:eastAsia="Arial" w:hAnsiTheme="minorHAnsi" w:cstheme="minorHAnsi"/>
          <w:sz w:val="22"/>
          <w:szCs w:val="22"/>
        </w:rPr>
        <w:t xml:space="preserve">ere </w:t>
      </w:r>
      <w:r w:rsidR="004E4E10" w:rsidRPr="00C242C9">
        <w:rPr>
          <w:rFonts w:asciiTheme="minorHAnsi" w:eastAsia="Arial" w:hAnsiTheme="minorHAnsi" w:cstheme="minorHAnsi"/>
          <w:sz w:val="22"/>
          <w:szCs w:val="22"/>
        </w:rPr>
        <w:t xml:space="preserve">necessary, </w:t>
      </w:r>
      <w:r w:rsidRPr="00C242C9">
        <w:rPr>
          <w:rFonts w:asciiTheme="minorHAnsi" w:eastAsia="Arial" w:hAnsiTheme="minorHAnsi" w:cstheme="minorHAnsi"/>
          <w:sz w:val="22"/>
          <w:szCs w:val="22"/>
        </w:rPr>
        <w:t>telephone or email contacts.  They also liaise directly with the industrial supervisor.</w:t>
      </w:r>
    </w:p>
    <w:p w14:paraId="5FCB9253" w14:textId="77777777" w:rsidR="00577B1C" w:rsidRPr="00C242C9" w:rsidRDefault="00577B1C" w:rsidP="00A703EF">
      <w:pPr>
        <w:rPr>
          <w:rFonts w:asciiTheme="minorHAnsi" w:hAnsiTheme="minorHAnsi" w:cstheme="minorHAnsi"/>
          <w:sz w:val="22"/>
          <w:szCs w:val="22"/>
        </w:rPr>
      </w:pPr>
    </w:p>
    <w:p w14:paraId="1FB96886" w14:textId="77777777" w:rsidR="00577B1C" w:rsidRPr="00C242C9" w:rsidRDefault="009812F2" w:rsidP="00A703EF">
      <w:pPr>
        <w:ind w:left="117" w:right="7593"/>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Health and Safety</w:t>
      </w:r>
    </w:p>
    <w:p w14:paraId="26EBA583" w14:textId="77777777" w:rsidR="00577B1C" w:rsidRPr="00C242C9" w:rsidRDefault="00577B1C" w:rsidP="00A703EF">
      <w:pPr>
        <w:rPr>
          <w:rFonts w:asciiTheme="minorHAnsi" w:hAnsiTheme="minorHAnsi" w:cstheme="minorHAnsi"/>
          <w:sz w:val="22"/>
          <w:szCs w:val="22"/>
        </w:rPr>
      </w:pPr>
    </w:p>
    <w:p w14:paraId="39395B59" w14:textId="77777777" w:rsidR="00577B1C" w:rsidRPr="00C242C9" w:rsidRDefault="009812F2" w:rsidP="00A703EF">
      <w:pPr>
        <w:ind w:left="117" w:right="78"/>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The</w:t>
      </w:r>
      <w:r w:rsidRPr="00C242C9">
        <w:rPr>
          <w:rFonts w:asciiTheme="minorHAnsi" w:eastAsia="Arial" w:hAnsiTheme="minorHAnsi" w:cstheme="minorHAnsi"/>
          <w:spacing w:val="19"/>
          <w:sz w:val="22"/>
          <w:szCs w:val="22"/>
        </w:rPr>
        <w:t xml:space="preserve"> </w:t>
      </w:r>
      <w:r w:rsidRPr="00C242C9">
        <w:rPr>
          <w:rFonts w:asciiTheme="minorHAnsi" w:eastAsia="Arial" w:hAnsiTheme="minorHAnsi" w:cstheme="minorHAnsi"/>
          <w:sz w:val="22"/>
          <w:szCs w:val="22"/>
        </w:rPr>
        <w:t>University</w:t>
      </w:r>
      <w:r w:rsidRPr="00C242C9">
        <w:rPr>
          <w:rFonts w:asciiTheme="minorHAnsi" w:eastAsia="Arial" w:hAnsiTheme="minorHAnsi" w:cstheme="minorHAnsi"/>
          <w:spacing w:val="19"/>
          <w:sz w:val="22"/>
          <w:szCs w:val="22"/>
        </w:rPr>
        <w:t xml:space="preserve"> </w:t>
      </w:r>
      <w:r w:rsidRPr="00C242C9">
        <w:rPr>
          <w:rFonts w:asciiTheme="minorHAnsi" w:eastAsia="Arial" w:hAnsiTheme="minorHAnsi" w:cstheme="minorHAnsi"/>
          <w:sz w:val="22"/>
          <w:szCs w:val="22"/>
        </w:rPr>
        <w:t>has</w:t>
      </w:r>
      <w:r w:rsidRPr="00C242C9">
        <w:rPr>
          <w:rFonts w:asciiTheme="minorHAnsi" w:eastAsia="Arial" w:hAnsiTheme="minorHAnsi" w:cstheme="minorHAnsi"/>
          <w:spacing w:val="19"/>
          <w:sz w:val="22"/>
          <w:szCs w:val="22"/>
        </w:rPr>
        <w:t xml:space="preserve"> </w:t>
      </w:r>
      <w:r w:rsidRPr="00C242C9">
        <w:rPr>
          <w:rFonts w:asciiTheme="minorHAnsi" w:eastAsia="Arial" w:hAnsiTheme="minorHAnsi" w:cstheme="minorHAnsi"/>
          <w:sz w:val="22"/>
          <w:szCs w:val="22"/>
        </w:rPr>
        <w:t>produced</w:t>
      </w:r>
      <w:r w:rsidRPr="00C242C9">
        <w:rPr>
          <w:rFonts w:asciiTheme="minorHAnsi" w:eastAsia="Arial" w:hAnsiTheme="minorHAnsi" w:cstheme="minorHAnsi"/>
          <w:spacing w:val="19"/>
          <w:sz w:val="22"/>
          <w:szCs w:val="22"/>
        </w:rPr>
        <w:t xml:space="preserve"> </w:t>
      </w:r>
      <w:r w:rsidRPr="00C242C9">
        <w:rPr>
          <w:rFonts w:asciiTheme="minorHAnsi" w:eastAsia="Arial" w:hAnsiTheme="minorHAnsi" w:cstheme="minorHAnsi"/>
          <w:sz w:val="22"/>
          <w:szCs w:val="22"/>
        </w:rPr>
        <w:t>a</w:t>
      </w:r>
      <w:r w:rsidRPr="00C242C9">
        <w:rPr>
          <w:rFonts w:asciiTheme="minorHAnsi" w:eastAsia="Arial" w:hAnsiTheme="minorHAnsi" w:cstheme="minorHAnsi"/>
          <w:spacing w:val="19"/>
          <w:sz w:val="22"/>
          <w:szCs w:val="22"/>
        </w:rPr>
        <w:t xml:space="preserve"> </w:t>
      </w:r>
      <w:r w:rsidRPr="00C242C9">
        <w:rPr>
          <w:rFonts w:asciiTheme="minorHAnsi" w:eastAsia="Arial" w:hAnsiTheme="minorHAnsi" w:cstheme="minorHAnsi"/>
          <w:sz w:val="22"/>
          <w:szCs w:val="22"/>
        </w:rPr>
        <w:t>Health</w:t>
      </w:r>
      <w:r w:rsidRPr="00C242C9">
        <w:rPr>
          <w:rFonts w:asciiTheme="minorHAnsi" w:eastAsia="Arial" w:hAnsiTheme="minorHAnsi" w:cstheme="minorHAnsi"/>
          <w:spacing w:val="19"/>
          <w:sz w:val="22"/>
          <w:szCs w:val="22"/>
        </w:rPr>
        <w:t xml:space="preserve"> </w:t>
      </w:r>
      <w:r w:rsidRPr="00C242C9">
        <w:rPr>
          <w:rFonts w:asciiTheme="minorHAnsi" w:eastAsia="Arial" w:hAnsiTheme="minorHAnsi" w:cstheme="minorHAnsi"/>
          <w:sz w:val="22"/>
          <w:szCs w:val="22"/>
        </w:rPr>
        <w:t>and</w:t>
      </w:r>
      <w:r w:rsidRPr="00C242C9">
        <w:rPr>
          <w:rFonts w:asciiTheme="minorHAnsi" w:eastAsia="Arial" w:hAnsiTheme="minorHAnsi" w:cstheme="minorHAnsi"/>
          <w:spacing w:val="19"/>
          <w:sz w:val="22"/>
          <w:szCs w:val="22"/>
        </w:rPr>
        <w:t xml:space="preserve"> </w:t>
      </w:r>
      <w:r w:rsidRPr="00C242C9">
        <w:rPr>
          <w:rFonts w:asciiTheme="minorHAnsi" w:eastAsia="Arial" w:hAnsiTheme="minorHAnsi" w:cstheme="minorHAnsi"/>
          <w:sz w:val="22"/>
          <w:szCs w:val="22"/>
        </w:rPr>
        <w:t>Safety</w:t>
      </w:r>
      <w:r w:rsidRPr="00C242C9">
        <w:rPr>
          <w:rFonts w:asciiTheme="minorHAnsi" w:eastAsia="Arial" w:hAnsiTheme="minorHAnsi" w:cstheme="minorHAnsi"/>
          <w:spacing w:val="19"/>
          <w:sz w:val="22"/>
          <w:szCs w:val="22"/>
        </w:rPr>
        <w:t xml:space="preserve"> </w:t>
      </w:r>
      <w:r w:rsidRPr="00C242C9">
        <w:rPr>
          <w:rFonts w:asciiTheme="minorHAnsi" w:eastAsia="Arial" w:hAnsiTheme="minorHAnsi" w:cstheme="minorHAnsi"/>
          <w:sz w:val="22"/>
          <w:szCs w:val="22"/>
        </w:rPr>
        <w:t>booklet</w:t>
      </w:r>
      <w:r w:rsidRPr="00C242C9">
        <w:rPr>
          <w:rFonts w:asciiTheme="minorHAnsi" w:eastAsia="Arial" w:hAnsiTheme="minorHAnsi" w:cstheme="minorHAnsi"/>
          <w:spacing w:val="19"/>
          <w:sz w:val="22"/>
          <w:szCs w:val="22"/>
        </w:rPr>
        <w:t xml:space="preserve"> </w:t>
      </w:r>
      <w:r w:rsidRPr="00C242C9">
        <w:rPr>
          <w:rFonts w:asciiTheme="minorHAnsi" w:eastAsia="Arial" w:hAnsiTheme="minorHAnsi" w:cstheme="minorHAnsi"/>
          <w:sz w:val="22"/>
          <w:szCs w:val="22"/>
        </w:rPr>
        <w:t>“Guidance</w:t>
      </w:r>
      <w:r w:rsidRPr="00C242C9">
        <w:rPr>
          <w:rFonts w:asciiTheme="minorHAnsi" w:eastAsia="Arial" w:hAnsiTheme="minorHAnsi" w:cstheme="minorHAnsi"/>
          <w:spacing w:val="19"/>
          <w:sz w:val="22"/>
          <w:szCs w:val="22"/>
        </w:rPr>
        <w:t xml:space="preserve"> </w:t>
      </w:r>
      <w:r w:rsidRPr="00C242C9">
        <w:rPr>
          <w:rFonts w:asciiTheme="minorHAnsi" w:eastAsia="Arial" w:hAnsiTheme="minorHAnsi" w:cstheme="minorHAnsi"/>
          <w:sz w:val="22"/>
          <w:szCs w:val="22"/>
        </w:rPr>
        <w:t>Notes</w:t>
      </w:r>
      <w:r w:rsidRPr="00C242C9">
        <w:rPr>
          <w:rFonts w:asciiTheme="minorHAnsi" w:eastAsia="Arial" w:hAnsiTheme="minorHAnsi" w:cstheme="minorHAnsi"/>
          <w:spacing w:val="19"/>
          <w:sz w:val="22"/>
          <w:szCs w:val="22"/>
        </w:rPr>
        <w:t xml:space="preserve"> </w:t>
      </w:r>
      <w:r w:rsidRPr="00C242C9">
        <w:rPr>
          <w:rFonts w:asciiTheme="minorHAnsi" w:eastAsia="Arial" w:hAnsiTheme="minorHAnsi" w:cstheme="minorHAnsi"/>
          <w:sz w:val="22"/>
          <w:szCs w:val="22"/>
        </w:rPr>
        <w:t>for</w:t>
      </w:r>
      <w:r w:rsidRPr="00C242C9">
        <w:rPr>
          <w:rFonts w:asciiTheme="minorHAnsi" w:eastAsia="Arial" w:hAnsiTheme="minorHAnsi" w:cstheme="minorHAnsi"/>
          <w:spacing w:val="19"/>
          <w:sz w:val="22"/>
          <w:szCs w:val="22"/>
        </w:rPr>
        <w:t xml:space="preserve"> </w:t>
      </w:r>
      <w:r w:rsidRPr="00C242C9">
        <w:rPr>
          <w:rFonts w:asciiTheme="minorHAnsi" w:eastAsia="Arial" w:hAnsiTheme="minorHAnsi" w:cstheme="minorHAnsi"/>
          <w:sz w:val="22"/>
          <w:szCs w:val="22"/>
        </w:rPr>
        <w:t>Students on</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Placement”. This booklet and</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the</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Student Induction</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Checklist and</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Declaration</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can</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 xml:space="preserve">be accessed </w:t>
      </w:r>
      <w:proofErr w:type="gramStart"/>
      <w:r w:rsidRPr="00C242C9">
        <w:rPr>
          <w:rFonts w:asciiTheme="minorHAnsi" w:eastAsia="Arial" w:hAnsiTheme="minorHAnsi" w:cstheme="minorHAnsi"/>
          <w:sz w:val="22"/>
          <w:szCs w:val="22"/>
        </w:rPr>
        <w:t>from :</w:t>
      </w:r>
      <w:proofErr w:type="gramEnd"/>
    </w:p>
    <w:p w14:paraId="6872271E" w14:textId="77777777" w:rsidR="00577B1C" w:rsidRPr="00C242C9" w:rsidRDefault="00C93F31" w:rsidP="00A703EF">
      <w:pPr>
        <w:ind w:left="117" w:right="2483"/>
        <w:jc w:val="both"/>
        <w:rPr>
          <w:rFonts w:asciiTheme="minorHAnsi" w:eastAsia="Arial" w:hAnsiTheme="minorHAnsi" w:cstheme="minorHAnsi"/>
          <w:sz w:val="22"/>
          <w:szCs w:val="22"/>
        </w:rPr>
      </w:pPr>
      <w:hyperlink r:id="rId13" w:anchor="heathandsafety">
        <w:r w:rsidR="009812F2" w:rsidRPr="00C242C9">
          <w:rPr>
            <w:rFonts w:asciiTheme="minorHAnsi" w:eastAsia="Arial" w:hAnsiTheme="minorHAnsi" w:cstheme="minorHAnsi"/>
            <w:color w:val="0000FF"/>
            <w:sz w:val="22"/>
            <w:szCs w:val="22"/>
            <w:u w:val="single" w:color="0000FF"/>
          </w:rPr>
          <w:t>http://careers.ulster.ac.uk/employment_issues.php#heathandsafety</w:t>
        </w:r>
      </w:hyperlink>
    </w:p>
    <w:p w14:paraId="7E53962B" w14:textId="77777777" w:rsidR="00577B1C" w:rsidRPr="00C242C9" w:rsidRDefault="009812F2" w:rsidP="00A703EF">
      <w:pPr>
        <w:ind w:left="117" w:right="77"/>
        <w:jc w:val="both"/>
        <w:rPr>
          <w:rFonts w:asciiTheme="minorHAnsi" w:eastAsia="Arial" w:hAnsiTheme="minorHAnsi" w:cstheme="minorHAnsi"/>
          <w:b/>
          <w:sz w:val="22"/>
          <w:szCs w:val="22"/>
        </w:rPr>
      </w:pPr>
      <w:r w:rsidRPr="00C242C9">
        <w:rPr>
          <w:rFonts w:asciiTheme="minorHAnsi" w:eastAsia="Arial" w:hAnsiTheme="minorHAnsi" w:cstheme="minorHAnsi"/>
          <w:sz w:val="22"/>
          <w:szCs w:val="22"/>
        </w:rPr>
        <w:lastRenderedPageBreak/>
        <w:t xml:space="preserve">Please read this carefully and become familiar with the contents.  </w:t>
      </w:r>
      <w:r w:rsidR="00A9739F" w:rsidRPr="00C242C9">
        <w:rPr>
          <w:rFonts w:asciiTheme="minorHAnsi" w:eastAsia="Arial" w:hAnsiTheme="minorHAnsi" w:cstheme="minorHAnsi"/>
          <w:b/>
          <w:sz w:val="22"/>
          <w:szCs w:val="22"/>
        </w:rPr>
        <w:t>The completed Induction Checklist and Declaration (see Appendix Two) must be returned to your Placement Tutor within 2 weeks of the commencement of placement.</w:t>
      </w:r>
    </w:p>
    <w:p w14:paraId="67B4DB84" w14:textId="77777777" w:rsidR="00577B1C" w:rsidRPr="00C242C9" w:rsidRDefault="00577B1C" w:rsidP="00A703EF">
      <w:pPr>
        <w:rPr>
          <w:rFonts w:asciiTheme="minorHAnsi" w:hAnsiTheme="minorHAnsi" w:cstheme="minorHAnsi"/>
          <w:sz w:val="22"/>
          <w:szCs w:val="22"/>
        </w:rPr>
      </w:pPr>
    </w:p>
    <w:p w14:paraId="20564660" w14:textId="77777777" w:rsidR="00577B1C" w:rsidRPr="00C242C9" w:rsidRDefault="009812F2" w:rsidP="00A703EF">
      <w:pPr>
        <w:ind w:left="117" w:right="6726"/>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Harassment and Bullying</w:t>
      </w:r>
    </w:p>
    <w:p w14:paraId="28D6882C" w14:textId="77777777" w:rsidR="00577B1C" w:rsidRPr="00C242C9" w:rsidRDefault="00577B1C" w:rsidP="00A703EF">
      <w:pPr>
        <w:rPr>
          <w:rFonts w:asciiTheme="minorHAnsi" w:hAnsiTheme="minorHAnsi" w:cstheme="minorHAnsi"/>
          <w:sz w:val="22"/>
          <w:szCs w:val="22"/>
        </w:rPr>
      </w:pPr>
    </w:p>
    <w:p w14:paraId="4932DBC5" w14:textId="77777777" w:rsidR="00577B1C" w:rsidRPr="00C242C9" w:rsidRDefault="009812F2" w:rsidP="00A703EF">
      <w:pPr>
        <w:ind w:left="117" w:right="77"/>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 xml:space="preserve">The University has a policy and procedure for dealing with complaints of harassment and bullying which applies to students while they are on placement. </w:t>
      </w:r>
      <w:r w:rsidRPr="00C242C9">
        <w:rPr>
          <w:rFonts w:asciiTheme="minorHAnsi" w:eastAsia="Arial" w:hAnsiTheme="minorHAnsi" w:cstheme="minorHAnsi"/>
          <w:spacing w:val="28"/>
          <w:sz w:val="22"/>
          <w:szCs w:val="22"/>
        </w:rPr>
        <w:t xml:space="preserve"> </w:t>
      </w:r>
      <w:r w:rsidRPr="00C242C9">
        <w:rPr>
          <w:rFonts w:asciiTheme="minorHAnsi" w:eastAsia="Arial" w:hAnsiTheme="minorHAnsi" w:cstheme="minorHAnsi"/>
          <w:sz w:val="22"/>
          <w:szCs w:val="22"/>
        </w:rPr>
        <w:t>Whilst a student is on placement the University continues to have a duty of care towards them.</w:t>
      </w:r>
    </w:p>
    <w:p w14:paraId="3F2601F6" w14:textId="77777777" w:rsidR="00577B1C" w:rsidRPr="00C242C9" w:rsidRDefault="00577B1C" w:rsidP="00A703EF">
      <w:pPr>
        <w:rPr>
          <w:rFonts w:asciiTheme="minorHAnsi" w:hAnsiTheme="minorHAnsi" w:cstheme="minorHAnsi"/>
          <w:sz w:val="22"/>
          <w:szCs w:val="22"/>
        </w:rPr>
      </w:pPr>
    </w:p>
    <w:p w14:paraId="30261BB3" w14:textId="77777777" w:rsidR="00577B1C" w:rsidRPr="00C242C9" w:rsidRDefault="009812F2" w:rsidP="00A703EF">
      <w:pPr>
        <w:ind w:left="117" w:right="77"/>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A</w:t>
      </w:r>
      <w:r w:rsidRPr="00C242C9">
        <w:rPr>
          <w:rFonts w:asciiTheme="minorHAnsi" w:eastAsia="Arial" w:hAnsiTheme="minorHAnsi" w:cstheme="minorHAnsi"/>
          <w:spacing w:val="13"/>
          <w:sz w:val="22"/>
          <w:szCs w:val="22"/>
        </w:rPr>
        <w:t xml:space="preserve"> </w:t>
      </w:r>
      <w:r w:rsidRPr="00C242C9">
        <w:rPr>
          <w:rFonts w:asciiTheme="minorHAnsi" w:eastAsia="Arial" w:hAnsiTheme="minorHAnsi" w:cstheme="minorHAnsi"/>
          <w:sz w:val="22"/>
          <w:szCs w:val="22"/>
        </w:rPr>
        <w:t>student</w:t>
      </w:r>
      <w:r w:rsidRPr="00C242C9">
        <w:rPr>
          <w:rFonts w:asciiTheme="minorHAnsi" w:eastAsia="Arial" w:hAnsiTheme="minorHAnsi" w:cstheme="minorHAnsi"/>
          <w:spacing w:val="13"/>
          <w:sz w:val="22"/>
          <w:szCs w:val="22"/>
        </w:rPr>
        <w:t xml:space="preserve"> </w:t>
      </w:r>
      <w:r w:rsidRPr="00C242C9">
        <w:rPr>
          <w:rFonts w:asciiTheme="minorHAnsi" w:eastAsia="Arial" w:hAnsiTheme="minorHAnsi" w:cstheme="minorHAnsi"/>
          <w:sz w:val="22"/>
          <w:szCs w:val="22"/>
        </w:rPr>
        <w:t>who</w:t>
      </w:r>
      <w:r w:rsidRPr="00C242C9">
        <w:rPr>
          <w:rFonts w:asciiTheme="minorHAnsi" w:eastAsia="Arial" w:hAnsiTheme="minorHAnsi" w:cstheme="minorHAnsi"/>
          <w:spacing w:val="13"/>
          <w:sz w:val="22"/>
          <w:szCs w:val="22"/>
        </w:rPr>
        <w:t xml:space="preserve"> </w:t>
      </w:r>
      <w:r w:rsidRPr="00C242C9">
        <w:rPr>
          <w:rFonts w:asciiTheme="minorHAnsi" w:eastAsia="Arial" w:hAnsiTheme="minorHAnsi" w:cstheme="minorHAnsi"/>
          <w:sz w:val="22"/>
          <w:szCs w:val="22"/>
        </w:rPr>
        <w:t>feels</w:t>
      </w:r>
      <w:r w:rsidRPr="00C242C9">
        <w:rPr>
          <w:rFonts w:asciiTheme="minorHAnsi" w:eastAsia="Arial" w:hAnsiTheme="minorHAnsi" w:cstheme="minorHAnsi"/>
          <w:spacing w:val="13"/>
          <w:sz w:val="22"/>
          <w:szCs w:val="22"/>
        </w:rPr>
        <w:t xml:space="preserve"> </w:t>
      </w:r>
      <w:r w:rsidRPr="00C242C9">
        <w:rPr>
          <w:rFonts w:asciiTheme="minorHAnsi" w:eastAsia="Arial" w:hAnsiTheme="minorHAnsi" w:cstheme="minorHAnsi"/>
          <w:sz w:val="22"/>
          <w:szCs w:val="22"/>
        </w:rPr>
        <w:t>they</w:t>
      </w:r>
      <w:r w:rsidRPr="00C242C9">
        <w:rPr>
          <w:rFonts w:asciiTheme="minorHAnsi" w:eastAsia="Arial" w:hAnsiTheme="minorHAnsi" w:cstheme="minorHAnsi"/>
          <w:spacing w:val="14"/>
          <w:sz w:val="22"/>
          <w:szCs w:val="22"/>
        </w:rPr>
        <w:t xml:space="preserve"> </w:t>
      </w:r>
      <w:r w:rsidRPr="00C242C9">
        <w:rPr>
          <w:rFonts w:asciiTheme="minorHAnsi" w:eastAsia="Arial" w:hAnsiTheme="minorHAnsi" w:cstheme="minorHAnsi"/>
          <w:sz w:val="22"/>
          <w:szCs w:val="22"/>
        </w:rPr>
        <w:t>are</w:t>
      </w:r>
      <w:r w:rsidRPr="00C242C9">
        <w:rPr>
          <w:rFonts w:asciiTheme="minorHAnsi" w:eastAsia="Arial" w:hAnsiTheme="minorHAnsi" w:cstheme="minorHAnsi"/>
          <w:spacing w:val="13"/>
          <w:sz w:val="22"/>
          <w:szCs w:val="22"/>
        </w:rPr>
        <w:t xml:space="preserve"> </w:t>
      </w:r>
      <w:r w:rsidRPr="00C242C9">
        <w:rPr>
          <w:rFonts w:asciiTheme="minorHAnsi" w:eastAsia="Arial" w:hAnsiTheme="minorHAnsi" w:cstheme="minorHAnsi"/>
          <w:sz w:val="22"/>
          <w:szCs w:val="22"/>
        </w:rPr>
        <w:t>being</w:t>
      </w:r>
      <w:r w:rsidRPr="00C242C9">
        <w:rPr>
          <w:rFonts w:asciiTheme="minorHAnsi" w:eastAsia="Arial" w:hAnsiTheme="minorHAnsi" w:cstheme="minorHAnsi"/>
          <w:spacing w:val="13"/>
          <w:sz w:val="22"/>
          <w:szCs w:val="22"/>
        </w:rPr>
        <w:t xml:space="preserve"> </w:t>
      </w:r>
      <w:r w:rsidRPr="00C242C9">
        <w:rPr>
          <w:rFonts w:asciiTheme="minorHAnsi" w:eastAsia="Arial" w:hAnsiTheme="minorHAnsi" w:cstheme="minorHAnsi"/>
          <w:sz w:val="22"/>
          <w:szCs w:val="22"/>
        </w:rPr>
        <w:t>harassed</w:t>
      </w:r>
      <w:r w:rsidRPr="00C242C9">
        <w:rPr>
          <w:rFonts w:asciiTheme="minorHAnsi" w:eastAsia="Arial" w:hAnsiTheme="minorHAnsi" w:cstheme="minorHAnsi"/>
          <w:spacing w:val="13"/>
          <w:sz w:val="22"/>
          <w:szCs w:val="22"/>
        </w:rPr>
        <w:t xml:space="preserve"> </w:t>
      </w:r>
      <w:r w:rsidRPr="00C242C9">
        <w:rPr>
          <w:rFonts w:asciiTheme="minorHAnsi" w:eastAsia="Arial" w:hAnsiTheme="minorHAnsi" w:cstheme="minorHAnsi"/>
          <w:sz w:val="22"/>
          <w:szCs w:val="22"/>
        </w:rPr>
        <w:t>or</w:t>
      </w:r>
      <w:r w:rsidRPr="00C242C9">
        <w:rPr>
          <w:rFonts w:asciiTheme="minorHAnsi" w:eastAsia="Arial" w:hAnsiTheme="minorHAnsi" w:cstheme="minorHAnsi"/>
          <w:spacing w:val="13"/>
          <w:sz w:val="22"/>
          <w:szCs w:val="22"/>
        </w:rPr>
        <w:t xml:space="preserve"> </w:t>
      </w:r>
      <w:r w:rsidRPr="00C242C9">
        <w:rPr>
          <w:rFonts w:asciiTheme="minorHAnsi" w:eastAsia="Arial" w:hAnsiTheme="minorHAnsi" w:cstheme="minorHAnsi"/>
          <w:sz w:val="22"/>
          <w:szCs w:val="22"/>
        </w:rPr>
        <w:t>bullied</w:t>
      </w:r>
      <w:r w:rsidRPr="00C242C9">
        <w:rPr>
          <w:rFonts w:asciiTheme="minorHAnsi" w:eastAsia="Arial" w:hAnsiTheme="minorHAnsi" w:cstheme="minorHAnsi"/>
          <w:spacing w:val="13"/>
          <w:sz w:val="22"/>
          <w:szCs w:val="22"/>
        </w:rPr>
        <w:t xml:space="preserve"> </w:t>
      </w:r>
      <w:r w:rsidRPr="00C242C9">
        <w:rPr>
          <w:rFonts w:asciiTheme="minorHAnsi" w:eastAsia="Arial" w:hAnsiTheme="minorHAnsi" w:cstheme="minorHAnsi"/>
          <w:sz w:val="22"/>
          <w:szCs w:val="22"/>
        </w:rPr>
        <w:t>whilst</w:t>
      </w:r>
      <w:r w:rsidRPr="00C242C9">
        <w:rPr>
          <w:rFonts w:asciiTheme="minorHAnsi" w:eastAsia="Arial" w:hAnsiTheme="minorHAnsi" w:cstheme="minorHAnsi"/>
          <w:spacing w:val="13"/>
          <w:sz w:val="22"/>
          <w:szCs w:val="22"/>
        </w:rPr>
        <w:t xml:space="preserve"> </w:t>
      </w:r>
      <w:r w:rsidRPr="00C242C9">
        <w:rPr>
          <w:rFonts w:asciiTheme="minorHAnsi" w:eastAsia="Arial" w:hAnsiTheme="minorHAnsi" w:cstheme="minorHAnsi"/>
          <w:sz w:val="22"/>
          <w:szCs w:val="22"/>
        </w:rPr>
        <w:t>on</w:t>
      </w:r>
      <w:r w:rsidRPr="00C242C9">
        <w:rPr>
          <w:rFonts w:asciiTheme="minorHAnsi" w:eastAsia="Arial" w:hAnsiTheme="minorHAnsi" w:cstheme="minorHAnsi"/>
          <w:spacing w:val="13"/>
          <w:sz w:val="22"/>
          <w:szCs w:val="22"/>
        </w:rPr>
        <w:t xml:space="preserve"> </w:t>
      </w:r>
      <w:r w:rsidRPr="00C242C9">
        <w:rPr>
          <w:rFonts w:asciiTheme="minorHAnsi" w:eastAsia="Arial" w:hAnsiTheme="minorHAnsi" w:cstheme="minorHAnsi"/>
          <w:sz w:val="22"/>
          <w:szCs w:val="22"/>
        </w:rPr>
        <w:t>placement</w:t>
      </w:r>
      <w:r w:rsidRPr="00C242C9">
        <w:rPr>
          <w:rFonts w:asciiTheme="minorHAnsi" w:eastAsia="Arial" w:hAnsiTheme="minorHAnsi" w:cstheme="minorHAnsi"/>
          <w:spacing w:val="13"/>
          <w:sz w:val="22"/>
          <w:szCs w:val="22"/>
        </w:rPr>
        <w:t xml:space="preserve"> </w:t>
      </w:r>
      <w:r w:rsidRPr="00C242C9">
        <w:rPr>
          <w:rFonts w:asciiTheme="minorHAnsi" w:eastAsia="Arial" w:hAnsiTheme="minorHAnsi" w:cstheme="minorHAnsi"/>
          <w:sz w:val="22"/>
          <w:szCs w:val="22"/>
        </w:rPr>
        <w:t>may</w:t>
      </w:r>
      <w:r w:rsidRPr="00C242C9">
        <w:rPr>
          <w:rFonts w:asciiTheme="minorHAnsi" w:eastAsia="Arial" w:hAnsiTheme="minorHAnsi" w:cstheme="minorHAnsi"/>
          <w:spacing w:val="14"/>
          <w:sz w:val="22"/>
          <w:szCs w:val="22"/>
        </w:rPr>
        <w:t xml:space="preserve"> </w:t>
      </w:r>
      <w:r w:rsidRPr="00C242C9">
        <w:rPr>
          <w:rFonts w:asciiTheme="minorHAnsi" w:eastAsia="Arial" w:hAnsiTheme="minorHAnsi" w:cstheme="minorHAnsi"/>
          <w:sz w:val="22"/>
          <w:szCs w:val="22"/>
        </w:rPr>
        <w:t>be</w:t>
      </w:r>
      <w:r w:rsidRPr="00C242C9">
        <w:rPr>
          <w:rFonts w:asciiTheme="minorHAnsi" w:eastAsia="Arial" w:hAnsiTheme="minorHAnsi" w:cstheme="minorHAnsi"/>
          <w:spacing w:val="13"/>
          <w:sz w:val="22"/>
          <w:szCs w:val="22"/>
        </w:rPr>
        <w:t xml:space="preserve"> </w:t>
      </w:r>
      <w:r w:rsidRPr="00C242C9">
        <w:rPr>
          <w:rFonts w:asciiTheme="minorHAnsi" w:eastAsia="Arial" w:hAnsiTheme="minorHAnsi" w:cstheme="minorHAnsi"/>
          <w:sz w:val="22"/>
          <w:szCs w:val="22"/>
        </w:rPr>
        <w:t xml:space="preserve">able to make a complaint under the employer’s/placement </w:t>
      </w:r>
      <w:proofErr w:type="spellStart"/>
      <w:r w:rsidRPr="00C242C9">
        <w:rPr>
          <w:rFonts w:asciiTheme="minorHAnsi" w:eastAsia="Arial" w:hAnsiTheme="minorHAnsi" w:cstheme="minorHAnsi"/>
          <w:sz w:val="22"/>
          <w:szCs w:val="22"/>
        </w:rPr>
        <w:t>organisation’s</w:t>
      </w:r>
      <w:proofErr w:type="spellEnd"/>
      <w:r w:rsidRPr="00C242C9">
        <w:rPr>
          <w:rFonts w:asciiTheme="minorHAnsi" w:eastAsia="Arial" w:hAnsiTheme="minorHAnsi" w:cstheme="minorHAnsi"/>
          <w:sz w:val="22"/>
          <w:szCs w:val="22"/>
        </w:rPr>
        <w:t xml:space="preserve"> policies and/or the University’s.</w:t>
      </w:r>
    </w:p>
    <w:p w14:paraId="410179FE" w14:textId="77777777" w:rsidR="00037826" w:rsidRPr="00C242C9" w:rsidRDefault="00037826" w:rsidP="00A703EF">
      <w:pPr>
        <w:ind w:left="117" w:right="6206"/>
        <w:jc w:val="both"/>
        <w:rPr>
          <w:rFonts w:asciiTheme="minorHAnsi" w:eastAsia="Arial" w:hAnsiTheme="minorHAnsi" w:cstheme="minorHAnsi"/>
          <w:b/>
          <w:sz w:val="22"/>
          <w:szCs w:val="22"/>
        </w:rPr>
      </w:pPr>
    </w:p>
    <w:p w14:paraId="70B1E88D" w14:textId="77777777" w:rsidR="00577B1C" w:rsidRPr="00C242C9" w:rsidRDefault="009812F2" w:rsidP="00A703EF">
      <w:pPr>
        <w:ind w:left="117" w:right="6206"/>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Examination and Assessment</w:t>
      </w:r>
    </w:p>
    <w:p w14:paraId="74335CE9" w14:textId="77777777" w:rsidR="00577B1C" w:rsidRPr="00C242C9" w:rsidRDefault="00577B1C" w:rsidP="00A703EF">
      <w:pPr>
        <w:rPr>
          <w:rFonts w:asciiTheme="minorHAnsi" w:hAnsiTheme="minorHAnsi" w:cstheme="minorHAnsi"/>
          <w:sz w:val="22"/>
          <w:szCs w:val="22"/>
        </w:rPr>
      </w:pPr>
    </w:p>
    <w:p w14:paraId="718041DD" w14:textId="77777777" w:rsidR="00577B1C" w:rsidRPr="00C242C9" w:rsidRDefault="009812F2" w:rsidP="00A703EF">
      <w:pPr>
        <w:ind w:left="117" w:right="77"/>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The student's progress will be continually monitored and assessed by the appointed Industrial</w:t>
      </w:r>
      <w:r w:rsidRPr="00C242C9">
        <w:rPr>
          <w:rFonts w:asciiTheme="minorHAnsi" w:eastAsia="Arial" w:hAnsiTheme="minorHAnsi" w:cstheme="minorHAnsi"/>
          <w:spacing w:val="66"/>
          <w:sz w:val="22"/>
          <w:szCs w:val="22"/>
        </w:rPr>
        <w:t xml:space="preserve"> </w:t>
      </w:r>
      <w:r w:rsidRPr="00C242C9">
        <w:rPr>
          <w:rFonts w:asciiTheme="minorHAnsi" w:eastAsia="Arial" w:hAnsiTheme="minorHAnsi" w:cstheme="minorHAnsi"/>
          <w:sz w:val="22"/>
          <w:szCs w:val="22"/>
        </w:rPr>
        <w:t>Supervisor</w:t>
      </w:r>
      <w:r w:rsidRPr="00C242C9">
        <w:rPr>
          <w:rFonts w:asciiTheme="minorHAnsi" w:eastAsia="Arial" w:hAnsiTheme="minorHAnsi" w:cstheme="minorHAnsi"/>
          <w:spacing w:val="66"/>
          <w:sz w:val="22"/>
          <w:szCs w:val="22"/>
        </w:rPr>
        <w:t xml:space="preserve"> </w:t>
      </w:r>
      <w:r w:rsidRPr="00C242C9">
        <w:rPr>
          <w:rFonts w:asciiTheme="minorHAnsi" w:eastAsia="Arial" w:hAnsiTheme="minorHAnsi" w:cstheme="minorHAnsi"/>
          <w:sz w:val="22"/>
          <w:szCs w:val="22"/>
        </w:rPr>
        <w:t xml:space="preserve">and </w:t>
      </w:r>
      <w:r w:rsidR="00B37EE6" w:rsidRPr="00C242C9">
        <w:rPr>
          <w:rFonts w:asciiTheme="minorHAnsi" w:eastAsia="Arial" w:hAnsiTheme="minorHAnsi" w:cstheme="minorHAnsi"/>
          <w:sz w:val="22"/>
          <w:szCs w:val="22"/>
        </w:rPr>
        <w:t xml:space="preserve">will be monitored by </w:t>
      </w:r>
      <w:r w:rsidRPr="00C242C9">
        <w:rPr>
          <w:rFonts w:asciiTheme="minorHAnsi" w:eastAsia="Arial" w:hAnsiTheme="minorHAnsi" w:cstheme="minorHAnsi"/>
          <w:sz w:val="22"/>
          <w:szCs w:val="22"/>
        </w:rPr>
        <w:t>th</w:t>
      </w:r>
      <w:r w:rsidR="004E4E10" w:rsidRPr="00C242C9">
        <w:rPr>
          <w:rFonts w:asciiTheme="minorHAnsi" w:eastAsia="Arial" w:hAnsiTheme="minorHAnsi" w:cstheme="minorHAnsi"/>
          <w:sz w:val="22"/>
          <w:szCs w:val="22"/>
        </w:rPr>
        <w:t>e</w:t>
      </w:r>
      <w:r w:rsidRPr="00C242C9">
        <w:rPr>
          <w:rFonts w:asciiTheme="minorHAnsi" w:eastAsia="Arial" w:hAnsiTheme="minorHAnsi" w:cstheme="minorHAnsi"/>
          <w:sz w:val="22"/>
          <w:szCs w:val="22"/>
        </w:rPr>
        <w:t xml:space="preserve"> visiting Placement Tutor.  The student </w:t>
      </w:r>
      <w:r w:rsidR="004E4E10" w:rsidRPr="00C242C9">
        <w:rPr>
          <w:rFonts w:asciiTheme="minorHAnsi" w:eastAsia="Arial" w:hAnsiTheme="minorHAnsi" w:cstheme="minorHAnsi"/>
          <w:sz w:val="22"/>
          <w:szCs w:val="22"/>
        </w:rPr>
        <w:t xml:space="preserve">will </w:t>
      </w:r>
      <w:r w:rsidRPr="00C242C9">
        <w:rPr>
          <w:rFonts w:asciiTheme="minorHAnsi" w:eastAsia="Arial" w:hAnsiTheme="minorHAnsi" w:cstheme="minorHAnsi"/>
          <w:sz w:val="22"/>
          <w:szCs w:val="22"/>
        </w:rPr>
        <w:t>normally be visited on two occasions during the given academic year, normally one visit in each Semester</w:t>
      </w:r>
      <w:r w:rsidR="0033528B" w:rsidRPr="00C242C9">
        <w:rPr>
          <w:rFonts w:asciiTheme="minorHAnsi" w:eastAsia="Arial" w:hAnsiTheme="minorHAnsi" w:cstheme="minorHAnsi"/>
          <w:sz w:val="22"/>
          <w:szCs w:val="22"/>
        </w:rPr>
        <w:t xml:space="preserve"> [alternatives such as Skype or </w:t>
      </w:r>
      <w:proofErr w:type="spellStart"/>
      <w:r w:rsidR="0033528B" w:rsidRPr="00C242C9">
        <w:rPr>
          <w:rFonts w:asciiTheme="minorHAnsi" w:eastAsia="Arial" w:hAnsiTheme="minorHAnsi" w:cstheme="minorHAnsi"/>
          <w:sz w:val="22"/>
          <w:szCs w:val="22"/>
        </w:rPr>
        <w:t>Face</w:t>
      </w:r>
      <w:r w:rsidR="004E4E10" w:rsidRPr="00C242C9">
        <w:rPr>
          <w:rFonts w:asciiTheme="minorHAnsi" w:eastAsia="Arial" w:hAnsiTheme="minorHAnsi" w:cstheme="minorHAnsi"/>
          <w:sz w:val="22"/>
          <w:szCs w:val="22"/>
        </w:rPr>
        <w:t>t</w:t>
      </w:r>
      <w:r w:rsidR="0033528B" w:rsidRPr="00C242C9">
        <w:rPr>
          <w:rFonts w:asciiTheme="minorHAnsi" w:eastAsia="Arial" w:hAnsiTheme="minorHAnsi" w:cstheme="minorHAnsi"/>
          <w:sz w:val="22"/>
          <w:szCs w:val="22"/>
        </w:rPr>
        <w:t>ime</w:t>
      </w:r>
      <w:proofErr w:type="spellEnd"/>
      <w:r w:rsidR="0033528B" w:rsidRPr="00C242C9">
        <w:rPr>
          <w:rFonts w:asciiTheme="minorHAnsi" w:eastAsia="Arial" w:hAnsiTheme="minorHAnsi" w:cstheme="minorHAnsi"/>
          <w:sz w:val="22"/>
          <w:szCs w:val="22"/>
        </w:rPr>
        <w:t>, may be used].</w:t>
      </w:r>
    </w:p>
    <w:p w14:paraId="606BB8CA" w14:textId="77777777" w:rsidR="00577B1C" w:rsidRPr="00C242C9" w:rsidRDefault="00577B1C" w:rsidP="00A703EF">
      <w:pPr>
        <w:rPr>
          <w:rFonts w:asciiTheme="minorHAnsi" w:hAnsiTheme="minorHAnsi" w:cstheme="minorHAnsi"/>
          <w:sz w:val="22"/>
          <w:szCs w:val="22"/>
        </w:rPr>
      </w:pPr>
    </w:p>
    <w:p w14:paraId="1F9D00D1" w14:textId="77777777" w:rsidR="00577B1C" w:rsidRPr="00C242C9" w:rsidRDefault="009812F2" w:rsidP="00A703EF">
      <w:pPr>
        <w:ind w:left="117" w:right="8194"/>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Assessment</w:t>
      </w:r>
    </w:p>
    <w:p w14:paraId="653506D3" w14:textId="77777777" w:rsidR="00577B1C" w:rsidRPr="00C242C9" w:rsidRDefault="00577B1C" w:rsidP="00A703EF">
      <w:pPr>
        <w:rPr>
          <w:rFonts w:asciiTheme="minorHAnsi" w:hAnsiTheme="minorHAnsi" w:cstheme="minorHAnsi"/>
          <w:sz w:val="22"/>
          <w:szCs w:val="22"/>
        </w:rPr>
      </w:pPr>
    </w:p>
    <w:p w14:paraId="3E53AFA2" w14:textId="77777777" w:rsidR="00577B1C" w:rsidRPr="00C242C9" w:rsidRDefault="009812F2" w:rsidP="00A703EF">
      <w:pPr>
        <w:ind w:left="117" w:right="77"/>
        <w:rPr>
          <w:rFonts w:asciiTheme="minorHAnsi" w:eastAsia="Arial" w:hAnsiTheme="minorHAnsi" w:cstheme="minorHAnsi"/>
          <w:sz w:val="22"/>
          <w:szCs w:val="22"/>
        </w:rPr>
      </w:pPr>
      <w:r w:rsidRPr="00C242C9">
        <w:rPr>
          <w:rFonts w:asciiTheme="minorHAnsi" w:eastAsia="Arial" w:hAnsiTheme="minorHAnsi" w:cstheme="minorHAnsi"/>
          <w:sz w:val="22"/>
          <w:szCs w:val="22"/>
        </w:rPr>
        <w:t>You</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are</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assessed</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for</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the</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Diploma</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in</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Professional</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 xml:space="preserve">Practice </w:t>
      </w:r>
      <w:r w:rsidR="0033528B" w:rsidRPr="00C242C9">
        <w:rPr>
          <w:rFonts w:asciiTheme="minorHAnsi" w:eastAsia="Arial" w:hAnsiTheme="minorHAnsi" w:cstheme="minorHAnsi"/>
          <w:sz w:val="22"/>
          <w:szCs w:val="22"/>
        </w:rPr>
        <w:t>or DPP [International]</w:t>
      </w:r>
      <w:r w:rsidR="004E4E10" w:rsidRPr="00C242C9">
        <w:rPr>
          <w:rFonts w:asciiTheme="minorHAnsi" w:eastAsia="Arial" w:hAnsiTheme="minorHAnsi" w:cstheme="minorHAnsi"/>
          <w:sz w:val="22"/>
          <w:szCs w:val="22"/>
        </w:rPr>
        <w:t xml:space="preserve"> </w:t>
      </w:r>
      <w:r w:rsidRPr="00C242C9">
        <w:rPr>
          <w:rFonts w:asciiTheme="minorHAnsi" w:eastAsia="Arial" w:hAnsiTheme="minorHAnsi" w:cstheme="minorHAnsi"/>
          <w:sz w:val="22"/>
          <w:szCs w:val="22"/>
        </w:rPr>
        <w:t>through</w:t>
      </w:r>
      <w:r w:rsidRPr="00C242C9">
        <w:rPr>
          <w:rFonts w:asciiTheme="minorHAnsi" w:eastAsia="Arial" w:hAnsiTheme="minorHAnsi" w:cstheme="minorHAnsi"/>
          <w:spacing w:val="48"/>
          <w:sz w:val="22"/>
          <w:szCs w:val="22"/>
        </w:rPr>
        <w:t xml:space="preserve"> </w:t>
      </w:r>
      <w:r w:rsidR="0033528B" w:rsidRPr="00C242C9">
        <w:rPr>
          <w:rFonts w:asciiTheme="minorHAnsi" w:eastAsia="Arial" w:hAnsiTheme="minorHAnsi" w:cstheme="minorHAnsi"/>
          <w:sz w:val="22"/>
          <w:szCs w:val="22"/>
        </w:rPr>
        <w:t>three</w:t>
      </w:r>
      <w:r w:rsidR="0033528B"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 xml:space="preserve">components. </w:t>
      </w:r>
      <w:r w:rsidR="0033528B" w:rsidRPr="00C242C9">
        <w:rPr>
          <w:rFonts w:asciiTheme="minorHAnsi" w:eastAsia="Arial" w:hAnsiTheme="minorHAnsi" w:cstheme="minorHAnsi"/>
          <w:sz w:val="22"/>
          <w:szCs w:val="22"/>
        </w:rPr>
        <w:t>They are:</w:t>
      </w:r>
    </w:p>
    <w:p w14:paraId="2B85B1AB" w14:textId="77777777" w:rsidR="00577B1C" w:rsidRPr="00C242C9" w:rsidRDefault="00577B1C" w:rsidP="00A703EF">
      <w:pPr>
        <w:rPr>
          <w:rFonts w:asciiTheme="minorHAnsi" w:hAnsiTheme="minorHAnsi" w:cstheme="minorHAnsi"/>
          <w:sz w:val="22"/>
          <w:szCs w:val="22"/>
        </w:rPr>
      </w:pPr>
    </w:p>
    <w:p w14:paraId="42FDC277" w14:textId="77777777" w:rsidR="00577B1C" w:rsidRPr="00C242C9" w:rsidRDefault="009812F2" w:rsidP="00A703EF">
      <w:pPr>
        <w:ind w:left="117" w:right="3845"/>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 xml:space="preserve">1       </w:t>
      </w:r>
      <w:r w:rsidRPr="00C242C9">
        <w:rPr>
          <w:rFonts w:asciiTheme="minorHAnsi" w:eastAsia="Arial" w:hAnsiTheme="minorHAnsi" w:cstheme="minorHAnsi"/>
          <w:spacing w:val="54"/>
          <w:sz w:val="22"/>
          <w:szCs w:val="22"/>
        </w:rPr>
        <w:t xml:space="preserve"> </w:t>
      </w:r>
      <w:r w:rsidR="00A9739F" w:rsidRPr="00C242C9">
        <w:rPr>
          <w:rFonts w:asciiTheme="minorHAnsi" w:eastAsia="Arial" w:hAnsiTheme="minorHAnsi" w:cstheme="minorHAnsi"/>
          <w:sz w:val="22"/>
          <w:szCs w:val="22"/>
        </w:rPr>
        <w:t xml:space="preserve">The </w:t>
      </w:r>
      <w:r w:rsidR="005C219D" w:rsidRPr="00C242C9">
        <w:rPr>
          <w:rFonts w:asciiTheme="minorHAnsi" w:eastAsia="Arial" w:hAnsiTheme="minorHAnsi" w:cstheme="minorHAnsi"/>
          <w:sz w:val="22"/>
          <w:szCs w:val="22"/>
        </w:rPr>
        <w:t>2000 word written report</w:t>
      </w:r>
      <w:r w:rsidR="00943059" w:rsidRPr="00C242C9">
        <w:rPr>
          <w:rFonts w:asciiTheme="minorHAnsi" w:eastAsia="Arial" w:hAnsiTheme="minorHAnsi" w:cstheme="minorHAnsi"/>
          <w:sz w:val="22"/>
          <w:szCs w:val="22"/>
        </w:rPr>
        <w:t xml:space="preserve"> and logbook</w:t>
      </w:r>
      <w:r w:rsidR="005C219D" w:rsidRPr="00C242C9">
        <w:rPr>
          <w:rFonts w:asciiTheme="minorHAnsi" w:eastAsia="Arial" w:hAnsiTheme="minorHAnsi" w:cstheme="minorHAnsi"/>
          <w:sz w:val="22"/>
          <w:szCs w:val="22"/>
        </w:rPr>
        <w:t xml:space="preserve"> / blog</w:t>
      </w:r>
    </w:p>
    <w:p w14:paraId="1C1A24CD" w14:textId="77777777" w:rsidR="00A9739F" w:rsidRPr="00C242C9" w:rsidRDefault="00A9739F" w:rsidP="00A703EF">
      <w:pPr>
        <w:ind w:left="117" w:right="3538"/>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 xml:space="preserve">2       </w:t>
      </w:r>
      <w:r w:rsidRPr="00C242C9">
        <w:rPr>
          <w:rFonts w:asciiTheme="minorHAnsi" w:eastAsia="Arial" w:hAnsiTheme="minorHAnsi" w:cstheme="minorHAnsi"/>
          <w:spacing w:val="54"/>
          <w:sz w:val="22"/>
          <w:szCs w:val="22"/>
        </w:rPr>
        <w:t xml:space="preserve"> </w:t>
      </w:r>
      <w:r w:rsidRPr="00C242C9">
        <w:rPr>
          <w:rFonts w:asciiTheme="minorHAnsi" w:eastAsia="Arial" w:hAnsiTheme="minorHAnsi" w:cstheme="minorHAnsi"/>
          <w:sz w:val="22"/>
          <w:szCs w:val="22"/>
        </w:rPr>
        <w:t>The Industrial Supervisor’s report and assessment</w:t>
      </w:r>
    </w:p>
    <w:p w14:paraId="32029095" w14:textId="77777777" w:rsidR="00577B1C" w:rsidRPr="00C242C9" w:rsidRDefault="005C219D" w:rsidP="00A703EF">
      <w:pPr>
        <w:ind w:left="117" w:right="6726"/>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3</w:t>
      </w:r>
      <w:r w:rsidR="00A9739F" w:rsidRPr="00C242C9">
        <w:rPr>
          <w:rFonts w:asciiTheme="minorHAnsi" w:eastAsia="Arial" w:hAnsiTheme="minorHAnsi" w:cstheme="minorHAnsi"/>
          <w:sz w:val="22"/>
          <w:szCs w:val="22"/>
        </w:rPr>
        <w:t xml:space="preserve"> </w:t>
      </w:r>
      <w:r w:rsidRPr="00C242C9">
        <w:rPr>
          <w:rFonts w:asciiTheme="minorHAnsi" w:eastAsia="Arial" w:hAnsiTheme="minorHAnsi" w:cstheme="minorHAnsi"/>
          <w:spacing w:val="54"/>
          <w:sz w:val="22"/>
          <w:szCs w:val="22"/>
        </w:rPr>
        <w:t xml:space="preserve"> </w:t>
      </w:r>
      <w:r w:rsidR="004E4E10" w:rsidRPr="00C242C9">
        <w:rPr>
          <w:rFonts w:asciiTheme="minorHAnsi" w:eastAsia="Arial" w:hAnsiTheme="minorHAnsi" w:cstheme="minorHAnsi"/>
          <w:spacing w:val="54"/>
          <w:sz w:val="22"/>
          <w:szCs w:val="22"/>
        </w:rPr>
        <w:tab/>
      </w:r>
      <w:r w:rsidR="00A9739F" w:rsidRPr="00C242C9">
        <w:rPr>
          <w:rFonts w:asciiTheme="minorHAnsi" w:eastAsia="Arial" w:hAnsiTheme="minorHAnsi" w:cstheme="minorHAnsi"/>
          <w:sz w:val="22"/>
          <w:szCs w:val="22"/>
        </w:rPr>
        <w:t xml:space="preserve">The formal </w:t>
      </w:r>
      <w:r w:rsidRPr="00C242C9">
        <w:rPr>
          <w:rFonts w:asciiTheme="minorHAnsi" w:eastAsia="Arial" w:hAnsiTheme="minorHAnsi" w:cstheme="minorHAnsi"/>
          <w:sz w:val="22"/>
          <w:szCs w:val="22"/>
        </w:rPr>
        <w:t>presentation</w:t>
      </w:r>
    </w:p>
    <w:p w14:paraId="2771823E" w14:textId="77777777" w:rsidR="00577B1C" w:rsidRPr="00C242C9" w:rsidRDefault="00577B1C" w:rsidP="00A703EF">
      <w:pPr>
        <w:rPr>
          <w:rFonts w:asciiTheme="minorHAnsi" w:hAnsiTheme="minorHAnsi" w:cstheme="minorHAnsi"/>
          <w:sz w:val="22"/>
          <w:szCs w:val="22"/>
        </w:rPr>
      </w:pPr>
    </w:p>
    <w:p w14:paraId="489E3D65" w14:textId="77777777" w:rsidR="00577B1C" w:rsidRPr="00C242C9" w:rsidRDefault="009812F2" w:rsidP="00A703EF">
      <w:pPr>
        <w:ind w:left="117" w:right="6832"/>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Assessment</w:t>
      </w:r>
      <w:r w:rsidRPr="00C242C9">
        <w:rPr>
          <w:rFonts w:asciiTheme="minorHAnsi" w:eastAsia="Arial" w:hAnsiTheme="minorHAnsi" w:cstheme="minorHAnsi"/>
          <w:b/>
          <w:spacing w:val="1"/>
          <w:sz w:val="22"/>
          <w:szCs w:val="22"/>
        </w:rPr>
        <w:t xml:space="preserve"> </w:t>
      </w:r>
      <w:r w:rsidRPr="00C242C9">
        <w:rPr>
          <w:rFonts w:asciiTheme="minorHAnsi" w:eastAsia="Arial" w:hAnsiTheme="minorHAnsi" w:cstheme="minorHAnsi"/>
          <w:b/>
          <w:sz w:val="22"/>
          <w:szCs w:val="22"/>
        </w:rPr>
        <w:t>Breakdown</w:t>
      </w:r>
    </w:p>
    <w:p w14:paraId="79A6205B" w14:textId="77777777" w:rsidR="00577B1C" w:rsidRPr="00C242C9" w:rsidRDefault="009812F2" w:rsidP="004E4E10">
      <w:pPr>
        <w:tabs>
          <w:tab w:val="left" w:pos="1260"/>
        </w:tabs>
        <w:ind w:left="1277" w:right="78" w:hanging="800"/>
        <w:jc w:val="both"/>
        <w:rPr>
          <w:rFonts w:asciiTheme="minorHAnsi" w:hAnsiTheme="minorHAnsi" w:cstheme="minorHAnsi"/>
          <w:sz w:val="22"/>
          <w:szCs w:val="22"/>
        </w:rPr>
      </w:pPr>
      <w:r w:rsidRPr="00C242C9">
        <w:rPr>
          <w:rFonts w:asciiTheme="minorHAnsi" w:eastAsia="Arial" w:hAnsiTheme="minorHAnsi" w:cstheme="minorHAnsi"/>
          <w:sz w:val="22"/>
          <w:szCs w:val="22"/>
        </w:rPr>
        <w:tab/>
      </w:r>
    </w:p>
    <w:p w14:paraId="75344D00" w14:textId="77777777" w:rsidR="00577B1C" w:rsidRPr="00C242C9" w:rsidRDefault="00A9739F" w:rsidP="00EF17B8">
      <w:pPr>
        <w:tabs>
          <w:tab w:val="left" w:pos="1260"/>
        </w:tabs>
        <w:ind w:left="142" w:right="77"/>
        <w:jc w:val="both"/>
        <w:rPr>
          <w:rFonts w:asciiTheme="minorHAnsi" w:eastAsia="Arial" w:hAnsiTheme="minorHAnsi" w:cstheme="minorHAnsi"/>
          <w:sz w:val="22"/>
          <w:szCs w:val="22"/>
        </w:rPr>
      </w:pPr>
      <w:proofErr w:type="gramStart"/>
      <w:r w:rsidRPr="00C242C9">
        <w:rPr>
          <w:rFonts w:asciiTheme="minorHAnsi" w:eastAsia="Arial" w:hAnsiTheme="minorHAnsi" w:cstheme="minorHAnsi"/>
          <w:sz w:val="22"/>
          <w:szCs w:val="22"/>
        </w:rPr>
        <w:t xml:space="preserve">The </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z w:val="22"/>
          <w:szCs w:val="22"/>
        </w:rPr>
        <w:t>Industrial</w:t>
      </w:r>
      <w:proofErr w:type="gramEnd"/>
      <w:r w:rsidRPr="00C242C9">
        <w:rPr>
          <w:rFonts w:asciiTheme="minorHAnsi" w:eastAsia="Arial" w:hAnsiTheme="minorHAnsi" w:cstheme="minorHAnsi"/>
          <w:sz w:val="22"/>
          <w:szCs w:val="22"/>
        </w:rPr>
        <w:t xml:space="preserve"> </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z w:val="22"/>
          <w:szCs w:val="22"/>
        </w:rPr>
        <w:t xml:space="preserve">Supervisor </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z w:val="22"/>
          <w:szCs w:val="22"/>
        </w:rPr>
        <w:t xml:space="preserve">will </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z w:val="22"/>
          <w:szCs w:val="22"/>
        </w:rPr>
        <w:t xml:space="preserve">be </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z w:val="22"/>
          <w:szCs w:val="22"/>
        </w:rPr>
        <w:t xml:space="preserve">required </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z w:val="22"/>
          <w:szCs w:val="22"/>
        </w:rPr>
        <w:t xml:space="preserve">to </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z w:val="22"/>
          <w:szCs w:val="22"/>
        </w:rPr>
        <w:t xml:space="preserve">submit </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z w:val="22"/>
          <w:szCs w:val="22"/>
        </w:rPr>
        <w:t xml:space="preserve">a </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z w:val="22"/>
          <w:szCs w:val="22"/>
        </w:rPr>
        <w:t xml:space="preserve">written </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z w:val="22"/>
          <w:szCs w:val="22"/>
        </w:rPr>
        <w:t xml:space="preserve">report </w:t>
      </w:r>
      <w:r w:rsidRPr="00C242C9">
        <w:rPr>
          <w:rFonts w:asciiTheme="minorHAnsi" w:eastAsia="Arial" w:hAnsiTheme="minorHAnsi" w:cstheme="minorHAnsi"/>
          <w:spacing w:val="10"/>
          <w:sz w:val="22"/>
          <w:szCs w:val="22"/>
        </w:rPr>
        <w:t xml:space="preserve"> </w:t>
      </w:r>
      <w:r w:rsidRPr="00C242C9">
        <w:rPr>
          <w:rFonts w:asciiTheme="minorHAnsi" w:eastAsia="Arial" w:hAnsiTheme="minorHAnsi" w:cstheme="minorHAnsi"/>
          <w:sz w:val="22"/>
          <w:szCs w:val="22"/>
        </w:rPr>
        <w:t>and assessment</w:t>
      </w:r>
      <w:r w:rsidRPr="00C242C9">
        <w:rPr>
          <w:rFonts w:asciiTheme="minorHAnsi" w:eastAsia="Arial" w:hAnsiTheme="minorHAnsi" w:cstheme="minorHAnsi"/>
          <w:spacing w:val="56"/>
          <w:sz w:val="22"/>
          <w:szCs w:val="22"/>
        </w:rPr>
        <w:t xml:space="preserve"> </w:t>
      </w:r>
      <w:r w:rsidRPr="00C242C9">
        <w:rPr>
          <w:rFonts w:asciiTheme="minorHAnsi" w:eastAsia="Arial" w:hAnsiTheme="minorHAnsi" w:cstheme="minorHAnsi"/>
          <w:sz w:val="22"/>
          <w:szCs w:val="22"/>
        </w:rPr>
        <w:t>of</w:t>
      </w:r>
      <w:r w:rsidRPr="00C242C9">
        <w:rPr>
          <w:rFonts w:asciiTheme="minorHAnsi" w:eastAsia="Arial" w:hAnsiTheme="minorHAnsi" w:cstheme="minorHAnsi"/>
          <w:spacing w:val="56"/>
          <w:sz w:val="22"/>
          <w:szCs w:val="22"/>
        </w:rPr>
        <w:t xml:space="preserve"> </w:t>
      </w:r>
      <w:r w:rsidRPr="00C242C9">
        <w:rPr>
          <w:rFonts w:asciiTheme="minorHAnsi" w:eastAsia="Arial" w:hAnsiTheme="minorHAnsi" w:cstheme="minorHAnsi"/>
          <w:sz w:val="22"/>
          <w:szCs w:val="22"/>
        </w:rPr>
        <w:t>the</w:t>
      </w:r>
      <w:r w:rsidRPr="00C242C9">
        <w:rPr>
          <w:rFonts w:asciiTheme="minorHAnsi" w:eastAsia="Arial" w:hAnsiTheme="minorHAnsi" w:cstheme="minorHAnsi"/>
          <w:spacing w:val="56"/>
          <w:sz w:val="22"/>
          <w:szCs w:val="22"/>
        </w:rPr>
        <w:t xml:space="preserve"> </w:t>
      </w:r>
      <w:r w:rsidRPr="00C242C9">
        <w:rPr>
          <w:rFonts w:asciiTheme="minorHAnsi" w:eastAsia="Arial" w:hAnsiTheme="minorHAnsi" w:cstheme="minorHAnsi"/>
          <w:sz w:val="22"/>
          <w:szCs w:val="22"/>
        </w:rPr>
        <w:t>duties</w:t>
      </w:r>
      <w:r w:rsidRPr="00C242C9">
        <w:rPr>
          <w:rFonts w:asciiTheme="minorHAnsi" w:eastAsia="Arial" w:hAnsiTheme="minorHAnsi" w:cstheme="minorHAnsi"/>
          <w:spacing w:val="56"/>
          <w:sz w:val="22"/>
          <w:szCs w:val="22"/>
        </w:rPr>
        <w:t xml:space="preserve"> </w:t>
      </w:r>
      <w:r w:rsidRPr="00C242C9">
        <w:rPr>
          <w:rFonts w:asciiTheme="minorHAnsi" w:eastAsia="Arial" w:hAnsiTheme="minorHAnsi" w:cstheme="minorHAnsi"/>
          <w:sz w:val="22"/>
          <w:szCs w:val="22"/>
        </w:rPr>
        <w:t>and</w:t>
      </w:r>
      <w:r w:rsidRPr="00C242C9">
        <w:rPr>
          <w:rFonts w:asciiTheme="minorHAnsi" w:eastAsia="Arial" w:hAnsiTheme="minorHAnsi" w:cstheme="minorHAnsi"/>
          <w:spacing w:val="56"/>
          <w:sz w:val="22"/>
          <w:szCs w:val="22"/>
        </w:rPr>
        <w:t xml:space="preserve"> </w:t>
      </w:r>
      <w:r w:rsidRPr="00C242C9">
        <w:rPr>
          <w:rFonts w:asciiTheme="minorHAnsi" w:eastAsia="Arial" w:hAnsiTheme="minorHAnsi" w:cstheme="minorHAnsi"/>
          <w:sz w:val="22"/>
          <w:szCs w:val="22"/>
        </w:rPr>
        <w:t>tasks</w:t>
      </w:r>
      <w:r w:rsidRPr="00C242C9">
        <w:rPr>
          <w:rFonts w:asciiTheme="minorHAnsi" w:eastAsia="Arial" w:hAnsiTheme="minorHAnsi" w:cstheme="minorHAnsi"/>
          <w:spacing w:val="56"/>
          <w:sz w:val="22"/>
          <w:szCs w:val="22"/>
        </w:rPr>
        <w:t xml:space="preserve"> </w:t>
      </w:r>
      <w:r w:rsidRPr="00C242C9">
        <w:rPr>
          <w:rFonts w:asciiTheme="minorHAnsi" w:eastAsia="Arial" w:hAnsiTheme="minorHAnsi" w:cstheme="minorHAnsi"/>
          <w:sz w:val="22"/>
          <w:szCs w:val="22"/>
        </w:rPr>
        <w:t>undertaken</w:t>
      </w:r>
      <w:r w:rsidRPr="00C242C9">
        <w:rPr>
          <w:rFonts w:asciiTheme="minorHAnsi" w:eastAsia="Arial" w:hAnsiTheme="minorHAnsi" w:cstheme="minorHAnsi"/>
          <w:spacing w:val="56"/>
          <w:sz w:val="22"/>
          <w:szCs w:val="22"/>
        </w:rPr>
        <w:t xml:space="preserve"> </w:t>
      </w:r>
      <w:r w:rsidRPr="00C242C9">
        <w:rPr>
          <w:rFonts w:asciiTheme="minorHAnsi" w:eastAsia="Arial" w:hAnsiTheme="minorHAnsi" w:cstheme="minorHAnsi"/>
          <w:sz w:val="22"/>
          <w:szCs w:val="22"/>
        </w:rPr>
        <w:t>by</w:t>
      </w:r>
      <w:r w:rsidRPr="00C242C9">
        <w:rPr>
          <w:rFonts w:asciiTheme="minorHAnsi" w:eastAsia="Arial" w:hAnsiTheme="minorHAnsi" w:cstheme="minorHAnsi"/>
          <w:spacing w:val="56"/>
          <w:sz w:val="22"/>
          <w:szCs w:val="22"/>
        </w:rPr>
        <w:t xml:space="preserve"> </w:t>
      </w:r>
      <w:r w:rsidRPr="00C242C9">
        <w:rPr>
          <w:rFonts w:asciiTheme="minorHAnsi" w:eastAsia="Arial" w:hAnsiTheme="minorHAnsi" w:cstheme="minorHAnsi"/>
          <w:sz w:val="22"/>
          <w:szCs w:val="22"/>
        </w:rPr>
        <w:t>the</w:t>
      </w:r>
      <w:r w:rsidRPr="00C242C9">
        <w:rPr>
          <w:rFonts w:asciiTheme="minorHAnsi" w:eastAsia="Arial" w:hAnsiTheme="minorHAnsi" w:cstheme="minorHAnsi"/>
          <w:spacing w:val="56"/>
          <w:sz w:val="22"/>
          <w:szCs w:val="22"/>
        </w:rPr>
        <w:t xml:space="preserve"> </w:t>
      </w:r>
      <w:r w:rsidRPr="00C242C9">
        <w:rPr>
          <w:rFonts w:asciiTheme="minorHAnsi" w:eastAsia="Arial" w:hAnsiTheme="minorHAnsi" w:cstheme="minorHAnsi"/>
          <w:sz w:val="22"/>
          <w:szCs w:val="22"/>
        </w:rPr>
        <w:t>student.</w:t>
      </w:r>
      <w:r w:rsidRPr="00C242C9">
        <w:rPr>
          <w:rFonts w:asciiTheme="minorHAnsi" w:eastAsia="Arial" w:hAnsiTheme="minorHAnsi" w:cstheme="minorHAnsi"/>
          <w:spacing w:val="56"/>
          <w:sz w:val="22"/>
          <w:szCs w:val="22"/>
        </w:rPr>
        <w:t xml:space="preserve"> </w:t>
      </w:r>
      <w:r w:rsidRPr="00C242C9">
        <w:rPr>
          <w:rFonts w:asciiTheme="minorHAnsi" w:eastAsia="Arial" w:hAnsiTheme="minorHAnsi" w:cstheme="minorHAnsi"/>
          <w:sz w:val="22"/>
          <w:szCs w:val="22"/>
        </w:rPr>
        <w:t>(Appendix Four)</w:t>
      </w:r>
    </w:p>
    <w:p w14:paraId="727AE246" w14:textId="77777777" w:rsidR="00577B1C" w:rsidRPr="00C242C9" w:rsidRDefault="00577B1C" w:rsidP="00A703EF">
      <w:pPr>
        <w:rPr>
          <w:rFonts w:asciiTheme="minorHAnsi" w:hAnsiTheme="minorHAnsi" w:cstheme="minorHAnsi"/>
          <w:sz w:val="22"/>
          <w:szCs w:val="22"/>
        </w:rPr>
      </w:pPr>
    </w:p>
    <w:p w14:paraId="6F477935" w14:textId="77777777" w:rsidR="00577B1C" w:rsidRPr="00C242C9" w:rsidRDefault="009812F2" w:rsidP="00A703EF">
      <w:pPr>
        <w:ind w:left="117" w:right="7287"/>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Student Submission</w:t>
      </w:r>
    </w:p>
    <w:p w14:paraId="2401E81B" w14:textId="77777777" w:rsidR="00577B1C" w:rsidRPr="00C242C9" w:rsidRDefault="00577B1C" w:rsidP="00A703EF">
      <w:pPr>
        <w:rPr>
          <w:rFonts w:asciiTheme="minorHAnsi" w:hAnsiTheme="minorHAnsi" w:cstheme="minorHAnsi"/>
          <w:sz w:val="22"/>
          <w:szCs w:val="22"/>
        </w:rPr>
      </w:pPr>
    </w:p>
    <w:p w14:paraId="78322567" w14:textId="77777777" w:rsidR="00577B1C" w:rsidRPr="00C242C9" w:rsidRDefault="009812F2" w:rsidP="00EF17B8">
      <w:pPr>
        <w:tabs>
          <w:tab w:val="left" w:pos="1260"/>
        </w:tabs>
        <w:ind w:left="142" w:right="77"/>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The</w:t>
      </w:r>
      <w:r w:rsidRPr="00C242C9">
        <w:rPr>
          <w:rFonts w:asciiTheme="minorHAnsi" w:eastAsia="Arial" w:hAnsiTheme="minorHAnsi" w:cstheme="minorHAnsi"/>
          <w:spacing w:val="62"/>
          <w:sz w:val="22"/>
          <w:szCs w:val="22"/>
        </w:rPr>
        <w:t xml:space="preserve"> </w:t>
      </w:r>
      <w:r w:rsidRPr="00C242C9">
        <w:rPr>
          <w:rFonts w:asciiTheme="minorHAnsi" w:eastAsia="Arial" w:hAnsiTheme="minorHAnsi" w:cstheme="minorHAnsi"/>
          <w:sz w:val="22"/>
          <w:szCs w:val="22"/>
        </w:rPr>
        <w:t>student</w:t>
      </w:r>
      <w:r w:rsidRPr="00C242C9">
        <w:rPr>
          <w:rFonts w:asciiTheme="minorHAnsi" w:eastAsia="Arial" w:hAnsiTheme="minorHAnsi" w:cstheme="minorHAnsi"/>
          <w:spacing w:val="62"/>
          <w:sz w:val="22"/>
          <w:szCs w:val="22"/>
        </w:rPr>
        <w:t xml:space="preserve"> </w:t>
      </w:r>
      <w:r w:rsidRPr="00C242C9">
        <w:rPr>
          <w:rFonts w:asciiTheme="minorHAnsi" w:eastAsia="Arial" w:hAnsiTheme="minorHAnsi" w:cstheme="minorHAnsi"/>
          <w:sz w:val="22"/>
          <w:szCs w:val="22"/>
        </w:rPr>
        <w:t>will</w:t>
      </w:r>
      <w:r w:rsidRPr="00C242C9">
        <w:rPr>
          <w:rFonts w:asciiTheme="minorHAnsi" w:eastAsia="Arial" w:hAnsiTheme="minorHAnsi" w:cstheme="minorHAnsi"/>
          <w:spacing w:val="62"/>
          <w:sz w:val="22"/>
          <w:szCs w:val="22"/>
        </w:rPr>
        <w:t xml:space="preserve"> </w:t>
      </w:r>
      <w:r w:rsidRPr="00C242C9">
        <w:rPr>
          <w:rFonts w:asciiTheme="minorHAnsi" w:eastAsia="Arial" w:hAnsiTheme="minorHAnsi" w:cstheme="minorHAnsi"/>
          <w:sz w:val="22"/>
          <w:szCs w:val="22"/>
        </w:rPr>
        <w:t>be</w:t>
      </w:r>
      <w:r w:rsidRPr="00C242C9">
        <w:rPr>
          <w:rFonts w:asciiTheme="minorHAnsi" w:eastAsia="Arial" w:hAnsiTheme="minorHAnsi" w:cstheme="minorHAnsi"/>
          <w:spacing w:val="62"/>
          <w:sz w:val="22"/>
          <w:szCs w:val="22"/>
        </w:rPr>
        <w:t xml:space="preserve"> </w:t>
      </w:r>
      <w:r w:rsidRPr="00C242C9">
        <w:rPr>
          <w:rFonts w:asciiTheme="minorHAnsi" w:eastAsia="Arial" w:hAnsiTheme="minorHAnsi" w:cstheme="minorHAnsi"/>
          <w:sz w:val="22"/>
          <w:szCs w:val="22"/>
        </w:rPr>
        <w:t>required</w:t>
      </w:r>
      <w:r w:rsidRPr="00C242C9">
        <w:rPr>
          <w:rFonts w:asciiTheme="minorHAnsi" w:eastAsia="Arial" w:hAnsiTheme="minorHAnsi" w:cstheme="minorHAnsi"/>
          <w:spacing w:val="62"/>
          <w:sz w:val="22"/>
          <w:szCs w:val="22"/>
        </w:rPr>
        <w:t xml:space="preserve"> </w:t>
      </w:r>
      <w:r w:rsidRPr="00C242C9">
        <w:rPr>
          <w:rFonts w:asciiTheme="minorHAnsi" w:eastAsia="Arial" w:hAnsiTheme="minorHAnsi" w:cstheme="minorHAnsi"/>
          <w:sz w:val="22"/>
          <w:szCs w:val="22"/>
        </w:rPr>
        <w:t>to</w:t>
      </w:r>
      <w:r w:rsidRPr="00C242C9">
        <w:rPr>
          <w:rFonts w:asciiTheme="minorHAnsi" w:eastAsia="Arial" w:hAnsiTheme="minorHAnsi" w:cstheme="minorHAnsi"/>
          <w:spacing w:val="62"/>
          <w:sz w:val="22"/>
          <w:szCs w:val="22"/>
        </w:rPr>
        <w:t xml:space="preserve"> </w:t>
      </w:r>
      <w:r w:rsidRPr="00C242C9">
        <w:rPr>
          <w:rFonts w:asciiTheme="minorHAnsi" w:eastAsia="Arial" w:hAnsiTheme="minorHAnsi" w:cstheme="minorHAnsi"/>
          <w:sz w:val="22"/>
          <w:szCs w:val="22"/>
        </w:rPr>
        <w:t>submit</w:t>
      </w:r>
      <w:r w:rsidRPr="00C242C9">
        <w:rPr>
          <w:rFonts w:asciiTheme="minorHAnsi" w:eastAsia="Arial" w:hAnsiTheme="minorHAnsi" w:cstheme="minorHAnsi"/>
          <w:spacing w:val="62"/>
          <w:sz w:val="22"/>
          <w:szCs w:val="22"/>
        </w:rPr>
        <w:t xml:space="preserve"> </w:t>
      </w:r>
      <w:r w:rsidRPr="00C242C9">
        <w:rPr>
          <w:rFonts w:asciiTheme="minorHAnsi" w:eastAsia="Arial" w:hAnsiTheme="minorHAnsi" w:cstheme="minorHAnsi"/>
          <w:sz w:val="22"/>
          <w:szCs w:val="22"/>
        </w:rPr>
        <w:t>the</w:t>
      </w:r>
      <w:r w:rsidRPr="00C242C9">
        <w:rPr>
          <w:rFonts w:asciiTheme="minorHAnsi" w:eastAsia="Arial" w:hAnsiTheme="minorHAnsi" w:cstheme="minorHAnsi"/>
          <w:spacing w:val="62"/>
          <w:sz w:val="22"/>
          <w:szCs w:val="22"/>
        </w:rPr>
        <w:t xml:space="preserve"> </w:t>
      </w:r>
      <w:r w:rsidRPr="00C242C9">
        <w:rPr>
          <w:rFonts w:asciiTheme="minorHAnsi" w:eastAsia="Arial" w:hAnsiTheme="minorHAnsi" w:cstheme="minorHAnsi"/>
          <w:sz w:val="22"/>
          <w:szCs w:val="22"/>
        </w:rPr>
        <w:t>following</w:t>
      </w:r>
      <w:r w:rsidRPr="00C242C9">
        <w:rPr>
          <w:rFonts w:asciiTheme="minorHAnsi" w:eastAsia="Arial" w:hAnsiTheme="minorHAnsi" w:cstheme="minorHAnsi"/>
          <w:spacing w:val="62"/>
          <w:sz w:val="22"/>
          <w:szCs w:val="22"/>
        </w:rPr>
        <w:t xml:space="preserve"> </w:t>
      </w:r>
      <w:r w:rsidRPr="00C242C9">
        <w:rPr>
          <w:rFonts w:asciiTheme="minorHAnsi" w:eastAsia="Arial" w:hAnsiTheme="minorHAnsi" w:cstheme="minorHAnsi"/>
          <w:sz w:val="22"/>
          <w:szCs w:val="22"/>
        </w:rPr>
        <w:t>on</w:t>
      </w:r>
      <w:r w:rsidRPr="00C242C9">
        <w:rPr>
          <w:rFonts w:asciiTheme="minorHAnsi" w:eastAsia="Arial" w:hAnsiTheme="minorHAnsi" w:cstheme="minorHAnsi"/>
          <w:spacing w:val="62"/>
          <w:sz w:val="22"/>
          <w:szCs w:val="22"/>
        </w:rPr>
        <w:t xml:space="preserve"> </w:t>
      </w:r>
      <w:r w:rsidRPr="00C242C9">
        <w:rPr>
          <w:rFonts w:asciiTheme="minorHAnsi" w:eastAsia="Arial" w:hAnsiTheme="minorHAnsi" w:cstheme="minorHAnsi"/>
          <w:sz w:val="22"/>
          <w:szCs w:val="22"/>
        </w:rPr>
        <w:t>completion</w:t>
      </w:r>
      <w:r w:rsidRPr="00C242C9">
        <w:rPr>
          <w:rFonts w:asciiTheme="minorHAnsi" w:eastAsia="Arial" w:hAnsiTheme="minorHAnsi" w:cstheme="minorHAnsi"/>
          <w:spacing w:val="62"/>
          <w:sz w:val="22"/>
          <w:szCs w:val="22"/>
        </w:rPr>
        <w:t xml:space="preserve"> </w:t>
      </w:r>
      <w:r w:rsidRPr="00C242C9">
        <w:rPr>
          <w:rFonts w:asciiTheme="minorHAnsi" w:eastAsia="Arial" w:hAnsiTheme="minorHAnsi" w:cstheme="minorHAnsi"/>
          <w:sz w:val="22"/>
          <w:szCs w:val="22"/>
        </w:rPr>
        <w:t>of</w:t>
      </w:r>
      <w:r w:rsidRPr="00C242C9">
        <w:rPr>
          <w:rFonts w:asciiTheme="minorHAnsi" w:eastAsia="Arial" w:hAnsiTheme="minorHAnsi" w:cstheme="minorHAnsi"/>
          <w:spacing w:val="62"/>
          <w:sz w:val="22"/>
          <w:szCs w:val="22"/>
        </w:rPr>
        <w:t xml:space="preserve"> </w:t>
      </w:r>
      <w:r w:rsidRPr="00C242C9">
        <w:rPr>
          <w:rFonts w:asciiTheme="minorHAnsi" w:eastAsia="Arial" w:hAnsiTheme="minorHAnsi" w:cstheme="minorHAnsi"/>
          <w:sz w:val="22"/>
          <w:szCs w:val="22"/>
        </w:rPr>
        <w:t>the placement period and by a date dictated by the placement tutor:</w:t>
      </w:r>
    </w:p>
    <w:p w14:paraId="36D1D934" w14:textId="77777777" w:rsidR="00577B1C" w:rsidRPr="00C242C9" w:rsidRDefault="00577B1C" w:rsidP="00A703EF">
      <w:pPr>
        <w:rPr>
          <w:rFonts w:asciiTheme="minorHAnsi" w:hAnsiTheme="minorHAnsi" w:cstheme="minorHAnsi"/>
          <w:sz w:val="22"/>
          <w:szCs w:val="22"/>
        </w:rPr>
      </w:pPr>
    </w:p>
    <w:p w14:paraId="2B86723D" w14:textId="77777777" w:rsidR="00577B1C" w:rsidRPr="00C242C9" w:rsidRDefault="009812F2" w:rsidP="00EF17B8">
      <w:pPr>
        <w:tabs>
          <w:tab w:val="left" w:pos="851"/>
        </w:tabs>
        <w:ind w:left="851" w:right="78" w:hanging="709"/>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w:t>
      </w:r>
      <w:r w:rsidRPr="00C242C9">
        <w:rPr>
          <w:rFonts w:asciiTheme="minorHAnsi" w:eastAsia="Arial" w:hAnsiTheme="minorHAnsi" w:cstheme="minorHAnsi"/>
          <w:sz w:val="22"/>
          <w:szCs w:val="22"/>
        </w:rPr>
        <w:tab/>
      </w:r>
      <w:r w:rsidR="00D35135" w:rsidRPr="00C242C9">
        <w:rPr>
          <w:rFonts w:asciiTheme="minorHAnsi" w:eastAsia="Arial" w:hAnsiTheme="minorHAnsi" w:cstheme="minorHAnsi"/>
          <w:b/>
          <w:sz w:val="22"/>
          <w:szCs w:val="22"/>
        </w:rPr>
        <w:t>Blog/ logbook</w:t>
      </w:r>
      <w:r w:rsidR="00A9739F" w:rsidRPr="00C242C9">
        <w:rPr>
          <w:rFonts w:asciiTheme="minorHAnsi" w:eastAsia="Arial" w:hAnsiTheme="minorHAnsi" w:cstheme="minorHAnsi"/>
          <w:b/>
          <w:spacing w:val="26"/>
          <w:sz w:val="22"/>
          <w:szCs w:val="22"/>
        </w:rPr>
        <w:t xml:space="preserve"> </w:t>
      </w:r>
      <w:r w:rsidR="00A9739F" w:rsidRPr="00C242C9">
        <w:rPr>
          <w:rFonts w:asciiTheme="minorHAnsi" w:eastAsia="Arial" w:hAnsiTheme="minorHAnsi" w:cstheme="minorHAnsi"/>
          <w:sz w:val="22"/>
          <w:szCs w:val="22"/>
        </w:rPr>
        <w:t>-</w:t>
      </w:r>
      <w:r w:rsidR="00A9739F" w:rsidRPr="00C242C9">
        <w:rPr>
          <w:rFonts w:asciiTheme="minorHAnsi" w:eastAsia="Arial" w:hAnsiTheme="minorHAnsi" w:cstheme="minorHAnsi"/>
          <w:spacing w:val="25"/>
          <w:sz w:val="22"/>
          <w:szCs w:val="22"/>
        </w:rPr>
        <w:t xml:space="preserve"> </w:t>
      </w:r>
      <w:r w:rsidR="00A9739F" w:rsidRPr="00C242C9">
        <w:rPr>
          <w:rFonts w:asciiTheme="minorHAnsi" w:eastAsia="Arial" w:hAnsiTheme="minorHAnsi" w:cstheme="minorHAnsi"/>
          <w:sz w:val="22"/>
          <w:szCs w:val="22"/>
        </w:rPr>
        <w:t>This</w:t>
      </w:r>
      <w:r w:rsidR="00A9739F" w:rsidRPr="00C242C9">
        <w:rPr>
          <w:rFonts w:asciiTheme="minorHAnsi" w:eastAsia="Arial" w:hAnsiTheme="minorHAnsi" w:cstheme="minorHAnsi"/>
          <w:spacing w:val="25"/>
          <w:sz w:val="22"/>
          <w:szCs w:val="22"/>
        </w:rPr>
        <w:t xml:space="preserve"> </w:t>
      </w:r>
      <w:r w:rsidR="00A9739F" w:rsidRPr="00C242C9">
        <w:rPr>
          <w:rFonts w:asciiTheme="minorHAnsi" w:eastAsia="Arial" w:hAnsiTheme="minorHAnsi" w:cstheme="minorHAnsi"/>
          <w:sz w:val="22"/>
          <w:szCs w:val="22"/>
        </w:rPr>
        <w:t>is</w:t>
      </w:r>
      <w:r w:rsidR="00A9739F" w:rsidRPr="00C242C9">
        <w:rPr>
          <w:rFonts w:asciiTheme="minorHAnsi" w:eastAsia="Arial" w:hAnsiTheme="minorHAnsi" w:cstheme="minorHAnsi"/>
          <w:spacing w:val="25"/>
          <w:sz w:val="22"/>
          <w:szCs w:val="22"/>
        </w:rPr>
        <w:t xml:space="preserve"> </w:t>
      </w:r>
      <w:r w:rsidR="00A9739F" w:rsidRPr="00C242C9">
        <w:rPr>
          <w:rFonts w:asciiTheme="minorHAnsi" w:eastAsia="Arial" w:hAnsiTheme="minorHAnsi" w:cstheme="minorHAnsi"/>
          <w:sz w:val="22"/>
          <w:szCs w:val="22"/>
        </w:rPr>
        <w:t>a</w:t>
      </w:r>
      <w:r w:rsidR="00A9739F" w:rsidRPr="00C242C9">
        <w:rPr>
          <w:rFonts w:asciiTheme="minorHAnsi" w:eastAsia="Arial" w:hAnsiTheme="minorHAnsi" w:cstheme="minorHAnsi"/>
          <w:spacing w:val="25"/>
          <w:sz w:val="22"/>
          <w:szCs w:val="22"/>
        </w:rPr>
        <w:t xml:space="preserve"> </w:t>
      </w:r>
      <w:r w:rsidR="00A9739F" w:rsidRPr="00C242C9">
        <w:rPr>
          <w:rFonts w:asciiTheme="minorHAnsi" w:eastAsia="Arial" w:hAnsiTheme="minorHAnsi" w:cstheme="minorHAnsi"/>
          <w:sz w:val="22"/>
          <w:szCs w:val="22"/>
        </w:rPr>
        <w:t>record</w:t>
      </w:r>
      <w:r w:rsidR="00A9739F" w:rsidRPr="00C242C9">
        <w:rPr>
          <w:rFonts w:asciiTheme="minorHAnsi" w:eastAsia="Arial" w:hAnsiTheme="minorHAnsi" w:cstheme="minorHAnsi"/>
          <w:spacing w:val="25"/>
          <w:sz w:val="22"/>
          <w:szCs w:val="22"/>
        </w:rPr>
        <w:t xml:space="preserve"> </w:t>
      </w:r>
      <w:r w:rsidR="00A9739F" w:rsidRPr="00C242C9">
        <w:rPr>
          <w:rFonts w:asciiTheme="minorHAnsi" w:eastAsia="Arial" w:hAnsiTheme="minorHAnsi" w:cstheme="minorHAnsi"/>
          <w:sz w:val="22"/>
          <w:szCs w:val="22"/>
        </w:rPr>
        <w:t>of</w:t>
      </w:r>
      <w:r w:rsidR="00A9739F" w:rsidRPr="00C242C9">
        <w:rPr>
          <w:rFonts w:asciiTheme="minorHAnsi" w:eastAsia="Arial" w:hAnsiTheme="minorHAnsi" w:cstheme="minorHAnsi"/>
          <w:spacing w:val="25"/>
          <w:sz w:val="22"/>
          <w:szCs w:val="22"/>
        </w:rPr>
        <w:t xml:space="preserve"> </w:t>
      </w:r>
      <w:r w:rsidR="00A9739F" w:rsidRPr="00C242C9">
        <w:rPr>
          <w:rFonts w:asciiTheme="minorHAnsi" w:eastAsia="Arial" w:hAnsiTheme="minorHAnsi" w:cstheme="minorHAnsi"/>
          <w:sz w:val="22"/>
          <w:szCs w:val="22"/>
        </w:rPr>
        <w:t>the</w:t>
      </w:r>
      <w:r w:rsidR="00A9739F" w:rsidRPr="00C242C9">
        <w:rPr>
          <w:rFonts w:asciiTheme="minorHAnsi" w:eastAsia="Arial" w:hAnsiTheme="minorHAnsi" w:cstheme="minorHAnsi"/>
          <w:spacing w:val="25"/>
          <w:sz w:val="22"/>
          <w:szCs w:val="22"/>
        </w:rPr>
        <w:t xml:space="preserve"> </w:t>
      </w:r>
      <w:r w:rsidR="00A9739F" w:rsidRPr="00C242C9">
        <w:rPr>
          <w:rFonts w:asciiTheme="minorHAnsi" w:eastAsia="Arial" w:hAnsiTheme="minorHAnsi" w:cstheme="minorHAnsi"/>
          <w:sz w:val="22"/>
          <w:szCs w:val="22"/>
        </w:rPr>
        <w:t>student’s</w:t>
      </w:r>
      <w:r w:rsidR="00A9739F" w:rsidRPr="00C242C9">
        <w:rPr>
          <w:rFonts w:asciiTheme="minorHAnsi" w:eastAsia="Arial" w:hAnsiTheme="minorHAnsi" w:cstheme="minorHAnsi"/>
          <w:spacing w:val="25"/>
          <w:sz w:val="22"/>
          <w:szCs w:val="22"/>
        </w:rPr>
        <w:t xml:space="preserve"> </w:t>
      </w:r>
      <w:r w:rsidR="00A9739F" w:rsidRPr="00C242C9">
        <w:rPr>
          <w:rFonts w:asciiTheme="minorHAnsi" w:eastAsia="Arial" w:hAnsiTheme="minorHAnsi" w:cstheme="minorHAnsi"/>
          <w:sz w:val="22"/>
          <w:szCs w:val="22"/>
        </w:rPr>
        <w:t>progress</w:t>
      </w:r>
      <w:r w:rsidR="00A9739F" w:rsidRPr="00C242C9">
        <w:rPr>
          <w:rFonts w:asciiTheme="minorHAnsi" w:eastAsia="Arial" w:hAnsiTheme="minorHAnsi" w:cstheme="minorHAnsi"/>
          <w:spacing w:val="25"/>
          <w:sz w:val="22"/>
          <w:szCs w:val="22"/>
        </w:rPr>
        <w:t xml:space="preserve"> </w:t>
      </w:r>
      <w:r w:rsidR="00A9739F" w:rsidRPr="00C242C9">
        <w:rPr>
          <w:rFonts w:asciiTheme="minorHAnsi" w:eastAsia="Arial" w:hAnsiTheme="minorHAnsi" w:cstheme="minorHAnsi"/>
          <w:sz w:val="22"/>
          <w:szCs w:val="22"/>
        </w:rPr>
        <w:t>during</w:t>
      </w:r>
      <w:r w:rsidR="00A9739F" w:rsidRPr="00C242C9">
        <w:rPr>
          <w:rFonts w:asciiTheme="minorHAnsi" w:eastAsia="Arial" w:hAnsiTheme="minorHAnsi" w:cstheme="minorHAnsi"/>
          <w:spacing w:val="25"/>
          <w:sz w:val="22"/>
          <w:szCs w:val="22"/>
        </w:rPr>
        <w:t xml:space="preserve"> </w:t>
      </w:r>
      <w:r w:rsidR="00A9739F" w:rsidRPr="00C242C9">
        <w:rPr>
          <w:rFonts w:asciiTheme="minorHAnsi" w:eastAsia="Arial" w:hAnsiTheme="minorHAnsi" w:cstheme="minorHAnsi"/>
          <w:sz w:val="22"/>
          <w:szCs w:val="22"/>
        </w:rPr>
        <w:t>Placement</w:t>
      </w:r>
      <w:r w:rsidR="00A9739F" w:rsidRPr="00C242C9">
        <w:rPr>
          <w:rFonts w:asciiTheme="minorHAnsi" w:eastAsia="Arial" w:hAnsiTheme="minorHAnsi" w:cstheme="minorHAnsi"/>
          <w:spacing w:val="25"/>
          <w:sz w:val="22"/>
          <w:szCs w:val="22"/>
        </w:rPr>
        <w:t xml:space="preserve"> </w:t>
      </w:r>
      <w:r w:rsidR="00A9739F" w:rsidRPr="00C242C9">
        <w:rPr>
          <w:rFonts w:asciiTheme="minorHAnsi" w:eastAsia="Arial" w:hAnsiTheme="minorHAnsi" w:cstheme="minorHAnsi"/>
          <w:sz w:val="22"/>
          <w:szCs w:val="22"/>
        </w:rPr>
        <w:t>and must</w:t>
      </w:r>
      <w:r w:rsidR="00A9739F" w:rsidRPr="00C242C9">
        <w:rPr>
          <w:rFonts w:asciiTheme="minorHAnsi" w:eastAsia="Arial" w:hAnsiTheme="minorHAnsi" w:cstheme="minorHAnsi"/>
          <w:spacing w:val="32"/>
          <w:sz w:val="22"/>
          <w:szCs w:val="22"/>
        </w:rPr>
        <w:t xml:space="preserve"> </w:t>
      </w:r>
      <w:r w:rsidR="00A9739F" w:rsidRPr="00C242C9">
        <w:rPr>
          <w:rFonts w:asciiTheme="minorHAnsi" w:eastAsia="Arial" w:hAnsiTheme="minorHAnsi" w:cstheme="minorHAnsi"/>
          <w:sz w:val="22"/>
          <w:szCs w:val="22"/>
        </w:rPr>
        <w:t>be</w:t>
      </w:r>
      <w:r w:rsidR="00A9739F" w:rsidRPr="00C242C9">
        <w:rPr>
          <w:rFonts w:asciiTheme="minorHAnsi" w:eastAsia="Arial" w:hAnsiTheme="minorHAnsi" w:cstheme="minorHAnsi"/>
          <w:spacing w:val="32"/>
          <w:sz w:val="22"/>
          <w:szCs w:val="22"/>
        </w:rPr>
        <w:t xml:space="preserve"> </w:t>
      </w:r>
      <w:r w:rsidR="00A9739F" w:rsidRPr="00C242C9">
        <w:rPr>
          <w:rFonts w:asciiTheme="minorHAnsi" w:eastAsia="Arial" w:hAnsiTheme="minorHAnsi" w:cstheme="minorHAnsi"/>
          <w:sz w:val="22"/>
          <w:szCs w:val="22"/>
        </w:rPr>
        <w:t>kept</w:t>
      </w:r>
      <w:r w:rsidR="00EF17B8" w:rsidRPr="00C242C9">
        <w:rPr>
          <w:rFonts w:asciiTheme="minorHAnsi" w:eastAsia="Arial" w:hAnsiTheme="minorHAnsi" w:cstheme="minorHAnsi"/>
          <w:spacing w:val="32"/>
          <w:sz w:val="22"/>
          <w:szCs w:val="22"/>
        </w:rPr>
        <w:t xml:space="preserve"> </w:t>
      </w:r>
      <w:r w:rsidR="00A9739F" w:rsidRPr="00C242C9">
        <w:rPr>
          <w:rFonts w:asciiTheme="minorHAnsi" w:eastAsia="Arial" w:hAnsiTheme="minorHAnsi" w:cstheme="minorHAnsi"/>
          <w:sz w:val="22"/>
          <w:szCs w:val="22"/>
        </w:rPr>
        <w:t>on</w:t>
      </w:r>
      <w:r w:rsidR="00A9739F" w:rsidRPr="00C242C9">
        <w:rPr>
          <w:rFonts w:asciiTheme="minorHAnsi" w:eastAsia="Arial" w:hAnsiTheme="minorHAnsi" w:cstheme="minorHAnsi"/>
          <w:spacing w:val="32"/>
          <w:sz w:val="22"/>
          <w:szCs w:val="22"/>
        </w:rPr>
        <w:t xml:space="preserve"> </w:t>
      </w:r>
      <w:r w:rsidR="00A9739F" w:rsidRPr="00C242C9">
        <w:rPr>
          <w:rFonts w:asciiTheme="minorHAnsi" w:eastAsia="Arial" w:hAnsiTheme="minorHAnsi" w:cstheme="minorHAnsi"/>
          <w:sz w:val="22"/>
          <w:szCs w:val="22"/>
        </w:rPr>
        <w:t>a</w:t>
      </w:r>
      <w:r w:rsidR="00A9739F" w:rsidRPr="00C242C9">
        <w:rPr>
          <w:rFonts w:asciiTheme="minorHAnsi" w:eastAsia="Arial" w:hAnsiTheme="minorHAnsi" w:cstheme="minorHAnsi"/>
          <w:spacing w:val="32"/>
          <w:sz w:val="22"/>
          <w:szCs w:val="22"/>
        </w:rPr>
        <w:t xml:space="preserve"> </w:t>
      </w:r>
      <w:r w:rsidR="00A9739F" w:rsidRPr="00C242C9">
        <w:rPr>
          <w:rFonts w:asciiTheme="minorHAnsi" w:eastAsia="Arial" w:hAnsiTheme="minorHAnsi" w:cstheme="minorHAnsi"/>
          <w:sz w:val="22"/>
          <w:szCs w:val="22"/>
        </w:rPr>
        <w:t>regular</w:t>
      </w:r>
      <w:r w:rsidR="00A9739F" w:rsidRPr="00C242C9">
        <w:rPr>
          <w:rFonts w:asciiTheme="minorHAnsi" w:eastAsia="Arial" w:hAnsiTheme="minorHAnsi" w:cstheme="minorHAnsi"/>
          <w:spacing w:val="32"/>
          <w:sz w:val="22"/>
          <w:szCs w:val="22"/>
        </w:rPr>
        <w:t xml:space="preserve"> </w:t>
      </w:r>
      <w:r w:rsidR="00A9739F" w:rsidRPr="00C242C9">
        <w:rPr>
          <w:rFonts w:asciiTheme="minorHAnsi" w:eastAsia="Arial" w:hAnsiTheme="minorHAnsi" w:cstheme="minorHAnsi"/>
          <w:sz w:val="22"/>
          <w:szCs w:val="22"/>
        </w:rPr>
        <w:t>basis.</w:t>
      </w:r>
      <w:r w:rsidR="00A9739F" w:rsidRPr="00C242C9">
        <w:rPr>
          <w:rFonts w:asciiTheme="minorHAnsi" w:eastAsia="Arial" w:hAnsiTheme="minorHAnsi" w:cstheme="minorHAnsi"/>
          <w:spacing w:val="32"/>
          <w:sz w:val="22"/>
          <w:szCs w:val="22"/>
        </w:rPr>
        <w:t xml:space="preserve"> </w:t>
      </w:r>
      <w:r w:rsidR="00A9739F" w:rsidRPr="00C242C9">
        <w:rPr>
          <w:rFonts w:asciiTheme="minorHAnsi" w:eastAsia="Arial" w:hAnsiTheme="minorHAnsi" w:cstheme="minorHAnsi"/>
          <w:sz w:val="22"/>
          <w:szCs w:val="22"/>
        </w:rPr>
        <w:t>It</w:t>
      </w:r>
      <w:r w:rsidR="00A9739F" w:rsidRPr="00C242C9">
        <w:rPr>
          <w:rFonts w:asciiTheme="minorHAnsi" w:eastAsia="Arial" w:hAnsiTheme="minorHAnsi" w:cstheme="minorHAnsi"/>
          <w:spacing w:val="32"/>
          <w:sz w:val="22"/>
          <w:szCs w:val="22"/>
        </w:rPr>
        <w:t xml:space="preserve"> </w:t>
      </w:r>
      <w:r w:rsidR="00A9739F" w:rsidRPr="00C242C9">
        <w:rPr>
          <w:rFonts w:asciiTheme="minorHAnsi" w:eastAsia="Arial" w:hAnsiTheme="minorHAnsi" w:cstheme="minorHAnsi"/>
          <w:sz w:val="22"/>
          <w:szCs w:val="22"/>
        </w:rPr>
        <w:t>should</w:t>
      </w:r>
      <w:r w:rsidR="00A9739F" w:rsidRPr="00C242C9">
        <w:rPr>
          <w:rFonts w:asciiTheme="minorHAnsi" w:eastAsia="Arial" w:hAnsiTheme="minorHAnsi" w:cstheme="minorHAnsi"/>
          <w:spacing w:val="32"/>
          <w:sz w:val="22"/>
          <w:szCs w:val="22"/>
        </w:rPr>
        <w:t xml:space="preserve"> </w:t>
      </w:r>
      <w:r w:rsidR="00A9739F" w:rsidRPr="00C242C9">
        <w:rPr>
          <w:rFonts w:asciiTheme="minorHAnsi" w:eastAsia="Arial" w:hAnsiTheme="minorHAnsi" w:cstheme="minorHAnsi"/>
          <w:sz w:val="22"/>
          <w:szCs w:val="22"/>
        </w:rPr>
        <w:t>include</w:t>
      </w:r>
      <w:r w:rsidR="00A9739F" w:rsidRPr="00C242C9">
        <w:rPr>
          <w:rFonts w:asciiTheme="minorHAnsi" w:eastAsia="Arial" w:hAnsiTheme="minorHAnsi" w:cstheme="minorHAnsi"/>
          <w:spacing w:val="32"/>
          <w:sz w:val="22"/>
          <w:szCs w:val="22"/>
        </w:rPr>
        <w:t xml:space="preserve"> </w:t>
      </w:r>
      <w:r w:rsidR="00A9739F" w:rsidRPr="00C242C9">
        <w:rPr>
          <w:rFonts w:asciiTheme="minorHAnsi" w:eastAsia="Arial" w:hAnsiTheme="minorHAnsi" w:cstheme="minorHAnsi"/>
          <w:sz w:val="22"/>
          <w:szCs w:val="22"/>
        </w:rPr>
        <w:t>evidence</w:t>
      </w:r>
      <w:r w:rsidR="00A9739F" w:rsidRPr="00C242C9">
        <w:rPr>
          <w:rFonts w:asciiTheme="minorHAnsi" w:eastAsia="Arial" w:hAnsiTheme="minorHAnsi" w:cstheme="minorHAnsi"/>
          <w:spacing w:val="32"/>
          <w:sz w:val="22"/>
          <w:szCs w:val="22"/>
        </w:rPr>
        <w:t xml:space="preserve"> </w:t>
      </w:r>
      <w:r w:rsidR="00A9739F" w:rsidRPr="00C242C9">
        <w:rPr>
          <w:rFonts w:asciiTheme="minorHAnsi" w:eastAsia="Arial" w:hAnsiTheme="minorHAnsi" w:cstheme="minorHAnsi"/>
          <w:sz w:val="22"/>
          <w:szCs w:val="22"/>
        </w:rPr>
        <w:t>of</w:t>
      </w:r>
      <w:r w:rsidR="00A9739F" w:rsidRPr="00C242C9">
        <w:rPr>
          <w:rFonts w:asciiTheme="minorHAnsi" w:eastAsia="Arial" w:hAnsiTheme="minorHAnsi" w:cstheme="minorHAnsi"/>
          <w:spacing w:val="32"/>
          <w:sz w:val="22"/>
          <w:szCs w:val="22"/>
        </w:rPr>
        <w:t xml:space="preserve"> </w:t>
      </w:r>
      <w:r w:rsidR="00A9739F" w:rsidRPr="00C242C9">
        <w:rPr>
          <w:rFonts w:asciiTheme="minorHAnsi" w:eastAsia="Arial" w:hAnsiTheme="minorHAnsi" w:cstheme="minorHAnsi"/>
          <w:sz w:val="22"/>
          <w:szCs w:val="22"/>
        </w:rPr>
        <w:t>self-reflection and</w:t>
      </w:r>
      <w:r w:rsidR="00A9739F" w:rsidRPr="00C242C9">
        <w:rPr>
          <w:rFonts w:asciiTheme="minorHAnsi" w:eastAsia="Arial" w:hAnsiTheme="minorHAnsi" w:cstheme="minorHAnsi"/>
          <w:spacing w:val="9"/>
          <w:sz w:val="22"/>
          <w:szCs w:val="22"/>
        </w:rPr>
        <w:t xml:space="preserve"> </w:t>
      </w:r>
      <w:r w:rsidR="00A9739F" w:rsidRPr="00C242C9">
        <w:rPr>
          <w:rFonts w:asciiTheme="minorHAnsi" w:eastAsia="Arial" w:hAnsiTheme="minorHAnsi" w:cstheme="minorHAnsi"/>
          <w:sz w:val="22"/>
          <w:szCs w:val="22"/>
        </w:rPr>
        <w:t>evaluation.   This</w:t>
      </w:r>
      <w:r w:rsidR="00A9739F" w:rsidRPr="00C242C9">
        <w:rPr>
          <w:rFonts w:asciiTheme="minorHAnsi" w:eastAsia="Arial" w:hAnsiTheme="minorHAnsi" w:cstheme="minorHAnsi"/>
          <w:spacing w:val="9"/>
          <w:sz w:val="22"/>
          <w:szCs w:val="22"/>
        </w:rPr>
        <w:t xml:space="preserve"> </w:t>
      </w:r>
      <w:r w:rsidR="00A337AE" w:rsidRPr="00C242C9">
        <w:rPr>
          <w:rFonts w:asciiTheme="minorHAnsi" w:eastAsia="Arial" w:hAnsiTheme="minorHAnsi" w:cstheme="minorHAnsi"/>
          <w:sz w:val="22"/>
          <w:szCs w:val="22"/>
        </w:rPr>
        <w:t>blog</w:t>
      </w:r>
      <w:r w:rsidR="00D35135" w:rsidRPr="00C242C9">
        <w:rPr>
          <w:rFonts w:asciiTheme="minorHAnsi" w:eastAsia="Arial" w:hAnsiTheme="minorHAnsi" w:cstheme="minorHAnsi"/>
          <w:sz w:val="22"/>
          <w:szCs w:val="22"/>
        </w:rPr>
        <w:t>/logbook</w:t>
      </w:r>
      <w:r w:rsidR="00A9739F" w:rsidRPr="00C242C9">
        <w:rPr>
          <w:rFonts w:asciiTheme="minorHAnsi" w:eastAsia="Arial" w:hAnsiTheme="minorHAnsi" w:cstheme="minorHAnsi"/>
          <w:spacing w:val="9"/>
          <w:sz w:val="22"/>
          <w:szCs w:val="22"/>
        </w:rPr>
        <w:t xml:space="preserve"> </w:t>
      </w:r>
      <w:r w:rsidR="00A9739F" w:rsidRPr="00C242C9">
        <w:rPr>
          <w:rFonts w:asciiTheme="minorHAnsi" w:eastAsia="Arial" w:hAnsiTheme="minorHAnsi" w:cstheme="minorHAnsi"/>
          <w:sz w:val="22"/>
          <w:szCs w:val="22"/>
        </w:rPr>
        <w:t>will</w:t>
      </w:r>
      <w:r w:rsidR="00A9739F" w:rsidRPr="00C242C9">
        <w:rPr>
          <w:rFonts w:asciiTheme="minorHAnsi" w:eastAsia="Arial" w:hAnsiTheme="minorHAnsi" w:cstheme="minorHAnsi"/>
          <w:spacing w:val="9"/>
          <w:sz w:val="22"/>
          <w:szCs w:val="22"/>
        </w:rPr>
        <w:t xml:space="preserve"> </w:t>
      </w:r>
      <w:r w:rsidR="00A9739F" w:rsidRPr="00C242C9">
        <w:rPr>
          <w:rFonts w:asciiTheme="minorHAnsi" w:eastAsia="Arial" w:hAnsiTheme="minorHAnsi" w:cstheme="minorHAnsi"/>
          <w:sz w:val="22"/>
          <w:szCs w:val="22"/>
        </w:rPr>
        <w:t>underpin</w:t>
      </w:r>
      <w:r w:rsidR="00A9739F" w:rsidRPr="00C242C9">
        <w:rPr>
          <w:rFonts w:asciiTheme="minorHAnsi" w:eastAsia="Arial" w:hAnsiTheme="minorHAnsi" w:cstheme="minorHAnsi"/>
          <w:spacing w:val="9"/>
          <w:sz w:val="22"/>
          <w:szCs w:val="22"/>
        </w:rPr>
        <w:t xml:space="preserve"> </w:t>
      </w:r>
      <w:r w:rsidR="00A9739F" w:rsidRPr="00C242C9">
        <w:rPr>
          <w:rFonts w:asciiTheme="minorHAnsi" w:eastAsia="Arial" w:hAnsiTheme="minorHAnsi" w:cstheme="minorHAnsi"/>
          <w:sz w:val="22"/>
          <w:szCs w:val="22"/>
        </w:rPr>
        <w:t>the</w:t>
      </w:r>
      <w:r w:rsidR="00A9739F" w:rsidRPr="00C242C9">
        <w:rPr>
          <w:rFonts w:asciiTheme="minorHAnsi" w:eastAsia="Arial" w:hAnsiTheme="minorHAnsi" w:cstheme="minorHAnsi"/>
          <w:spacing w:val="9"/>
          <w:sz w:val="22"/>
          <w:szCs w:val="22"/>
        </w:rPr>
        <w:t xml:space="preserve"> </w:t>
      </w:r>
      <w:r w:rsidR="00A9739F" w:rsidRPr="00C242C9">
        <w:rPr>
          <w:rFonts w:asciiTheme="minorHAnsi" w:eastAsia="Arial" w:hAnsiTheme="minorHAnsi" w:cstheme="minorHAnsi"/>
          <w:sz w:val="22"/>
          <w:szCs w:val="22"/>
        </w:rPr>
        <w:t>student’s</w:t>
      </w:r>
      <w:r w:rsidR="00A9739F" w:rsidRPr="00C242C9">
        <w:rPr>
          <w:rFonts w:asciiTheme="minorHAnsi" w:eastAsia="Arial" w:hAnsiTheme="minorHAnsi" w:cstheme="minorHAnsi"/>
          <w:spacing w:val="9"/>
          <w:sz w:val="22"/>
          <w:szCs w:val="22"/>
        </w:rPr>
        <w:t xml:space="preserve"> </w:t>
      </w:r>
      <w:r w:rsidR="00A9739F" w:rsidRPr="00C242C9">
        <w:rPr>
          <w:rFonts w:asciiTheme="minorHAnsi" w:eastAsia="Arial" w:hAnsiTheme="minorHAnsi" w:cstheme="minorHAnsi"/>
          <w:sz w:val="22"/>
          <w:szCs w:val="22"/>
        </w:rPr>
        <w:t>placement</w:t>
      </w:r>
      <w:r w:rsidR="00A9739F" w:rsidRPr="00C242C9">
        <w:rPr>
          <w:rFonts w:asciiTheme="minorHAnsi" w:eastAsia="Arial" w:hAnsiTheme="minorHAnsi" w:cstheme="minorHAnsi"/>
          <w:spacing w:val="9"/>
          <w:sz w:val="22"/>
          <w:szCs w:val="22"/>
        </w:rPr>
        <w:t xml:space="preserve"> </w:t>
      </w:r>
      <w:r w:rsidR="00A9739F" w:rsidRPr="00C242C9">
        <w:rPr>
          <w:rFonts w:asciiTheme="minorHAnsi" w:eastAsia="Arial" w:hAnsiTheme="minorHAnsi" w:cstheme="minorHAnsi"/>
          <w:sz w:val="22"/>
          <w:szCs w:val="22"/>
        </w:rPr>
        <w:t xml:space="preserve">report however there is no need to </w:t>
      </w:r>
      <w:proofErr w:type="spellStart"/>
      <w:r w:rsidR="00A9739F" w:rsidRPr="00C242C9">
        <w:rPr>
          <w:rFonts w:asciiTheme="minorHAnsi" w:eastAsia="Arial" w:hAnsiTheme="minorHAnsi" w:cstheme="minorHAnsi"/>
          <w:sz w:val="22"/>
          <w:szCs w:val="22"/>
        </w:rPr>
        <w:t>formalise</w:t>
      </w:r>
      <w:proofErr w:type="spellEnd"/>
      <w:r w:rsidR="00A9739F" w:rsidRPr="00C242C9">
        <w:rPr>
          <w:rFonts w:asciiTheme="minorHAnsi" w:eastAsia="Arial" w:hAnsiTheme="minorHAnsi" w:cstheme="minorHAnsi"/>
          <w:sz w:val="22"/>
          <w:szCs w:val="22"/>
        </w:rPr>
        <w:t xml:space="preserve"> this record and should be submitted ‘as is’. </w:t>
      </w:r>
      <w:r w:rsidR="00D35135" w:rsidRPr="00C242C9">
        <w:rPr>
          <w:rFonts w:asciiTheme="minorHAnsi" w:eastAsia="Arial" w:hAnsiTheme="minorHAnsi" w:cstheme="minorHAnsi"/>
          <w:sz w:val="22"/>
          <w:szCs w:val="22"/>
        </w:rPr>
        <w:t>T</w:t>
      </w:r>
      <w:r w:rsidR="00A9739F" w:rsidRPr="00C242C9">
        <w:rPr>
          <w:rFonts w:asciiTheme="minorHAnsi" w:eastAsia="Arial" w:hAnsiTheme="minorHAnsi" w:cstheme="minorHAnsi"/>
          <w:sz w:val="22"/>
          <w:szCs w:val="22"/>
        </w:rPr>
        <w:t>he placement tutor will monitor these throughout the</w:t>
      </w:r>
      <w:r w:rsidR="00A9739F" w:rsidRPr="00C242C9">
        <w:rPr>
          <w:rFonts w:asciiTheme="minorHAnsi" w:eastAsia="Arial" w:hAnsiTheme="minorHAnsi" w:cstheme="minorHAnsi"/>
          <w:spacing w:val="66"/>
          <w:sz w:val="22"/>
          <w:szCs w:val="22"/>
        </w:rPr>
        <w:t xml:space="preserve"> </w:t>
      </w:r>
      <w:r w:rsidR="00A9739F" w:rsidRPr="00C242C9">
        <w:rPr>
          <w:rFonts w:asciiTheme="minorHAnsi" w:eastAsia="Arial" w:hAnsiTheme="minorHAnsi" w:cstheme="minorHAnsi"/>
          <w:sz w:val="22"/>
          <w:szCs w:val="22"/>
        </w:rPr>
        <w:t>placement.</w:t>
      </w:r>
    </w:p>
    <w:p w14:paraId="5FD95989" w14:textId="77777777" w:rsidR="00577B1C" w:rsidRPr="00C242C9" w:rsidRDefault="00577B1C" w:rsidP="00EF17B8">
      <w:pPr>
        <w:tabs>
          <w:tab w:val="left" w:pos="851"/>
        </w:tabs>
        <w:ind w:hanging="1115"/>
        <w:rPr>
          <w:rFonts w:asciiTheme="minorHAnsi" w:hAnsiTheme="minorHAnsi" w:cstheme="minorHAnsi"/>
          <w:sz w:val="22"/>
          <w:szCs w:val="22"/>
        </w:rPr>
      </w:pPr>
    </w:p>
    <w:p w14:paraId="304CD2A2" w14:textId="77777777" w:rsidR="00577B1C" w:rsidRPr="00C242C9" w:rsidRDefault="00A9739F" w:rsidP="00EF17B8">
      <w:pPr>
        <w:tabs>
          <w:tab w:val="left" w:pos="851"/>
        </w:tabs>
        <w:ind w:left="851" w:right="77" w:hanging="689"/>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w:t>
      </w:r>
      <w:r w:rsidRPr="00C242C9">
        <w:rPr>
          <w:rFonts w:asciiTheme="minorHAnsi" w:eastAsia="Arial" w:hAnsiTheme="minorHAnsi" w:cstheme="minorHAnsi"/>
          <w:b/>
          <w:sz w:val="22"/>
          <w:szCs w:val="22"/>
        </w:rPr>
        <w:tab/>
        <w:t>Visual</w:t>
      </w:r>
      <w:r w:rsidRPr="00C242C9">
        <w:rPr>
          <w:rFonts w:asciiTheme="minorHAnsi" w:eastAsia="Arial" w:hAnsiTheme="minorHAnsi" w:cstheme="minorHAnsi"/>
          <w:b/>
          <w:spacing w:val="1"/>
          <w:sz w:val="22"/>
          <w:szCs w:val="22"/>
        </w:rPr>
        <w:t xml:space="preserve"> </w:t>
      </w:r>
      <w:r w:rsidRPr="00C242C9">
        <w:rPr>
          <w:rFonts w:asciiTheme="minorHAnsi" w:eastAsia="Arial" w:hAnsiTheme="minorHAnsi" w:cstheme="minorHAnsi"/>
          <w:b/>
          <w:sz w:val="22"/>
          <w:szCs w:val="22"/>
        </w:rPr>
        <w:t>Material</w:t>
      </w:r>
      <w:r w:rsidRPr="00C242C9">
        <w:rPr>
          <w:rFonts w:asciiTheme="minorHAnsi" w:eastAsia="Arial" w:hAnsiTheme="minorHAnsi" w:cstheme="minorHAnsi"/>
          <w:b/>
          <w:spacing w:val="1"/>
          <w:sz w:val="22"/>
          <w:szCs w:val="22"/>
        </w:rPr>
        <w:t xml:space="preserve"> </w:t>
      </w:r>
      <w:r w:rsidRPr="00C242C9">
        <w:rPr>
          <w:rFonts w:asciiTheme="minorHAnsi" w:eastAsia="Arial" w:hAnsiTheme="minorHAnsi" w:cstheme="minorHAnsi"/>
          <w:sz w:val="22"/>
          <w:szCs w:val="22"/>
        </w:rPr>
        <w:t>-</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This</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will</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include</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examples</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of</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work</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undertaken</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by</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the</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student during the Placement (if appropriate slides/photographs may be presented in place of the original artwork).</w:t>
      </w:r>
      <w:r w:rsidR="00D35135" w:rsidRPr="00C242C9">
        <w:rPr>
          <w:rFonts w:asciiTheme="minorHAnsi" w:eastAsia="Arial" w:hAnsiTheme="minorHAnsi" w:cstheme="minorHAnsi"/>
          <w:sz w:val="22"/>
          <w:szCs w:val="22"/>
        </w:rPr>
        <w:t xml:space="preserve"> This will be included in the oral presentation.</w:t>
      </w:r>
    </w:p>
    <w:p w14:paraId="0E395FFB" w14:textId="77777777" w:rsidR="00577B1C" w:rsidRPr="00C242C9" w:rsidRDefault="00577B1C" w:rsidP="00EF17B8">
      <w:pPr>
        <w:tabs>
          <w:tab w:val="left" w:pos="851"/>
        </w:tabs>
        <w:ind w:hanging="1115"/>
        <w:rPr>
          <w:rFonts w:asciiTheme="minorHAnsi" w:hAnsiTheme="minorHAnsi" w:cstheme="minorHAnsi"/>
          <w:sz w:val="22"/>
          <w:szCs w:val="22"/>
        </w:rPr>
      </w:pPr>
    </w:p>
    <w:p w14:paraId="4A23CC77" w14:textId="77777777" w:rsidR="00577B1C" w:rsidRPr="00C242C9" w:rsidRDefault="00A9739F" w:rsidP="00EF17B8">
      <w:pPr>
        <w:tabs>
          <w:tab w:val="left" w:pos="851"/>
        </w:tabs>
        <w:ind w:left="851" w:right="77" w:hanging="689"/>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lastRenderedPageBreak/>
        <w:t>•</w:t>
      </w:r>
      <w:r w:rsidRPr="00C242C9">
        <w:rPr>
          <w:rFonts w:asciiTheme="minorHAnsi" w:eastAsia="Arial" w:hAnsiTheme="minorHAnsi" w:cstheme="minorHAnsi"/>
          <w:sz w:val="22"/>
          <w:szCs w:val="22"/>
        </w:rPr>
        <w:tab/>
      </w:r>
      <w:r w:rsidRPr="00C242C9">
        <w:rPr>
          <w:rFonts w:asciiTheme="minorHAnsi" w:eastAsia="Arial" w:hAnsiTheme="minorHAnsi" w:cstheme="minorHAnsi"/>
          <w:b/>
          <w:sz w:val="22"/>
          <w:szCs w:val="22"/>
        </w:rPr>
        <w:t>Report</w:t>
      </w:r>
      <w:r w:rsidRPr="00C242C9">
        <w:rPr>
          <w:rFonts w:asciiTheme="minorHAnsi" w:eastAsia="Arial" w:hAnsiTheme="minorHAnsi" w:cstheme="minorHAnsi"/>
          <w:b/>
          <w:spacing w:val="7"/>
          <w:sz w:val="22"/>
          <w:szCs w:val="22"/>
        </w:rPr>
        <w:t xml:space="preserve"> </w:t>
      </w:r>
      <w:r w:rsidRPr="00C242C9">
        <w:rPr>
          <w:rFonts w:asciiTheme="minorHAnsi" w:eastAsia="Arial" w:hAnsiTheme="minorHAnsi" w:cstheme="minorHAnsi"/>
          <w:sz w:val="22"/>
          <w:szCs w:val="22"/>
        </w:rPr>
        <w:t>-</w:t>
      </w:r>
      <w:r w:rsidRPr="00C242C9">
        <w:rPr>
          <w:rFonts w:asciiTheme="minorHAnsi" w:eastAsia="Arial" w:hAnsiTheme="minorHAnsi" w:cstheme="minorHAnsi"/>
          <w:spacing w:val="7"/>
          <w:sz w:val="22"/>
          <w:szCs w:val="22"/>
        </w:rPr>
        <w:t xml:space="preserve"> </w:t>
      </w:r>
      <w:r w:rsidRPr="00C242C9">
        <w:rPr>
          <w:rFonts w:asciiTheme="minorHAnsi" w:eastAsia="Arial" w:hAnsiTheme="minorHAnsi" w:cstheme="minorHAnsi"/>
          <w:sz w:val="22"/>
          <w:szCs w:val="22"/>
        </w:rPr>
        <w:t>This</w:t>
      </w:r>
      <w:r w:rsidRPr="00C242C9">
        <w:rPr>
          <w:rFonts w:asciiTheme="minorHAnsi" w:eastAsia="Arial" w:hAnsiTheme="minorHAnsi" w:cstheme="minorHAnsi"/>
          <w:spacing w:val="7"/>
          <w:sz w:val="22"/>
          <w:szCs w:val="22"/>
        </w:rPr>
        <w:t xml:space="preserve"> </w:t>
      </w:r>
      <w:r w:rsidRPr="00C242C9">
        <w:rPr>
          <w:rFonts w:asciiTheme="minorHAnsi" w:eastAsia="Arial" w:hAnsiTheme="minorHAnsi" w:cstheme="minorHAnsi"/>
          <w:sz w:val="22"/>
          <w:szCs w:val="22"/>
        </w:rPr>
        <w:t>should</w:t>
      </w:r>
      <w:r w:rsidRPr="00C242C9">
        <w:rPr>
          <w:rFonts w:asciiTheme="minorHAnsi" w:eastAsia="Arial" w:hAnsiTheme="minorHAnsi" w:cstheme="minorHAnsi"/>
          <w:spacing w:val="7"/>
          <w:sz w:val="22"/>
          <w:szCs w:val="22"/>
        </w:rPr>
        <w:t xml:space="preserve"> </w:t>
      </w:r>
      <w:r w:rsidRPr="00C242C9">
        <w:rPr>
          <w:rFonts w:asciiTheme="minorHAnsi" w:eastAsia="Arial" w:hAnsiTheme="minorHAnsi" w:cstheme="minorHAnsi"/>
          <w:sz w:val="22"/>
          <w:szCs w:val="22"/>
        </w:rPr>
        <w:t>give</w:t>
      </w:r>
      <w:r w:rsidRPr="00C242C9">
        <w:rPr>
          <w:rFonts w:asciiTheme="minorHAnsi" w:eastAsia="Arial" w:hAnsiTheme="minorHAnsi" w:cstheme="minorHAnsi"/>
          <w:spacing w:val="7"/>
          <w:sz w:val="22"/>
          <w:szCs w:val="22"/>
        </w:rPr>
        <w:t xml:space="preserve"> </w:t>
      </w:r>
      <w:r w:rsidRPr="00C242C9">
        <w:rPr>
          <w:rFonts w:asciiTheme="minorHAnsi" w:eastAsia="Arial" w:hAnsiTheme="minorHAnsi" w:cstheme="minorHAnsi"/>
          <w:sz w:val="22"/>
          <w:szCs w:val="22"/>
        </w:rPr>
        <w:t>a</w:t>
      </w:r>
      <w:r w:rsidRPr="00C242C9">
        <w:rPr>
          <w:rFonts w:asciiTheme="minorHAnsi" w:eastAsia="Arial" w:hAnsiTheme="minorHAnsi" w:cstheme="minorHAnsi"/>
          <w:spacing w:val="7"/>
          <w:sz w:val="22"/>
          <w:szCs w:val="22"/>
        </w:rPr>
        <w:t xml:space="preserve"> </w:t>
      </w:r>
      <w:r w:rsidRPr="00C242C9">
        <w:rPr>
          <w:rFonts w:asciiTheme="minorHAnsi" w:eastAsia="Arial" w:hAnsiTheme="minorHAnsi" w:cstheme="minorHAnsi"/>
          <w:sz w:val="22"/>
          <w:szCs w:val="22"/>
        </w:rPr>
        <w:t>concise</w:t>
      </w:r>
      <w:r w:rsidRPr="00C242C9">
        <w:rPr>
          <w:rFonts w:asciiTheme="minorHAnsi" w:eastAsia="Arial" w:hAnsiTheme="minorHAnsi" w:cstheme="minorHAnsi"/>
          <w:spacing w:val="7"/>
          <w:sz w:val="22"/>
          <w:szCs w:val="22"/>
        </w:rPr>
        <w:t xml:space="preserve"> </w:t>
      </w:r>
      <w:r w:rsidRPr="00C242C9">
        <w:rPr>
          <w:rFonts w:asciiTheme="minorHAnsi" w:eastAsia="Arial" w:hAnsiTheme="minorHAnsi" w:cstheme="minorHAnsi"/>
          <w:sz w:val="22"/>
          <w:szCs w:val="22"/>
        </w:rPr>
        <w:t>account</w:t>
      </w:r>
      <w:r w:rsidRPr="00C242C9">
        <w:rPr>
          <w:rFonts w:asciiTheme="minorHAnsi" w:eastAsia="Arial" w:hAnsiTheme="minorHAnsi" w:cstheme="minorHAnsi"/>
          <w:spacing w:val="7"/>
          <w:sz w:val="22"/>
          <w:szCs w:val="22"/>
        </w:rPr>
        <w:t xml:space="preserve"> </w:t>
      </w:r>
      <w:r w:rsidRPr="00C242C9">
        <w:rPr>
          <w:rFonts w:asciiTheme="minorHAnsi" w:eastAsia="Arial" w:hAnsiTheme="minorHAnsi" w:cstheme="minorHAnsi"/>
          <w:sz w:val="22"/>
          <w:szCs w:val="22"/>
        </w:rPr>
        <w:t>of</w:t>
      </w:r>
      <w:r w:rsidRPr="00C242C9">
        <w:rPr>
          <w:rFonts w:asciiTheme="minorHAnsi" w:eastAsia="Arial" w:hAnsiTheme="minorHAnsi" w:cstheme="minorHAnsi"/>
          <w:spacing w:val="7"/>
          <w:sz w:val="22"/>
          <w:szCs w:val="22"/>
        </w:rPr>
        <w:t xml:space="preserve"> </w:t>
      </w:r>
      <w:r w:rsidRPr="00C242C9">
        <w:rPr>
          <w:rFonts w:asciiTheme="minorHAnsi" w:eastAsia="Arial" w:hAnsiTheme="minorHAnsi" w:cstheme="minorHAnsi"/>
          <w:sz w:val="22"/>
          <w:szCs w:val="22"/>
        </w:rPr>
        <w:t>the</w:t>
      </w:r>
      <w:r w:rsidRPr="00C242C9">
        <w:rPr>
          <w:rFonts w:asciiTheme="minorHAnsi" w:eastAsia="Arial" w:hAnsiTheme="minorHAnsi" w:cstheme="minorHAnsi"/>
          <w:spacing w:val="7"/>
          <w:sz w:val="22"/>
          <w:szCs w:val="22"/>
        </w:rPr>
        <w:t xml:space="preserve"> </w:t>
      </w:r>
      <w:r w:rsidRPr="00C242C9">
        <w:rPr>
          <w:rFonts w:asciiTheme="minorHAnsi" w:eastAsia="Arial" w:hAnsiTheme="minorHAnsi" w:cstheme="minorHAnsi"/>
          <w:sz w:val="22"/>
          <w:szCs w:val="22"/>
        </w:rPr>
        <w:t>Placement,</w:t>
      </w:r>
      <w:r w:rsidRPr="00C242C9">
        <w:rPr>
          <w:rFonts w:asciiTheme="minorHAnsi" w:eastAsia="Arial" w:hAnsiTheme="minorHAnsi" w:cstheme="minorHAnsi"/>
          <w:spacing w:val="7"/>
          <w:sz w:val="22"/>
          <w:szCs w:val="22"/>
        </w:rPr>
        <w:t xml:space="preserve"> </w:t>
      </w:r>
      <w:proofErr w:type="spellStart"/>
      <w:r w:rsidRPr="00C242C9">
        <w:rPr>
          <w:rFonts w:asciiTheme="minorHAnsi" w:eastAsia="Arial" w:hAnsiTheme="minorHAnsi" w:cstheme="minorHAnsi"/>
          <w:sz w:val="22"/>
          <w:szCs w:val="22"/>
        </w:rPr>
        <w:t>summarise</w:t>
      </w:r>
      <w:proofErr w:type="spellEnd"/>
      <w:r w:rsidRPr="00C242C9">
        <w:rPr>
          <w:rFonts w:asciiTheme="minorHAnsi" w:eastAsia="Arial" w:hAnsiTheme="minorHAnsi" w:cstheme="minorHAnsi"/>
          <w:spacing w:val="7"/>
          <w:sz w:val="22"/>
          <w:szCs w:val="22"/>
        </w:rPr>
        <w:t xml:space="preserve"> </w:t>
      </w:r>
      <w:r w:rsidRPr="00C242C9">
        <w:rPr>
          <w:rFonts w:asciiTheme="minorHAnsi" w:eastAsia="Arial" w:hAnsiTheme="minorHAnsi" w:cstheme="minorHAnsi"/>
          <w:sz w:val="22"/>
          <w:szCs w:val="22"/>
        </w:rPr>
        <w:t>the work</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undertaken</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and</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discuss</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their</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personal</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experience</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and</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development.</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The</w:t>
      </w:r>
      <w:r w:rsidR="004E4E10" w:rsidRPr="00C242C9">
        <w:rPr>
          <w:rFonts w:asciiTheme="minorHAnsi" w:eastAsia="Arial" w:hAnsiTheme="minorHAnsi" w:cstheme="minorHAnsi"/>
          <w:sz w:val="22"/>
          <w:szCs w:val="22"/>
        </w:rPr>
        <w:t xml:space="preserve"> </w:t>
      </w:r>
      <w:r w:rsidRPr="00C242C9">
        <w:rPr>
          <w:rFonts w:asciiTheme="minorHAnsi" w:eastAsia="Arial" w:hAnsiTheme="minorHAnsi" w:cstheme="minorHAnsi"/>
          <w:sz w:val="22"/>
          <w:szCs w:val="22"/>
        </w:rPr>
        <w:t>report</w:t>
      </w:r>
      <w:r w:rsidRPr="00C242C9">
        <w:rPr>
          <w:rFonts w:asciiTheme="minorHAnsi" w:eastAsia="Arial" w:hAnsiTheme="minorHAnsi" w:cstheme="minorHAnsi"/>
          <w:spacing w:val="3"/>
          <w:sz w:val="22"/>
          <w:szCs w:val="22"/>
        </w:rPr>
        <w:t xml:space="preserve"> </w:t>
      </w:r>
      <w:r w:rsidRPr="00C242C9">
        <w:rPr>
          <w:rFonts w:asciiTheme="minorHAnsi" w:eastAsia="Arial" w:hAnsiTheme="minorHAnsi" w:cstheme="minorHAnsi"/>
          <w:sz w:val="22"/>
          <w:szCs w:val="22"/>
        </w:rPr>
        <w:t>must</w:t>
      </w:r>
      <w:r w:rsidRPr="00C242C9">
        <w:rPr>
          <w:rFonts w:asciiTheme="minorHAnsi" w:eastAsia="Arial" w:hAnsiTheme="minorHAnsi" w:cstheme="minorHAnsi"/>
          <w:spacing w:val="3"/>
          <w:sz w:val="22"/>
          <w:szCs w:val="22"/>
        </w:rPr>
        <w:t xml:space="preserve"> </w:t>
      </w:r>
      <w:r w:rsidRPr="00C242C9">
        <w:rPr>
          <w:rFonts w:asciiTheme="minorHAnsi" w:eastAsia="Arial" w:hAnsiTheme="minorHAnsi" w:cstheme="minorHAnsi"/>
          <w:sz w:val="22"/>
          <w:szCs w:val="22"/>
        </w:rPr>
        <w:t>be</w:t>
      </w:r>
      <w:r w:rsidRPr="00C242C9">
        <w:rPr>
          <w:rFonts w:asciiTheme="minorHAnsi" w:eastAsia="Arial" w:hAnsiTheme="minorHAnsi" w:cstheme="minorHAnsi"/>
          <w:spacing w:val="3"/>
          <w:sz w:val="22"/>
          <w:szCs w:val="22"/>
        </w:rPr>
        <w:t xml:space="preserve"> </w:t>
      </w:r>
      <w:r w:rsidRPr="00C242C9">
        <w:rPr>
          <w:rFonts w:asciiTheme="minorHAnsi" w:eastAsia="Arial" w:hAnsiTheme="minorHAnsi" w:cstheme="minorHAnsi"/>
          <w:sz w:val="22"/>
          <w:szCs w:val="22"/>
        </w:rPr>
        <w:t>word-processed</w:t>
      </w:r>
      <w:r w:rsidRPr="00C242C9">
        <w:rPr>
          <w:rFonts w:asciiTheme="minorHAnsi" w:eastAsia="Arial" w:hAnsiTheme="minorHAnsi" w:cstheme="minorHAnsi"/>
          <w:spacing w:val="3"/>
          <w:sz w:val="22"/>
          <w:szCs w:val="22"/>
        </w:rPr>
        <w:t xml:space="preserve"> </w:t>
      </w:r>
      <w:r w:rsidRPr="00C242C9">
        <w:rPr>
          <w:rFonts w:asciiTheme="minorHAnsi" w:eastAsia="Arial" w:hAnsiTheme="minorHAnsi" w:cstheme="minorHAnsi"/>
          <w:sz w:val="22"/>
          <w:szCs w:val="22"/>
        </w:rPr>
        <w:t>and</w:t>
      </w:r>
      <w:r w:rsidRPr="00C242C9">
        <w:rPr>
          <w:rFonts w:asciiTheme="minorHAnsi" w:eastAsia="Arial" w:hAnsiTheme="minorHAnsi" w:cstheme="minorHAnsi"/>
          <w:spacing w:val="3"/>
          <w:sz w:val="22"/>
          <w:szCs w:val="22"/>
        </w:rPr>
        <w:t xml:space="preserve"> </w:t>
      </w:r>
      <w:r w:rsidRPr="00C242C9">
        <w:rPr>
          <w:rFonts w:asciiTheme="minorHAnsi" w:eastAsia="Arial" w:hAnsiTheme="minorHAnsi" w:cstheme="minorHAnsi"/>
          <w:sz w:val="22"/>
          <w:szCs w:val="22"/>
        </w:rPr>
        <w:t>be</w:t>
      </w:r>
      <w:r w:rsidRPr="00C242C9">
        <w:rPr>
          <w:rFonts w:asciiTheme="minorHAnsi" w:eastAsia="Arial" w:hAnsiTheme="minorHAnsi" w:cstheme="minorHAnsi"/>
          <w:spacing w:val="3"/>
          <w:sz w:val="22"/>
          <w:szCs w:val="22"/>
        </w:rPr>
        <w:t xml:space="preserve"> </w:t>
      </w:r>
      <w:proofErr w:type="gramStart"/>
      <w:r w:rsidRPr="00C242C9">
        <w:rPr>
          <w:rFonts w:asciiTheme="minorHAnsi" w:eastAsia="Arial" w:hAnsiTheme="minorHAnsi" w:cstheme="minorHAnsi"/>
          <w:sz w:val="22"/>
          <w:szCs w:val="22"/>
        </w:rPr>
        <w:t>a</w:t>
      </w:r>
      <w:r w:rsidRPr="00C242C9">
        <w:rPr>
          <w:rFonts w:asciiTheme="minorHAnsi" w:eastAsia="Arial" w:hAnsiTheme="minorHAnsi" w:cstheme="minorHAnsi"/>
          <w:spacing w:val="3"/>
          <w:sz w:val="22"/>
          <w:szCs w:val="22"/>
        </w:rPr>
        <w:t xml:space="preserve"> </w:t>
      </w:r>
      <w:r w:rsidRPr="00C242C9">
        <w:rPr>
          <w:rFonts w:asciiTheme="minorHAnsi" w:eastAsia="Arial" w:hAnsiTheme="minorHAnsi" w:cstheme="minorHAnsi"/>
          <w:sz w:val="22"/>
          <w:szCs w:val="22"/>
        </w:rPr>
        <w:t>minimum</w:t>
      </w:r>
      <w:r w:rsidRPr="00C242C9">
        <w:rPr>
          <w:rFonts w:asciiTheme="minorHAnsi" w:eastAsia="Arial" w:hAnsiTheme="minorHAnsi" w:cstheme="minorHAnsi"/>
          <w:spacing w:val="3"/>
          <w:sz w:val="22"/>
          <w:szCs w:val="22"/>
        </w:rPr>
        <w:t xml:space="preserve"> </w:t>
      </w:r>
      <w:r w:rsidRPr="00C242C9">
        <w:rPr>
          <w:rFonts w:asciiTheme="minorHAnsi" w:eastAsia="Arial" w:hAnsiTheme="minorHAnsi" w:cstheme="minorHAnsi"/>
          <w:sz w:val="22"/>
          <w:szCs w:val="22"/>
        </w:rPr>
        <w:t>2,000</w:t>
      </w:r>
      <w:r w:rsidRPr="00C242C9">
        <w:rPr>
          <w:rFonts w:asciiTheme="minorHAnsi" w:eastAsia="Arial" w:hAnsiTheme="minorHAnsi" w:cstheme="minorHAnsi"/>
          <w:spacing w:val="3"/>
          <w:sz w:val="22"/>
          <w:szCs w:val="22"/>
        </w:rPr>
        <w:t xml:space="preserve"> </w:t>
      </w:r>
      <w:r w:rsidRPr="00C242C9">
        <w:rPr>
          <w:rFonts w:asciiTheme="minorHAnsi" w:eastAsia="Arial" w:hAnsiTheme="minorHAnsi" w:cstheme="minorHAnsi"/>
          <w:sz w:val="22"/>
          <w:szCs w:val="22"/>
        </w:rPr>
        <w:t>words</w:t>
      </w:r>
      <w:proofErr w:type="gramEnd"/>
      <w:r w:rsidR="004E4E10" w:rsidRPr="00C242C9">
        <w:rPr>
          <w:rFonts w:asciiTheme="minorHAnsi" w:eastAsia="Arial" w:hAnsiTheme="minorHAnsi" w:cstheme="minorHAnsi"/>
          <w:sz w:val="22"/>
          <w:szCs w:val="22"/>
        </w:rPr>
        <w:t xml:space="preserve"> </w:t>
      </w:r>
      <w:r w:rsidRPr="00C242C9">
        <w:rPr>
          <w:rFonts w:asciiTheme="minorHAnsi" w:eastAsia="Arial" w:hAnsiTheme="minorHAnsi" w:cstheme="minorHAnsi"/>
          <w:sz w:val="22"/>
          <w:szCs w:val="22"/>
        </w:rPr>
        <w:t>(see</w:t>
      </w:r>
      <w:r w:rsidRPr="00C242C9">
        <w:rPr>
          <w:rFonts w:asciiTheme="minorHAnsi" w:eastAsia="Arial" w:hAnsiTheme="minorHAnsi" w:cstheme="minorHAnsi"/>
          <w:spacing w:val="3"/>
          <w:sz w:val="22"/>
          <w:szCs w:val="22"/>
        </w:rPr>
        <w:t xml:space="preserve"> </w:t>
      </w:r>
      <w:r w:rsidRPr="00C242C9">
        <w:rPr>
          <w:rFonts w:asciiTheme="minorHAnsi" w:eastAsia="Arial" w:hAnsiTheme="minorHAnsi" w:cstheme="minorHAnsi"/>
          <w:sz w:val="22"/>
          <w:szCs w:val="22"/>
        </w:rPr>
        <w:t>Appendix</w:t>
      </w:r>
      <w:r w:rsidR="00EF17B8" w:rsidRPr="00C242C9">
        <w:rPr>
          <w:rFonts w:asciiTheme="minorHAnsi" w:eastAsia="Arial" w:hAnsiTheme="minorHAnsi" w:cstheme="minorHAnsi"/>
          <w:sz w:val="22"/>
          <w:szCs w:val="22"/>
        </w:rPr>
        <w:t xml:space="preserve"> </w:t>
      </w:r>
      <w:r w:rsidRPr="00C242C9">
        <w:rPr>
          <w:rFonts w:asciiTheme="minorHAnsi" w:eastAsia="Arial" w:hAnsiTheme="minorHAnsi" w:cstheme="minorHAnsi"/>
          <w:sz w:val="22"/>
          <w:szCs w:val="22"/>
        </w:rPr>
        <w:t>F</w:t>
      </w:r>
      <w:r w:rsidR="006D0BD1" w:rsidRPr="00C242C9">
        <w:rPr>
          <w:rFonts w:asciiTheme="minorHAnsi" w:eastAsia="Arial" w:hAnsiTheme="minorHAnsi" w:cstheme="minorHAnsi"/>
          <w:sz w:val="22"/>
          <w:szCs w:val="22"/>
        </w:rPr>
        <w:t>our</w:t>
      </w:r>
      <w:r w:rsidRPr="00C242C9">
        <w:rPr>
          <w:rFonts w:asciiTheme="minorHAnsi" w:eastAsia="Arial" w:hAnsiTheme="minorHAnsi" w:cstheme="minorHAnsi"/>
          <w:sz w:val="22"/>
          <w:szCs w:val="22"/>
        </w:rPr>
        <w:t>)</w:t>
      </w:r>
    </w:p>
    <w:p w14:paraId="5A67D87B" w14:textId="77777777" w:rsidR="00577B1C" w:rsidRPr="00C242C9" w:rsidRDefault="00577B1C" w:rsidP="00EF17B8">
      <w:pPr>
        <w:tabs>
          <w:tab w:val="left" w:pos="851"/>
        </w:tabs>
        <w:ind w:hanging="1115"/>
        <w:rPr>
          <w:rFonts w:asciiTheme="minorHAnsi" w:hAnsiTheme="minorHAnsi" w:cstheme="minorHAnsi"/>
          <w:sz w:val="22"/>
          <w:szCs w:val="22"/>
        </w:rPr>
      </w:pPr>
    </w:p>
    <w:p w14:paraId="5CE8CC0F" w14:textId="77777777" w:rsidR="00577B1C" w:rsidRPr="00C242C9" w:rsidRDefault="00A9739F" w:rsidP="00EF17B8">
      <w:pPr>
        <w:tabs>
          <w:tab w:val="left" w:pos="851"/>
        </w:tabs>
        <w:ind w:left="557" w:hanging="415"/>
        <w:rPr>
          <w:rFonts w:asciiTheme="minorHAnsi" w:eastAsia="Arial" w:hAnsiTheme="minorHAnsi" w:cstheme="minorHAnsi"/>
          <w:sz w:val="22"/>
          <w:szCs w:val="22"/>
        </w:rPr>
      </w:pPr>
      <w:r w:rsidRPr="00C242C9">
        <w:rPr>
          <w:rFonts w:asciiTheme="minorHAnsi" w:hAnsiTheme="minorHAnsi" w:cstheme="minorHAnsi"/>
          <w:w w:val="131"/>
          <w:sz w:val="22"/>
          <w:szCs w:val="22"/>
        </w:rPr>
        <w:t xml:space="preserve">•      </w:t>
      </w:r>
      <w:r w:rsidRPr="00C242C9">
        <w:rPr>
          <w:rFonts w:asciiTheme="minorHAnsi" w:hAnsiTheme="minorHAnsi" w:cstheme="minorHAnsi"/>
          <w:spacing w:val="33"/>
          <w:w w:val="131"/>
          <w:sz w:val="22"/>
          <w:szCs w:val="22"/>
        </w:rPr>
        <w:t xml:space="preserve"> </w:t>
      </w:r>
      <w:r w:rsidRPr="00C242C9">
        <w:rPr>
          <w:rFonts w:asciiTheme="minorHAnsi" w:eastAsia="Arial" w:hAnsiTheme="minorHAnsi" w:cstheme="minorHAnsi"/>
          <w:b/>
          <w:sz w:val="22"/>
          <w:szCs w:val="22"/>
        </w:rPr>
        <w:t>Placement Oral Presentation</w:t>
      </w:r>
    </w:p>
    <w:p w14:paraId="69E9526F" w14:textId="77777777" w:rsidR="00577B1C" w:rsidRPr="00C242C9" w:rsidRDefault="00EF17B8" w:rsidP="00EF17B8">
      <w:pPr>
        <w:tabs>
          <w:tab w:val="left" w:pos="851"/>
        </w:tabs>
        <w:ind w:left="851" w:right="77" w:hanging="689"/>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ab/>
      </w:r>
      <w:r w:rsidR="00A9739F" w:rsidRPr="00C242C9">
        <w:rPr>
          <w:rFonts w:asciiTheme="minorHAnsi" w:eastAsia="Arial" w:hAnsiTheme="minorHAnsi" w:cstheme="minorHAnsi"/>
          <w:sz w:val="22"/>
          <w:szCs w:val="22"/>
        </w:rPr>
        <w:t>The student will be required to give a short presentation (10 minutes) to a panel. Should a student require any</w:t>
      </w:r>
      <w:r w:rsidR="00A9739F" w:rsidRPr="00C242C9">
        <w:rPr>
          <w:rFonts w:asciiTheme="minorHAnsi" w:eastAsia="Arial" w:hAnsiTheme="minorHAnsi" w:cstheme="minorHAnsi"/>
          <w:spacing w:val="1"/>
          <w:sz w:val="22"/>
          <w:szCs w:val="22"/>
        </w:rPr>
        <w:t xml:space="preserve"> </w:t>
      </w:r>
      <w:r w:rsidR="00A9739F" w:rsidRPr="00C242C9">
        <w:rPr>
          <w:rFonts w:asciiTheme="minorHAnsi" w:eastAsia="Arial" w:hAnsiTheme="minorHAnsi" w:cstheme="minorHAnsi"/>
          <w:sz w:val="22"/>
          <w:szCs w:val="22"/>
        </w:rPr>
        <w:t>visual aids, projector, video player etc</w:t>
      </w:r>
      <w:r w:rsidR="004E4E10" w:rsidRPr="00C242C9">
        <w:rPr>
          <w:rFonts w:asciiTheme="minorHAnsi" w:eastAsia="Arial" w:hAnsiTheme="minorHAnsi" w:cstheme="minorHAnsi"/>
          <w:sz w:val="22"/>
          <w:szCs w:val="22"/>
        </w:rPr>
        <w:t>.</w:t>
      </w:r>
      <w:r w:rsidR="00A9739F" w:rsidRPr="00C242C9">
        <w:rPr>
          <w:rFonts w:asciiTheme="minorHAnsi" w:eastAsia="Arial" w:hAnsiTheme="minorHAnsi" w:cstheme="minorHAnsi"/>
          <w:sz w:val="22"/>
          <w:szCs w:val="22"/>
        </w:rPr>
        <w:t xml:space="preserve"> for </w:t>
      </w:r>
      <w:r w:rsidR="004E4E10" w:rsidRPr="00C242C9">
        <w:rPr>
          <w:rFonts w:asciiTheme="minorHAnsi" w:eastAsia="Arial" w:hAnsiTheme="minorHAnsi" w:cstheme="minorHAnsi"/>
          <w:sz w:val="22"/>
          <w:szCs w:val="22"/>
        </w:rPr>
        <w:t>PowerPoint</w:t>
      </w:r>
      <w:r w:rsidR="00A9739F" w:rsidRPr="00C242C9">
        <w:rPr>
          <w:rFonts w:asciiTheme="minorHAnsi" w:eastAsia="Arial" w:hAnsiTheme="minorHAnsi" w:cstheme="minorHAnsi"/>
          <w:sz w:val="22"/>
          <w:szCs w:val="22"/>
        </w:rPr>
        <w:t xml:space="preserve"> or the equivalent for their interview</w:t>
      </w:r>
      <w:r w:rsidR="004E4E10" w:rsidRPr="00C242C9">
        <w:rPr>
          <w:rFonts w:asciiTheme="minorHAnsi" w:eastAsia="Arial" w:hAnsiTheme="minorHAnsi" w:cstheme="minorHAnsi"/>
          <w:sz w:val="22"/>
          <w:szCs w:val="22"/>
        </w:rPr>
        <w:t>,</w:t>
      </w:r>
      <w:r w:rsidR="00A9739F" w:rsidRPr="00C242C9">
        <w:rPr>
          <w:rFonts w:asciiTheme="minorHAnsi" w:eastAsia="Arial" w:hAnsiTheme="minorHAnsi" w:cstheme="minorHAnsi"/>
          <w:sz w:val="22"/>
          <w:szCs w:val="22"/>
        </w:rPr>
        <w:t xml:space="preserve"> please let the placement tutor know prior to the event. This interview is to assess the student's experience, presentation and communication skills. (Appendix </w:t>
      </w:r>
      <w:r w:rsidR="006D0BD1" w:rsidRPr="00C242C9">
        <w:rPr>
          <w:rFonts w:asciiTheme="minorHAnsi" w:eastAsia="Arial" w:hAnsiTheme="minorHAnsi" w:cstheme="minorHAnsi"/>
          <w:sz w:val="22"/>
          <w:szCs w:val="22"/>
        </w:rPr>
        <w:t>Five</w:t>
      </w:r>
      <w:r w:rsidR="00A9739F" w:rsidRPr="00C242C9">
        <w:rPr>
          <w:rFonts w:asciiTheme="minorHAnsi" w:eastAsia="Arial" w:hAnsiTheme="minorHAnsi" w:cstheme="minorHAnsi"/>
          <w:sz w:val="22"/>
          <w:szCs w:val="22"/>
        </w:rPr>
        <w:t>)</w:t>
      </w:r>
    </w:p>
    <w:p w14:paraId="370C573F" w14:textId="77777777" w:rsidR="00577B1C" w:rsidRPr="00C242C9" w:rsidRDefault="00577B1C" w:rsidP="00A703EF">
      <w:pPr>
        <w:rPr>
          <w:rFonts w:asciiTheme="minorHAnsi" w:hAnsiTheme="minorHAnsi" w:cstheme="minorHAnsi"/>
          <w:sz w:val="22"/>
          <w:szCs w:val="22"/>
        </w:rPr>
      </w:pPr>
    </w:p>
    <w:p w14:paraId="6F7BED71" w14:textId="77777777" w:rsidR="00577B1C" w:rsidRPr="00C242C9" w:rsidRDefault="00577B1C" w:rsidP="00A703EF">
      <w:pPr>
        <w:rPr>
          <w:rFonts w:asciiTheme="minorHAnsi" w:hAnsiTheme="minorHAnsi" w:cstheme="minorHAnsi"/>
          <w:sz w:val="22"/>
          <w:szCs w:val="22"/>
        </w:rPr>
      </w:pPr>
    </w:p>
    <w:p w14:paraId="0050F4ED" w14:textId="77777777" w:rsidR="004E4E10" w:rsidRPr="00C242C9" w:rsidRDefault="004E4E10" w:rsidP="00A703EF">
      <w:pPr>
        <w:ind w:left="117" w:right="6780"/>
        <w:jc w:val="both"/>
        <w:rPr>
          <w:rFonts w:asciiTheme="minorHAnsi" w:eastAsia="Arial" w:hAnsiTheme="minorHAnsi" w:cstheme="minorHAnsi"/>
          <w:b/>
          <w:sz w:val="22"/>
          <w:szCs w:val="22"/>
        </w:rPr>
      </w:pPr>
    </w:p>
    <w:p w14:paraId="3CD0D8BA" w14:textId="77777777" w:rsidR="00577B1C" w:rsidRPr="00C242C9" w:rsidRDefault="009812F2" w:rsidP="00A703EF">
      <w:pPr>
        <w:ind w:left="117" w:right="6780"/>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Progression and Awards</w:t>
      </w:r>
    </w:p>
    <w:p w14:paraId="33172CFE" w14:textId="77777777" w:rsidR="00BF3E58" w:rsidRPr="00C242C9" w:rsidRDefault="00BF3E58" w:rsidP="00A703EF">
      <w:pPr>
        <w:ind w:left="117" w:right="625"/>
        <w:rPr>
          <w:rFonts w:asciiTheme="minorHAnsi" w:eastAsia="Arial" w:hAnsiTheme="minorHAnsi" w:cstheme="minorHAnsi"/>
          <w:b/>
          <w:sz w:val="22"/>
          <w:szCs w:val="22"/>
          <w:u w:val="single"/>
        </w:rPr>
      </w:pPr>
    </w:p>
    <w:p w14:paraId="1B25D0D6" w14:textId="77777777" w:rsidR="00034057" w:rsidRPr="00C242C9" w:rsidRDefault="009812F2" w:rsidP="00A703EF">
      <w:pPr>
        <w:ind w:left="117" w:right="625"/>
        <w:rPr>
          <w:rFonts w:asciiTheme="minorHAnsi" w:eastAsia="Arial" w:hAnsiTheme="minorHAnsi" w:cstheme="minorHAnsi"/>
          <w:b/>
          <w:sz w:val="22"/>
          <w:szCs w:val="22"/>
          <w:u w:val="single"/>
        </w:rPr>
      </w:pPr>
      <w:r w:rsidRPr="00C242C9">
        <w:rPr>
          <w:rFonts w:asciiTheme="minorHAnsi" w:eastAsia="Arial" w:hAnsiTheme="minorHAnsi" w:cstheme="minorHAnsi"/>
          <w:b/>
          <w:sz w:val="22"/>
          <w:szCs w:val="22"/>
          <w:u w:val="single"/>
        </w:rPr>
        <w:t xml:space="preserve">A 40% mark is required to pass the Placement year and to progress to Level </w:t>
      </w:r>
      <w:r w:rsidR="00803C65" w:rsidRPr="00C242C9">
        <w:rPr>
          <w:rFonts w:asciiTheme="minorHAnsi" w:eastAsia="Arial" w:hAnsiTheme="minorHAnsi" w:cstheme="minorHAnsi"/>
          <w:b/>
          <w:sz w:val="22"/>
          <w:szCs w:val="22"/>
          <w:u w:val="single"/>
        </w:rPr>
        <w:t>6</w:t>
      </w:r>
      <w:r w:rsidRPr="00C242C9">
        <w:rPr>
          <w:rFonts w:asciiTheme="minorHAnsi" w:eastAsia="Arial" w:hAnsiTheme="minorHAnsi" w:cstheme="minorHAnsi"/>
          <w:b/>
          <w:sz w:val="22"/>
          <w:szCs w:val="22"/>
          <w:u w:val="single"/>
        </w:rPr>
        <w:t>.</w:t>
      </w:r>
    </w:p>
    <w:p w14:paraId="14C95CF0" w14:textId="77777777" w:rsidR="00577B1C" w:rsidRPr="00C242C9" w:rsidRDefault="009812F2" w:rsidP="00A703EF">
      <w:pPr>
        <w:ind w:left="117" w:right="625"/>
        <w:rPr>
          <w:rFonts w:asciiTheme="minorHAnsi" w:eastAsia="Arial" w:hAnsiTheme="minorHAnsi" w:cstheme="minorHAnsi"/>
          <w:sz w:val="22"/>
          <w:szCs w:val="22"/>
        </w:rPr>
      </w:pPr>
      <w:r w:rsidRPr="00C242C9">
        <w:rPr>
          <w:rFonts w:asciiTheme="minorHAnsi" w:eastAsia="Arial" w:hAnsiTheme="minorHAnsi" w:cstheme="minorHAnsi"/>
          <w:b/>
          <w:sz w:val="22"/>
          <w:szCs w:val="22"/>
        </w:rPr>
        <w:t xml:space="preserve"> </w:t>
      </w:r>
    </w:p>
    <w:p w14:paraId="0BFF29B3" w14:textId="77777777" w:rsidR="00577B1C" w:rsidRPr="00C242C9" w:rsidRDefault="009812F2" w:rsidP="00A703EF">
      <w:pPr>
        <w:ind w:left="117" w:right="2806"/>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 xml:space="preserve">To gain </w:t>
      </w:r>
      <w:proofErr w:type="gramStart"/>
      <w:r w:rsidRPr="00C242C9">
        <w:rPr>
          <w:rFonts w:asciiTheme="minorHAnsi" w:eastAsia="Arial" w:hAnsiTheme="minorHAnsi" w:cstheme="minorHAnsi"/>
          <w:b/>
          <w:sz w:val="22"/>
          <w:szCs w:val="22"/>
        </w:rPr>
        <w:t>the (DPP/DPPI) a</w:t>
      </w:r>
      <w:proofErr w:type="gramEnd"/>
      <w:r w:rsidRPr="00C242C9">
        <w:rPr>
          <w:rFonts w:asciiTheme="minorHAnsi" w:eastAsia="Arial" w:hAnsiTheme="minorHAnsi" w:cstheme="minorHAnsi"/>
          <w:b/>
          <w:sz w:val="22"/>
          <w:szCs w:val="22"/>
        </w:rPr>
        <w:t xml:space="preserve"> minimum mark of </w:t>
      </w:r>
      <w:r w:rsidR="00803C65" w:rsidRPr="00C242C9">
        <w:rPr>
          <w:rFonts w:asciiTheme="minorHAnsi" w:eastAsia="Arial" w:hAnsiTheme="minorHAnsi" w:cstheme="minorHAnsi"/>
          <w:b/>
          <w:sz w:val="22"/>
          <w:szCs w:val="22"/>
        </w:rPr>
        <w:t>4</w:t>
      </w:r>
      <w:r w:rsidRPr="00C242C9">
        <w:rPr>
          <w:rFonts w:asciiTheme="minorHAnsi" w:eastAsia="Arial" w:hAnsiTheme="minorHAnsi" w:cstheme="minorHAnsi"/>
          <w:b/>
          <w:sz w:val="22"/>
          <w:szCs w:val="22"/>
        </w:rPr>
        <w:t>0% is required.</w:t>
      </w:r>
    </w:p>
    <w:p w14:paraId="56EF6894" w14:textId="77777777" w:rsidR="00577B1C" w:rsidRPr="00C242C9" w:rsidRDefault="009812F2" w:rsidP="00A703EF">
      <w:pPr>
        <w:ind w:left="117" w:right="1445"/>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 xml:space="preserve">For the award of DPP/DPPI with Commendation a </w:t>
      </w:r>
      <w:r w:rsidR="00803C65" w:rsidRPr="00C242C9">
        <w:rPr>
          <w:rFonts w:asciiTheme="minorHAnsi" w:eastAsia="Arial" w:hAnsiTheme="minorHAnsi" w:cstheme="minorHAnsi"/>
          <w:b/>
          <w:sz w:val="22"/>
          <w:szCs w:val="22"/>
        </w:rPr>
        <w:t>6</w:t>
      </w:r>
      <w:r w:rsidRPr="00C242C9">
        <w:rPr>
          <w:rFonts w:asciiTheme="minorHAnsi" w:eastAsia="Arial" w:hAnsiTheme="minorHAnsi" w:cstheme="minorHAnsi"/>
          <w:b/>
          <w:sz w:val="22"/>
          <w:szCs w:val="22"/>
        </w:rPr>
        <w:t>0% mark is required.</w:t>
      </w:r>
    </w:p>
    <w:p w14:paraId="398BEA94" w14:textId="77777777" w:rsidR="00803C65" w:rsidRPr="00C242C9" w:rsidRDefault="00803C65" w:rsidP="00A703EF">
      <w:pPr>
        <w:ind w:left="117" w:right="1445"/>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For the award of DPP/DPPI with Distinction a 70% mark is required.</w:t>
      </w:r>
    </w:p>
    <w:p w14:paraId="47B3106C" w14:textId="77777777" w:rsidR="00577B1C" w:rsidRPr="00C242C9" w:rsidRDefault="00577B1C" w:rsidP="00A703EF">
      <w:pPr>
        <w:rPr>
          <w:rFonts w:asciiTheme="minorHAnsi" w:hAnsiTheme="minorHAnsi" w:cstheme="minorHAnsi"/>
          <w:sz w:val="22"/>
          <w:szCs w:val="22"/>
        </w:rPr>
      </w:pPr>
    </w:p>
    <w:p w14:paraId="3B89E536" w14:textId="77777777" w:rsidR="00577B1C" w:rsidRPr="00C242C9" w:rsidRDefault="009812F2" w:rsidP="00A703EF">
      <w:pPr>
        <w:ind w:left="117" w:right="77"/>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 xml:space="preserve">The DPP/DPPI </w:t>
      </w:r>
      <w:r w:rsidRPr="00C242C9">
        <w:rPr>
          <w:rFonts w:asciiTheme="minorHAnsi" w:eastAsia="Arial" w:hAnsiTheme="minorHAnsi" w:cstheme="minorHAnsi"/>
          <w:sz w:val="22"/>
          <w:szCs w:val="22"/>
        </w:rPr>
        <w:t>is only awarded to the student on the successful completion of their degree.</w:t>
      </w:r>
    </w:p>
    <w:p w14:paraId="342B2AA0" w14:textId="77777777" w:rsidR="00577B1C" w:rsidRPr="00C242C9" w:rsidRDefault="00577B1C" w:rsidP="00A703EF">
      <w:pPr>
        <w:rPr>
          <w:rFonts w:asciiTheme="minorHAnsi" w:hAnsiTheme="minorHAnsi" w:cstheme="minorHAnsi"/>
          <w:sz w:val="22"/>
          <w:szCs w:val="22"/>
        </w:rPr>
      </w:pPr>
    </w:p>
    <w:p w14:paraId="770F0614" w14:textId="77777777" w:rsidR="00577B1C" w:rsidRPr="00C242C9" w:rsidRDefault="009812F2" w:rsidP="00A703EF">
      <w:pPr>
        <w:ind w:left="117" w:right="8821"/>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Failure</w:t>
      </w:r>
    </w:p>
    <w:p w14:paraId="166911D3" w14:textId="77777777" w:rsidR="00577B1C" w:rsidRPr="00C242C9" w:rsidRDefault="00577B1C" w:rsidP="00A703EF">
      <w:pPr>
        <w:rPr>
          <w:rFonts w:asciiTheme="minorHAnsi" w:hAnsiTheme="minorHAnsi" w:cstheme="minorHAnsi"/>
          <w:sz w:val="22"/>
          <w:szCs w:val="22"/>
        </w:rPr>
      </w:pPr>
    </w:p>
    <w:p w14:paraId="57DD7623" w14:textId="7B23CDE5" w:rsidR="00577B1C" w:rsidRDefault="002D473F" w:rsidP="00A703EF">
      <w:pPr>
        <w:ind w:left="117" w:right="77"/>
        <w:jc w:val="both"/>
        <w:rPr>
          <w:rFonts w:asciiTheme="minorHAnsi" w:eastAsia="Arial" w:hAnsiTheme="minorHAnsi" w:cstheme="minorHAnsi"/>
          <w:sz w:val="22"/>
          <w:szCs w:val="22"/>
        </w:rPr>
      </w:pPr>
      <w:r>
        <w:rPr>
          <w:rFonts w:asciiTheme="minorHAnsi" w:eastAsia="Arial" w:hAnsiTheme="minorHAnsi" w:cstheme="minorHAnsi"/>
          <w:sz w:val="22"/>
          <w:szCs w:val="22"/>
        </w:rPr>
        <w:t>Candidates</w:t>
      </w:r>
      <w:r w:rsidR="00A614C8">
        <w:rPr>
          <w:rFonts w:asciiTheme="minorHAnsi" w:eastAsia="Arial" w:hAnsiTheme="minorHAnsi" w:cstheme="minorHAnsi"/>
          <w:sz w:val="22"/>
          <w:szCs w:val="22"/>
        </w:rPr>
        <w:t xml:space="preserve"> who</w:t>
      </w:r>
      <w:r w:rsidR="009812F2" w:rsidRPr="00C242C9">
        <w:rPr>
          <w:rFonts w:asciiTheme="minorHAnsi" w:eastAsia="Arial" w:hAnsiTheme="minorHAnsi" w:cstheme="minorHAnsi"/>
          <w:sz w:val="22"/>
          <w:szCs w:val="22"/>
        </w:rPr>
        <w:t xml:space="preserve"> </w:t>
      </w:r>
      <w:proofErr w:type="gramStart"/>
      <w:r w:rsidR="009812F2" w:rsidRPr="00C242C9">
        <w:rPr>
          <w:rFonts w:asciiTheme="minorHAnsi" w:eastAsia="Arial" w:hAnsiTheme="minorHAnsi" w:cstheme="minorHAnsi"/>
          <w:sz w:val="22"/>
          <w:szCs w:val="22"/>
        </w:rPr>
        <w:t>fail  to</w:t>
      </w:r>
      <w:proofErr w:type="gramEnd"/>
      <w:r w:rsidR="009812F2" w:rsidRPr="00C242C9">
        <w:rPr>
          <w:rFonts w:asciiTheme="minorHAnsi" w:eastAsia="Arial" w:hAnsiTheme="minorHAnsi" w:cstheme="minorHAnsi"/>
          <w:sz w:val="22"/>
          <w:szCs w:val="22"/>
        </w:rPr>
        <w:t xml:space="preserve">  satisfy  the  Board  of  Examiners  in  the  assessment  of  the Placement period may be permitted, at the discretion of the Board, to repeat on one occasion only the placement period in whole or in part or to repeat such assessment requirements as shall be prescribed by the Board of Examiners.</w:t>
      </w:r>
    </w:p>
    <w:p w14:paraId="09CD426F" w14:textId="77777777" w:rsidR="002D473F" w:rsidRPr="00C242C9" w:rsidRDefault="002D473F" w:rsidP="00A703EF">
      <w:pPr>
        <w:ind w:left="117" w:right="77"/>
        <w:jc w:val="both"/>
        <w:rPr>
          <w:rFonts w:asciiTheme="minorHAnsi" w:eastAsia="Arial" w:hAnsiTheme="minorHAnsi" w:cstheme="minorHAnsi"/>
          <w:sz w:val="22"/>
          <w:szCs w:val="22"/>
        </w:rPr>
      </w:pPr>
    </w:p>
    <w:p w14:paraId="6609F62D" w14:textId="77777777" w:rsidR="009B197B" w:rsidRPr="00C242C9" w:rsidRDefault="009812F2" w:rsidP="00A703EF">
      <w:pPr>
        <w:ind w:left="117" w:right="77"/>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Candidates whose performance is unsatisfactory may be required by the decision of the Board of examiners to withdraw from</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their course</w:t>
      </w:r>
      <w:r w:rsidR="009B197B" w:rsidRPr="00C242C9">
        <w:rPr>
          <w:rFonts w:asciiTheme="minorHAnsi" w:eastAsia="Arial" w:hAnsiTheme="minorHAnsi" w:cstheme="minorHAnsi"/>
          <w:sz w:val="22"/>
          <w:szCs w:val="22"/>
        </w:rPr>
        <w:t xml:space="preserve"> with a lower </w:t>
      </w:r>
      <w:proofErr w:type="gramStart"/>
      <w:r w:rsidR="009B197B" w:rsidRPr="00C242C9">
        <w:rPr>
          <w:rFonts w:asciiTheme="minorHAnsi" w:eastAsia="Arial" w:hAnsiTheme="minorHAnsi" w:cstheme="minorHAnsi"/>
          <w:sz w:val="22"/>
          <w:szCs w:val="22"/>
        </w:rPr>
        <w:t>award,</w:t>
      </w:r>
      <w:proofErr w:type="gramEnd"/>
      <w:r w:rsidR="009B197B" w:rsidRPr="00C242C9">
        <w:rPr>
          <w:rFonts w:asciiTheme="minorHAnsi" w:eastAsia="Arial" w:hAnsiTheme="minorHAnsi" w:cstheme="minorHAnsi"/>
          <w:sz w:val="22"/>
          <w:szCs w:val="22"/>
        </w:rPr>
        <w:t xml:space="preserve"> students in this situation are not permitted to reapply to their course, within the next academic year.</w:t>
      </w:r>
    </w:p>
    <w:p w14:paraId="273617E8" w14:textId="77777777" w:rsidR="00577B1C" w:rsidRPr="00C242C9" w:rsidRDefault="00577B1C" w:rsidP="00A703EF">
      <w:pPr>
        <w:ind w:left="117" w:right="77"/>
        <w:jc w:val="both"/>
        <w:rPr>
          <w:rFonts w:asciiTheme="minorHAnsi" w:hAnsiTheme="minorHAnsi" w:cstheme="minorHAnsi"/>
          <w:sz w:val="22"/>
          <w:szCs w:val="22"/>
        </w:rPr>
      </w:pPr>
    </w:p>
    <w:p w14:paraId="613FE6E9" w14:textId="77777777" w:rsidR="00577B1C" w:rsidRPr="00C242C9" w:rsidRDefault="009812F2" w:rsidP="00A703EF">
      <w:pPr>
        <w:ind w:left="117" w:right="4432"/>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Illness and Other Extenuating Circumstances</w:t>
      </w:r>
    </w:p>
    <w:p w14:paraId="6B8A6B5B" w14:textId="77777777" w:rsidR="00577B1C" w:rsidRPr="00C242C9" w:rsidRDefault="00577B1C" w:rsidP="00A703EF">
      <w:pPr>
        <w:rPr>
          <w:rFonts w:asciiTheme="minorHAnsi" w:hAnsiTheme="minorHAnsi" w:cstheme="minorHAnsi"/>
          <w:sz w:val="22"/>
          <w:szCs w:val="22"/>
        </w:rPr>
      </w:pPr>
    </w:p>
    <w:p w14:paraId="384585C9" w14:textId="77777777" w:rsidR="00577B1C" w:rsidRPr="00C242C9" w:rsidRDefault="009812F2" w:rsidP="00A703EF">
      <w:pPr>
        <w:ind w:left="117" w:right="77"/>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The Board of Examiners may, in the case of candidates who are prevented by illness or other sufficient cause from taking or completing the whole or part of the placement assessment components, or whose results are substantially affected by illness or other sufficient cause, permit the candidate to take, complete or repeat the assessment at an approved subsequent date.</w:t>
      </w:r>
      <w:r w:rsidR="009B197B" w:rsidRPr="00C242C9">
        <w:rPr>
          <w:rFonts w:asciiTheme="minorHAnsi" w:eastAsia="Arial" w:hAnsiTheme="minorHAnsi" w:cstheme="minorHAnsi"/>
          <w:sz w:val="22"/>
          <w:szCs w:val="22"/>
        </w:rPr>
        <w:t xml:space="preserve"> University procedures for extenuating </w:t>
      </w:r>
      <w:proofErr w:type="gramStart"/>
      <w:r w:rsidR="009B197B" w:rsidRPr="00C242C9">
        <w:rPr>
          <w:rFonts w:asciiTheme="minorHAnsi" w:eastAsia="Arial" w:hAnsiTheme="minorHAnsi" w:cstheme="minorHAnsi"/>
          <w:sz w:val="22"/>
          <w:szCs w:val="22"/>
        </w:rPr>
        <w:t>procedures,</w:t>
      </w:r>
      <w:proofErr w:type="gramEnd"/>
      <w:r w:rsidR="009B197B" w:rsidRPr="00C242C9">
        <w:rPr>
          <w:rFonts w:asciiTheme="minorHAnsi" w:eastAsia="Arial" w:hAnsiTheme="minorHAnsi" w:cstheme="minorHAnsi"/>
          <w:sz w:val="22"/>
          <w:szCs w:val="22"/>
        </w:rPr>
        <w:t xml:space="preserve"> must be followed.</w:t>
      </w:r>
    </w:p>
    <w:p w14:paraId="5E2A3015" w14:textId="77777777" w:rsidR="004E4E10" w:rsidRPr="00C242C9" w:rsidRDefault="004E4E10" w:rsidP="00A703EF">
      <w:pPr>
        <w:ind w:left="117" w:right="77"/>
        <w:jc w:val="both"/>
        <w:rPr>
          <w:rFonts w:asciiTheme="minorHAnsi" w:eastAsia="Arial" w:hAnsiTheme="minorHAnsi" w:cstheme="minorHAnsi"/>
          <w:sz w:val="22"/>
          <w:szCs w:val="22"/>
        </w:rPr>
        <w:sectPr w:rsidR="004E4E10" w:rsidRPr="00C242C9">
          <w:pgSz w:w="12240" w:h="15840"/>
          <w:pgMar w:top="1380" w:right="1320" w:bottom="280" w:left="1160" w:header="0" w:footer="615" w:gutter="0"/>
          <w:cols w:space="720"/>
        </w:sectPr>
      </w:pPr>
    </w:p>
    <w:p w14:paraId="13837B16" w14:textId="77777777" w:rsidR="00577B1C" w:rsidRPr="00C242C9" w:rsidRDefault="009812F2" w:rsidP="00A703EF">
      <w:pPr>
        <w:ind w:left="117"/>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lastRenderedPageBreak/>
        <w:t>REPORT GUIDELINES</w:t>
      </w:r>
    </w:p>
    <w:p w14:paraId="3615AC39" w14:textId="77777777" w:rsidR="00577B1C" w:rsidRPr="00C242C9" w:rsidRDefault="00577B1C" w:rsidP="00A703EF">
      <w:pPr>
        <w:rPr>
          <w:rFonts w:asciiTheme="minorHAnsi" w:hAnsiTheme="minorHAnsi" w:cstheme="minorHAnsi"/>
          <w:color w:val="000000" w:themeColor="text1"/>
          <w:sz w:val="22"/>
          <w:szCs w:val="22"/>
        </w:rPr>
      </w:pPr>
    </w:p>
    <w:p w14:paraId="787CC724" w14:textId="77777777" w:rsidR="00577B1C" w:rsidRPr="00C242C9" w:rsidRDefault="00A9739F" w:rsidP="004E4E10">
      <w:pPr>
        <w:ind w:left="117" w:right="78"/>
        <w:rPr>
          <w:rFonts w:asciiTheme="minorHAnsi" w:hAnsiTheme="minorHAnsi" w:cstheme="minorHAnsi"/>
          <w:color w:val="000000" w:themeColor="text1"/>
          <w:sz w:val="22"/>
          <w:szCs w:val="22"/>
        </w:rPr>
      </w:pPr>
      <w:r w:rsidRPr="00C242C9">
        <w:rPr>
          <w:rFonts w:asciiTheme="minorHAnsi" w:eastAsia="Arial" w:hAnsiTheme="minorHAnsi" w:cstheme="minorHAnsi"/>
          <w:b/>
          <w:color w:val="000000" w:themeColor="text1"/>
          <w:sz w:val="22"/>
          <w:szCs w:val="22"/>
        </w:rPr>
        <w:t>The</w:t>
      </w:r>
      <w:r w:rsidRPr="00C242C9">
        <w:rPr>
          <w:rFonts w:asciiTheme="minorHAnsi" w:eastAsia="Arial" w:hAnsiTheme="minorHAnsi" w:cstheme="minorHAnsi"/>
          <w:b/>
          <w:color w:val="000000" w:themeColor="text1"/>
          <w:spacing w:val="33"/>
          <w:sz w:val="22"/>
          <w:szCs w:val="22"/>
        </w:rPr>
        <w:t xml:space="preserve"> </w:t>
      </w:r>
      <w:r w:rsidRPr="00C242C9">
        <w:rPr>
          <w:rFonts w:asciiTheme="minorHAnsi" w:eastAsia="Arial" w:hAnsiTheme="minorHAnsi" w:cstheme="minorHAnsi"/>
          <w:b/>
          <w:color w:val="000000" w:themeColor="text1"/>
          <w:sz w:val="22"/>
          <w:szCs w:val="22"/>
        </w:rPr>
        <w:t>report</w:t>
      </w:r>
      <w:r w:rsidRPr="00C242C9">
        <w:rPr>
          <w:rFonts w:asciiTheme="minorHAnsi" w:eastAsia="Arial" w:hAnsiTheme="minorHAnsi" w:cstheme="minorHAnsi"/>
          <w:b/>
          <w:color w:val="000000" w:themeColor="text1"/>
          <w:spacing w:val="33"/>
          <w:sz w:val="22"/>
          <w:szCs w:val="22"/>
        </w:rPr>
        <w:t xml:space="preserve"> </w:t>
      </w:r>
      <w:r w:rsidRPr="00C242C9">
        <w:rPr>
          <w:rFonts w:asciiTheme="minorHAnsi" w:eastAsia="Arial" w:hAnsiTheme="minorHAnsi" w:cstheme="minorHAnsi"/>
          <w:b/>
          <w:color w:val="000000" w:themeColor="text1"/>
          <w:sz w:val="22"/>
          <w:szCs w:val="22"/>
        </w:rPr>
        <w:t>needs</w:t>
      </w:r>
      <w:r w:rsidRPr="00C242C9">
        <w:rPr>
          <w:rFonts w:asciiTheme="minorHAnsi" w:eastAsia="Arial" w:hAnsiTheme="minorHAnsi" w:cstheme="minorHAnsi"/>
          <w:b/>
          <w:color w:val="000000" w:themeColor="text1"/>
          <w:spacing w:val="33"/>
          <w:sz w:val="22"/>
          <w:szCs w:val="22"/>
        </w:rPr>
        <w:t xml:space="preserve"> </w:t>
      </w:r>
      <w:r w:rsidRPr="00C242C9">
        <w:rPr>
          <w:rFonts w:asciiTheme="minorHAnsi" w:eastAsia="Arial" w:hAnsiTheme="minorHAnsi" w:cstheme="minorHAnsi"/>
          <w:b/>
          <w:color w:val="000000" w:themeColor="text1"/>
          <w:sz w:val="22"/>
          <w:szCs w:val="22"/>
        </w:rPr>
        <w:t>to</w:t>
      </w:r>
      <w:r w:rsidRPr="00C242C9">
        <w:rPr>
          <w:rFonts w:asciiTheme="minorHAnsi" w:eastAsia="Arial" w:hAnsiTheme="minorHAnsi" w:cstheme="minorHAnsi"/>
          <w:b/>
          <w:color w:val="000000" w:themeColor="text1"/>
          <w:spacing w:val="33"/>
          <w:sz w:val="22"/>
          <w:szCs w:val="22"/>
        </w:rPr>
        <w:t xml:space="preserve"> </w:t>
      </w:r>
      <w:r w:rsidRPr="00C242C9">
        <w:rPr>
          <w:rFonts w:asciiTheme="minorHAnsi" w:eastAsia="Arial" w:hAnsiTheme="minorHAnsi" w:cstheme="minorHAnsi"/>
          <w:b/>
          <w:color w:val="000000" w:themeColor="text1"/>
          <w:sz w:val="22"/>
          <w:szCs w:val="22"/>
        </w:rPr>
        <w:t>contain</w:t>
      </w:r>
      <w:r w:rsidRPr="00C242C9">
        <w:rPr>
          <w:rFonts w:asciiTheme="minorHAnsi" w:eastAsia="Arial" w:hAnsiTheme="minorHAnsi" w:cstheme="minorHAnsi"/>
          <w:b/>
          <w:color w:val="000000" w:themeColor="text1"/>
          <w:spacing w:val="33"/>
          <w:sz w:val="22"/>
          <w:szCs w:val="22"/>
        </w:rPr>
        <w:t xml:space="preserve"> </w:t>
      </w:r>
      <w:r w:rsidRPr="00C242C9">
        <w:rPr>
          <w:rFonts w:asciiTheme="minorHAnsi" w:eastAsia="Arial" w:hAnsiTheme="minorHAnsi" w:cstheme="minorHAnsi"/>
          <w:b/>
          <w:color w:val="000000" w:themeColor="text1"/>
          <w:sz w:val="22"/>
          <w:szCs w:val="22"/>
        </w:rPr>
        <w:t>the</w:t>
      </w:r>
      <w:r w:rsidRPr="00C242C9">
        <w:rPr>
          <w:rFonts w:asciiTheme="minorHAnsi" w:eastAsia="Arial" w:hAnsiTheme="minorHAnsi" w:cstheme="minorHAnsi"/>
          <w:b/>
          <w:color w:val="000000" w:themeColor="text1"/>
          <w:spacing w:val="33"/>
          <w:sz w:val="22"/>
          <w:szCs w:val="22"/>
        </w:rPr>
        <w:t xml:space="preserve"> </w:t>
      </w:r>
      <w:r w:rsidRPr="00C242C9">
        <w:rPr>
          <w:rFonts w:asciiTheme="minorHAnsi" w:eastAsia="Arial" w:hAnsiTheme="minorHAnsi" w:cstheme="minorHAnsi"/>
          <w:b/>
          <w:color w:val="000000" w:themeColor="text1"/>
          <w:sz w:val="22"/>
          <w:szCs w:val="22"/>
        </w:rPr>
        <w:t xml:space="preserve">following:  </w:t>
      </w:r>
      <w:r w:rsidRPr="00C242C9">
        <w:rPr>
          <w:rFonts w:asciiTheme="minorHAnsi" w:eastAsia="Arial" w:hAnsiTheme="minorHAnsi" w:cstheme="minorHAnsi"/>
          <w:b/>
          <w:color w:val="000000" w:themeColor="text1"/>
          <w:spacing w:val="1"/>
          <w:sz w:val="22"/>
          <w:szCs w:val="22"/>
        </w:rPr>
        <w:t xml:space="preserve"> </w:t>
      </w:r>
      <w:r w:rsidRPr="00C242C9">
        <w:rPr>
          <w:rFonts w:asciiTheme="minorHAnsi" w:eastAsia="Arial" w:hAnsiTheme="minorHAnsi" w:cstheme="minorHAnsi"/>
          <w:b/>
          <w:color w:val="000000" w:themeColor="text1"/>
          <w:sz w:val="22"/>
          <w:szCs w:val="22"/>
        </w:rPr>
        <w:t>(must</w:t>
      </w:r>
      <w:r w:rsidRPr="00C242C9">
        <w:rPr>
          <w:rFonts w:asciiTheme="minorHAnsi" w:eastAsia="Arial" w:hAnsiTheme="minorHAnsi" w:cstheme="minorHAnsi"/>
          <w:b/>
          <w:color w:val="000000" w:themeColor="text1"/>
          <w:spacing w:val="33"/>
          <w:sz w:val="22"/>
          <w:szCs w:val="22"/>
        </w:rPr>
        <w:t xml:space="preserve"> </w:t>
      </w:r>
      <w:r w:rsidRPr="00C242C9">
        <w:rPr>
          <w:rFonts w:asciiTheme="minorHAnsi" w:eastAsia="Arial" w:hAnsiTheme="minorHAnsi" w:cstheme="minorHAnsi"/>
          <w:b/>
          <w:color w:val="000000" w:themeColor="text1"/>
          <w:sz w:val="22"/>
          <w:szCs w:val="22"/>
        </w:rPr>
        <w:t>be</w:t>
      </w:r>
      <w:r w:rsidRPr="00C242C9">
        <w:rPr>
          <w:rFonts w:asciiTheme="minorHAnsi" w:eastAsia="Arial" w:hAnsiTheme="minorHAnsi" w:cstheme="minorHAnsi"/>
          <w:b/>
          <w:color w:val="000000" w:themeColor="text1"/>
          <w:spacing w:val="33"/>
          <w:sz w:val="22"/>
          <w:szCs w:val="22"/>
        </w:rPr>
        <w:t xml:space="preserve"> </w:t>
      </w:r>
      <w:r w:rsidRPr="00C242C9">
        <w:rPr>
          <w:rFonts w:asciiTheme="minorHAnsi" w:eastAsia="Arial" w:hAnsiTheme="minorHAnsi" w:cstheme="minorHAnsi"/>
          <w:b/>
          <w:color w:val="000000" w:themeColor="text1"/>
          <w:sz w:val="22"/>
          <w:szCs w:val="22"/>
        </w:rPr>
        <w:t>word</w:t>
      </w:r>
      <w:r w:rsidRPr="00C242C9">
        <w:rPr>
          <w:rFonts w:asciiTheme="minorHAnsi" w:eastAsia="Arial" w:hAnsiTheme="minorHAnsi" w:cstheme="minorHAnsi"/>
          <w:b/>
          <w:color w:val="000000" w:themeColor="text1"/>
          <w:spacing w:val="33"/>
          <w:sz w:val="22"/>
          <w:szCs w:val="22"/>
        </w:rPr>
        <w:t xml:space="preserve"> </w:t>
      </w:r>
      <w:r w:rsidRPr="00C242C9">
        <w:rPr>
          <w:rFonts w:asciiTheme="minorHAnsi" w:eastAsia="Arial" w:hAnsiTheme="minorHAnsi" w:cstheme="minorHAnsi"/>
          <w:b/>
          <w:color w:val="000000" w:themeColor="text1"/>
          <w:sz w:val="22"/>
          <w:szCs w:val="22"/>
        </w:rPr>
        <w:t>processed</w:t>
      </w:r>
      <w:r w:rsidRPr="00C242C9">
        <w:rPr>
          <w:rFonts w:asciiTheme="minorHAnsi" w:eastAsia="Arial" w:hAnsiTheme="minorHAnsi" w:cstheme="minorHAnsi"/>
          <w:b/>
          <w:color w:val="000000" w:themeColor="text1"/>
          <w:spacing w:val="33"/>
          <w:sz w:val="22"/>
          <w:szCs w:val="22"/>
        </w:rPr>
        <w:t xml:space="preserve"> </w:t>
      </w:r>
      <w:r w:rsidRPr="00C242C9">
        <w:rPr>
          <w:rFonts w:asciiTheme="minorHAnsi" w:eastAsia="Arial" w:hAnsiTheme="minorHAnsi" w:cstheme="minorHAnsi"/>
          <w:b/>
          <w:color w:val="000000" w:themeColor="text1"/>
          <w:sz w:val="22"/>
          <w:szCs w:val="22"/>
        </w:rPr>
        <w:t>and</w:t>
      </w:r>
      <w:r w:rsidRPr="00C242C9">
        <w:rPr>
          <w:rFonts w:asciiTheme="minorHAnsi" w:eastAsia="Arial" w:hAnsiTheme="minorHAnsi" w:cstheme="minorHAnsi"/>
          <w:b/>
          <w:color w:val="000000" w:themeColor="text1"/>
          <w:spacing w:val="33"/>
          <w:sz w:val="22"/>
          <w:szCs w:val="22"/>
        </w:rPr>
        <w:t xml:space="preserve"> </w:t>
      </w:r>
      <w:r w:rsidRPr="00C242C9">
        <w:rPr>
          <w:rFonts w:asciiTheme="minorHAnsi" w:eastAsia="Arial" w:hAnsiTheme="minorHAnsi" w:cstheme="minorHAnsi"/>
          <w:b/>
          <w:color w:val="000000" w:themeColor="text1"/>
          <w:sz w:val="22"/>
          <w:szCs w:val="22"/>
        </w:rPr>
        <w:t>not</w:t>
      </w:r>
      <w:r w:rsidRPr="00C242C9">
        <w:rPr>
          <w:rFonts w:asciiTheme="minorHAnsi" w:eastAsia="Arial" w:hAnsiTheme="minorHAnsi" w:cstheme="minorHAnsi"/>
          <w:b/>
          <w:color w:val="000000" w:themeColor="text1"/>
          <w:spacing w:val="33"/>
          <w:sz w:val="22"/>
          <w:szCs w:val="22"/>
        </w:rPr>
        <w:t xml:space="preserve"> </w:t>
      </w:r>
      <w:r w:rsidRPr="00C242C9">
        <w:rPr>
          <w:rFonts w:asciiTheme="minorHAnsi" w:eastAsia="Arial" w:hAnsiTheme="minorHAnsi" w:cstheme="minorHAnsi"/>
          <w:b/>
          <w:color w:val="000000" w:themeColor="text1"/>
          <w:sz w:val="22"/>
          <w:szCs w:val="22"/>
        </w:rPr>
        <w:t>to exceed 2000 words)</w:t>
      </w:r>
    </w:p>
    <w:p w14:paraId="65F0B85F" w14:textId="77777777" w:rsidR="00577B1C" w:rsidRPr="00C242C9" w:rsidRDefault="00577B1C" w:rsidP="00A703EF">
      <w:pPr>
        <w:rPr>
          <w:rFonts w:asciiTheme="minorHAnsi" w:hAnsiTheme="minorHAnsi" w:cstheme="minorHAnsi"/>
          <w:color w:val="000000" w:themeColor="text1"/>
          <w:sz w:val="22"/>
          <w:szCs w:val="22"/>
        </w:rPr>
      </w:pPr>
    </w:p>
    <w:p w14:paraId="5EDDFDEF" w14:textId="77777777" w:rsidR="004E4E10" w:rsidRPr="00C242C9" w:rsidRDefault="00A9739F" w:rsidP="00BF3E58">
      <w:pPr>
        <w:tabs>
          <w:tab w:val="left" w:pos="1180"/>
        </w:tabs>
        <w:ind w:left="837" w:right="44" w:hanging="294"/>
        <w:rPr>
          <w:rFonts w:asciiTheme="minorHAnsi" w:eastAsia="Arial" w:hAnsiTheme="minorHAnsi" w:cstheme="minorHAnsi"/>
          <w:b/>
          <w:color w:val="000000" w:themeColor="text1"/>
          <w:sz w:val="22"/>
          <w:szCs w:val="22"/>
        </w:rPr>
      </w:pPr>
      <w:r w:rsidRPr="00C242C9">
        <w:rPr>
          <w:rFonts w:asciiTheme="minorHAnsi" w:hAnsiTheme="minorHAnsi" w:cstheme="minorHAnsi"/>
          <w:color w:val="000000" w:themeColor="text1"/>
          <w:w w:val="131"/>
          <w:sz w:val="22"/>
          <w:szCs w:val="22"/>
        </w:rPr>
        <w:t>•</w:t>
      </w:r>
      <w:r w:rsidRPr="00C242C9">
        <w:rPr>
          <w:rFonts w:asciiTheme="minorHAnsi" w:hAnsiTheme="minorHAnsi" w:cstheme="minorHAnsi"/>
          <w:color w:val="000000" w:themeColor="text1"/>
          <w:sz w:val="22"/>
          <w:szCs w:val="22"/>
        </w:rPr>
        <w:tab/>
      </w:r>
      <w:r w:rsidRPr="00C242C9">
        <w:rPr>
          <w:rFonts w:asciiTheme="minorHAnsi" w:eastAsia="Arial" w:hAnsiTheme="minorHAnsi" w:cstheme="minorHAnsi"/>
          <w:b/>
          <w:color w:val="000000" w:themeColor="text1"/>
          <w:sz w:val="22"/>
          <w:szCs w:val="22"/>
        </w:rPr>
        <w:t xml:space="preserve">Cover sheet </w:t>
      </w:r>
    </w:p>
    <w:p w14:paraId="0563A979" w14:textId="77777777" w:rsidR="004E4E10" w:rsidRPr="00C242C9" w:rsidRDefault="00037826" w:rsidP="00BF3E58">
      <w:pPr>
        <w:tabs>
          <w:tab w:val="left" w:pos="1180"/>
        </w:tabs>
        <w:ind w:left="837" w:right="44" w:hanging="29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The module code</w:t>
      </w:r>
    </w:p>
    <w:p w14:paraId="5B692CCB" w14:textId="77777777" w:rsidR="004E4E10" w:rsidRPr="00C242C9" w:rsidRDefault="00A9739F" w:rsidP="00BF3E58">
      <w:pPr>
        <w:tabs>
          <w:tab w:val="left" w:pos="1180"/>
        </w:tabs>
        <w:ind w:left="837" w:right="44" w:hanging="29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 xml:space="preserve">Placement tutor </w:t>
      </w:r>
      <w:r w:rsidR="004E4E10" w:rsidRPr="00C242C9">
        <w:rPr>
          <w:rFonts w:asciiTheme="minorHAnsi" w:eastAsia="Arial" w:hAnsiTheme="minorHAnsi" w:cstheme="minorHAnsi"/>
          <w:color w:val="000000" w:themeColor="text1"/>
          <w:sz w:val="22"/>
          <w:szCs w:val="22"/>
        </w:rPr>
        <w:t>n</w:t>
      </w:r>
      <w:r w:rsidRPr="00C242C9">
        <w:rPr>
          <w:rFonts w:asciiTheme="minorHAnsi" w:eastAsia="Arial" w:hAnsiTheme="minorHAnsi" w:cstheme="minorHAnsi"/>
          <w:color w:val="000000" w:themeColor="text1"/>
          <w:sz w:val="22"/>
          <w:szCs w:val="22"/>
        </w:rPr>
        <w:t xml:space="preserve">ame </w:t>
      </w:r>
    </w:p>
    <w:p w14:paraId="6CE85D88" w14:textId="77777777" w:rsidR="00577B1C" w:rsidRPr="00C242C9" w:rsidRDefault="00A9739F" w:rsidP="00BF3E58">
      <w:pPr>
        <w:tabs>
          <w:tab w:val="left" w:pos="1180"/>
        </w:tabs>
        <w:ind w:left="837" w:right="44" w:hanging="29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Your name</w:t>
      </w:r>
    </w:p>
    <w:p w14:paraId="295918ED" w14:textId="77777777" w:rsidR="00577B1C" w:rsidRPr="00C242C9" w:rsidRDefault="00BF3E58" w:rsidP="00BF3E58">
      <w:pPr>
        <w:tabs>
          <w:tab w:val="left" w:pos="1180"/>
        </w:tabs>
        <w:ind w:left="837" w:right="44" w:hanging="29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N</w:t>
      </w:r>
      <w:r w:rsidR="00A9739F" w:rsidRPr="00C242C9">
        <w:rPr>
          <w:rFonts w:asciiTheme="minorHAnsi" w:eastAsia="Arial" w:hAnsiTheme="minorHAnsi" w:cstheme="minorHAnsi"/>
          <w:color w:val="000000" w:themeColor="text1"/>
          <w:sz w:val="22"/>
          <w:szCs w:val="22"/>
        </w:rPr>
        <w:t xml:space="preserve">ame of </w:t>
      </w:r>
      <w:proofErr w:type="gramStart"/>
      <w:r w:rsidR="00A9739F" w:rsidRPr="00C242C9">
        <w:rPr>
          <w:rFonts w:asciiTheme="minorHAnsi" w:eastAsia="Arial" w:hAnsiTheme="minorHAnsi" w:cstheme="minorHAnsi"/>
          <w:color w:val="000000" w:themeColor="text1"/>
          <w:sz w:val="22"/>
          <w:szCs w:val="22"/>
        </w:rPr>
        <w:t>placement company</w:t>
      </w:r>
      <w:proofErr w:type="gramEnd"/>
    </w:p>
    <w:p w14:paraId="5A1E12F0" w14:textId="77777777" w:rsidR="00577B1C" w:rsidRPr="00C242C9" w:rsidRDefault="00A9739F" w:rsidP="00BF3E58">
      <w:pPr>
        <w:tabs>
          <w:tab w:val="left" w:pos="1180"/>
        </w:tabs>
        <w:ind w:left="837" w:right="44" w:hanging="29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Your industrial supervisor name</w:t>
      </w:r>
    </w:p>
    <w:p w14:paraId="4EC96F08" w14:textId="77777777" w:rsidR="00577B1C" w:rsidRPr="00C242C9" w:rsidRDefault="00577B1C" w:rsidP="00BF3E58">
      <w:pPr>
        <w:tabs>
          <w:tab w:val="left" w:pos="1180"/>
        </w:tabs>
        <w:ind w:left="837" w:right="44" w:hanging="294"/>
        <w:rPr>
          <w:rFonts w:asciiTheme="minorHAnsi" w:hAnsiTheme="minorHAnsi" w:cstheme="minorHAnsi"/>
          <w:color w:val="000000" w:themeColor="text1"/>
          <w:sz w:val="22"/>
          <w:szCs w:val="22"/>
        </w:rPr>
      </w:pPr>
    </w:p>
    <w:p w14:paraId="20B56AB0" w14:textId="77777777" w:rsidR="00577B1C" w:rsidRPr="00C242C9" w:rsidRDefault="00A9739F" w:rsidP="00BF3E58">
      <w:pPr>
        <w:tabs>
          <w:tab w:val="left" w:pos="1180"/>
        </w:tabs>
        <w:ind w:left="837" w:right="44" w:hanging="29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 xml:space="preserve">•   </w:t>
      </w:r>
      <w:r w:rsidRPr="00C242C9">
        <w:rPr>
          <w:rFonts w:asciiTheme="minorHAnsi" w:eastAsia="Arial" w:hAnsiTheme="minorHAnsi" w:cstheme="minorHAnsi"/>
          <w:color w:val="000000" w:themeColor="text1"/>
          <w:spacing w:val="10"/>
          <w:sz w:val="22"/>
          <w:szCs w:val="22"/>
        </w:rPr>
        <w:t xml:space="preserve"> </w:t>
      </w:r>
      <w:r w:rsidRPr="00C242C9">
        <w:rPr>
          <w:rFonts w:asciiTheme="minorHAnsi" w:eastAsia="Arial" w:hAnsiTheme="minorHAnsi" w:cstheme="minorHAnsi"/>
          <w:b/>
          <w:color w:val="000000" w:themeColor="text1"/>
          <w:sz w:val="22"/>
          <w:szCs w:val="22"/>
        </w:rPr>
        <w:t>Title</w:t>
      </w:r>
    </w:p>
    <w:p w14:paraId="6ACAA12D" w14:textId="77777777" w:rsidR="00577B1C" w:rsidRPr="00C242C9" w:rsidRDefault="00A9739F" w:rsidP="00BF3E58">
      <w:pPr>
        <w:tabs>
          <w:tab w:val="left" w:pos="1180"/>
        </w:tabs>
        <w:ind w:left="837" w:right="44" w:hanging="29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The title should explain the content of the report, the authors name and the date.</w:t>
      </w:r>
    </w:p>
    <w:p w14:paraId="7A9620DF" w14:textId="77777777" w:rsidR="00577B1C" w:rsidRPr="00C242C9" w:rsidRDefault="00577B1C" w:rsidP="00BF3E58">
      <w:pPr>
        <w:tabs>
          <w:tab w:val="left" w:pos="1180"/>
        </w:tabs>
        <w:ind w:left="837" w:right="44" w:hanging="294"/>
        <w:rPr>
          <w:rFonts w:asciiTheme="minorHAnsi" w:hAnsiTheme="minorHAnsi" w:cstheme="minorHAnsi"/>
          <w:color w:val="000000" w:themeColor="text1"/>
          <w:sz w:val="22"/>
          <w:szCs w:val="22"/>
        </w:rPr>
      </w:pPr>
    </w:p>
    <w:p w14:paraId="6C781002" w14:textId="77777777" w:rsidR="00577B1C" w:rsidRPr="00C242C9" w:rsidRDefault="00A9739F" w:rsidP="00BF3E58">
      <w:pPr>
        <w:tabs>
          <w:tab w:val="left" w:pos="1180"/>
        </w:tabs>
        <w:ind w:left="837" w:right="44" w:hanging="29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 xml:space="preserve">•   </w:t>
      </w:r>
      <w:r w:rsidRPr="00C242C9">
        <w:rPr>
          <w:rFonts w:asciiTheme="minorHAnsi" w:eastAsia="Arial" w:hAnsiTheme="minorHAnsi" w:cstheme="minorHAnsi"/>
          <w:color w:val="000000" w:themeColor="text1"/>
          <w:spacing w:val="10"/>
          <w:sz w:val="22"/>
          <w:szCs w:val="22"/>
        </w:rPr>
        <w:t xml:space="preserve"> </w:t>
      </w:r>
      <w:r w:rsidRPr="00C242C9">
        <w:rPr>
          <w:rFonts w:asciiTheme="minorHAnsi" w:eastAsia="Arial" w:hAnsiTheme="minorHAnsi" w:cstheme="minorHAnsi"/>
          <w:b/>
          <w:color w:val="000000" w:themeColor="text1"/>
          <w:sz w:val="22"/>
          <w:szCs w:val="22"/>
        </w:rPr>
        <w:t>Summary</w:t>
      </w:r>
    </w:p>
    <w:p w14:paraId="550B0673" w14:textId="77777777" w:rsidR="00577B1C" w:rsidRPr="00C242C9" w:rsidRDefault="00A9739F" w:rsidP="00BF3E58">
      <w:pPr>
        <w:tabs>
          <w:tab w:val="left" w:pos="1180"/>
        </w:tabs>
        <w:ind w:left="837" w:right="44" w:hanging="294"/>
        <w:rPr>
          <w:rFonts w:asciiTheme="minorHAnsi" w:eastAsia="Arial" w:hAnsiTheme="minorHAnsi" w:cstheme="minorHAnsi"/>
          <w:color w:val="000000" w:themeColor="text1"/>
          <w:sz w:val="22"/>
          <w:szCs w:val="22"/>
        </w:rPr>
      </w:pPr>
      <w:proofErr w:type="gramStart"/>
      <w:r w:rsidRPr="00C242C9">
        <w:rPr>
          <w:rFonts w:asciiTheme="minorHAnsi" w:eastAsia="Arial" w:hAnsiTheme="minorHAnsi" w:cstheme="minorHAnsi"/>
          <w:color w:val="000000" w:themeColor="text1"/>
          <w:sz w:val="22"/>
          <w:szCs w:val="22"/>
        </w:rPr>
        <w:t>Synopsis or abstract - a succinct summary of the report.</w:t>
      </w:r>
      <w:proofErr w:type="gramEnd"/>
    </w:p>
    <w:p w14:paraId="23034F02" w14:textId="77777777" w:rsidR="00577B1C" w:rsidRPr="00C242C9" w:rsidRDefault="00577B1C" w:rsidP="00BF3E58">
      <w:pPr>
        <w:tabs>
          <w:tab w:val="left" w:pos="1180"/>
        </w:tabs>
        <w:ind w:left="837" w:right="44" w:hanging="294"/>
        <w:rPr>
          <w:rFonts w:asciiTheme="minorHAnsi" w:hAnsiTheme="minorHAnsi" w:cstheme="minorHAnsi"/>
          <w:color w:val="000000" w:themeColor="text1"/>
          <w:sz w:val="22"/>
          <w:szCs w:val="22"/>
        </w:rPr>
      </w:pPr>
    </w:p>
    <w:p w14:paraId="50FAC269" w14:textId="77777777" w:rsidR="00577B1C" w:rsidRPr="00C242C9" w:rsidRDefault="00A9739F" w:rsidP="00BF3E58">
      <w:pPr>
        <w:tabs>
          <w:tab w:val="left" w:pos="1180"/>
        </w:tabs>
        <w:ind w:left="837" w:right="44" w:hanging="29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 xml:space="preserve">•   </w:t>
      </w:r>
      <w:r w:rsidRPr="00C242C9">
        <w:rPr>
          <w:rFonts w:asciiTheme="minorHAnsi" w:eastAsia="Arial" w:hAnsiTheme="minorHAnsi" w:cstheme="minorHAnsi"/>
          <w:color w:val="000000" w:themeColor="text1"/>
          <w:spacing w:val="10"/>
          <w:sz w:val="22"/>
          <w:szCs w:val="22"/>
        </w:rPr>
        <w:t xml:space="preserve"> </w:t>
      </w:r>
      <w:r w:rsidRPr="00C242C9">
        <w:rPr>
          <w:rFonts w:asciiTheme="minorHAnsi" w:eastAsia="Arial" w:hAnsiTheme="minorHAnsi" w:cstheme="minorHAnsi"/>
          <w:b/>
          <w:color w:val="000000" w:themeColor="text1"/>
          <w:sz w:val="22"/>
          <w:szCs w:val="22"/>
        </w:rPr>
        <w:t>Table of contents</w:t>
      </w:r>
    </w:p>
    <w:p w14:paraId="3F01294F" w14:textId="77777777" w:rsidR="00577B1C" w:rsidRPr="00C242C9" w:rsidRDefault="00A9739F" w:rsidP="00BF3E58">
      <w:pPr>
        <w:tabs>
          <w:tab w:val="left" w:pos="1180"/>
        </w:tabs>
        <w:ind w:left="567" w:right="44" w:hanging="2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State</w:t>
      </w:r>
      <w:r w:rsidRPr="00C242C9">
        <w:rPr>
          <w:rFonts w:asciiTheme="minorHAnsi" w:eastAsia="Arial" w:hAnsiTheme="minorHAnsi" w:cstheme="minorHAnsi"/>
          <w:color w:val="000000" w:themeColor="text1"/>
          <w:spacing w:val="50"/>
          <w:sz w:val="22"/>
          <w:szCs w:val="22"/>
        </w:rPr>
        <w:t xml:space="preserve"> </w:t>
      </w:r>
      <w:r w:rsidRPr="00C242C9">
        <w:rPr>
          <w:rFonts w:asciiTheme="minorHAnsi" w:eastAsia="Arial" w:hAnsiTheme="minorHAnsi" w:cstheme="minorHAnsi"/>
          <w:color w:val="000000" w:themeColor="text1"/>
          <w:sz w:val="22"/>
          <w:szCs w:val="22"/>
        </w:rPr>
        <w:t>what</w:t>
      </w:r>
      <w:r w:rsidRPr="00C242C9">
        <w:rPr>
          <w:rFonts w:asciiTheme="minorHAnsi" w:eastAsia="Arial" w:hAnsiTheme="minorHAnsi" w:cstheme="minorHAnsi"/>
          <w:color w:val="000000" w:themeColor="text1"/>
          <w:spacing w:val="50"/>
          <w:sz w:val="22"/>
          <w:szCs w:val="22"/>
        </w:rPr>
        <w:t xml:space="preserve"> </w:t>
      </w:r>
      <w:r w:rsidRPr="00C242C9">
        <w:rPr>
          <w:rFonts w:asciiTheme="minorHAnsi" w:eastAsia="Arial" w:hAnsiTheme="minorHAnsi" w:cstheme="minorHAnsi"/>
          <w:color w:val="000000" w:themeColor="text1"/>
          <w:sz w:val="22"/>
          <w:szCs w:val="22"/>
        </w:rPr>
        <w:t>the</w:t>
      </w:r>
      <w:r w:rsidRPr="00C242C9">
        <w:rPr>
          <w:rFonts w:asciiTheme="minorHAnsi" w:eastAsia="Arial" w:hAnsiTheme="minorHAnsi" w:cstheme="minorHAnsi"/>
          <w:color w:val="000000" w:themeColor="text1"/>
          <w:spacing w:val="50"/>
          <w:sz w:val="22"/>
          <w:szCs w:val="22"/>
        </w:rPr>
        <w:t xml:space="preserve"> </w:t>
      </w:r>
      <w:r w:rsidRPr="00C242C9">
        <w:rPr>
          <w:rFonts w:asciiTheme="minorHAnsi" w:eastAsia="Arial" w:hAnsiTheme="minorHAnsi" w:cstheme="minorHAnsi"/>
          <w:color w:val="000000" w:themeColor="text1"/>
          <w:sz w:val="22"/>
          <w:szCs w:val="22"/>
        </w:rPr>
        <w:t>report</w:t>
      </w:r>
      <w:r w:rsidRPr="00C242C9">
        <w:rPr>
          <w:rFonts w:asciiTheme="minorHAnsi" w:eastAsia="Arial" w:hAnsiTheme="minorHAnsi" w:cstheme="minorHAnsi"/>
          <w:color w:val="000000" w:themeColor="text1"/>
          <w:spacing w:val="50"/>
          <w:sz w:val="22"/>
          <w:szCs w:val="22"/>
        </w:rPr>
        <w:t xml:space="preserve"> </w:t>
      </w:r>
      <w:r w:rsidRPr="00C242C9">
        <w:rPr>
          <w:rFonts w:asciiTheme="minorHAnsi" w:eastAsia="Arial" w:hAnsiTheme="minorHAnsi" w:cstheme="minorHAnsi"/>
          <w:color w:val="000000" w:themeColor="text1"/>
          <w:sz w:val="22"/>
          <w:szCs w:val="22"/>
        </w:rPr>
        <w:t>contains</w:t>
      </w:r>
      <w:r w:rsidRPr="00C242C9">
        <w:rPr>
          <w:rFonts w:asciiTheme="minorHAnsi" w:eastAsia="Arial" w:hAnsiTheme="minorHAnsi" w:cstheme="minorHAnsi"/>
          <w:color w:val="000000" w:themeColor="text1"/>
          <w:spacing w:val="50"/>
          <w:sz w:val="22"/>
          <w:szCs w:val="22"/>
        </w:rPr>
        <w:t xml:space="preserve"> </w:t>
      </w:r>
      <w:r w:rsidRPr="00C242C9">
        <w:rPr>
          <w:rFonts w:asciiTheme="minorHAnsi" w:eastAsia="Arial" w:hAnsiTheme="minorHAnsi" w:cstheme="minorHAnsi"/>
          <w:color w:val="000000" w:themeColor="text1"/>
          <w:sz w:val="22"/>
          <w:szCs w:val="22"/>
        </w:rPr>
        <w:t>and</w:t>
      </w:r>
      <w:r w:rsidRPr="00C242C9">
        <w:rPr>
          <w:rFonts w:asciiTheme="minorHAnsi" w:eastAsia="Arial" w:hAnsiTheme="minorHAnsi" w:cstheme="minorHAnsi"/>
          <w:color w:val="000000" w:themeColor="text1"/>
          <w:spacing w:val="50"/>
          <w:sz w:val="22"/>
          <w:szCs w:val="22"/>
        </w:rPr>
        <w:t xml:space="preserve"> </w:t>
      </w:r>
      <w:r w:rsidRPr="00C242C9">
        <w:rPr>
          <w:rFonts w:asciiTheme="minorHAnsi" w:eastAsia="Arial" w:hAnsiTheme="minorHAnsi" w:cstheme="minorHAnsi"/>
          <w:color w:val="000000" w:themeColor="text1"/>
          <w:sz w:val="22"/>
          <w:szCs w:val="22"/>
        </w:rPr>
        <w:t>where</w:t>
      </w:r>
      <w:r w:rsidRPr="00C242C9">
        <w:rPr>
          <w:rFonts w:asciiTheme="minorHAnsi" w:eastAsia="Arial" w:hAnsiTheme="minorHAnsi" w:cstheme="minorHAnsi"/>
          <w:color w:val="000000" w:themeColor="text1"/>
          <w:spacing w:val="50"/>
          <w:sz w:val="22"/>
          <w:szCs w:val="22"/>
        </w:rPr>
        <w:t xml:space="preserve"> </w:t>
      </w:r>
      <w:r w:rsidRPr="00C242C9">
        <w:rPr>
          <w:rFonts w:asciiTheme="minorHAnsi" w:eastAsia="Arial" w:hAnsiTheme="minorHAnsi" w:cstheme="minorHAnsi"/>
          <w:color w:val="000000" w:themeColor="text1"/>
          <w:sz w:val="22"/>
          <w:szCs w:val="22"/>
        </w:rPr>
        <w:t>to</w:t>
      </w:r>
      <w:r w:rsidRPr="00C242C9">
        <w:rPr>
          <w:rFonts w:asciiTheme="minorHAnsi" w:eastAsia="Arial" w:hAnsiTheme="minorHAnsi" w:cstheme="minorHAnsi"/>
          <w:color w:val="000000" w:themeColor="text1"/>
          <w:spacing w:val="50"/>
          <w:sz w:val="22"/>
          <w:szCs w:val="22"/>
        </w:rPr>
        <w:t xml:space="preserve"> </w:t>
      </w:r>
      <w:r w:rsidRPr="00C242C9">
        <w:rPr>
          <w:rFonts w:asciiTheme="minorHAnsi" w:eastAsia="Arial" w:hAnsiTheme="minorHAnsi" w:cstheme="minorHAnsi"/>
          <w:color w:val="000000" w:themeColor="text1"/>
          <w:sz w:val="22"/>
          <w:szCs w:val="22"/>
        </w:rPr>
        <w:t>find</w:t>
      </w:r>
      <w:r w:rsidRPr="00C242C9">
        <w:rPr>
          <w:rFonts w:asciiTheme="minorHAnsi" w:eastAsia="Arial" w:hAnsiTheme="minorHAnsi" w:cstheme="minorHAnsi"/>
          <w:color w:val="000000" w:themeColor="text1"/>
          <w:spacing w:val="50"/>
          <w:sz w:val="22"/>
          <w:szCs w:val="22"/>
        </w:rPr>
        <w:t xml:space="preserve"> </w:t>
      </w:r>
      <w:r w:rsidRPr="00C242C9">
        <w:rPr>
          <w:rFonts w:asciiTheme="minorHAnsi" w:eastAsia="Arial" w:hAnsiTheme="minorHAnsi" w:cstheme="minorHAnsi"/>
          <w:color w:val="000000" w:themeColor="text1"/>
          <w:sz w:val="22"/>
          <w:szCs w:val="22"/>
        </w:rPr>
        <w:t>it.</w:t>
      </w:r>
      <w:r w:rsidRPr="00C242C9">
        <w:rPr>
          <w:rFonts w:asciiTheme="minorHAnsi" w:eastAsia="Arial" w:hAnsiTheme="minorHAnsi" w:cstheme="minorHAnsi"/>
          <w:color w:val="000000" w:themeColor="text1"/>
          <w:spacing w:val="50"/>
          <w:sz w:val="22"/>
          <w:szCs w:val="22"/>
        </w:rPr>
        <w:t xml:space="preserve"> </w:t>
      </w:r>
      <w:r w:rsidRPr="00C242C9">
        <w:rPr>
          <w:rFonts w:asciiTheme="minorHAnsi" w:eastAsia="Arial" w:hAnsiTheme="minorHAnsi" w:cstheme="minorHAnsi"/>
          <w:color w:val="000000" w:themeColor="text1"/>
          <w:sz w:val="22"/>
          <w:szCs w:val="22"/>
        </w:rPr>
        <w:t>It</w:t>
      </w:r>
      <w:r w:rsidRPr="00C242C9">
        <w:rPr>
          <w:rFonts w:asciiTheme="minorHAnsi" w:eastAsia="Arial" w:hAnsiTheme="minorHAnsi" w:cstheme="minorHAnsi"/>
          <w:color w:val="000000" w:themeColor="text1"/>
          <w:spacing w:val="50"/>
          <w:sz w:val="22"/>
          <w:szCs w:val="22"/>
        </w:rPr>
        <w:t xml:space="preserve"> </w:t>
      </w:r>
      <w:r w:rsidRPr="00C242C9">
        <w:rPr>
          <w:rFonts w:asciiTheme="minorHAnsi" w:eastAsia="Arial" w:hAnsiTheme="minorHAnsi" w:cstheme="minorHAnsi"/>
          <w:color w:val="000000" w:themeColor="text1"/>
          <w:sz w:val="22"/>
          <w:szCs w:val="22"/>
        </w:rPr>
        <w:t>is</w:t>
      </w:r>
      <w:r w:rsidRPr="00C242C9">
        <w:rPr>
          <w:rFonts w:asciiTheme="minorHAnsi" w:eastAsia="Arial" w:hAnsiTheme="minorHAnsi" w:cstheme="minorHAnsi"/>
          <w:color w:val="000000" w:themeColor="text1"/>
          <w:spacing w:val="50"/>
          <w:sz w:val="22"/>
          <w:szCs w:val="22"/>
        </w:rPr>
        <w:t xml:space="preserve"> </w:t>
      </w:r>
      <w:r w:rsidRPr="00C242C9">
        <w:rPr>
          <w:rFonts w:asciiTheme="minorHAnsi" w:eastAsia="Arial" w:hAnsiTheme="minorHAnsi" w:cstheme="minorHAnsi"/>
          <w:color w:val="000000" w:themeColor="text1"/>
          <w:sz w:val="22"/>
          <w:szCs w:val="22"/>
        </w:rPr>
        <w:t>important</w:t>
      </w:r>
      <w:r w:rsidRPr="00C242C9">
        <w:rPr>
          <w:rFonts w:asciiTheme="minorHAnsi" w:eastAsia="Arial" w:hAnsiTheme="minorHAnsi" w:cstheme="minorHAnsi"/>
          <w:color w:val="000000" w:themeColor="text1"/>
          <w:spacing w:val="50"/>
          <w:sz w:val="22"/>
          <w:szCs w:val="22"/>
        </w:rPr>
        <w:t xml:space="preserve"> </w:t>
      </w:r>
      <w:r w:rsidRPr="00C242C9">
        <w:rPr>
          <w:rFonts w:asciiTheme="minorHAnsi" w:eastAsia="Arial" w:hAnsiTheme="minorHAnsi" w:cstheme="minorHAnsi"/>
          <w:color w:val="000000" w:themeColor="text1"/>
          <w:sz w:val="22"/>
          <w:szCs w:val="22"/>
        </w:rPr>
        <w:t>to</w:t>
      </w:r>
      <w:r w:rsidRPr="00C242C9">
        <w:rPr>
          <w:rFonts w:asciiTheme="minorHAnsi" w:eastAsia="Arial" w:hAnsiTheme="minorHAnsi" w:cstheme="minorHAnsi"/>
          <w:color w:val="000000" w:themeColor="text1"/>
          <w:spacing w:val="50"/>
          <w:sz w:val="22"/>
          <w:szCs w:val="22"/>
        </w:rPr>
        <w:t xml:space="preserve"> </w:t>
      </w:r>
      <w:r w:rsidRPr="00C242C9">
        <w:rPr>
          <w:rFonts w:asciiTheme="minorHAnsi" w:eastAsia="Arial" w:hAnsiTheme="minorHAnsi" w:cstheme="minorHAnsi"/>
          <w:color w:val="000000" w:themeColor="text1"/>
          <w:sz w:val="22"/>
          <w:szCs w:val="22"/>
        </w:rPr>
        <w:t>maintain uniformity between items in the table.</w:t>
      </w:r>
    </w:p>
    <w:p w14:paraId="2A9A9C82" w14:textId="77777777" w:rsidR="00577B1C" w:rsidRPr="00C242C9" w:rsidRDefault="00577B1C" w:rsidP="00BF3E58">
      <w:pPr>
        <w:tabs>
          <w:tab w:val="left" w:pos="1180"/>
        </w:tabs>
        <w:ind w:left="837" w:right="44" w:hanging="294"/>
        <w:rPr>
          <w:rFonts w:asciiTheme="minorHAnsi" w:hAnsiTheme="minorHAnsi" w:cstheme="minorHAnsi"/>
          <w:color w:val="000000" w:themeColor="text1"/>
          <w:sz w:val="22"/>
          <w:szCs w:val="22"/>
        </w:rPr>
      </w:pPr>
    </w:p>
    <w:p w14:paraId="0872F4C8" w14:textId="77777777" w:rsidR="004E4E10" w:rsidRPr="00C242C9" w:rsidRDefault="00A9739F" w:rsidP="00BF3E58">
      <w:pPr>
        <w:tabs>
          <w:tab w:val="left" w:pos="1180"/>
        </w:tabs>
        <w:ind w:left="837" w:right="44" w:hanging="294"/>
        <w:rPr>
          <w:rFonts w:asciiTheme="minorHAnsi" w:eastAsia="Arial" w:hAnsiTheme="minorHAnsi" w:cstheme="minorHAnsi"/>
          <w:b/>
          <w:color w:val="000000" w:themeColor="text1"/>
          <w:sz w:val="22"/>
          <w:szCs w:val="22"/>
        </w:rPr>
      </w:pPr>
      <w:r w:rsidRPr="00C242C9">
        <w:rPr>
          <w:rFonts w:asciiTheme="minorHAnsi" w:eastAsia="Arial" w:hAnsiTheme="minorHAnsi" w:cstheme="minorHAnsi"/>
          <w:color w:val="000000" w:themeColor="text1"/>
          <w:sz w:val="22"/>
          <w:szCs w:val="22"/>
        </w:rPr>
        <w:t xml:space="preserve">•   </w:t>
      </w:r>
      <w:r w:rsidRPr="00C242C9">
        <w:rPr>
          <w:rFonts w:asciiTheme="minorHAnsi" w:eastAsia="Arial" w:hAnsiTheme="minorHAnsi" w:cstheme="minorHAnsi"/>
          <w:color w:val="000000" w:themeColor="text1"/>
          <w:spacing w:val="10"/>
          <w:sz w:val="22"/>
          <w:szCs w:val="22"/>
        </w:rPr>
        <w:t xml:space="preserve"> </w:t>
      </w:r>
      <w:r w:rsidRPr="00C242C9">
        <w:rPr>
          <w:rFonts w:asciiTheme="minorHAnsi" w:eastAsia="Arial" w:hAnsiTheme="minorHAnsi" w:cstheme="minorHAnsi"/>
          <w:b/>
          <w:color w:val="000000" w:themeColor="text1"/>
          <w:sz w:val="22"/>
          <w:szCs w:val="22"/>
        </w:rPr>
        <w:t>List of illustrations (if applicable)</w:t>
      </w:r>
    </w:p>
    <w:p w14:paraId="3D25500F" w14:textId="77777777" w:rsidR="004E4E10" w:rsidRPr="00C242C9" w:rsidRDefault="004E4E10" w:rsidP="00BF3E58">
      <w:pPr>
        <w:tabs>
          <w:tab w:val="left" w:pos="1180"/>
        </w:tabs>
        <w:ind w:left="837" w:right="44" w:hanging="294"/>
        <w:rPr>
          <w:rFonts w:asciiTheme="minorHAnsi" w:eastAsia="Arial" w:hAnsiTheme="minorHAnsi" w:cstheme="minorHAnsi"/>
          <w:b/>
          <w:color w:val="000000" w:themeColor="text1"/>
          <w:sz w:val="22"/>
          <w:szCs w:val="22"/>
        </w:rPr>
      </w:pPr>
    </w:p>
    <w:p w14:paraId="5B7D1A27" w14:textId="77777777" w:rsidR="00577B1C" w:rsidRPr="00C242C9" w:rsidRDefault="00A9739F" w:rsidP="00BF3E58">
      <w:pPr>
        <w:ind w:left="837" w:hanging="29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 xml:space="preserve">•   </w:t>
      </w:r>
      <w:r w:rsidRPr="00C242C9">
        <w:rPr>
          <w:rFonts w:asciiTheme="minorHAnsi" w:eastAsia="Arial" w:hAnsiTheme="minorHAnsi" w:cstheme="minorHAnsi"/>
          <w:color w:val="000000" w:themeColor="text1"/>
          <w:spacing w:val="10"/>
          <w:sz w:val="22"/>
          <w:szCs w:val="22"/>
        </w:rPr>
        <w:t xml:space="preserve"> </w:t>
      </w:r>
      <w:r w:rsidRPr="00C242C9">
        <w:rPr>
          <w:rFonts w:asciiTheme="minorHAnsi" w:eastAsia="Arial" w:hAnsiTheme="minorHAnsi" w:cstheme="minorHAnsi"/>
          <w:b/>
          <w:color w:val="000000" w:themeColor="text1"/>
          <w:sz w:val="22"/>
          <w:szCs w:val="22"/>
        </w:rPr>
        <w:t>Introduction</w:t>
      </w:r>
    </w:p>
    <w:p w14:paraId="696127AD" w14:textId="77777777" w:rsidR="00577B1C" w:rsidRPr="00C242C9" w:rsidRDefault="00822F06" w:rsidP="00BF3E58">
      <w:pPr>
        <w:ind w:left="567" w:right="735" w:hanging="24"/>
        <w:jc w:val="both"/>
        <w:rPr>
          <w:rFonts w:asciiTheme="minorHAnsi" w:eastAsia="Arial" w:hAnsiTheme="minorHAnsi" w:cstheme="minorHAnsi"/>
          <w:color w:val="000000" w:themeColor="text1"/>
          <w:sz w:val="22"/>
          <w:szCs w:val="22"/>
        </w:rPr>
      </w:pPr>
      <w:proofErr w:type="gramStart"/>
      <w:r w:rsidRPr="00C242C9">
        <w:rPr>
          <w:rFonts w:asciiTheme="minorHAnsi" w:eastAsia="Arial" w:hAnsiTheme="minorHAnsi" w:cstheme="minorHAnsi"/>
          <w:color w:val="000000" w:themeColor="text1"/>
          <w:sz w:val="22"/>
          <w:szCs w:val="22"/>
        </w:rPr>
        <w:t>Rationale for placement selection</w:t>
      </w:r>
      <w:r w:rsidR="0020031D" w:rsidRPr="00C242C9">
        <w:rPr>
          <w:rFonts w:asciiTheme="minorHAnsi" w:eastAsia="Arial" w:hAnsiTheme="minorHAnsi" w:cstheme="minorHAnsi"/>
          <w:color w:val="000000" w:themeColor="text1"/>
          <w:sz w:val="22"/>
          <w:szCs w:val="22"/>
        </w:rPr>
        <w:t>,</w:t>
      </w:r>
      <w:r w:rsidRPr="00C242C9">
        <w:rPr>
          <w:rFonts w:asciiTheme="minorHAnsi" w:eastAsia="Arial" w:hAnsiTheme="minorHAnsi" w:cstheme="minorHAnsi"/>
          <w:color w:val="000000" w:themeColor="text1"/>
          <w:sz w:val="22"/>
          <w:szCs w:val="22"/>
        </w:rPr>
        <w:t xml:space="preserve"> such as, why this company?</w:t>
      </w:r>
      <w:proofErr w:type="gramEnd"/>
      <w:r w:rsidR="0020031D" w:rsidRPr="00C242C9">
        <w:rPr>
          <w:rFonts w:asciiTheme="minorHAnsi" w:eastAsia="Arial" w:hAnsiTheme="minorHAnsi" w:cstheme="minorHAnsi"/>
          <w:color w:val="000000" w:themeColor="text1"/>
          <w:sz w:val="22"/>
          <w:szCs w:val="22"/>
        </w:rPr>
        <w:t xml:space="preserve"> </w:t>
      </w:r>
      <w:proofErr w:type="gramStart"/>
      <w:r w:rsidR="0020031D" w:rsidRPr="00C242C9">
        <w:rPr>
          <w:rFonts w:asciiTheme="minorHAnsi" w:eastAsia="Arial" w:hAnsiTheme="minorHAnsi" w:cstheme="minorHAnsi"/>
          <w:color w:val="000000" w:themeColor="text1"/>
          <w:sz w:val="22"/>
          <w:szCs w:val="22"/>
        </w:rPr>
        <w:t>this</w:t>
      </w:r>
      <w:proofErr w:type="gramEnd"/>
      <w:r w:rsidR="0020031D" w:rsidRPr="00C242C9">
        <w:rPr>
          <w:rFonts w:asciiTheme="minorHAnsi" w:eastAsia="Arial" w:hAnsiTheme="minorHAnsi" w:cstheme="minorHAnsi"/>
          <w:color w:val="000000" w:themeColor="text1"/>
          <w:sz w:val="22"/>
          <w:szCs w:val="22"/>
        </w:rPr>
        <w:t xml:space="preserve"> location, potential skill acquisition etc</w:t>
      </w:r>
      <w:r w:rsidR="00A9739F" w:rsidRPr="00C242C9">
        <w:rPr>
          <w:rFonts w:asciiTheme="minorHAnsi" w:eastAsia="Arial" w:hAnsiTheme="minorHAnsi" w:cstheme="minorHAnsi"/>
          <w:color w:val="000000" w:themeColor="text1"/>
          <w:sz w:val="22"/>
          <w:szCs w:val="22"/>
        </w:rPr>
        <w:t>.</w:t>
      </w:r>
    </w:p>
    <w:p w14:paraId="4F3C0C10" w14:textId="77777777" w:rsidR="00577B1C" w:rsidRPr="00C242C9" w:rsidRDefault="00577B1C" w:rsidP="00BF3E58">
      <w:pPr>
        <w:ind w:left="837" w:hanging="294"/>
        <w:rPr>
          <w:rFonts w:asciiTheme="minorHAnsi" w:hAnsiTheme="minorHAnsi" w:cstheme="minorHAnsi"/>
          <w:color w:val="000000" w:themeColor="text1"/>
          <w:sz w:val="22"/>
          <w:szCs w:val="22"/>
        </w:rPr>
      </w:pPr>
    </w:p>
    <w:p w14:paraId="4DA79116" w14:textId="77777777" w:rsidR="00577B1C" w:rsidRPr="00C242C9" w:rsidRDefault="00A9739F" w:rsidP="00BF3E58">
      <w:pPr>
        <w:ind w:left="837" w:hanging="29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 xml:space="preserve">•   </w:t>
      </w:r>
      <w:r w:rsidRPr="00C242C9">
        <w:rPr>
          <w:rFonts w:asciiTheme="minorHAnsi" w:eastAsia="Arial" w:hAnsiTheme="minorHAnsi" w:cstheme="minorHAnsi"/>
          <w:color w:val="000000" w:themeColor="text1"/>
          <w:spacing w:val="10"/>
          <w:sz w:val="22"/>
          <w:szCs w:val="22"/>
        </w:rPr>
        <w:t xml:space="preserve"> </w:t>
      </w:r>
      <w:r w:rsidRPr="00C242C9">
        <w:rPr>
          <w:rFonts w:asciiTheme="minorHAnsi" w:eastAsia="Arial" w:hAnsiTheme="minorHAnsi" w:cstheme="minorHAnsi"/>
          <w:b/>
          <w:color w:val="000000" w:themeColor="text1"/>
          <w:sz w:val="22"/>
          <w:szCs w:val="22"/>
        </w:rPr>
        <w:t>Main report</w:t>
      </w:r>
    </w:p>
    <w:p w14:paraId="3075D993" w14:textId="77777777" w:rsidR="00577B1C" w:rsidRPr="00C242C9" w:rsidRDefault="0020031D" w:rsidP="00BF3E58">
      <w:pPr>
        <w:ind w:left="837" w:right="78" w:hanging="294"/>
        <w:jc w:val="both"/>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Discuss the ‘what, the how’</w:t>
      </w:r>
    </w:p>
    <w:p w14:paraId="3428BB6A" w14:textId="77777777" w:rsidR="0020031D" w:rsidRPr="00C242C9" w:rsidRDefault="0020031D" w:rsidP="00BF3E58">
      <w:pPr>
        <w:ind w:left="567" w:right="78" w:hanging="24"/>
        <w:jc w:val="both"/>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What you were required to do, what was your role, the role of the company, what did you learn, what did you bring to the company</w:t>
      </w:r>
    </w:p>
    <w:p w14:paraId="19AA9146" w14:textId="77777777" w:rsidR="0020031D" w:rsidRPr="00C242C9" w:rsidRDefault="0020031D" w:rsidP="00BF3E58">
      <w:pPr>
        <w:ind w:left="837" w:right="78" w:hanging="294"/>
        <w:jc w:val="both"/>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How did you do this, how did you get on in the team, communicate your ideas etc</w:t>
      </w:r>
      <w:r w:rsidR="00BF3E58" w:rsidRPr="00C242C9">
        <w:rPr>
          <w:rFonts w:asciiTheme="minorHAnsi" w:eastAsia="Arial" w:hAnsiTheme="minorHAnsi" w:cstheme="minorHAnsi"/>
          <w:color w:val="000000" w:themeColor="text1"/>
          <w:sz w:val="22"/>
          <w:szCs w:val="22"/>
        </w:rPr>
        <w:t>.</w:t>
      </w:r>
    </w:p>
    <w:p w14:paraId="3F93F402" w14:textId="77777777" w:rsidR="00577B1C" w:rsidRPr="00C242C9" w:rsidRDefault="00577B1C" w:rsidP="00BF3E58">
      <w:pPr>
        <w:ind w:left="837" w:hanging="294"/>
        <w:rPr>
          <w:rFonts w:asciiTheme="minorHAnsi" w:hAnsiTheme="minorHAnsi" w:cstheme="minorHAnsi"/>
          <w:color w:val="000000" w:themeColor="text1"/>
          <w:sz w:val="22"/>
          <w:szCs w:val="22"/>
        </w:rPr>
      </w:pPr>
    </w:p>
    <w:p w14:paraId="2A04D8CE" w14:textId="77777777" w:rsidR="00577B1C" w:rsidRPr="00C242C9" w:rsidRDefault="00A9739F" w:rsidP="00BF3E58">
      <w:pPr>
        <w:ind w:left="837" w:hanging="29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 xml:space="preserve">•   </w:t>
      </w:r>
      <w:r w:rsidRPr="00C242C9">
        <w:rPr>
          <w:rFonts w:asciiTheme="minorHAnsi" w:eastAsia="Arial" w:hAnsiTheme="minorHAnsi" w:cstheme="minorHAnsi"/>
          <w:color w:val="000000" w:themeColor="text1"/>
          <w:spacing w:val="10"/>
          <w:sz w:val="22"/>
          <w:szCs w:val="22"/>
        </w:rPr>
        <w:t xml:space="preserve"> </w:t>
      </w:r>
      <w:r w:rsidRPr="00C242C9">
        <w:rPr>
          <w:rFonts w:asciiTheme="minorHAnsi" w:eastAsia="Arial" w:hAnsiTheme="minorHAnsi" w:cstheme="minorHAnsi"/>
          <w:b/>
          <w:color w:val="000000" w:themeColor="text1"/>
          <w:sz w:val="22"/>
          <w:szCs w:val="22"/>
        </w:rPr>
        <w:t>Conclusions and recommendations</w:t>
      </w:r>
    </w:p>
    <w:p w14:paraId="16FE15C7" w14:textId="77777777" w:rsidR="00577B1C" w:rsidRPr="00C242C9" w:rsidRDefault="00A9739F" w:rsidP="00BF3E58">
      <w:pPr>
        <w:ind w:left="567" w:hanging="24"/>
        <w:jc w:val="both"/>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 xml:space="preserve">This section </w:t>
      </w:r>
      <w:proofErr w:type="spellStart"/>
      <w:r w:rsidRPr="00C242C9">
        <w:rPr>
          <w:rFonts w:asciiTheme="minorHAnsi" w:eastAsia="Arial" w:hAnsiTheme="minorHAnsi" w:cstheme="minorHAnsi"/>
          <w:color w:val="000000" w:themeColor="text1"/>
          <w:sz w:val="22"/>
          <w:szCs w:val="22"/>
        </w:rPr>
        <w:t>emphasises</w:t>
      </w:r>
      <w:proofErr w:type="spellEnd"/>
      <w:r w:rsidRPr="00C242C9">
        <w:rPr>
          <w:rFonts w:asciiTheme="minorHAnsi" w:eastAsia="Arial" w:hAnsiTheme="minorHAnsi" w:cstheme="minorHAnsi"/>
          <w:color w:val="000000" w:themeColor="text1"/>
          <w:sz w:val="22"/>
          <w:szCs w:val="22"/>
        </w:rPr>
        <w:t xml:space="preserve"> the </w:t>
      </w:r>
      <w:r w:rsidR="00336551" w:rsidRPr="00C242C9">
        <w:rPr>
          <w:rFonts w:asciiTheme="minorHAnsi" w:eastAsia="Arial" w:hAnsiTheme="minorHAnsi" w:cstheme="minorHAnsi"/>
          <w:color w:val="000000" w:themeColor="text1"/>
          <w:sz w:val="22"/>
          <w:szCs w:val="22"/>
        </w:rPr>
        <w:t xml:space="preserve">overall experience. Reflect on your </w:t>
      </w:r>
      <w:r w:rsidR="00BF3E58" w:rsidRPr="00C242C9">
        <w:rPr>
          <w:rFonts w:asciiTheme="minorHAnsi" w:eastAsia="Arial" w:hAnsiTheme="minorHAnsi" w:cstheme="minorHAnsi"/>
          <w:color w:val="000000" w:themeColor="text1"/>
          <w:sz w:val="22"/>
          <w:szCs w:val="22"/>
        </w:rPr>
        <w:t>p</w:t>
      </w:r>
      <w:r w:rsidR="00336551" w:rsidRPr="00C242C9">
        <w:rPr>
          <w:rFonts w:asciiTheme="minorHAnsi" w:eastAsia="Arial" w:hAnsiTheme="minorHAnsi" w:cstheme="minorHAnsi"/>
          <w:color w:val="000000" w:themeColor="text1"/>
          <w:sz w:val="22"/>
          <w:szCs w:val="22"/>
        </w:rPr>
        <w:t>lacement and any recommendations you feel could be of worth to the company.</w:t>
      </w:r>
    </w:p>
    <w:p w14:paraId="2C963CF3" w14:textId="77777777" w:rsidR="00577B1C" w:rsidRPr="00C242C9" w:rsidRDefault="00577B1C" w:rsidP="00BF3E58">
      <w:pPr>
        <w:ind w:left="837" w:hanging="294"/>
        <w:rPr>
          <w:rFonts w:asciiTheme="minorHAnsi" w:hAnsiTheme="minorHAnsi" w:cstheme="minorHAnsi"/>
          <w:color w:val="000000" w:themeColor="text1"/>
          <w:sz w:val="22"/>
          <w:szCs w:val="22"/>
        </w:rPr>
      </w:pPr>
    </w:p>
    <w:p w14:paraId="1AACFEF6" w14:textId="77777777" w:rsidR="00577B1C" w:rsidRPr="00C242C9" w:rsidRDefault="00A9739F" w:rsidP="00BF3E58">
      <w:pPr>
        <w:ind w:left="837" w:hanging="29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 xml:space="preserve">•   </w:t>
      </w:r>
      <w:r w:rsidRPr="00C242C9">
        <w:rPr>
          <w:rFonts w:asciiTheme="minorHAnsi" w:eastAsia="Arial" w:hAnsiTheme="minorHAnsi" w:cstheme="minorHAnsi"/>
          <w:color w:val="000000" w:themeColor="text1"/>
          <w:spacing w:val="10"/>
          <w:sz w:val="22"/>
          <w:szCs w:val="22"/>
        </w:rPr>
        <w:t xml:space="preserve"> </w:t>
      </w:r>
      <w:r w:rsidRPr="00C242C9">
        <w:rPr>
          <w:rFonts w:asciiTheme="minorHAnsi" w:eastAsia="Arial" w:hAnsiTheme="minorHAnsi" w:cstheme="minorHAnsi"/>
          <w:b/>
          <w:color w:val="000000" w:themeColor="text1"/>
          <w:sz w:val="22"/>
          <w:szCs w:val="22"/>
        </w:rPr>
        <w:t>Bibliography</w:t>
      </w:r>
    </w:p>
    <w:p w14:paraId="79BDDE2F" w14:textId="77777777" w:rsidR="00577B1C" w:rsidRPr="00C242C9" w:rsidRDefault="00A9739F" w:rsidP="00BF3E58">
      <w:pPr>
        <w:ind w:left="837" w:hanging="294"/>
        <w:jc w:val="both"/>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Sources of information must be cited in report.</w:t>
      </w:r>
    </w:p>
    <w:p w14:paraId="0401A178" w14:textId="77777777" w:rsidR="00577B1C" w:rsidRPr="00C242C9" w:rsidRDefault="00577B1C" w:rsidP="00BF3E58">
      <w:pPr>
        <w:ind w:left="837" w:hanging="294"/>
        <w:rPr>
          <w:rFonts w:asciiTheme="minorHAnsi" w:hAnsiTheme="minorHAnsi" w:cstheme="minorHAnsi"/>
          <w:color w:val="000000" w:themeColor="text1"/>
          <w:sz w:val="22"/>
          <w:szCs w:val="22"/>
        </w:rPr>
      </w:pPr>
    </w:p>
    <w:p w14:paraId="4D9C3DC1" w14:textId="77777777" w:rsidR="00577B1C" w:rsidRPr="00C242C9" w:rsidRDefault="00A9739F" w:rsidP="00BF3E58">
      <w:pPr>
        <w:ind w:left="837" w:hanging="29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 xml:space="preserve">•   </w:t>
      </w:r>
      <w:r w:rsidRPr="00C242C9">
        <w:rPr>
          <w:rFonts w:asciiTheme="minorHAnsi" w:eastAsia="Arial" w:hAnsiTheme="minorHAnsi" w:cstheme="minorHAnsi"/>
          <w:color w:val="000000" w:themeColor="text1"/>
          <w:spacing w:val="10"/>
          <w:sz w:val="22"/>
          <w:szCs w:val="22"/>
        </w:rPr>
        <w:t xml:space="preserve"> </w:t>
      </w:r>
      <w:r w:rsidRPr="00C242C9">
        <w:rPr>
          <w:rFonts w:asciiTheme="minorHAnsi" w:eastAsia="Arial" w:hAnsiTheme="minorHAnsi" w:cstheme="minorHAnsi"/>
          <w:b/>
          <w:color w:val="000000" w:themeColor="text1"/>
          <w:sz w:val="22"/>
          <w:szCs w:val="22"/>
        </w:rPr>
        <w:t>Appendix</w:t>
      </w:r>
    </w:p>
    <w:p w14:paraId="7DF9E1B0" w14:textId="77777777" w:rsidR="00577B1C" w:rsidRPr="00C242C9" w:rsidRDefault="00A9739F" w:rsidP="00BF3E58">
      <w:pPr>
        <w:ind w:left="567" w:hanging="24"/>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Should</w:t>
      </w:r>
      <w:r w:rsidRPr="00C242C9">
        <w:rPr>
          <w:rFonts w:asciiTheme="minorHAnsi" w:eastAsia="Arial" w:hAnsiTheme="minorHAnsi" w:cstheme="minorHAnsi"/>
          <w:color w:val="000000" w:themeColor="text1"/>
          <w:spacing w:val="17"/>
          <w:sz w:val="22"/>
          <w:szCs w:val="22"/>
        </w:rPr>
        <w:t xml:space="preserve"> </w:t>
      </w:r>
      <w:r w:rsidRPr="00C242C9">
        <w:rPr>
          <w:rFonts w:asciiTheme="minorHAnsi" w:eastAsia="Arial" w:hAnsiTheme="minorHAnsi" w:cstheme="minorHAnsi"/>
          <w:color w:val="000000" w:themeColor="text1"/>
          <w:sz w:val="22"/>
          <w:szCs w:val="22"/>
        </w:rPr>
        <w:t>contain</w:t>
      </w:r>
      <w:r w:rsidRPr="00C242C9">
        <w:rPr>
          <w:rFonts w:asciiTheme="minorHAnsi" w:eastAsia="Arial" w:hAnsiTheme="minorHAnsi" w:cstheme="minorHAnsi"/>
          <w:color w:val="000000" w:themeColor="text1"/>
          <w:spacing w:val="17"/>
          <w:sz w:val="22"/>
          <w:szCs w:val="22"/>
        </w:rPr>
        <w:t xml:space="preserve"> </w:t>
      </w:r>
      <w:r w:rsidRPr="00C242C9">
        <w:rPr>
          <w:rFonts w:asciiTheme="minorHAnsi" w:eastAsia="Arial" w:hAnsiTheme="minorHAnsi" w:cstheme="minorHAnsi"/>
          <w:color w:val="000000" w:themeColor="text1"/>
          <w:sz w:val="22"/>
          <w:szCs w:val="22"/>
        </w:rPr>
        <w:t>relevant</w:t>
      </w:r>
      <w:r w:rsidRPr="00C242C9">
        <w:rPr>
          <w:rFonts w:asciiTheme="minorHAnsi" w:eastAsia="Arial" w:hAnsiTheme="minorHAnsi" w:cstheme="minorHAnsi"/>
          <w:color w:val="000000" w:themeColor="text1"/>
          <w:spacing w:val="17"/>
          <w:sz w:val="22"/>
          <w:szCs w:val="22"/>
        </w:rPr>
        <w:t xml:space="preserve"> </w:t>
      </w:r>
      <w:r w:rsidRPr="00C242C9">
        <w:rPr>
          <w:rFonts w:asciiTheme="minorHAnsi" w:eastAsia="Arial" w:hAnsiTheme="minorHAnsi" w:cstheme="minorHAnsi"/>
          <w:color w:val="000000" w:themeColor="text1"/>
          <w:sz w:val="22"/>
          <w:szCs w:val="22"/>
        </w:rPr>
        <w:t>information</w:t>
      </w:r>
      <w:r w:rsidRPr="00C242C9">
        <w:rPr>
          <w:rFonts w:asciiTheme="minorHAnsi" w:eastAsia="Arial" w:hAnsiTheme="minorHAnsi" w:cstheme="minorHAnsi"/>
          <w:color w:val="000000" w:themeColor="text1"/>
          <w:spacing w:val="17"/>
          <w:sz w:val="22"/>
          <w:szCs w:val="22"/>
        </w:rPr>
        <w:t xml:space="preserve"> </w:t>
      </w:r>
      <w:r w:rsidRPr="00C242C9">
        <w:rPr>
          <w:rFonts w:asciiTheme="minorHAnsi" w:eastAsia="Arial" w:hAnsiTheme="minorHAnsi" w:cstheme="minorHAnsi"/>
          <w:color w:val="000000" w:themeColor="text1"/>
          <w:sz w:val="22"/>
          <w:szCs w:val="22"/>
        </w:rPr>
        <w:t>that</w:t>
      </w:r>
      <w:r w:rsidRPr="00C242C9">
        <w:rPr>
          <w:rFonts w:asciiTheme="minorHAnsi" w:eastAsia="Arial" w:hAnsiTheme="minorHAnsi" w:cstheme="minorHAnsi"/>
          <w:color w:val="000000" w:themeColor="text1"/>
          <w:spacing w:val="17"/>
          <w:sz w:val="22"/>
          <w:szCs w:val="22"/>
        </w:rPr>
        <w:t xml:space="preserve"> </w:t>
      </w:r>
      <w:r w:rsidRPr="00C242C9">
        <w:rPr>
          <w:rFonts w:asciiTheme="minorHAnsi" w:eastAsia="Arial" w:hAnsiTheme="minorHAnsi" w:cstheme="minorHAnsi"/>
          <w:color w:val="000000" w:themeColor="text1"/>
          <w:sz w:val="22"/>
          <w:szCs w:val="22"/>
        </w:rPr>
        <w:t>backs</w:t>
      </w:r>
      <w:r w:rsidRPr="00C242C9">
        <w:rPr>
          <w:rFonts w:asciiTheme="minorHAnsi" w:eastAsia="Arial" w:hAnsiTheme="minorHAnsi" w:cstheme="minorHAnsi"/>
          <w:color w:val="000000" w:themeColor="text1"/>
          <w:spacing w:val="17"/>
          <w:sz w:val="22"/>
          <w:szCs w:val="22"/>
        </w:rPr>
        <w:t xml:space="preserve"> </w:t>
      </w:r>
      <w:r w:rsidRPr="00C242C9">
        <w:rPr>
          <w:rFonts w:asciiTheme="minorHAnsi" w:eastAsia="Arial" w:hAnsiTheme="minorHAnsi" w:cstheme="minorHAnsi"/>
          <w:color w:val="000000" w:themeColor="text1"/>
          <w:sz w:val="22"/>
          <w:szCs w:val="22"/>
        </w:rPr>
        <w:t>up</w:t>
      </w:r>
      <w:r w:rsidRPr="00C242C9">
        <w:rPr>
          <w:rFonts w:asciiTheme="minorHAnsi" w:eastAsia="Arial" w:hAnsiTheme="minorHAnsi" w:cstheme="minorHAnsi"/>
          <w:color w:val="000000" w:themeColor="text1"/>
          <w:spacing w:val="17"/>
          <w:sz w:val="22"/>
          <w:szCs w:val="22"/>
        </w:rPr>
        <w:t xml:space="preserve"> </w:t>
      </w:r>
      <w:r w:rsidRPr="00C242C9">
        <w:rPr>
          <w:rFonts w:asciiTheme="minorHAnsi" w:eastAsia="Arial" w:hAnsiTheme="minorHAnsi" w:cstheme="minorHAnsi"/>
          <w:color w:val="000000" w:themeColor="text1"/>
          <w:sz w:val="22"/>
          <w:szCs w:val="22"/>
        </w:rPr>
        <w:t>your</w:t>
      </w:r>
      <w:r w:rsidRPr="00C242C9">
        <w:rPr>
          <w:rFonts w:asciiTheme="minorHAnsi" w:eastAsia="Arial" w:hAnsiTheme="minorHAnsi" w:cstheme="minorHAnsi"/>
          <w:color w:val="000000" w:themeColor="text1"/>
          <w:spacing w:val="17"/>
          <w:sz w:val="22"/>
          <w:szCs w:val="22"/>
        </w:rPr>
        <w:t xml:space="preserve"> </w:t>
      </w:r>
      <w:r w:rsidRPr="00C242C9">
        <w:rPr>
          <w:rFonts w:asciiTheme="minorHAnsi" w:eastAsia="Arial" w:hAnsiTheme="minorHAnsi" w:cstheme="minorHAnsi"/>
          <w:color w:val="000000" w:themeColor="text1"/>
          <w:sz w:val="22"/>
          <w:szCs w:val="22"/>
        </w:rPr>
        <w:t>investigations</w:t>
      </w:r>
      <w:r w:rsidRPr="00C242C9">
        <w:rPr>
          <w:rFonts w:asciiTheme="minorHAnsi" w:eastAsia="Arial" w:hAnsiTheme="minorHAnsi" w:cstheme="minorHAnsi"/>
          <w:color w:val="000000" w:themeColor="text1"/>
          <w:spacing w:val="17"/>
          <w:sz w:val="22"/>
          <w:szCs w:val="22"/>
        </w:rPr>
        <w:t xml:space="preserve"> </w:t>
      </w:r>
      <w:r w:rsidRPr="00C242C9">
        <w:rPr>
          <w:rFonts w:asciiTheme="minorHAnsi" w:eastAsia="Arial" w:hAnsiTheme="minorHAnsi" w:cstheme="minorHAnsi"/>
          <w:color w:val="000000" w:themeColor="text1"/>
          <w:sz w:val="22"/>
          <w:szCs w:val="22"/>
        </w:rPr>
        <w:t>e.g.</w:t>
      </w:r>
      <w:r w:rsidRPr="00C242C9">
        <w:rPr>
          <w:rFonts w:asciiTheme="minorHAnsi" w:eastAsia="Arial" w:hAnsiTheme="minorHAnsi" w:cstheme="minorHAnsi"/>
          <w:color w:val="000000" w:themeColor="text1"/>
          <w:spacing w:val="17"/>
          <w:sz w:val="22"/>
          <w:szCs w:val="22"/>
        </w:rPr>
        <w:t xml:space="preserve"> </w:t>
      </w:r>
      <w:r w:rsidRPr="00C242C9">
        <w:rPr>
          <w:rFonts w:asciiTheme="minorHAnsi" w:eastAsia="Arial" w:hAnsiTheme="minorHAnsi" w:cstheme="minorHAnsi"/>
          <w:color w:val="000000" w:themeColor="text1"/>
          <w:sz w:val="22"/>
          <w:szCs w:val="22"/>
        </w:rPr>
        <w:t>(history of</w:t>
      </w:r>
      <w:r w:rsidRPr="00C242C9">
        <w:rPr>
          <w:rFonts w:asciiTheme="minorHAnsi" w:eastAsia="Arial" w:hAnsiTheme="minorHAnsi" w:cstheme="minorHAnsi"/>
          <w:color w:val="000000" w:themeColor="text1"/>
          <w:spacing w:val="44"/>
          <w:sz w:val="22"/>
          <w:szCs w:val="22"/>
        </w:rPr>
        <w:t xml:space="preserve"> </w:t>
      </w:r>
      <w:r w:rsidRPr="00C242C9">
        <w:rPr>
          <w:rFonts w:asciiTheme="minorHAnsi" w:eastAsia="Arial" w:hAnsiTheme="minorHAnsi" w:cstheme="minorHAnsi"/>
          <w:color w:val="000000" w:themeColor="text1"/>
          <w:sz w:val="22"/>
          <w:szCs w:val="22"/>
        </w:rPr>
        <w:t>the</w:t>
      </w:r>
      <w:r w:rsidRPr="00C242C9">
        <w:rPr>
          <w:rFonts w:asciiTheme="minorHAnsi" w:eastAsia="Arial" w:hAnsiTheme="minorHAnsi" w:cstheme="minorHAnsi"/>
          <w:color w:val="000000" w:themeColor="text1"/>
          <w:spacing w:val="44"/>
          <w:sz w:val="22"/>
          <w:szCs w:val="22"/>
        </w:rPr>
        <w:t xml:space="preserve"> </w:t>
      </w:r>
      <w:r w:rsidRPr="00C242C9">
        <w:rPr>
          <w:rFonts w:asciiTheme="minorHAnsi" w:eastAsia="Arial" w:hAnsiTheme="minorHAnsi" w:cstheme="minorHAnsi"/>
          <w:color w:val="000000" w:themeColor="text1"/>
          <w:sz w:val="22"/>
          <w:szCs w:val="22"/>
        </w:rPr>
        <w:t>company)</w:t>
      </w:r>
      <w:r w:rsidRPr="00C242C9">
        <w:rPr>
          <w:rFonts w:asciiTheme="minorHAnsi" w:eastAsia="Arial" w:hAnsiTheme="minorHAnsi" w:cstheme="minorHAnsi"/>
          <w:color w:val="000000" w:themeColor="text1"/>
          <w:spacing w:val="44"/>
          <w:sz w:val="22"/>
          <w:szCs w:val="22"/>
        </w:rPr>
        <w:t xml:space="preserve"> </w:t>
      </w:r>
      <w:r w:rsidRPr="00C242C9">
        <w:rPr>
          <w:rFonts w:asciiTheme="minorHAnsi" w:eastAsia="Arial" w:hAnsiTheme="minorHAnsi" w:cstheme="minorHAnsi"/>
          <w:color w:val="000000" w:themeColor="text1"/>
          <w:sz w:val="22"/>
          <w:szCs w:val="22"/>
        </w:rPr>
        <w:t>which</w:t>
      </w:r>
      <w:r w:rsidRPr="00C242C9">
        <w:rPr>
          <w:rFonts w:asciiTheme="minorHAnsi" w:eastAsia="Arial" w:hAnsiTheme="minorHAnsi" w:cstheme="minorHAnsi"/>
          <w:color w:val="000000" w:themeColor="text1"/>
          <w:spacing w:val="44"/>
          <w:sz w:val="22"/>
          <w:szCs w:val="22"/>
        </w:rPr>
        <w:t xml:space="preserve"> </w:t>
      </w:r>
      <w:r w:rsidRPr="00C242C9">
        <w:rPr>
          <w:rFonts w:asciiTheme="minorHAnsi" w:eastAsia="Arial" w:hAnsiTheme="minorHAnsi" w:cstheme="minorHAnsi"/>
          <w:color w:val="000000" w:themeColor="text1"/>
          <w:sz w:val="22"/>
          <w:szCs w:val="22"/>
        </w:rPr>
        <w:t>supplements</w:t>
      </w:r>
      <w:r w:rsidRPr="00C242C9">
        <w:rPr>
          <w:rFonts w:asciiTheme="minorHAnsi" w:eastAsia="Arial" w:hAnsiTheme="minorHAnsi" w:cstheme="minorHAnsi"/>
          <w:color w:val="000000" w:themeColor="text1"/>
          <w:spacing w:val="44"/>
          <w:sz w:val="22"/>
          <w:szCs w:val="22"/>
        </w:rPr>
        <w:t xml:space="preserve"> </w:t>
      </w:r>
      <w:r w:rsidRPr="00C242C9">
        <w:rPr>
          <w:rFonts w:asciiTheme="minorHAnsi" w:eastAsia="Arial" w:hAnsiTheme="minorHAnsi" w:cstheme="minorHAnsi"/>
          <w:color w:val="000000" w:themeColor="text1"/>
          <w:sz w:val="22"/>
          <w:szCs w:val="22"/>
        </w:rPr>
        <w:t>information</w:t>
      </w:r>
      <w:r w:rsidRPr="00C242C9">
        <w:rPr>
          <w:rFonts w:asciiTheme="minorHAnsi" w:eastAsia="Arial" w:hAnsiTheme="minorHAnsi" w:cstheme="minorHAnsi"/>
          <w:color w:val="000000" w:themeColor="text1"/>
          <w:spacing w:val="44"/>
          <w:sz w:val="22"/>
          <w:szCs w:val="22"/>
        </w:rPr>
        <w:t xml:space="preserve"> </w:t>
      </w:r>
      <w:r w:rsidRPr="00C242C9">
        <w:rPr>
          <w:rFonts w:asciiTheme="minorHAnsi" w:eastAsia="Arial" w:hAnsiTheme="minorHAnsi" w:cstheme="minorHAnsi"/>
          <w:color w:val="000000" w:themeColor="text1"/>
          <w:sz w:val="22"/>
          <w:szCs w:val="22"/>
        </w:rPr>
        <w:t>presented</w:t>
      </w:r>
      <w:r w:rsidRPr="00C242C9">
        <w:rPr>
          <w:rFonts w:asciiTheme="minorHAnsi" w:eastAsia="Arial" w:hAnsiTheme="minorHAnsi" w:cstheme="minorHAnsi"/>
          <w:color w:val="000000" w:themeColor="text1"/>
          <w:spacing w:val="44"/>
          <w:sz w:val="22"/>
          <w:szCs w:val="22"/>
        </w:rPr>
        <w:t xml:space="preserve"> </w:t>
      </w:r>
      <w:r w:rsidRPr="00C242C9">
        <w:rPr>
          <w:rFonts w:asciiTheme="minorHAnsi" w:eastAsia="Arial" w:hAnsiTheme="minorHAnsi" w:cstheme="minorHAnsi"/>
          <w:color w:val="000000" w:themeColor="text1"/>
          <w:sz w:val="22"/>
          <w:szCs w:val="22"/>
        </w:rPr>
        <w:t>earlier</w:t>
      </w:r>
      <w:r w:rsidRPr="00C242C9">
        <w:rPr>
          <w:rFonts w:asciiTheme="minorHAnsi" w:eastAsia="Arial" w:hAnsiTheme="minorHAnsi" w:cstheme="minorHAnsi"/>
          <w:color w:val="000000" w:themeColor="text1"/>
          <w:spacing w:val="44"/>
          <w:sz w:val="22"/>
          <w:szCs w:val="22"/>
        </w:rPr>
        <w:t xml:space="preserve"> </w:t>
      </w:r>
      <w:r w:rsidRPr="00C242C9">
        <w:rPr>
          <w:rFonts w:asciiTheme="minorHAnsi" w:eastAsia="Arial" w:hAnsiTheme="minorHAnsi" w:cstheme="minorHAnsi"/>
          <w:color w:val="000000" w:themeColor="text1"/>
          <w:sz w:val="22"/>
          <w:szCs w:val="22"/>
        </w:rPr>
        <w:t>in</w:t>
      </w:r>
      <w:r w:rsidRPr="00C242C9">
        <w:rPr>
          <w:rFonts w:asciiTheme="minorHAnsi" w:eastAsia="Arial" w:hAnsiTheme="minorHAnsi" w:cstheme="minorHAnsi"/>
          <w:color w:val="000000" w:themeColor="text1"/>
          <w:spacing w:val="44"/>
          <w:sz w:val="22"/>
          <w:szCs w:val="22"/>
        </w:rPr>
        <w:t xml:space="preserve"> </w:t>
      </w:r>
      <w:r w:rsidRPr="00C242C9">
        <w:rPr>
          <w:rFonts w:asciiTheme="minorHAnsi" w:eastAsia="Arial" w:hAnsiTheme="minorHAnsi" w:cstheme="minorHAnsi"/>
          <w:color w:val="000000" w:themeColor="text1"/>
          <w:sz w:val="22"/>
          <w:szCs w:val="22"/>
        </w:rPr>
        <w:t>the</w:t>
      </w:r>
      <w:r w:rsidRPr="00C242C9">
        <w:rPr>
          <w:rFonts w:asciiTheme="minorHAnsi" w:eastAsia="Arial" w:hAnsiTheme="minorHAnsi" w:cstheme="minorHAnsi"/>
          <w:color w:val="000000" w:themeColor="text1"/>
          <w:spacing w:val="44"/>
          <w:sz w:val="22"/>
          <w:szCs w:val="22"/>
        </w:rPr>
        <w:t xml:space="preserve"> </w:t>
      </w:r>
      <w:r w:rsidRPr="00C242C9">
        <w:rPr>
          <w:rFonts w:asciiTheme="minorHAnsi" w:eastAsia="Arial" w:hAnsiTheme="minorHAnsi" w:cstheme="minorHAnsi"/>
          <w:color w:val="000000" w:themeColor="text1"/>
          <w:sz w:val="22"/>
          <w:szCs w:val="22"/>
        </w:rPr>
        <w:t>report.</w:t>
      </w:r>
    </w:p>
    <w:p w14:paraId="76540F33" w14:textId="77777777" w:rsidR="00577B1C" w:rsidRPr="00C242C9" w:rsidRDefault="00A9739F" w:rsidP="00BF3E58">
      <w:pPr>
        <w:ind w:left="567" w:hanging="24"/>
        <w:jc w:val="both"/>
        <w:rPr>
          <w:rFonts w:asciiTheme="minorHAnsi" w:eastAsia="Arial" w:hAnsiTheme="minorHAnsi" w:cstheme="minorHAnsi"/>
          <w:color w:val="000000" w:themeColor="text1"/>
          <w:sz w:val="22"/>
          <w:szCs w:val="22"/>
        </w:rPr>
      </w:pPr>
      <w:r w:rsidRPr="00C242C9">
        <w:rPr>
          <w:rFonts w:asciiTheme="minorHAnsi" w:eastAsia="Arial" w:hAnsiTheme="minorHAnsi" w:cstheme="minorHAnsi"/>
          <w:color w:val="000000" w:themeColor="text1"/>
          <w:sz w:val="22"/>
          <w:szCs w:val="22"/>
        </w:rPr>
        <w:t>Illustrations</w:t>
      </w:r>
      <w:r w:rsidRPr="00C242C9">
        <w:rPr>
          <w:rFonts w:asciiTheme="minorHAnsi" w:eastAsia="Arial" w:hAnsiTheme="minorHAnsi" w:cstheme="minorHAnsi"/>
          <w:color w:val="000000" w:themeColor="text1"/>
          <w:spacing w:val="64"/>
          <w:sz w:val="22"/>
          <w:szCs w:val="22"/>
        </w:rPr>
        <w:t xml:space="preserve"> </w:t>
      </w:r>
      <w:r w:rsidRPr="00C242C9">
        <w:rPr>
          <w:rFonts w:asciiTheme="minorHAnsi" w:eastAsia="Arial" w:hAnsiTheme="minorHAnsi" w:cstheme="minorHAnsi"/>
          <w:color w:val="000000" w:themeColor="text1"/>
          <w:sz w:val="22"/>
          <w:szCs w:val="22"/>
        </w:rPr>
        <w:t>in</w:t>
      </w:r>
      <w:r w:rsidRPr="00C242C9">
        <w:rPr>
          <w:rFonts w:asciiTheme="minorHAnsi" w:eastAsia="Arial" w:hAnsiTheme="minorHAnsi" w:cstheme="minorHAnsi"/>
          <w:color w:val="000000" w:themeColor="text1"/>
          <w:spacing w:val="64"/>
          <w:sz w:val="22"/>
          <w:szCs w:val="22"/>
        </w:rPr>
        <w:t xml:space="preserve"> </w:t>
      </w:r>
      <w:r w:rsidRPr="00C242C9">
        <w:rPr>
          <w:rFonts w:asciiTheme="minorHAnsi" w:eastAsia="Arial" w:hAnsiTheme="minorHAnsi" w:cstheme="minorHAnsi"/>
          <w:color w:val="000000" w:themeColor="text1"/>
          <w:sz w:val="22"/>
          <w:szCs w:val="22"/>
        </w:rPr>
        <w:t>the</w:t>
      </w:r>
      <w:r w:rsidRPr="00C242C9">
        <w:rPr>
          <w:rFonts w:asciiTheme="minorHAnsi" w:eastAsia="Arial" w:hAnsiTheme="minorHAnsi" w:cstheme="minorHAnsi"/>
          <w:color w:val="000000" w:themeColor="text1"/>
          <w:spacing w:val="64"/>
          <w:sz w:val="22"/>
          <w:szCs w:val="22"/>
        </w:rPr>
        <w:t xml:space="preserve"> </w:t>
      </w:r>
      <w:r w:rsidRPr="00C242C9">
        <w:rPr>
          <w:rFonts w:asciiTheme="minorHAnsi" w:eastAsia="Arial" w:hAnsiTheme="minorHAnsi" w:cstheme="minorHAnsi"/>
          <w:color w:val="000000" w:themeColor="text1"/>
          <w:sz w:val="22"/>
          <w:szCs w:val="22"/>
        </w:rPr>
        <w:t>appendix</w:t>
      </w:r>
      <w:r w:rsidRPr="00C242C9">
        <w:rPr>
          <w:rFonts w:asciiTheme="minorHAnsi" w:eastAsia="Arial" w:hAnsiTheme="minorHAnsi" w:cstheme="minorHAnsi"/>
          <w:color w:val="000000" w:themeColor="text1"/>
          <w:spacing w:val="64"/>
          <w:sz w:val="22"/>
          <w:szCs w:val="22"/>
        </w:rPr>
        <w:t xml:space="preserve"> </w:t>
      </w:r>
      <w:r w:rsidRPr="00C242C9">
        <w:rPr>
          <w:rFonts w:asciiTheme="minorHAnsi" w:eastAsia="Arial" w:hAnsiTheme="minorHAnsi" w:cstheme="minorHAnsi"/>
          <w:color w:val="000000" w:themeColor="text1"/>
          <w:sz w:val="22"/>
          <w:szCs w:val="22"/>
        </w:rPr>
        <w:t>must</w:t>
      </w:r>
      <w:r w:rsidRPr="00C242C9">
        <w:rPr>
          <w:rFonts w:asciiTheme="minorHAnsi" w:eastAsia="Arial" w:hAnsiTheme="minorHAnsi" w:cstheme="minorHAnsi"/>
          <w:color w:val="000000" w:themeColor="text1"/>
          <w:spacing w:val="64"/>
          <w:sz w:val="22"/>
          <w:szCs w:val="22"/>
        </w:rPr>
        <w:t xml:space="preserve"> </w:t>
      </w:r>
      <w:r w:rsidRPr="00C242C9">
        <w:rPr>
          <w:rFonts w:asciiTheme="minorHAnsi" w:eastAsia="Arial" w:hAnsiTheme="minorHAnsi" w:cstheme="minorHAnsi"/>
          <w:color w:val="000000" w:themeColor="text1"/>
          <w:sz w:val="22"/>
          <w:szCs w:val="22"/>
        </w:rPr>
        <w:t>be</w:t>
      </w:r>
      <w:r w:rsidRPr="00C242C9">
        <w:rPr>
          <w:rFonts w:asciiTheme="minorHAnsi" w:eastAsia="Arial" w:hAnsiTheme="minorHAnsi" w:cstheme="minorHAnsi"/>
          <w:color w:val="000000" w:themeColor="text1"/>
          <w:spacing w:val="64"/>
          <w:sz w:val="22"/>
          <w:szCs w:val="22"/>
        </w:rPr>
        <w:t xml:space="preserve"> </w:t>
      </w:r>
      <w:r w:rsidRPr="00C242C9">
        <w:rPr>
          <w:rFonts w:asciiTheme="minorHAnsi" w:eastAsia="Arial" w:hAnsiTheme="minorHAnsi" w:cstheme="minorHAnsi"/>
          <w:color w:val="000000" w:themeColor="text1"/>
          <w:sz w:val="22"/>
          <w:szCs w:val="22"/>
        </w:rPr>
        <w:t>given</w:t>
      </w:r>
      <w:r w:rsidRPr="00C242C9">
        <w:rPr>
          <w:rFonts w:asciiTheme="minorHAnsi" w:eastAsia="Arial" w:hAnsiTheme="minorHAnsi" w:cstheme="minorHAnsi"/>
          <w:color w:val="000000" w:themeColor="text1"/>
          <w:spacing w:val="64"/>
          <w:sz w:val="22"/>
          <w:szCs w:val="22"/>
        </w:rPr>
        <w:t xml:space="preserve"> </w:t>
      </w:r>
      <w:r w:rsidRPr="00C242C9">
        <w:rPr>
          <w:rFonts w:asciiTheme="minorHAnsi" w:eastAsia="Arial" w:hAnsiTheme="minorHAnsi" w:cstheme="minorHAnsi"/>
          <w:color w:val="000000" w:themeColor="text1"/>
          <w:sz w:val="22"/>
          <w:szCs w:val="22"/>
        </w:rPr>
        <w:t>titles,</w:t>
      </w:r>
      <w:r w:rsidRPr="00C242C9">
        <w:rPr>
          <w:rFonts w:asciiTheme="minorHAnsi" w:eastAsia="Arial" w:hAnsiTheme="minorHAnsi" w:cstheme="minorHAnsi"/>
          <w:color w:val="000000" w:themeColor="text1"/>
          <w:spacing w:val="64"/>
          <w:sz w:val="22"/>
          <w:szCs w:val="22"/>
        </w:rPr>
        <w:t xml:space="preserve"> </w:t>
      </w:r>
      <w:r w:rsidRPr="00C242C9">
        <w:rPr>
          <w:rFonts w:asciiTheme="minorHAnsi" w:eastAsia="Arial" w:hAnsiTheme="minorHAnsi" w:cstheme="minorHAnsi"/>
          <w:color w:val="000000" w:themeColor="text1"/>
          <w:sz w:val="22"/>
          <w:szCs w:val="22"/>
        </w:rPr>
        <w:t>numbered</w:t>
      </w:r>
      <w:r w:rsidRPr="00C242C9">
        <w:rPr>
          <w:rFonts w:asciiTheme="minorHAnsi" w:eastAsia="Arial" w:hAnsiTheme="minorHAnsi" w:cstheme="minorHAnsi"/>
          <w:color w:val="000000" w:themeColor="text1"/>
          <w:spacing w:val="64"/>
          <w:sz w:val="22"/>
          <w:szCs w:val="22"/>
        </w:rPr>
        <w:t xml:space="preserve"> </w:t>
      </w:r>
      <w:r w:rsidRPr="00C242C9">
        <w:rPr>
          <w:rFonts w:asciiTheme="minorHAnsi" w:eastAsia="Arial" w:hAnsiTheme="minorHAnsi" w:cstheme="minorHAnsi"/>
          <w:color w:val="000000" w:themeColor="text1"/>
          <w:sz w:val="22"/>
          <w:szCs w:val="22"/>
        </w:rPr>
        <w:t>in</w:t>
      </w:r>
      <w:r w:rsidRPr="00C242C9">
        <w:rPr>
          <w:rFonts w:asciiTheme="minorHAnsi" w:eastAsia="Arial" w:hAnsiTheme="minorHAnsi" w:cstheme="minorHAnsi"/>
          <w:color w:val="000000" w:themeColor="text1"/>
          <w:spacing w:val="64"/>
          <w:sz w:val="22"/>
          <w:szCs w:val="22"/>
        </w:rPr>
        <w:t xml:space="preserve"> </w:t>
      </w:r>
      <w:r w:rsidRPr="00C242C9">
        <w:rPr>
          <w:rFonts w:asciiTheme="minorHAnsi" w:eastAsia="Arial" w:hAnsiTheme="minorHAnsi" w:cstheme="minorHAnsi"/>
          <w:color w:val="000000" w:themeColor="text1"/>
          <w:sz w:val="22"/>
          <w:szCs w:val="22"/>
        </w:rPr>
        <w:t>the</w:t>
      </w:r>
      <w:r w:rsidRPr="00C242C9">
        <w:rPr>
          <w:rFonts w:asciiTheme="minorHAnsi" w:eastAsia="Arial" w:hAnsiTheme="minorHAnsi" w:cstheme="minorHAnsi"/>
          <w:color w:val="000000" w:themeColor="text1"/>
          <w:spacing w:val="64"/>
          <w:sz w:val="22"/>
          <w:szCs w:val="22"/>
        </w:rPr>
        <w:t xml:space="preserve"> </w:t>
      </w:r>
      <w:r w:rsidRPr="00C242C9">
        <w:rPr>
          <w:rFonts w:asciiTheme="minorHAnsi" w:eastAsia="Arial" w:hAnsiTheme="minorHAnsi" w:cstheme="minorHAnsi"/>
          <w:color w:val="000000" w:themeColor="text1"/>
          <w:sz w:val="22"/>
          <w:szCs w:val="22"/>
        </w:rPr>
        <w:t>numbering</w:t>
      </w:r>
      <w:r w:rsidR="00BF3E58" w:rsidRPr="00C242C9">
        <w:rPr>
          <w:rFonts w:asciiTheme="minorHAnsi" w:eastAsia="Arial" w:hAnsiTheme="minorHAnsi" w:cstheme="minorHAnsi"/>
          <w:color w:val="000000" w:themeColor="text1"/>
          <w:sz w:val="22"/>
          <w:szCs w:val="22"/>
        </w:rPr>
        <w:t xml:space="preserve"> </w:t>
      </w:r>
      <w:r w:rsidRPr="00C242C9">
        <w:rPr>
          <w:rFonts w:asciiTheme="minorHAnsi" w:eastAsia="Arial" w:hAnsiTheme="minorHAnsi" w:cstheme="minorHAnsi"/>
          <w:color w:val="000000" w:themeColor="text1"/>
          <w:sz w:val="22"/>
          <w:szCs w:val="22"/>
        </w:rPr>
        <w:t>sequence of the main report, and listed in the illustrations.</w:t>
      </w:r>
    </w:p>
    <w:p w14:paraId="11D817E2" w14:textId="77777777" w:rsidR="00223E3B" w:rsidRPr="00C242C9" w:rsidRDefault="00223E3B" w:rsidP="00BF3E58">
      <w:pPr>
        <w:ind w:left="567"/>
        <w:jc w:val="both"/>
        <w:rPr>
          <w:rFonts w:asciiTheme="minorHAnsi" w:eastAsia="Arial" w:hAnsiTheme="minorHAnsi" w:cstheme="minorHAnsi"/>
          <w:color w:val="000000" w:themeColor="text1"/>
          <w:sz w:val="22"/>
          <w:szCs w:val="22"/>
        </w:rPr>
      </w:pPr>
    </w:p>
    <w:p w14:paraId="2A18F26C" w14:textId="77777777" w:rsidR="00223E3B" w:rsidRPr="00C242C9" w:rsidRDefault="00223E3B" w:rsidP="004E4E10">
      <w:pPr>
        <w:ind w:left="567"/>
        <w:rPr>
          <w:rFonts w:asciiTheme="minorHAnsi" w:eastAsia="Arial" w:hAnsiTheme="minorHAnsi" w:cstheme="minorHAnsi"/>
          <w:color w:val="000000" w:themeColor="text1"/>
          <w:sz w:val="22"/>
          <w:szCs w:val="22"/>
        </w:rPr>
      </w:pPr>
      <w:proofErr w:type="gramStart"/>
      <w:r w:rsidRPr="00C242C9">
        <w:rPr>
          <w:rFonts w:asciiTheme="minorHAnsi" w:eastAsia="Arial" w:hAnsiTheme="minorHAnsi" w:cstheme="minorHAnsi"/>
          <w:color w:val="000000" w:themeColor="text1"/>
          <w:sz w:val="22"/>
          <w:szCs w:val="22"/>
        </w:rPr>
        <w:t>A mention of formal thanks to the employers would be appreciated by all</w:t>
      </w:r>
      <w:proofErr w:type="gramEnd"/>
      <w:r w:rsidRPr="00C242C9">
        <w:rPr>
          <w:rFonts w:asciiTheme="minorHAnsi" w:eastAsia="Arial" w:hAnsiTheme="minorHAnsi" w:cstheme="minorHAnsi"/>
          <w:color w:val="000000" w:themeColor="text1"/>
          <w:sz w:val="22"/>
          <w:szCs w:val="22"/>
        </w:rPr>
        <w:t>.</w:t>
      </w:r>
    </w:p>
    <w:p w14:paraId="1A18F15A" w14:textId="77777777" w:rsidR="00223E3B" w:rsidRPr="00C242C9" w:rsidRDefault="00223E3B" w:rsidP="00A703EF">
      <w:pPr>
        <w:rPr>
          <w:rFonts w:asciiTheme="minorHAnsi" w:hAnsiTheme="minorHAnsi" w:cstheme="minorHAnsi"/>
          <w:color w:val="000000" w:themeColor="text1"/>
          <w:sz w:val="22"/>
          <w:szCs w:val="22"/>
        </w:rPr>
      </w:pPr>
    </w:p>
    <w:p w14:paraId="49EFD48C" w14:textId="77777777" w:rsidR="00223E3B" w:rsidRPr="004E4E10" w:rsidRDefault="004E4E10" w:rsidP="004E4E10">
      <w:pPr>
        <w:ind w:left="567"/>
        <w:rPr>
          <w:rFonts w:asciiTheme="minorHAnsi" w:eastAsia="Arial" w:hAnsiTheme="minorHAnsi" w:cstheme="minorHAnsi"/>
          <w:color w:val="000000" w:themeColor="text1"/>
          <w:sz w:val="22"/>
          <w:szCs w:val="22"/>
        </w:rPr>
      </w:pPr>
      <w:r w:rsidRPr="00C242C9">
        <w:rPr>
          <w:rFonts w:asciiTheme="minorHAnsi" w:eastAsia="Arial" w:hAnsiTheme="minorHAnsi" w:cstheme="minorHAnsi"/>
          <w:b/>
          <w:color w:val="000000" w:themeColor="text1"/>
          <w:sz w:val="22"/>
          <w:szCs w:val="22"/>
        </w:rPr>
        <w:t>Please note that this r</w:t>
      </w:r>
      <w:r w:rsidR="00223E3B" w:rsidRPr="00C242C9">
        <w:rPr>
          <w:rFonts w:asciiTheme="minorHAnsi" w:eastAsia="Arial" w:hAnsiTheme="minorHAnsi" w:cstheme="minorHAnsi"/>
          <w:b/>
          <w:color w:val="000000" w:themeColor="text1"/>
          <w:sz w:val="22"/>
          <w:szCs w:val="22"/>
        </w:rPr>
        <w:t xml:space="preserve">eport must be </w:t>
      </w:r>
      <w:proofErr w:type="gramStart"/>
      <w:r w:rsidR="00223E3B" w:rsidRPr="00C242C9">
        <w:rPr>
          <w:rFonts w:asciiTheme="minorHAnsi" w:eastAsia="Arial" w:hAnsiTheme="minorHAnsi" w:cstheme="minorHAnsi"/>
          <w:b/>
          <w:color w:val="000000" w:themeColor="text1"/>
          <w:sz w:val="22"/>
          <w:szCs w:val="22"/>
        </w:rPr>
        <w:t>word processed</w:t>
      </w:r>
      <w:proofErr w:type="gramEnd"/>
      <w:r w:rsidR="00223E3B" w:rsidRPr="00C242C9">
        <w:rPr>
          <w:rFonts w:asciiTheme="minorHAnsi" w:eastAsia="Arial" w:hAnsiTheme="minorHAnsi" w:cstheme="minorHAnsi"/>
          <w:b/>
          <w:color w:val="000000" w:themeColor="text1"/>
          <w:sz w:val="22"/>
          <w:szCs w:val="22"/>
        </w:rPr>
        <w:t>.</w:t>
      </w:r>
    </w:p>
    <w:p w14:paraId="10B9EA4F" w14:textId="77777777" w:rsidR="00223E3B" w:rsidRPr="0016547D" w:rsidRDefault="00223E3B" w:rsidP="00A703EF">
      <w:pPr>
        <w:ind w:left="477" w:right="2750"/>
        <w:jc w:val="both"/>
        <w:rPr>
          <w:rFonts w:asciiTheme="minorHAnsi" w:eastAsia="Arial" w:hAnsiTheme="minorHAnsi" w:cstheme="minorHAnsi"/>
          <w:sz w:val="22"/>
          <w:szCs w:val="22"/>
        </w:rPr>
        <w:sectPr w:rsidR="00223E3B" w:rsidRPr="0016547D">
          <w:pgSz w:w="12240" w:h="15840"/>
          <w:pgMar w:top="1380" w:right="1320" w:bottom="280" w:left="1520" w:header="0" w:footer="615" w:gutter="0"/>
          <w:cols w:space="720"/>
        </w:sectPr>
      </w:pPr>
    </w:p>
    <w:p w14:paraId="475E9E4F" w14:textId="77777777" w:rsidR="00577B1C" w:rsidRPr="00BF3E58" w:rsidRDefault="009812F2" w:rsidP="00A703EF">
      <w:pPr>
        <w:ind w:left="117" w:right="5041"/>
        <w:jc w:val="both"/>
        <w:rPr>
          <w:rFonts w:asciiTheme="minorHAnsi" w:eastAsia="Arial" w:hAnsiTheme="minorHAnsi" w:cstheme="minorHAnsi"/>
          <w:color w:val="000000" w:themeColor="text1"/>
          <w:sz w:val="22"/>
          <w:szCs w:val="22"/>
        </w:rPr>
      </w:pPr>
      <w:r w:rsidRPr="00BF3E58">
        <w:rPr>
          <w:rFonts w:asciiTheme="minorHAnsi" w:eastAsia="Arial" w:hAnsiTheme="minorHAnsi" w:cstheme="minorHAnsi"/>
          <w:b/>
          <w:color w:val="000000" w:themeColor="text1"/>
          <w:sz w:val="22"/>
          <w:szCs w:val="22"/>
        </w:rPr>
        <w:lastRenderedPageBreak/>
        <w:t>Module: International Academic Studies</w:t>
      </w:r>
    </w:p>
    <w:p w14:paraId="13EC0CBA" w14:textId="77777777" w:rsidR="00577B1C" w:rsidRPr="00BF3E58" w:rsidRDefault="00037826" w:rsidP="00A703EF">
      <w:pPr>
        <w:ind w:left="117" w:right="8154"/>
        <w:jc w:val="both"/>
        <w:rPr>
          <w:rFonts w:asciiTheme="minorHAnsi" w:eastAsia="Arial" w:hAnsiTheme="minorHAnsi" w:cstheme="minorHAnsi"/>
          <w:color w:val="000000" w:themeColor="text1"/>
          <w:sz w:val="22"/>
          <w:szCs w:val="22"/>
        </w:rPr>
      </w:pPr>
      <w:r>
        <w:rPr>
          <w:rFonts w:asciiTheme="minorHAnsi" w:eastAsia="Arial" w:hAnsiTheme="minorHAnsi" w:cstheme="minorHAnsi"/>
          <w:b/>
          <w:color w:val="000000" w:themeColor="text1"/>
          <w:sz w:val="22"/>
          <w:szCs w:val="22"/>
        </w:rPr>
        <w:t>Resulting in</w:t>
      </w:r>
    </w:p>
    <w:p w14:paraId="61B0EEBF" w14:textId="77777777" w:rsidR="00037826" w:rsidRDefault="009812F2" w:rsidP="00A703EF">
      <w:pPr>
        <w:ind w:left="117" w:right="5454"/>
        <w:rPr>
          <w:rFonts w:asciiTheme="minorHAnsi" w:eastAsia="Arial" w:hAnsiTheme="minorHAnsi" w:cstheme="minorHAnsi"/>
          <w:b/>
          <w:color w:val="000000" w:themeColor="text1"/>
          <w:sz w:val="22"/>
          <w:szCs w:val="22"/>
        </w:rPr>
      </w:pPr>
      <w:r w:rsidRPr="00BF3E58">
        <w:rPr>
          <w:rFonts w:asciiTheme="minorHAnsi" w:eastAsia="Arial" w:hAnsiTheme="minorHAnsi" w:cstheme="minorHAnsi"/>
          <w:b/>
          <w:color w:val="000000" w:themeColor="text1"/>
          <w:sz w:val="22"/>
          <w:szCs w:val="22"/>
        </w:rPr>
        <w:t xml:space="preserve">Diploma in Academic Studies - DIAS </w:t>
      </w:r>
    </w:p>
    <w:p w14:paraId="5BC3F18C" w14:textId="77777777" w:rsidR="00037826" w:rsidRDefault="00037826" w:rsidP="00A703EF">
      <w:pPr>
        <w:ind w:left="117" w:right="5454"/>
        <w:rPr>
          <w:rFonts w:asciiTheme="minorHAnsi" w:eastAsia="Arial" w:hAnsiTheme="minorHAnsi" w:cstheme="minorHAnsi"/>
          <w:b/>
          <w:color w:val="000000" w:themeColor="text1"/>
          <w:sz w:val="22"/>
          <w:szCs w:val="22"/>
        </w:rPr>
      </w:pPr>
    </w:p>
    <w:p w14:paraId="071671BD" w14:textId="77777777" w:rsidR="00577B1C" w:rsidRDefault="009812F2" w:rsidP="00A703EF">
      <w:pPr>
        <w:ind w:left="117" w:right="5454"/>
        <w:rPr>
          <w:rFonts w:asciiTheme="minorHAnsi" w:eastAsia="Arial" w:hAnsiTheme="minorHAnsi" w:cstheme="minorHAnsi"/>
          <w:b/>
          <w:color w:val="000000" w:themeColor="text1"/>
          <w:sz w:val="22"/>
          <w:szCs w:val="22"/>
        </w:rPr>
      </w:pPr>
      <w:r w:rsidRPr="00BF3E58">
        <w:rPr>
          <w:rFonts w:asciiTheme="minorHAnsi" w:eastAsia="Arial" w:hAnsiTheme="minorHAnsi" w:cstheme="minorHAnsi"/>
          <w:b/>
          <w:color w:val="000000" w:themeColor="text1"/>
          <w:sz w:val="22"/>
          <w:szCs w:val="22"/>
        </w:rPr>
        <w:t>Introduction</w:t>
      </w:r>
    </w:p>
    <w:p w14:paraId="03160607" w14:textId="77777777" w:rsidR="00037826" w:rsidRPr="00BF3E58" w:rsidRDefault="00037826" w:rsidP="00A703EF">
      <w:pPr>
        <w:ind w:left="117" w:right="5454"/>
        <w:rPr>
          <w:rFonts w:asciiTheme="minorHAnsi" w:eastAsia="Arial" w:hAnsiTheme="minorHAnsi" w:cstheme="minorHAnsi"/>
          <w:color w:val="000000" w:themeColor="text1"/>
          <w:sz w:val="22"/>
          <w:szCs w:val="22"/>
        </w:rPr>
      </w:pPr>
    </w:p>
    <w:p w14:paraId="7EF1EE04" w14:textId="77777777" w:rsidR="00577B1C" w:rsidRPr="00BF3E58" w:rsidRDefault="009812F2" w:rsidP="00A703EF">
      <w:pPr>
        <w:ind w:left="117" w:right="78"/>
        <w:jc w:val="both"/>
        <w:rPr>
          <w:rFonts w:asciiTheme="minorHAnsi" w:eastAsia="Arial" w:hAnsiTheme="minorHAnsi" w:cstheme="minorHAnsi"/>
          <w:color w:val="000000" w:themeColor="text1"/>
          <w:sz w:val="22"/>
          <w:szCs w:val="22"/>
        </w:rPr>
      </w:pPr>
      <w:r w:rsidRPr="00BF3E58">
        <w:rPr>
          <w:rFonts w:asciiTheme="minorHAnsi" w:eastAsia="Arial" w:hAnsiTheme="minorHAnsi" w:cstheme="minorHAnsi"/>
          <w:color w:val="000000" w:themeColor="text1"/>
          <w:sz w:val="22"/>
          <w:szCs w:val="22"/>
        </w:rPr>
        <w:t>Within the Belfast School of Art students are offered</w:t>
      </w:r>
      <w:r w:rsidR="007A01FF" w:rsidRPr="00BF3E58">
        <w:rPr>
          <w:rFonts w:asciiTheme="minorHAnsi" w:eastAsia="Arial" w:hAnsiTheme="minorHAnsi" w:cstheme="minorHAnsi"/>
          <w:color w:val="000000" w:themeColor="text1"/>
          <w:sz w:val="22"/>
          <w:szCs w:val="22"/>
        </w:rPr>
        <w:t>,</w:t>
      </w:r>
      <w:r w:rsidRPr="00BF3E58">
        <w:rPr>
          <w:rFonts w:asciiTheme="minorHAnsi" w:eastAsia="Arial" w:hAnsiTheme="minorHAnsi" w:cstheme="minorHAnsi"/>
          <w:color w:val="000000" w:themeColor="text1"/>
          <w:sz w:val="22"/>
          <w:szCs w:val="22"/>
        </w:rPr>
        <w:t xml:space="preserve"> on the BA/BDes Hons Courses, the opportunity to extend their studies, by taking an additional </w:t>
      </w:r>
      <w:r w:rsidR="007A01FF" w:rsidRPr="00BF3E58">
        <w:rPr>
          <w:rFonts w:asciiTheme="minorHAnsi" w:eastAsia="Arial" w:hAnsiTheme="minorHAnsi" w:cstheme="minorHAnsi"/>
          <w:b/>
          <w:color w:val="000000" w:themeColor="text1"/>
          <w:sz w:val="22"/>
          <w:szCs w:val="22"/>
        </w:rPr>
        <w:t>full</w:t>
      </w:r>
      <w:r w:rsidR="007A01FF" w:rsidRPr="00BF3E58">
        <w:rPr>
          <w:rFonts w:asciiTheme="minorHAnsi" w:eastAsia="Arial" w:hAnsiTheme="minorHAnsi" w:cstheme="minorHAnsi"/>
          <w:color w:val="000000" w:themeColor="text1"/>
          <w:sz w:val="22"/>
          <w:szCs w:val="22"/>
        </w:rPr>
        <w:t xml:space="preserve"> </w:t>
      </w:r>
      <w:r w:rsidRPr="00BF3E58">
        <w:rPr>
          <w:rFonts w:asciiTheme="minorHAnsi" w:eastAsia="Arial" w:hAnsiTheme="minorHAnsi" w:cstheme="minorHAnsi"/>
          <w:color w:val="000000" w:themeColor="text1"/>
          <w:sz w:val="22"/>
          <w:szCs w:val="22"/>
        </w:rPr>
        <w:t xml:space="preserve">academic year within another international academic institution with </w:t>
      </w:r>
      <w:proofErr w:type="gramStart"/>
      <w:r w:rsidRPr="00BF3E58">
        <w:rPr>
          <w:rFonts w:asciiTheme="minorHAnsi" w:eastAsia="Arial" w:hAnsiTheme="minorHAnsi" w:cstheme="minorHAnsi"/>
          <w:color w:val="000000" w:themeColor="text1"/>
          <w:sz w:val="22"/>
          <w:szCs w:val="22"/>
        </w:rPr>
        <w:t>whom</w:t>
      </w:r>
      <w:proofErr w:type="gramEnd"/>
      <w:r w:rsidRPr="00BF3E58">
        <w:rPr>
          <w:rFonts w:asciiTheme="minorHAnsi" w:eastAsia="Arial" w:hAnsiTheme="minorHAnsi" w:cstheme="minorHAnsi"/>
          <w:color w:val="000000" w:themeColor="text1"/>
          <w:sz w:val="22"/>
          <w:szCs w:val="22"/>
        </w:rPr>
        <w:t xml:space="preserve"> we have an institutional agreement or is linked to the British Council.</w:t>
      </w:r>
    </w:p>
    <w:p w14:paraId="2245077E" w14:textId="77777777" w:rsidR="00577B1C" w:rsidRPr="00BF3E58" w:rsidRDefault="00577B1C" w:rsidP="00A703EF">
      <w:pPr>
        <w:rPr>
          <w:rFonts w:asciiTheme="minorHAnsi" w:hAnsiTheme="minorHAnsi" w:cstheme="minorHAnsi"/>
          <w:color w:val="000000" w:themeColor="text1"/>
          <w:sz w:val="22"/>
          <w:szCs w:val="22"/>
        </w:rPr>
      </w:pPr>
    </w:p>
    <w:p w14:paraId="4D3D36E1" w14:textId="77777777" w:rsidR="00577B1C" w:rsidRPr="00BF3E58" w:rsidRDefault="009812F2" w:rsidP="00A703EF">
      <w:pPr>
        <w:ind w:left="117" w:right="77"/>
        <w:jc w:val="both"/>
        <w:rPr>
          <w:rFonts w:asciiTheme="minorHAnsi" w:eastAsia="Arial" w:hAnsiTheme="minorHAnsi" w:cstheme="minorHAnsi"/>
          <w:color w:val="000000" w:themeColor="text1"/>
          <w:sz w:val="22"/>
          <w:szCs w:val="22"/>
        </w:rPr>
      </w:pPr>
      <w:r w:rsidRPr="00BF3E58">
        <w:rPr>
          <w:rFonts w:asciiTheme="minorHAnsi" w:eastAsia="Arial" w:hAnsiTheme="minorHAnsi" w:cstheme="minorHAnsi"/>
          <w:color w:val="000000" w:themeColor="text1"/>
          <w:sz w:val="22"/>
          <w:szCs w:val="22"/>
        </w:rPr>
        <w:t>An international perspective and an appreciation of social and economic issues are desirable qualities in any graduate and this module provides an opportunity to develop these qualities by undertaking an extended period of study with the University’ partners outside UK and Republic of Ireland. In addition to this a student gets to experience a new culture and learning environment and make new friends.</w:t>
      </w:r>
    </w:p>
    <w:p w14:paraId="406F21DE" w14:textId="77777777" w:rsidR="00577B1C" w:rsidRPr="00BF3E58" w:rsidRDefault="009812F2" w:rsidP="00037826">
      <w:pPr>
        <w:ind w:left="117" w:right="76"/>
        <w:jc w:val="both"/>
        <w:rPr>
          <w:rFonts w:asciiTheme="minorHAnsi" w:eastAsia="Arial" w:hAnsiTheme="minorHAnsi" w:cstheme="minorHAnsi"/>
          <w:color w:val="000000" w:themeColor="text1"/>
          <w:sz w:val="22"/>
          <w:szCs w:val="22"/>
        </w:rPr>
      </w:pPr>
      <w:r w:rsidRPr="00BF3E58">
        <w:rPr>
          <w:rFonts w:asciiTheme="minorHAnsi" w:eastAsia="Arial" w:hAnsiTheme="minorHAnsi" w:cstheme="minorHAnsi"/>
          <w:color w:val="000000" w:themeColor="text1"/>
          <w:sz w:val="22"/>
          <w:szCs w:val="22"/>
        </w:rPr>
        <w:t>A student should consider</w:t>
      </w:r>
      <w:r w:rsidR="00037826">
        <w:rPr>
          <w:rFonts w:asciiTheme="minorHAnsi" w:eastAsia="Arial" w:hAnsiTheme="minorHAnsi" w:cstheme="minorHAnsi"/>
          <w:color w:val="000000" w:themeColor="text1"/>
          <w:sz w:val="22"/>
          <w:szCs w:val="22"/>
        </w:rPr>
        <w:t xml:space="preserve"> this opportunity during their 2</w:t>
      </w:r>
      <w:r w:rsidR="00037826" w:rsidRPr="00037826">
        <w:rPr>
          <w:rFonts w:asciiTheme="minorHAnsi" w:eastAsia="Arial" w:hAnsiTheme="minorHAnsi" w:cstheme="minorHAnsi"/>
          <w:color w:val="000000" w:themeColor="text1"/>
          <w:sz w:val="22"/>
          <w:szCs w:val="22"/>
          <w:vertAlign w:val="superscript"/>
        </w:rPr>
        <w:t>nd</w:t>
      </w:r>
      <w:r w:rsidR="00037826">
        <w:rPr>
          <w:rFonts w:asciiTheme="minorHAnsi" w:eastAsia="Arial" w:hAnsiTheme="minorHAnsi" w:cstheme="minorHAnsi"/>
          <w:color w:val="000000" w:themeColor="text1"/>
          <w:sz w:val="22"/>
          <w:szCs w:val="22"/>
        </w:rPr>
        <w:t xml:space="preserve"> </w:t>
      </w:r>
      <w:r w:rsidRPr="00BF3E58">
        <w:rPr>
          <w:rFonts w:asciiTheme="minorHAnsi" w:eastAsia="Arial" w:hAnsiTheme="minorHAnsi" w:cstheme="minorHAnsi"/>
          <w:color w:val="000000" w:themeColor="text1"/>
          <w:sz w:val="22"/>
          <w:szCs w:val="22"/>
        </w:rPr>
        <w:t>year on a degree programme and</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start</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planning</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for</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it</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from</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September</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of</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that</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year.</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There</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are</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forms</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to</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be</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completed</w:t>
      </w:r>
      <w:r w:rsidR="00037826">
        <w:rPr>
          <w:rFonts w:asciiTheme="minorHAnsi" w:eastAsia="Arial" w:hAnsiTheme="minorHAnsi" w:cstheme="minorHAnsi"/>
          <w:color w:val="000000" w:themeColor="text1"/>
          <w:sz w:val="22"/>
          <w:szCs w:val="22"/>
        </w:rPr>
        <w:t xml:space="preserve"> </w:t>
      </w:r>
      <w:r w:rsidRPr="00BF3E58">
        <w:rPr>
          <w:rFonts w:asciiTheme="minorHAnsi" w:eastAsia="Arial" w:hAnsiTheme="minorHAnsi" w:cstheme="minorHAnsi"/>
          <w:color w:val="000000" w:themeColor="text1"/>
          <w:sz w:val="22"/>
          <w:szCs w:val="22"/>
        </w:rPr>
        <w:t>and funding to be applied for all of which takes time.</w:t>
      </w:r>
      <w:r w:rsidR="00037826">
        <w:rPr>
          <w:rFonts w:asciiTheme="minorHAnsi" w:eastAsia="Arial" w:hAnsiTheme="minorHAnsi" w:cstheme="minorHAnsi"/>
          <w:color w:val="000000" w:themeColor="text1"/>
          <w:sz w:val="22"/>
          <w:szCs w:val="22"/>
        </w:rPr>
        <w:t xml:space="preserve">  </w:t>
      </w:r>
      <w:r w:rsidRPr="00BF3E58">
        <w:rPr>
          <w:rFonts w:asciiTheme="minorHAnsi" w:eastAsia="Arial" w:hAnsiTheme="minorHAnsi" w:cstheme="minorHAnsi"/>
          <w:color w:val="000000" w:themeColor="text1"/>
          <w:sz w:val="22"/>
          <w:szCs w:val="22"/>
        </w:rPr>
        <w:t xml:space="preserve">This placement occurs during the penultimate year of a degree course and must be completed by </w:t>
      </w:r>
      <w:r w:rsidR="004846FD" w:rsidRPr="00BF3E58">
        <w:rPr>
          <w:rFonts w:asciiTheme="minorHAnsi" w:eastAsia="Arial" w:hAnsiTheme="minorHAnsi" w:cstheme="minorHAnsi"/>
          <w:color w:val="000000" w:themeColor="text1"/>
          <w:sz w:val="22"/>
          <w:szCs w:val="22"/>
        </w:rPr>
        <w:t xml:space="preserve">10 </w:t>
      </w:r>
      <w:r w:rsidRPr="00BF3E58">
        <w:rPr>
          <w:rFonts w:asciiTheme="minorHAnsi" w:eastAsia="Arial" w:hAnsiTheme="minorHAnsi" w:cstheme="minorHAnsi"/>
          <w:color w:val="000000" w:themeColor="text1"/>
          <w:sz w:val="22"/>
          <w:szCs w:val="22"/>
        </w:rPr>
        <w:t>August to allow entry to the final year.</w:t>
      </w:r>
    </w:p>
    <w:p w14:paraId="02730A1C" w14:textId="77777777" w:rsidR="00577B1C" w:rsidRPr="00BF3E58" w:rsidRDefault="00577B1C" w:rsidP="00A703EF">
      <w:pPr>
        <w:rPr>
          <w:rFonts w:asciiTheme="minorHAnsi" w:hAnsiTheme="minorHAnsi" w:cstheme="minorHAnsi"/>
          <w:color w:val="000000" w:themeColor="text1"/>
          <w:sz w:val="22"/>
          <w:szCs w:val="22"/>
        </w:rPr>
      </w:pPr>
    </w:p>
    <w:p w14:paraId="12577A17" w14:textId="77777777" w:rsidR="00037826" w:rsidRPr="00037826" w:rsidRDefault="00037826" w:rsidP="00A703EF">
      <w:pPr>
        <w:ind w:left="117" w:right="6872"/>
        <w:jc w:val="both"/>
        <w:rPr>
          <w:rFonts w:asciiTheme="minorHAnsi" w:eastAsia="Arial" w:hAnsiTheme="minorHAnsi" w:cstheme="minorHAnsi"/>
          <w:b/>
          <w:color w:val="000000" w:themeColor="text1"/>
          <w:sz w:val="22"/>
          <w:szCs w:val="22"/>
        </w:rPr>
      </w:pPr>
      <w:r w:rsidRPr="00037826">
        <w:rPr>
          <w:rFonts w:asciiTheme="minorHAnsi" w:eastAsia="Arial" w:hAnsiTheme="minorHAnsi" w:cstheme="minorHAnsi"/>
          <w:b/>
          <w:color w:val="000000" w:themeColor="text1"/>
          <w:sz w:val="22"/>
          <w:szCs w:val="22"/>
        </w:rPr>
        <w:t>Aims</w:t>
      </w:r>
    </w:p>
    <w:p w14:paraId="40F37463" w14:textId="77777777" w:rsidR="00037826" w:rsidRDefault="00037826" w:rsidP="00A703EF">
      <w:pPr>
        <w:ind w:left="117" w:right="6872"/>
        <w:jc w:val="both"/>
        <w:rPr>
          <w:rFonts w:asciiTheme="minorHAnsi" w:eastAsia="Arial" w:hAnsiTheme="minorHAnsi" w:cstheme="minorHAnsi"/>
          <w:color w:val="000000" w:themeColor="text1"/>
          <w:sz w:val="22"/>
          <w:szCs w:val="22"/>
        </w:rPr>
      </w:pPr>
    </w:p>
    <w:p w14:paraId="56C4D500" w14:textId="77777777" w:rsidR="00577B1C" w:rsidRPr="00BF3E58" w:rsidRDefault="00037826" w:rsidP="00037826">
      <w:pPr>
        <w:ind w:left="117" w:right="-21"/>
        <w:jc w:val="both"/>
        <w:rPr>
          <w:rFonts w:asciiTheme="minorHAnsi" w:eastAsia="Arial" w:hAnsiTheme="minorHAnsi" w:cstheme="minorHAnsi"/>
          <w:color w:val="000000" w:themeColor="text1"/>
          <w:sz w:val="22"/>
          <w:szCs w:val="22"/>
        </w:rPr>
      </w:pPr>
      <w:r>
        <w:rPr>
          <w:rFonts w:asciiTheme="minorHAnsi" w:eastAsia="Arial" w:hAnsiTheme="minorHAnsi" w:cstheme="minorHAnsi"/>
          <w:color w:val="000000" w:themeColor="text1"/>
          <w:sz w:val="22"/>
          <w:szCs w:val="22"/>
        </w:rPr>
        <w:t>The aim of the module is t</w:t>
      </w:r>
      <w:r w:rsidR="009812F2" w:rsidRPr="00BF3E58">
        <w:rPr>
          <w:rFonts w:asciiTheme="minorHAnsi" w:eastAsia="Arial" w:hAnsiTheme="minorHAnsi" w:cstheme="minorHAnsi"/>
          <w:color w:val="000000" w:themeColor="text1"/>
          <w:sz w:val="22"/>
          <w:szCs w:val="22"/>
        </w:rPr>
        <w:t>o</w:t>
      </w:r>
      <w:r w:rsidR="009812F2" w:rsidRPr="00BF3E58">
        <w:rPr>
          <w:rFonts w:asciiTheme="minorHAnsi" w:eastAsia="Arial" w:hAnsiTheme="minorHAnsi" w:cstheme="minorHAnsi"/>
          <w:color w:val="000000" w:themeColor="text1"/>
          <w:spacing w:val="50"/>
          <w:sz w:val="22"/>
          <w:szCs w:val="22"/>
        </w:rPr>
        <w:t xml:space="preserve"> </w:t>
      </w:r>
      <w:r w:rsidR="009812F2" w:rsidRPr="00BF3E58">
        <w:rPr>
          <w:rFonts w:asciiTheme="minorHAnsi" w:eastAsia="Arial" w:hAnsiTheme="minorHAnsi" w:cstheme="minorHAnsi"/>
          <w:color w:val="000000" w:themeColor="text1"/>
          <w:sz w:val="22"/>
          <w:szCs w:val="22"/>
        </w:rPr>
        <w:t>enhance</w:t>
      </w:r>
      <w:r w:rsidR="009812F2" w:rsidRPr="00BF3E58">
        <w:rPr>
          <w:rFonts w:asciiTheme="minorHAnsi" w:eastAsia="Arial" w:hAnsiTheme="minorHAnsi" w:cstheme="minorHAnsi"/>
          <w:color w:val="000000" w:themeColor="text1"/>
          <w:spacing w:val="50"/>
          <w:sz w:val="22"/>
          <w:szCs w:val="22"/>
        </w:rPr>
        <w:t xml:space="preserve"> </w:t>
      </w:r>
      <w:r w:rsidR="009812F2" w:rsidRPr="00BF3E58">
        <w:rPr>
          <w:rFonts w:asciiTheme="minorHAnsi" w:eastAsia="Arial" w:hAnsiTheme="minorHAnsi" w:cstheme="minorHAnsi"/>
          <w:color w:val="000000" w:themeColor="text1"/>
          <w:sz w:val="22"/>
          <w:szCs w:val="22"/>
        </w:rPr>
        <w:t>the</w:t>
      </w:r>
      <w:r w:rsidR="009812F2" w:rsidRPr="00BF3E58">
        <w:rPr>
          <w:rFonts w:asciiTheme="minorHAnsi" w:eastAsia="Arial" w:hAnsiTheme="minorHAnsi" w:cstheme="minorHAnsi"/>
          <w:color w:val="000000" w:themeColor="text1"/>
          <w:spacing w:val="50"/>
          <w:sz w:val="22"/>
          <w:szCs w:val="22"/>
        </w:rPr>
        <w:t xml:space="preserve"> </w:t>
      </w:r>
      <w:r w:rsidR="009812F2" w:rsidRPr="00BF3E58">
        <w:rPr>
          <w:rFonts w:asciiTheme="minorHAnsi" w:eastAsia="Arial" w:hAnsiTheme="minorHAnsi" w:cstheme="minorHAnsi"/>
          <w:color w:val="000000" w:themeColor="text1"/>
          <w:sz w:val="22"/>
          <w:szCs w:val="22"/>
        </w:rPr>
        <w:t>student’s</w:t>
      </w:r>
      <w:r w:rsidR="009812F2" w:rsidRPr="00BF3E58">
        <w:rPr>
          <w:rFonts w:asciiTheme="minorHAnsi" w:eastAsia="Arial" w:hAnsiTheme="minorHAnsi" w:cstheme="minorHAnsi"/>
          <w:color w:val="000000" w:themeColor="text1"/>
          <w:spacing w:val="50"/>
          <w:sz w:val="22"/>
          <w:szCs w:val="22"/>
        </w:rPr>
        <w:t xml:space="preserve"> </w:t>
      </w:r>
      <w:r w:rsidR="009812F2" w:rsidRPr="00BF3E58">
        <w:rPr>
          <w:rFonts w:asciiTheme="minorHAnsi" w:eastAsia="Arial" w:hAnsiTheme="minorHAnsi" w:cstheme="minorHAnsi"/>
          <w:color w:val="000000" w:themeColor="text1"/>
          <w:sz w:val="22"/>
          <w:szCs w:val="22"/>
        </w:rPr>
        <w:t>understanding</w:t>
      </w:r>
      <w:r w:rsidR="009812F2" w:rsidRPr="00BF3E58">
        <w:rPr>
          <w:rFonts w:asciiTheme="minorHAnsi" w:eastAsia="Arial" w:hAnsiTheme="minorHAnsi" w:cstheme="minorHAnsi"/>
          <w:color w:val="000000" w:themeColor="text1"/>
          <w:spacing w:val="50"/>
          <w:sz w:val="22"/>
          <w:szCs w:val="22"/>
        </w:rPr>
        <w:t xml:space="preserve"> </w:t>
      </w:r>
      <w:r w:rsidR="009812F2" w:rsidRPr="00BF3E58">
        <w:rPr>
          <w:rFonts w:asciiTheme="minorHAnsi" w:eastAsia="Arial" w:hAnsiTheme="minorHAnsi" w:cstheme="minorHAnsi"/>
          <w:color w:val="000000" w:themeColor="text1"/>
          <w:sz w:val="22"/>
          <w:szCs w:val="22"/>
        </w:rPr>
        <w:t>of</w:t>
      </w:r>
      <w:r w:rsidR="009812F2" w:rsidRPr="00BF3E58">
        <w:rPr>
          <w:rFonts w:asciiTheme="minorHAnsi" w:eastAsia="Arial" w:hAnsiTheme="minorHAnsi" w:cstheme="minorHAnsi"/>
          <w:color w:val="000000" w:themeColor="text1"/>
          <w:spacing w:val="50"/>
          <w:sz w:val="22"/>
          <w:szCs w:val="22"/>
        </w:rPr>
        <w:t xml:space="preserve"> </w:t>
      </w:r>
      <w:r w:rsidR="009812F2" w:rsidRPr="00BF3E58">
        <w:rPr>
          <w:rFonts w:asciiTheme="minorHAnsi" w:eastAsia="Arial" w:hAnsiTheme="minorHAnsi" w:cstheme="minorHAnsi"/>
          <w:color w:val="000000" w:themeColor="text1"/>
          <w:sz w:val="22"/>
          <w:szCs w:val="22"/>
        </w:rPr>
        <w:t>the</w:t>
      </w:r>
      <w:r w:rsidR="009812F2" w:rsidRPr="00BF3E58">
        <w:rPr>
          <w:rFonts w:asciiTheme="minorHAnsi" w:eastAsia="Arial" w:hAnsiTheme="minorHAnsi" w:cstheme="minorHAnsi"/>
          <w:color w:val="000000" w:themeColor="text1"/>
          <w:spacing w:val="50"/>
          <w:sz w:val="22"/>
          <w:szCs w:val="22"/>
        </w:rPr>
        <w:t xml:space="preserve"> </w:t>
      </w:r>
      <w:r w:rsidR="009812F2" w:rsidRPr="00BF3E58">
        <w:rPr>
          <w:rFonts w:asciiTheme="minorHAnsi" w:eastAsia="Arial" w:hAnsiTheme="minorHAnsi" w:cstheme="minorHAnsi"/>
          <w:color w:val="000000" w:themeColor="text1"/>
          <w:sz w:val="22"/>
          <w:szCs w:val="22"/>
        </w:rPr>
        <w:t>academic</w:t>
      </w:r>
      <w:r w:rsidR="009812F2" w:rsidRPr="00BF3E58">
        <w:rPr>
          <w:rFonts w:asciiTheme="minorHAnsi" w:eastAsia="Arial" w:hAnsiTheme="minorHAnsi" w:cstheme="minorHAnsi"/>
          <w:color w:val="000000" w:themeColor="text1"/>
          <w:spacing w:val="50"/>
          <w:sz w:val="22"/>
          <w:szCs w:val="22"/>
        </w:rPr>
        <w:t xml:space="preserve"> </w:t>
      </w:r>
      <w:r w:rsidR="009812F2" w:rsidRPr="00BF3E58">
        <w:rPr>
          <w:rFonts w:asciiTheme="minorHAnsi" w:eastAsia="Arial" w:hAnsiTheme="minorHAnsi" w:cstheme="minorHAnsi"/>
          <w:color w:val="000000" w:themeColor="text1"/>
          <w:sz w:val="22"/>
          <w:szCs w:val="22"/>
        </w:rPr>
        <w:t>discipline whilst absorbing experiences gained within another cultural and educational environment.</w:t>
      </w:r>
    </w:p>
    <w:p w14:paraId="582C5570" w14:textId="77777777" w:rsidR="00577B1C" w:rsidRPr="00BF3E58" w:rsidRDefault="00577B1C" w:rsidP="00A703EF">
      <w:pPr>
        <w:rPr>
          <w:rFonts w:asciiTheme="minorHAnsi" w:hAnsiTheme="minorHAnsi" w:cstheme="minorHAnsi"/>
          <w:color w:val="000000" w:themeColor="text1"/>
          <w:sz w:val="22"/>
          <w:szCs w:val="22"/>
        </w:rPr>
      </w:pPr>
    </w:p>
    <w:p w14:paraId="37D68DDE" w14:textId="77777777" w:rsidR="00577B1C" w:rsidRPr="001574F3" w:rsidRDefault="009812F2" w:rsidP="00A703EF">
      <w:pPr>
        <w:ind w:left="117" w:right="8180"/>
        <w:jc w:val="both"/>
        <w:rPr>
          <w:rFonts w:asciiTheme="minorHAnsi" w:eastAsia="Arial" w:hAnsiTheme="minorHAnsi" w:cstheme="minorHAnsi"/>
          <w:color w:val="000000" w:themeColor="text1"/>
          <w:sz w:val="22"/>
          <w:szCs w:val="22"/>
        </w:rPr>
      </w:pPr>
      <w:r w:rsidRPr="001574F3">
        <w:rPr>
          <w:rFonts w:asciiTheme="minorHAnsi" w:eastAsia="Arial" w:hAnsiTheme="minorHAnsi" w:cstheme="minorHAnsi"/>
          <w:color w:val="000000" w:themeColor="text1"/>
          <w:sz w:val="22"/>
          <w:szCs w:val="22"/>
        </w:rPr>
        <w:t>How it works.</w:t>
      </w:r>
    </w:p>
    <w:p w14:paraId="3D0D51DE" w14:textId="77777777" w:rsidR="00577B1C" w:rsidRPr="001574F3" w:rsidRDefault="00577B1C" w:rsidP="00A703EF">
      <w:pPr>
        <w:rPr>
          <w:rFonts w:asciiTheme="minorHAnsi" w:hAnsiTheme="minorHAnsi" w:cstheme="minorHAnsi"/>
          <w:color w:val="000000" w:themeColor="text1"/>
          <w:sz w:val="22"/>
          <w:szCs w:val="22"/>
        </w:rPr>
      </w:pPr>
    </w:p>
    <w:p w14:paraId="430A91C8" w14:textId="77777777" w:rsidR="00577B1C" w:rsidRDefault="009812F2" w:rsidP="001574F3">
      <w:pPr>
        <w:pStyle w:val="ListParagraph"/>
        <w:numPr>
          <w:ilvl w:val="0"/>
          <w:numId w:val="5"/>
        </w:numPr>
        <w:ind w:left="709" w:right="422" w:hanging="592"/>
        <w:rPr>
          <w:rFonts w:asciiTheme="minorHAnsi" w:eastAsia="Arial" w:hAnsiTheme="minorHAnsi" w:cstheme="minorHAnsi"/>
          <w:color w:val="000000" w:themeColor="text1"/>
          <w:sz w:val="22"/>
          <w:szCs w:val="22"/>
        </w:rPr>
      </w:pPr>
      <w:r w:rsidRPr="001574F3">
        <w:rPr>
          <w:rFonts w:asciiTheme="minorHAnsi" w:eastAsia="Arial" w:hAnsiTheme="minorHAnsi" w:cstheme="minorHAnsi"/>
          <w:color w:val="000000" w:themeColor="text1"/>
          <w:sz w:val="22"/>
          <w:szCs w:val="22"/>
        </w:rPr>
        <w:t>During Semester One Level 5, a meeting is held to introduce the variety of exchange programmes to the student cohort. ERASMUS</w:t>
      </w:r>
      <w:r w:rsidR="007A7BC1" w:rsidRPr="001574F3">
        <w:rPr>
          <w:rFonts w:asciiTheme="minorHAnsi" w:eastAsia="Arial" w:hAnsiTheme="minorHAnsi" w:cstheme="minorHAnsi"/>
          <w:color w:val="000000" w:themeColor="text1"/>
          <w:sz w:val="22"/>
          <w:szCs w:val="22"/>
        </w:rPr>
        <w:t>+</w:t>
      </w:r>
      <w:r w:rsidRPr="001574F3">
        <w:rPr>
          <w:rFonts w:asciiTheme="minorHAnsi" w:eastAsia="Arial" w:hAnsiTheme="minorHAnsi" w:cstheme="minorHAnsi"/>
          <w:color w:val="000000" w:themeColor="text1"/>
          <w:sz w:val="22"/>
          <w:szCs w:val="22"/>
        </w:rPr>
        <w:t>, ISEP, SUSA</w:t>
      </w:r>
      <w:r w:rsidR="007A7BC1" w:rsidRPr="001574F3">
        <w:rPr>
          <w:rFonts w:asciiTheme="minorHAnsi" w:eastAsia="Arial" w:hAnsiTheme="minorHAnsi" w:cstheme="minorHAnsi"/>
          <w:color w:val="000000" w:themeColor="text1"/>
          <w:sz w:val="22"/>
          <w:szCs w:val="22"/>
        </w:rPr>
        <w:t xml:space="preserve">, </w:t>
      </w:r>
      <w:proofErr w:type="spellStart"/>
      <w:r w:rsidR="007A7BC1" w:rsidRPr="001574F3">
        <w:rPr>
          <w:rFonts w:asciiTheme="minorHAnsi" w:eastAsia="Arial" w:hAnsiTheme="minorHAnsi" w:cstheme="minorHAnsi"/>
          <w:color w:val="000000" w:themeColor="text1"/>
          <w:sz w:val="22"/>
          <w:szCs w:val="22"/>
        </w:rPr>
        <w:t>StudyChina</w:t>
      </w:r>
      <w:proofErr w:type="spellEnd"/>
      <w:r w:rsidR="007A7BC1" w:rsidRPr="001574F3">
        <w:rPr>
          <w:rFonts w:asciiTheme="minorHAnsi" w:eastAsia="Arial" w:hAnsiTheme="minorHAnsi" w:cstheme="minorHAnsi"/>
          <w:color w:val="000000" w:themeColor="text1"/>
          <w:sz w:val="22"/>
          <w:szCs w:val="22"/>
        </w:rPr>
        <w:t xml:space="preserve">, </w:t>
      </w:r>
      <w:proofErr w:type="spellStart"/>
      <w:r w:rsidR="007A7BC1" w:rsidRPr="001574F3">
        <w:rPr>
          <w:rFonts w:asciiTheme="minorHAnsi" w:eastAsia="Arial" w:hAnsiTheme="minorHAnsi" w:cstheme="minorHAnsi"/>
          <w:color w:val="000000" w:themeColor="text1"/>
          <w:sz w:val="22"/>
          <w:szCs w:val="22"/>
        </w:rPr>
        <w:t>StudyIndia</w:t>
      </w:r>
      <w:proofErr w:type="spellEnd"/>
    </w:p>
    <w:p w14:paraId="07878139" w14:textId="77777777" w:rsidR="001574F3" w:rsidRPr="001574F3" w:rsidRDefault="001574F3" w:rsidP="001574F3">
      <w:pPr>
        <w:pStyle w:val="ListParagraph"/>
        <w:ind w:left="709" w:right="422"/>
        <w:rPr>
          <w:rFonts w:asciiTheme="minorHAnsi" w:eastAsia="Arial" w:hAnsiTheme="minorHAnsi" w:cstheme="minorHAnsi"/>
          <w:color w:val="000000" w:themeColor="text1"/>
          <w:sz w:val="22"/>
          <w:szCs w:val="22"/>
        </w:rPr>
      </w:pPr>
    </w:p>
    <w:p w14:paraId="747519D5" w14:textId="77777777" w:rsidR="00577B1C" w:rsidRDefault="009812F2" w:rsidP="001574F3">
      <w:pPr>
        <w:pStyle w:val="ListParagraph"/>
        <w:numPr>
          <w:ilvl w:val="0"/>
          <w:numId w:val="5"/>
        </w:numPr>
        <w:ind w:left="709" w:hanging="592"/>
        <w:rPr>
          <w:rFonts w:asciiTheme="minorHAnsi" w:eastAsia="Arial" w:hAnsiTheme="minorHAnsi" w:cstheme="minorHAnsi"/>
          <w:color w:val="000000" w:themeColor="text1"/>
          <w:sz w:val="22"/>
          <w:szCs w:val="22"/>
        </w:rPr>
      </w:pPr>
      <w:r w:rsidRPr="001574F3">
        <w:rPr>
          <w:rFonts w:asciiTheme="minorHAnsi" w:eastAsia="Arial" w:hAnsiTheme="minorHAnsi" w:cstheme="minorHAnsi"/>
          <w:color w:val="000000" w:themeColor="text1"/>
          <w:sz w:val="22"/>
          <w:szCs w:val="22"/>
        </w:rPr>
        <w:t xml:space="preserve">A follow up seminar led by the Course Placement Tutor and International </w:t>
      </w:r>
      <w:proofErr w:type="spellStart"/>
      <w:r w:rsidRPr="001574F3">
        <w:rPr>
          <w:rFonts w:asciiTheme="minorHAnsi" w:eastAsia="Arial" w:hAnsiTheme="minorHAnsi" w:cstheme="minorHAnsi"/>
          <w:color w:val="000000" w:themeColor="text1"/>
          <w:sz w:val="22"/>
          <w:szCs w:val="22"/>
        </w:rPr>
        <w:t>co-ordinator</w:t>
      </w:r>
      <w:proofErr w:type="spellEnd"/>
      <w:r w:rsidR="001574F3">
        <w:rPr>
          <w:rFonts w:asciiTheme="minorHAnsi" w:eastAsia="Arial" w:hAnsiTheme="minorHAnsi" w:cstheme="minorHAnsi"/>
          <w:color w:val="000000" w:themeColor="text1"/>
          <w:sz w:val="22"/>
          <w:szCs w:val="22"/>
        </w:rPr>
        <w:t xml:space="preserve"> </w:t>
      </w:r>
      <w:r w:rsidRPr="001574F3">
        <w:rPr>
          <w:rFonts w:asciiTheme="minorHAnsi" w:eastAsia="Arial" w:hAnsiTheme="minorHAnsi" w:cstheme="minorHAnsi"/>
          <w:color w:val="000000" w:themeColor="text1"/>
          <w:sz w:val="22"/>
          <w:szCs w:val="22"/>
        </w:rPr>
        <w:t xml:space="preserve">exposes students to the relevance and significance of a period of study abroad within their course of study. </w:t>
      </w:r>
      <w:r w:rsidR="001574F3">
        <w:rPr>
          <w:rFonts w:asciiTheme="minorHAnsi" w:eastAsia="Arial" w:hAnsiTheme="minorHAnsi" w:cstheme="minorHAnsi"/>
          <w:color w:val="000000" w:themeColor="text1"/>
          <w:sz w:val="22"/>
          <w:szCs w:val="22"/>
        </w:rPr>
        <w:t xml:space="preserve"> </w:t>
      </w:r>
      <w:r w:rsidRPr="001574F3">
        <w:rPr>
          <w:rFonts w:asciiTheme="minorHAnsi" w:eastAsia="Arial" w:hAnsiTheme="minorHAnsi" w:cstheme="minorHAnsi"/>
          <w:color w:val="000000" w:themeColor="text1"/>
          <w:sz w:val="22"/>
          <w:szCs w:val="22"/>
        </w:rPr>
        <w:t xml:space="preserve">A presentation by Final Year students, who have successfully completed their studies </w:t>
      </w:r>
      <w:proofErr w:type="gramStart"/>
      <w:r w:rsidRPr="001574F3">
        <w:rPr>
          <w:rFonts w:asciiTheme="minorHAnsi" w:eastAsia="Arial" w:hAnsiTheme="minorHAnsi" w:cstheme="minorHAnsi"/>
          <w:color w:val="000000" w:themeColor="text1"/>
          <w:sz w:val="22"/>
          <w:szCs w:val="22"/>
        </w:rPr>
        <w:t>abroad</w:t>
      </w:r>
      <w:proofErr w:type="gramEnd"/>
      <w:r w:rsidRPr="001574F3">
        <w:rPr>
          <w:rFonts w:asciiTheme="minorHAnsi" w:eastAsia="Arial" w:hAnsiTheme="minorHAnsi" w:cstheme="minorHAnsi"/>
          <w:color w:val="000000" w:themeColor="text1"/>
          <w:sz w:val="22"/>
          <w:szCs w:val="22"/>
        </w:rPr>
        <w:t xml:space="preserve"> will provide further insight into placement opportunities.</w:t>
      </w:r>
    </w:p>
    <w:p w14:paraId="4B6CEE13" w14:textId="77777777" w:rsidR="001574F3" w:rsidRPr="001574F3" w:rsidRDefault="001574F3" w:rsidP="001574F3">
      <w:pPr>
        <w:rPr>
          <w:rFonts w:asciiTheme="minorHAnsi" w:eastAsia="Arial" w:hAnsiTheme="minorHAnsi" w:cstheme="minorHAnsi"/>
          <w:color w:val="000000" w:themeColor="text1"/>
          <w:sz w:val="22"/>
          <w:szCs w:val="22"/>
        </w:rPr>
      </w:pPr>
    </w:p>
    <w:p w14:paraId="2CF625BF" w14:textId="77777777" w:rsidR="00577B1C" w:rsidRPr="001574F3" w:rsidRDefault="009812F2" w:rsidP="001574F3">
      <w:pPr>
        <w:pStyle w:val="ListParagraph"/>
        <w:numPr>
          <w:ilvl w:val="0"/>
          <w:numId w:val="6"/>
        </w:numPr>
        <w:ind w:left="709" w:hanging="592"/>
        <w:rPr>
          <w:rFonts w:asciiTheme="minorHAnsi" w:eastAsia="Arial" w:hAnsiTheme="minorHAnsi" w:cstheme="minorHAnsi"/>
          <w:color w:val="000000" w:themeColor="text1"/>
          <w:sz w:val="22"/>
          <w:szCs w:val="22"/>
        </w:rPr>
      </w:pPr>
      <w:r w:rsidRPr="001574F3">
        <w:rPr>
          <w:rFonts w:asciiTheme="minorHAnsi" w:eastAsia="Arial" w:hAnsiTheme="minorHAnsi" w:cstheme="minorHAnsi"/>
          <w:color w:val="000000" w:themeColor="text1"/>
          <w:sz w:val="22"/>
          <w:szCs w:val="22"/>
        </w:rPr>
        <w:t>C.V. preparation.</w:t>
      </w:r>
    </w:p>
    <w:p w14:paraId="7A12D7DD" w14:textId="77777777" w:rsidR="00577B1C" w:rsidRPr="001574F3" w:rsidRDefault="00577B1C" w:rsidP="001574F3">
      <w:pPr>
        <w:ind w:left="709" w:hanging="592"/>
        <w:rPr>
          <w:rFonts w:asciiTheme="minorHAnsi" w:hAnsiTheme="minorHAnsi" w:cstheme="minorHAnsi"/>
          <w:color w:val="000000" w:themeColor="text1"/>
          <w:sz w:val="22"/>
          <w:szCs w:val="22"/>
        </w:rPr>
      </w:pPr>
    </w:p>
    <w:p w14:paraId="3FF0446D" w14:textId="77777777" w:rsidR="00577B1C" w:rsidRPr="001574F3" w:rsidRDefault="009812F2" w:rsidP="001574F3">
      <w:pPr>
        <w:pStyle w:val="ListParagraph"/>
        <w:numPr>
          <w:ilvl w:val="0"/>
          <w:numId w:val="6"/>
        </w:numPr>
        <w:ind w:left="709" w:hanging="592"/>
        <w:rPr>
          <w:rFonts w:asciiTheme="minorHAnsi" w:eastAsia="Arial" w:hAnsiTheme="minorHAnsi" w:cstheme="minorHAnsi"/>
          <w:color w:val="000000" w:themeColor="text1"/>
          <w:sz w:val="22"/>
          <w:szCs w:val="22"/>
        </w:rPr>
      </w:pPr>
      <w:r w:rsidRPr="001574F3">
        <w:rPr>
          <w:rFonts w:asciiTheme="minorHAnsi" w:eastAsia="Arial" w:hAnsiTheme="minorHAnsi" w:cstheme="minorHAnsi"/>
          <w:color w:val="000000" w:themeColor="text1"/>
          <w:sz w:val="22"/>
          <w:szCs w:val="22"/>
        </w:rPr>
        <w:t>Submission of student C.V. to the Placement Tutor.</w:t>
      </w:r>
    </w:p>
    <w:p w14:paraId="7F7DEF46" w14:textId="77777777" w:rsidR="00577B1C" w:rsidRPr="001574F3" w:rsidRDefault="00577B1C" w:rsidP="001574F3">
      <w:pPr>
        <w:ind w:left="709" w:hanging="592"/>
        <w:rPr>
          <w:rFonts w:asciiTheme="minorHAnsi" w:hAnsiTheme="minorHAnsi" w:cstheme="minorHAnsi"/>
          <w:color w:val="000000" w:themeColor="text1"/>
          <w:sz w:val="22"/>
          <w:szCs w:val="22"/>
        </w:rPr>
      </w:pPr>
    </w:p>
    <w:p w14:paraId="1D513CEE" w14:textId="77777777" w:rsidR="00577B1C" w:rsidRPr="001574F3" w:rsidRDefault="009812F2" w:rsidP="001574F3">
      <w:pPr>
        <w:pStyle w:val="ListParagraph"/>
        <w:numPr>
          <w:ilvl w:val="0"/>
          <w:numId w:val="6"/>
        </w:numPr>
        <w:ind w:left="709" w:hanging="592"/>
        <w:rPr>
          <w:rFonts w:asciiTheme="minorHAnsi" w:eastAsia="Arial" w:hAnsiTheme="minorHAnsi" w:cstheme="minorHAnsi"/>
          <w:color w:val="000000" w:themeColor="text1"/>
          <w:sz w:val="22"/>
          <w:szCs w:val="22"/>
        </w:rPr>
      </w:pPr>
      <w:r w:rsidRPr="001574F3">
        <w:rPr>
          <w:rFonts w:asciiTheme="minorHAnsi" w:eastAsia="Arial" w:hAnsiTheme="minorHAnsi" w:cstheme="minorHAnsi"/>
          <w:color w:val="000000" w:themeColor="text1"/>
          <w:sz w:val="22"/>
          <w:szCs w:val="22"/>
        </w:rPr>
        <w:t>Tutorials to discuss areas of interest, location, possible institutions etc.</w:t>
      </w:r>
    </w:p>
    <w:p w14:paraId="509B2A89" w14:textId="77777777" w:rsidR="00577B1C" w:rsidRPr="001574F3" w:rsidRDefault="00577B1C" w:rsidP="001574F3">
      <w:pPr>
        <w:ind w:left="709" w:hanging="592"/>
        <w:rPr>
          <w:rFonts w:asciiTheme="minorHAnsi" w:hAnsiTheme="minorHAnsi" w:cstheme="minorHAnsi"/>
          <w:color w:val="000000" w:themeColor="text1"/>
          <w:sz w:val="22"/>
          <w:szCs w:val="22"/>
        </w:rPr>
      </w:pPr>
    </w:p>
    <w:p w14:paraId="6BBBACD3" w14:textId="77777777" w:rsidR="00577B1C" w:rsidRPr="001574F3" w:rsidRDefault="009812F2" w:rsidP="001574F3">
      <w:pPr>
        <w:pStyle w:val="ListParagraph"/>
        <w:numPr>
          <w:ilvl w:val="0"/>
          <w:numId w:val="6"/>
        </w:numPr>
        <w:ind w:left="709" w:hanging="592"/>
        <w:rPr>
          <w:rFonts w:asciiTheme="minorHAnsi" w:eastAsia="Arial" w:hAnsiTheme="minorHAnsi" w:cstheme="minorHAnsi"/>
          <w:color w:val="000000" w:themeColor="text1"/>
          <w:sz w:val="22"/>
          <w:szCs w:val="22"/>
        </w:rPr>
      </w:pPr>
      <w:r w:rsidRPr="001574F3">
        <w:rPr>
          <w:rFonts w:asciiTheme="minorHAnsi" w:eastAsia="Arial" w:hAnsiTheme="minorHAnsi" w:cstheme="minorHAnsi"/>
          <w:color w:val="000000" w:themeColor="text1"/>
          <w:sz w:val="22"/>
          <w:szCs w:val="22"/>
        </w:rPr>
        <w:t>Portfolio preparation with advice from course staff.</w:t>
      </w:r>
    </w:p>
    <w:p w14:paraId="19E1F970" w14:textId="77777777" w:rsidR="001574F3" w:rsidRDefault="009812F2" w:rsidP="001574F3">
      <w:pPr>
        <w:pStyle w:val="ListParagraph"/>
        <w:ind w:left="709" w:right="470"/>
        <w:rPr>
          <w:rFonts w:asciiTheme="minorHAnsi" w:eastAsia="Arial" w:hAnsiTheme="minorHAnsi" w:cstheme="minorHAnsi"/>
          <w:color w:val="000000" w:themeColor="text1"/>
          <w:sz w:val="22"/>
          <w:szCs w:val="22"/>
        </w:rPr>
      </w:pPr>
      <w:r w:rsidRPr="001574F3">
        <w:rPr>
          <w:rFonts w:asciiTheme="minorHAnsi" w:eastAsia="Arial" w:hAnsiTheme="minorHAnsi" w:cstheme="minorHAnsi"/>
          <w:color w:val="000000" w:themeColor="text1"/>
          <w:sz w:val="22"/>
          <w:szCs w:val="22"/>
        </w:rPr>
        <w:t>(The portfolio should contain evidence of your creative ability and varied design skills and all work must be professionally presented and in a logical order.)</w:t>
      </w:r>
    </w:p>
    <w:p w14:paraId="0D2B0EFD" w14:textId="77777777" w:rsidR="001574F3" w:rsidRDefault="001574F3" w:rsidP="001574F3">
      <w:pPr>
        <w:pStyle w:val="ListParagraph"/>
        <w:ind w:left="709" w:right="470"/>
        <w:rPr>
          <w:rFonts w:asciiTheme="minorHAnsi" w:eastAsia="Arial" w:hAnsiTheme="minorHAnsi" w:cstheme="minorHAnsi"/>
          <w:color w:val="000000" w:themeColor="text1"/>
          <w:sz w:val="22"/>
          <w:szCs w:val="22"/>
        </w:rPr>
      </w:pPr>
    </w:p>
    <w:p w14:paraId="47EAB675" w14:textId="77777777" w:rsidR="00577B1C" w:rsidRPr="001574F3" w:rsidRDefault="009812F2" w:rsidP="001574F3">
      <w:pPr>
        <w:pStyle w:val="ListParagraph"/>
        <w:numPr>
          <w:ilvl w:val="0"/>
          <w:numId w:val="6"/>
        </w:numPr>
        <w:ind w:left="709" w:right="470" w:hanging="592"/>
        <w:rPr>
          <w:rFonts w:asciiTheme="minorHAnsi" w:eastAsia="Arial" w:hAnsiTheme="minorHAnsi" w:cstheme="minorHAnsi"/>
          <w:color w:val="000000" w:themeColor="text1"/>
          <w:sz w:val="22"/>
          <w:szCs w:val="22"/>
        </w:rPr>
      </w:pPr>
      <w:r w:rsidRPr="001574F3">
        <w:rPr>
          <w:rFonts w:asciiTheme="minorHAnsi" w:eastAsia="Arial" w:hAnsiTheme="minorHAnsi" w:cstheme="minorHAnsi"/>
          <w:color w:val="000000" w:themeColor="text1"/>
          <w:sz w:val="22"/>
          <w:szCs w:val="22"/>
        </w:rPr>
        <w:t>Preparation and submission of all paper work for application to host institution</w:t>
      </w:r>
    </w:p>
    <w:p w14:paraId="12668956" w14:textId="77777777" w:rsidR="00577B1C" w:rsidRPr="001574F3" w:rsidRDefault="00577B1C" w:rsidP="001574F3">
      <w:pPr>
        <w:ind w:left="709" w:hanging="592"/>
        <w:rPr>
          <w:rFonts w:asciiTheme="minorHAnsi" w:hAnsiTheme="minorHAnsi" w:cstheme="minorHAnsi"/>
          <w:color w:val="000000" w:themeColor="text1"/>
          <w:sz w:val="22"/>
          <w:szCs w:val="22"/>
        </w:rPr>
      </w:pPr>
    </w:p>
    <w:p w14:paraId="02AF7220" w14:textId="77777777" w:rsidR="00577B1C" w:rsidRPr="001574F3" w:rsidRDefault="009812F2" w:rsidP="001574F3">
      <w:pPr>
        <w:pStyle w:val="ListParagraph"/>
        <w:numPr>
          <w:ilvl w:val="0"/>
          <w:numId w:val="6"/>
        </w:numPr>
        <w:ind w:left="709" w:hanging="592"/>
        <w:rPr>
          <w:rFonts w:asciiTheme="minorHAnsi" w:eastAsia="Arial" w:hAnsiTheme="minorHAnsi" w:cstheme="minorHAnsi"/>
          <w:color w:val="000000" w:themeColor="text1"/>
          <w:sz w:val="22"/>
          <w:szCs w:val="22"/>
        </w:rPr>
      </w:pPr>
      <w:r w:rsidRPr="001574F3">
        <w:rPr>
          <w:rFonts w:asciiTheme="minorHAnsi" w:eastAsia="Arial" w:hAnsiTheme="minorHAnsi" w:cstheme="minorHAnsi"/>
          <w:color w:val="000000" w:themeColor="text1"/>
          <w:sz w:val="22"/>
          <w:szCs w:val="22"/>
        </w:rPr>
        <w:t>Preparation of all funding application paperwork if appropriate.</w:t>
      </w:r>
    </w:p>
    <w:p w14:paraId="1FB9ECD9" w14:textId="77777777" w:rsidR="00577B1C" w:rsidRPr="001574F3" w:rsidRDefault="00577B1C" w:rsidP="00A703EF">
      <w:pPr>
        <w:rPr>
          <w:rFonts w:asciiTheme="minorHAnsi" w:hAnsiTheme="minorHAnsi" w:cstheme="minorHAnsi"/>
          <w:color w:val="000000" w:themeColor="text1"/>
          <w:sz w:val="22"/>
          <w:szCs w:val="22"/>
        </w:rPr>
      </w:pPr>
    </w:p>
    <w:p w14:paraId="3AC015A7" w14:textId="77777777" w:rsidR="00577B1C" w:rsidRPr="001574F3" w:rsidRDefault="00577B1C" w:rsidP="00A703EF">
      <w:pPr>
        <w:rPr>
          <w:rFonts w:asciiTheme="minorHAnsi" w:hAnsiTheme="minorHAnsi" w:cstheme="minorHAnsi"/>
          <w:color w:val="000000" w:themeColor="text1"/>
          <w:sz w:val="22"/>
          <w:szCs w:val="22"/>
        </w:rPr>
      </w:pPr>
    </w:p>
    <w:p w14:paraId="760B89D2" w14:textId="77777777" w:rsidR="00577B1C" w:rsidRPr="001574F3" w:rsidRDefault="00577B1C" w:rsidP="00A703EF">
      <w:pPr>
        <w:rPr>
          <w:rFonts w:asciiTheme="minorHAnsi" w:hAnsiTheme="minorHAnsi" w:cstheme="minorHAnsi"/>
          <w:color w:val="000000" w:themeColor="text1"/>
          <w:sz w:val="22"/>
          <w:szCs w:val="22"/>
        </w:rPr>
      </w:pPr>
    </w:p>
    <w:p w14:paraId="33B33B8B" w14:textId="77777777" w:rsidR="00577B1C" w:rsidRPr="00BF3E58" w:rsidRDefault="009812F2" w:rsidP="00A703EF">
      <w:pPr>
        <w:ind w:left="117"/>
        <w:rPr>
          <w:rFonts w:asciiTheme="minorHAnsi" w:eastAsia="Arial" w:hAnsiTheme="minorHAnsi" w:cstheme="minorHAnsi"/>
          <w:color w:val="000000" w:themeColor="text1"/>
          <w:sz w:val="22"/>
          <w:szCs w:val="22"/>
        </w:rPr>
      </w:pPr>
      <w:r w:rsidRPr="00BF3E58">
        <w:rPr>
          <w:rFonts w:asciiTheme="minorHAnsi" w:eastAsia="Arial" w:hAnsiTheme="minorHAnsi" w:cstheme="minorHAnsi"/>
          <w:b/>
          <w:color w:val="000000" w:themeColor="text1"/>
          <w:sz w:val="22"/>
          <w:szCs w:val="22"/>
        </w:rPr>
        <w:lastRenderedPageBreak/>
        <w:t xml:space="preserve">Schemes and </w:t>
      </w:r>
      <w:r w:rsidR="001A2279">
        <w:rPr>
          <w:rFonts w:asciiTheme="minorHAnsi" w:eastAsia="Arial" w:hAnsiTheme="minorHAnsi" w:cstheme="minorHAnsi"/>
          <w:b/>
          <w:color w:val="000000" w:themeColor="text1"/>
          <w:sz w:val="22"/>
          <w:szCs w:val="22"/>
        </w:rPr>
        <w:t>P</w:t>
      </w:r>
      <w:r w:rsidRPr="00BF3E58">
        <w:rPr>
          <w:rFonts w:asciiTheme="minorHAnsi" w:eastAsia="Arial" w:hAnsiTheme="minorHAnsi" w:cstheme="minorHAnsi"/>
          <w:b/>
          <w:color w:val="000000" w:themeColor="text1"/>
          <w:sz w:val="22"/>
          <w:szCs w:val="22"/>
        </w:rPr>
        <w:t>rogrammes</w:t>
      </w:r>
    </w:p>
    <w:p w14:paraId="7E001FE1" w14:textId="77777777" w:rsidR="00577B1C" w:rsidRPr="00BF3E58" w:rsidRDefault="00577B1C" w:rsidP="00A703EF">
      <w:pPr>
        <w:rPr>
          <w:rFonts w:asciiTheme="minorHAnsi" w:hAnsiTheme="minorHAnsi" w:cstheme="minorHAnsi"/>
          <w:color w:val="000000" w:themeColor="text1"/>
          <w:sz w:val="22"/>
          <w:szCs w:val="22"/>
        </w:rPr>
      </w:pPr>
    </w:p>
    <w:p w14:paraId="65D3F984" w14:textId="77777777" w:rsidR="00577B1C" w:rsidRPr="00BF3E58" w:rsidRDefault="00577B1C" w:rsidP="00A703EF">
      <w:pPr>
        <w:rPr>
          <w:rFonts w:asciiTheme="minorHAnsi" w:hAnsiTheme="minorHAnsi" w:cstheme="minorHAnsi"/>
          <w:color w:val="000000" w:themeColor="text1"/>
          <w:sz w:val="22"/>
          <w:szCs w:val="22"/>
        </w:rPr>
      </w:pPr>
    </w:p>
    <w:p w14:paraId="101823AF" w14:textId="77777777" w:rsidR="00577B1C" w:rsidRPr="001574F3" w:rsidRDefault="009812F2" w:rsidP="00A703EF">
      <w:pPr>
        <w:ind w:left="117"/>
        <w:rPr>
          <w:rFonts w:asciiTheme="minorHAnsi" w:eastAsia="Arial" w:hAnsiTheme="minorHAnsi" w:cstheme="minorHAnsi"/>
          <w:b/>
          <w:color w:val="000000" w:themeColor="text1"/>
          <w:sz w:val="22"/>
          <w:szCs w:val="22"/>
        </w:rPr>
      </w:pPr>
      <w:r w:rsidRPr="001574F3">
        <w:rPr>
          <w:rFonts w:asciiTheme="minorHAnsi" w:eastAsia="Arial" w:hAnsiTheme="minorHAnsi" w:cstheme="minorHAnsi"/>
          <w:b/>
          <w:color w:val="000000" w:themeColor="text1"/>
          <w:sz w:val="22"/>
          <w:szCs w:val="22"/>
        </w:rPr>
        <w:t>ERASMUS</w:t>
      </w:r>
      <w:r w:rsidR="007A7BC1" w:rsidRPr="001574F3">
        <w:rPr>
          <w:rFonts w:asciiTheme="minorHAnsi" w:eastAsia="Arial" w:hAnsiTheme="minorHAnsi" w:cstheme="minorHAnsi"/>
          <w:b/>
          <w:color w:val="000000" w:themeColor="text1"/>
          <w:sz w:val="22"/>
          <w:szCs w:val="22"/>
        </w:rPr>
        <w:t>+</w:t>
      </w:r>
    </w:p>
    <w:p w14:paraId="091DA52D" w14:textId="77777777" w:rsidR="001574F3" w:rsidRPr="00BF3E58" w:rsidRDefault="001574F3" w:rsidP="00A703EF">
      <w:pPr>
        <w:ind w:left="117"/>
        <w:rPr>
          <w:rFonts w:asciiTheme="minorHAnsi" w:eastAsia="Arial" w:hAnsiTheme="minorHAnsi" w:cstheme="minorHAnsi"/>
          <w:color w:val="000000" w:themeColor="text1"/>
          <w:sz w:val="22"/>
          <w:szCs w:val="22"/>
        </w:rPr>
      </w:pPr>
    </w:p>
    <w:p w14:paraId="51567674" w14:textId="77777777" w:rsidR="00577B1C" w:rsidRPr="00BF3E58" w:rsidRDefault="009812F2" w:rsidP="00A703EF">
      <w:pPr>
        <w:ind w:left="117"/>
        <w:rPr>
          <w:rFonts w:asciiTheme="minorHAnsi" w:eastAsia="Arial" w:hAnsiTheme="minorHAnsi" w:cstheme="minorHAnsi"/>
          <w:color w:val="000000" w:themeColor="text1"/>
          <w:sz w:val="22"/>
          <w:szCs w:val="22"/>
        </w:rPr>
      </w:pPr>
      <w:r w:rsidRPr="00BF3E58">
        <w:rPr>
          <w:rFonts w:asciiTheme="minorHAnsi" w:eastAsia="Arial" w:hAnsiTheme="minorHAnsi" w:cstheme="minorHAnsi"/>
          <w:color w:val="000000" w:themeColor="text1"/>
          <w:sz w:val="22"/>
          <w:szCs w:val="22"/>
        </w:rPr>
        <w:t>Erasmus</w:t>
      </w:r>
      <w:r w:rsidR="007A7BC1" w:rsidRPr="00BF3E58">
        <w:rPr>
          <w:rFonts w:asciiTheme="minorHAnsi" w:eastAsia="Arial" w:hAnsiTheme="minorHAnsi" w:cstheme="minorHAnsi"/>
          <w:color w:val="000000" w:themeColor="text1"/>
          <w:sz w:val="22"/>
          <w:szCs w:val="22"/>
        </w:rPr>
        <w:t>+</w:t>
      </w:r>
      <w:r w:rsidRPr="00BF3E58">
        <w:rPr>
          <w:rFonts w:asciiTheme="minorHAnsi" w:eastAsia="Arial" w:hAnsiTheme="minorHAnsi" w:cstheme="minorHAnsi"/>
          <w:color w:val="000000" w:themeColor="text1"/>
          <w:sz w:val="22"/>
          <w:szCs w:val="22"/>
        </w:rPr>
        <w:t xml:space="preserve"> stands for:</w:t>
      </w:r>
    </w:p>
    <w:p w14:paraId="7D0B2870" w14:textId="77777777" w:rsidR="00577B1C" w:rsidRPr="00BF3E58" w:rsidRDefault="009812F2" w:rsidP="00A703EF">
      <w:pPr>
        <w:ind w:left="117"/>
        <w:rPr>
          <w:rFonts w:asciiTheme="minorHAnsi" w:eastAsia="Arial" w:hAnsiTheme="minorHAnsi" w:cstheme="minorHAnsi"/>
          <w:color w:val="000000" w:themeColor="text1"/>
          <w:sz w:val="22"/>
          <w:szCs w:val="22"/>
        </w:rPr>
      </w:pPr>
      <w:r w:rsidRPr="00BF3E58">
        <w:rPr>
          <w:rFonts w:asciiTheme="minorHAnsi" w:eastAsia="Arial" w:hAnsiTheme="minorHAnsi" w:cstheme="minorHAnsi"/>
          <w:b/>
          <w:i/>
          <w:color w:val="000000" w:themeColor="text1"/>
          <w:sz w:val="22"/>
          <w:szCs w:val="22"/>
        </w:rPr>
        <w:t>E</w:t>
      </w:r>
      <w:r w:rsidRPr="00BF3E58">
        <w:rPr>
          <w:rFonts w:asciiTheme="minorHAnsi" w:eastAsia="Arial" w:hAnsiTheme="minorHAnsi" w:cstheme="minorHAnsi"/>
          <w:i/>
          <w:color w:val="000000" w:themeColor="text1"/>
          <w:sz w:val="22"/>
          <w:szCs w:val="22"/>
        </w:rPr>
        <w:t>u</w:t>
      </w:r>
      <w:r w:rsidRPr="00BF3E58">
        <w:rPr>
          <w:rFonts w:asciiTheme="minorHAnsi" w:eastAsia="Arial" w:hAnsiTheme="minorHAnsi" w:cstheme="minorHAnsi"/>
          <w:b/>
          <w:i/>
          <w:color w:val="000000" w:themeColor="text1"/>
          <w:sz w:val="22"/>
          <w:szCs w:val="22"/>
        </w:rPr>
        <w:t>r</w:t>
      </w:r>
      <w:r w:rsidRPr="00BF3E58">
        <w:rPr>
          <w:rFonts w:asciiTheme="minorHAnsi" w:eastAsia="Arial" w:hAnsiTheme="minorHAnsi" w:cstheme="minorHAnsi"/>
          <w:i/>
          <w:color w:val="000000" w:themeColor="text1"/>
          <w:sz w:val="22"/>
          <w:szCs w:val="22"/>
        </w:rPr>
        <w:t xml:space="preserve">opean Community </w:t>
      </w:r>
      <w:r w:rsidRPr="00BF3E58">
        <w:rPr>
          <w:rFonts w:asciiTheme="minorHAnsi" w:eastAsia="Arial" w:hAnsiTheme="minorHAnsi" w:cstheme="minorHAnsi"/>
          <w:b/>
          <w:i/>
          <w:color w:val="000000" w:themeColor="text1"/>
          <w:sz w:val="22"/>
          <w:szCs w:val="22"/>
        </w:rPr>
        <w:t>A</w:t>
      </w:r>
      <w:r w:rsidRPr="00BF3E58">
        <w:rPr>
          <w:rFonts w:asciiTheme="minorHAnsi" w:eastAsia="Arial" w:hAnsiTheme="minorHAnsi" w:cstheme="minorHAnsi"/>
          <w:i/>
          <w:color w:val="000000" w:themeColor="text1"/>
          <w:sz w:val="22"/>
          <w:szCs w:val="22"/>
        </w:rPr>
        <w:t xml:space="preserve">ction </w:t>
      </w:r>
      <w:r w:rsidRPr="00BF3E58">
        <w:rPr>
          <w:rFonts w:asciiTheme="minorHAnsi" w:eastAsia="Arial" w:hAnsiTheme="minorHAnsi" w:cstheme="minorHAnsi"/>
          <w:b/>
          <w:i/>
          <w:color w:val="000000" w:themeColor="text1"/>
          <w:sz w:val="22"/>
          <w:szCs w:val="22"/>
        </w:rPr>
        <w:t>S</w:t>
      </w:r>
      <w:r w:rsidRPr="00BF3E58">
        <w:rPr>
          <w:rFonts w:asciiTheme="minorHAnsi" w:eastAsia="Arial" w:hAnsiTheme="minorHAnsi" w:cstheme="minorHAnsi"/>
          <w:i/>
          <w:color w:val="000000" w:themeColor="text1"/>
          <w:sz w:val="22"/>
          <w:szCs w:val="22"/>
        </w:rPr>
        <w:t xml:space="preserve">cheme for the </w:t>
      </w:r>
      <w:r w:rsidRPr="00BF3E58">
        <w:rPr>
          <w:rFonts w:asciiTheme="minorHAnsi" w:eastAsia="Arial" w:hAnsiTheme="minorHAnsi" w:cstheme="minorHAnsi"/>
          <w:b/>
          <w:i/>
          <w:color w:val="000000" w:themeColor="text1"/>
          <w:sz w:val="22"/>
          <w:szCs w:val="22"/>
        </w:rPr>
        <w:t>M</w:t>
      </w:r>
      <w:r w:rsidRPr="00BF3E58">
        <w:rPr>
          <w:rFonts w:asciiTheme="minorHAnsi" w:eastAsia="Arial" w:hAnsiTheme="minorHAnsi" w:cstheme="minorHAnsi"/>
          <w:i/>
          <w:color w:val="000000" w:themeColor="text1"/>
          <w:sz w:val="22"/>
          <w:szCs w:val="22"/>
        </w:rPr>
        <w:t xml:space="preserve">obility of </w:t>
      </w:r>
      <w:r w:rsidRPr="00BF3E58">
        <w:rPr>
          <w:rFonts w:asciiTheme="minorHAnsi" w:eastAsia="Arial" w:hAnsiTheme="minorHAnsi" w:cstheme="minorHAnsi"/>
          <w:b/>
          <w:i/>
          <w:color w:val="000000" w:themeColor="text1"/>
          <w:sz w:val="22"/>
          <w:szCs w:val="22"/>
        </w:rPr>
        <w:t>U</w:t>
      </w:r>
      <w:r w:rsidRPr="00BF3E58">
        <w:rPr>
          <w:rFonts w:asciiTheme="minorHAnsi" w:eastAsia="Arial" w:hAnsiTheme="minorHAnsi" w:cstheme="minorHAnsi"/>
          <w:i/>
          <w:color w:val="000000" w:themeColor="text1"/>
          <w:sz w:val="22"/>
          <w:szCs w:val="22"/>
        </w:rPr>
        <w:t xml:space="preserve">niversity </w:t>
      </w:r>
      <w:r w:rsidRPr="00BF3E58">
        <w:rPr>
          <w:rFonts w:asciiTheme="minorHAnsi" w:eastAsia="Arial" w:hAnsiTheme="minorHAnsi" w:cstheme="minorHAnsi"/>
          <w:b/>
          <w:i/>
          <w:color w:val="000000" w:themeColor="text1"/>
          <w:sz w:val="22"/>
          <w:szCs w:val="22"/>
        </w:rPr>
        <w:t>S</w:t>
      </w:r>
      <w:r w:rsidRPr="00BF3E58">
        <w:rPr>
          <w:rFonts w:asciiTheme="minorHAnsi" w:eastAsia="Arial" w:hAnsiTheme="minorHAnsi" w:cstheme="minorHAnsi"/>
          <w:i/>
          <w:color w:val="000000" w:themeColor="text1"/>
          <w:sz w:val="22"/>
          <w:szCs w:val="22"/>
        </w:rPr>
        <w:t>tudents</w:t>
      </w:r>
    </w:p>
    <w:p w14:paraId="301B4AE6" w14:textId="77777777" w:rsidR="00577B1C" w:rsidRPr="00BF3E58" w:rsidRDefault="009812F2" w:rsidP="001574F3">
      <w:pPr>
        <w:ind w:left="117" w:right="529"/>
        <w:rPr>
          <w:rFonts w:asciiTheme="minorHAnsi" w:eastAsia="Arial" w:hAnsiTheme="minorHAnsi" w:cstheme="minorHAnsi"/>
          <w:color w:val="000000" w:themeColor="text1"/>
          <w:sz w:val="22"/>
          <w:szCs w:val="22"/>
        </w:rPr>
      </w:pPr>
      <w:r w:rsidRPr="00BF3E58">
        <w:rPr>
          <w:rFonts w:asciiTheme="minorHAnsi" w:eastAsia="Arial" w:hAnsiTheme="minorHAnsi" w:cstheme="minorHAnsi"/>
          <w:color w:val="000000" w:themeColor="text1"/>
          <w:sz w:val="22"/>
          <w:szCs w:val="22"/>
        </w:rPr>
        <w:t>It is a European Union (EU) student exchange programme and is designed to support students in their desire to undertake study outside the UK for a fixed per</w:t>
      </w:r>
      <w:r w:rsidR="001574F3">
        <w:rPr>
          <w:rFonts w:asciiTheme="minorHAnsi" w:eastAsia="Arial" w:hAnsiTheme="minorHAnsi" w:cstheme="minorHAnsi"/>
          <w:color w:val="000000" w:themeColor="text1"/>
          <w:sz w:val="22"/>
          <w:szCs w:val="22"/>
        </w:rPr>
        <w:t>iod of time. Students can under</w:t>
      </w:r>
      <w:r w:rsidRPr="00BF3E58">
        <w:rPr>
          <w:rFonts w:asciiTheme="minorHAnsi" w:eastAsia="Arial" w:hAnsiTheme="minorHAnsi" w:cstheme="minorHAnsi"/>
          <w:color w:val="000000" w:themeColor="text1"/>
          <w:sz w:val="22"/>
          <w:szCs w:val="22"/>
        </w:rPr>
        <w:t>take a semester worth experience or elect to take a full academic</w:t>
      </w:r>
      <w:r w:rsidR="001574F3">
        <w:rPr>
          <w:rFonts w:asciiTheme="minorHAnsi" w:eastAsia="Arial" w:hAnsiTheme="minorHAnsi" w:cstheme="minorHAnsi"/>
          <w:color w:val="000000" w:themeColor="text1"/>
          <w:sz w:val="22"/>
          <w:szCs w:val="22"/>
        </w:rPr>
        <w:t xml:space="preserve"> </w:t>
      </w:r>
      <w:r w:rsidRPr="00BF3E58">
        <w:rPr>
          <w:rFonts w:asciiTheme="minorHAnsi" w:eastAsia="Arial" w:hAnsiTheme="minorHAnsi" w:cstheme="minorHAnsi"/>
          <w:color w:val="000000" w:themeColor="text1"/>
          <w:sz w:val="22"/>
          <w:szCs w:val="22"/>
        </w:rPr>
        <w:t xml:space="preserve">year between their </w:t>
      </w:r>
      <w:r w:rsidR="001574F3">
        <w:rPr>
          <w:rFonts w:asciiTheme="minorHAnsi" w:eastAsia="Arial" w:hAnsiTheme="minorHAnsi" w:cstheme="minorHAnsi"/>
          <w:color w:val="000000" w:themeColor="text1"/>
          <w:sz w:val="22"/>
          <w:szCs w:val="22"/>
        </w:rPr>
        <w:t>2</w:t>
      </w:r>
      <w:r w:rsidR="001574F3" w:rsidRPr="001574F3">
        <w:rPr>
          <w:rFonts w:asciiTheme="minorHAnsi" w:eastAsia="Arial" w:hAnsiTheme="minorHAnsi" w:cstheme="minorHAnsi"/>
          <w:color w:val="000000" w:themeColor="text1"/>
          <w:sz w:val="22"/>
          <w:szCs w:val="22"/>
          <w:vertAlign w:val="superscript"/>
        </w:rPr>
        <w:t>nd</w:t>
      </w:r>
      <w:r w:rsidR="001574F3">
        <w:rPr>
          <w:rFonts w:asciiTheme="minorHAnsi" w:eastAsia="Arial" w:hAnsiTheme="minorHAnsi" w:cstheme="minorHAnsi"/>
          <w:color w:val="000000" w:themeColor="text1"/>
          <w:sz w:val="22"/>
          <w:szCs w:val="22"/>
        </w:rPr>
        <w:t xml:space="preserve"> and 3</w:t>
      </w:r>
      <w:r w:rsidR="001574F3" w:rsidRPr="001574F3">
        <w:rPr>
          <w:rFonts w:asciiTheme="minorHAnsi" w:eastAsia="Arial" w:hAnsiTheme="minorHAnsi" w:cstheme="minorHAnsi"/>
          <w:color w:val="000000" w:themeColor="text1"/>
          <w:sz w:val="22"/>
          <w:szCs w:val="22"/>
          <w:vertAlign w:val="superscript"/>
        </w:rPr>
        <w:t>rd</w:t>
      </w:r>
      <w:r w:rsidR="001574F3">
        <w:rPr>
          <w:rFonts w:asciiTheme="minorHAnsi" w:eastAsia="Arial" w:hAnsiTheme="minorHAnsi" w:cstheme="minorHAnsi"/>
          <w:color w:val="000000" w:themeColor="text1"/>
          <w:sz w:val="22"/>
          <w:szCs w:val="22"/>
        </w:rPr>
        <w:t xml:space="preserve"> </w:t>
      </w:r>
      <w:r w:rsidRPr="00BF3E58">
        <w:rPr>
          <w:rFonts w:asciiTheme="minorHAnsi" w:eastAsia="Arial" w:hAnsiTheme="minorHAnsi" w:cstheme="minorHAnsi"/>
          <w:color w:val="000000" w:themeColor="text1"/>
          <w:sz w:val="22"/>
          <w:szCs w:val="22"/>
        </w:rPr>
        <w:t>year. Upon successful completion of the full academic year experience students will be awarded the DIAS.</w:t>
      </w:r>
    </w:p>
    <w:p w14:paraId="221516EC" w14:textId="77777777" w:rsidR="001574F3" w:rsidRDefault="001574F3" w:rsidP="00A703EF">
      <w:pPr>
        <w:ind w:left="117"/>
        <w:rPr>
          <w:rFonts w:asciiTheme="minorHAnsi" w:eastAsia="Arial" w:hAnsiTheme="minorHAnsi" w:cstheme="minorHAnsi"/>
          <w:color w:val="000000" w:themeColor="text1"/>
          <w:sz w:val="22"/>
          <w:szCs w:val="22"/>
        </w:rPr>
      </w:pPr>
    </w:p>
    <w:p w14:paraId="1E1D2C82" w14:textId="77777777" w:rsidR="00577B1C" w:rsidRPr="00BF3E58" w:rsidRDefault="009812F2" w:rsidP="00A703EF">
      <w:pPr>
        <w:ind w:left="117"/>
        <w:rPr>
          <w:rFonts w:asciiTheme="minorHAnsi" w:eastAsia="Arial" w:hAnsiTheme="minorHAnsi" w:cstheme="minorHAnsi"/>
          <w:color w:val="000000" w:themeColor="text1"/>
          <w:sz w:val="22"/>
          <w:szCs w:val="22"/>
        </w:rPr>
      </w:pPr>
      <w:r w:rsidRPr="00BF3E58">
        <w:rPr>
          <w:rFonts w:asciiTheme="minorHAnsi" w:eastAsia="Arial" w:hAnsiTheme="minorHAnsi" w:cstheme="minorHAnsi"/>
          <w:color w:val="000000" w:themeColor="text1"/>
          <w:sz w:val="22"/>
          <w:szCs w:val="22"/>
        </w:rPr>
        <w:t>For further information:</w:t>
      </w:r>
    </w:p>
    <w:p w14:paraId="604149B9" w14:textId="77777777" w:rsidR="00577B1C" w:rsidRDefault="00C93F31" w:rsidP="00A703EF">
      <w:pPr>
        <w:ind w:left="117"/>
        <w:rPr>
          <w:rFonts w:asciiTheme="minorHAnsi" w:eastAsia="Arial" w:hAnsiTheme="minorHAnsi" w:cstheme="minorHAnsi"/>
          <w:color w:val="000000" w:themeColor="text1"/>
          <w:sz w:val="22"/>
          <w:szCs w:val="22"/>
        </w:rPr>
      </w:pPr>
      <w:hyperlink r:id="rId14" w:history="1">
        <w:r w:rsidR="001574F3" w:rsidRPr="00CC2A9D">
          <w:rPr>
            <w:rStyle w:val="Hyperlink"/>
            <w:rFonts w:asciiTheme="minorHAnsi" w:eastAsia="Arial" w:hAnsiTheme="minorHAnsi" w:cstheme="minorHAnsi"/>
            <w:sz w:val="22"/>
            <w:szCs w:val="22"/>
          </w:rPr>
          <w:t>http://international.ulster.ac.uk/ourprogrammes/study_abroad/index.html</w:t>
        </w:r>
      </w:hyperlink>
    </w:p>
    <w:p w14:paraId="43B61786" w14:textId="77777777" w:rsidR="00577B1C" w:rsidRPr="00BF3E58" w:rsidRDefault="00577B1C" w:rsidP="00A703EF">
      <w:pPr>
        <w:rPr>
          <w:rFonts w:asciiTheme="minorHAnsi" w:hAnsiTheme="minorHAnsi" w:cstheme="minorHAnsi"/>
          <w:color w:val="000000" w:themeColor="text1"/>
          <w:sz w:val="22"/>
          <w:szCs w:val="22"/>
        </w:rPr>
      </w:pPr>
    </w:p>
    <w:p w14:paraId="3BB136F0" w14:textId="77777777" w:rsidR="00577B1C" w:rsidRPr="00BF3E58" w:rsidRDefault="00577B1C" w:rsidP="00A703EF">
      <w:pPr>
        <w:rPr>
          <w:rFonts w:asciiTheme="minorHAnsi" w:hAnsiTheme="minorHAnsi" w:cstheme="minorHAnsi"/>
          <w:color w:val="000000" w:themeColor="text1"/>
          <w:sz w:val="22"/>
          <w:szCs w:val="22"/>
        </w:rPr>
      </w:pPr>
    </w:p>
    <w:p w14:paraId="18956510" w14:textId="77777777" w:rsidR="001574F3" w:rsidRDefault="009812F2" w:rsidP="00A703EF">
      <w:pPr>
        <w:ind w:left="117" w:right="7934"/>
        <w:rPr>
          <w:rFonts w:asciiTheme="minorHAnsi" w:eastAsia="Arial" w:hAnsiTheme="minorHAnsi" w:cstheme="minorHAnsi"/>
          <w:color w:val="000000" w:themeColor="text1"/>
          <w:sz w:val="22"/>
          <w:szCs w:val="22"/>
        </w:rPr>
      </w:pPr>
      <w:r w:rsidRPr="001574F3">
        <w:rPr>
          <w:rFonts w:asciiTheme="minorHAnsi" w:eastAsia="Arial" w:hAnsiTheme="minorHAnsi" w:cstheme="minorHAnsi"/>
          <w:b/>
          <w:color w:val="000000" w:themeColor="text1"/>
          <w:sz w:val="22"/>
          <w:szCs w:val="22"/>
        </w:rPr>
        <w:t>ISEP</w:t>
      </w:r>
      <w:r w:rsidRPr="00BF3E58">
        <w:rPr>
          <w:rFonts w:asciiTheme="minorHAnsi" w:eastAsia="Arial" w:hAnsiTheme="minorHAnsi" w:cstheme="minorHAnsi"/>
          <w:color w:val="000000" w:themeColor="text1"/>
          <w:sz w:val="22"/>
          <w:szCs w:val="22"/>
        </w:rPr>
        <w:t xml:space="preserve"> </w:t>
      </w:r>
    </w:p>
    <w:p w14:paraId="3652E26B" w14:textId="77777777" w:rsidR="001574F3" w:rsidRDefault="001574F3" w:rsidP="00A703EF">
      <w:pPr>
        <w:ind w:left="117" w:right="7934"/>
        <w:rPr>
          <w:rFonts w:asciiTheme="minorHAnsi" w:eastAsia="Arial" w:hAnsiTheme="minorHAnsi" w:cstheme="minorHAnsi"/>
          <w:color w:val="000000" w:themeColor="text1"/>
          <w:sz w:val="22"/>
          <w:szCs w:val="22"/>
        </w:rPr>
      </w:pPr>
    </w:p>
    <w:p w14:paraId="24C4E0EA" w14:textId="77777777" w:rsidR="00577B1C" w:rsidRPr="00BF3E58" w:rsidRDefault="009812F2" w:rsidP="001574F3">
      <w:pPr>
        <w:ind w:left="117" w:right="-21"/>
        <w:rPr>
          <w:rFonts w:asciiTheme="minorHAnsi" w:eastAsia="Arial" w:hAnsiTheme="minorHAnsi" w:cstheme="minorHAnsi"/>
          <w:color w:val="000000" w:themeColor="text1"/>
          <w:sz w:val="22"/>
          <w:szCs w:val="22"/>
        </w:rPr>
      </w:pPr>
      <w:r w:rsidRPr="00BF3E58">
        <w:rPr>
          <w:rFonts w:asciiTheme="minorHAnsi" w:eastAsia="Arial" w:hAnsiTheme="minorHAnsi" w:cstheme="minorHAnsi"/>
          <w:color w:val="000000" w:themeColor="text1"/>
          <w:sz w:val="22"/>
          <w:szCs w:val="22"/>
        </w:rPr>
        <w:t>ISEP</w:t>
      </w:r>
      <w:r w:rsidR="001574F3">
        <w:rPr>
          <w:rFonts w:asciiTheme="minorHAnsi" w:eastAsia="Arial" w:hAnsiTheme="minorHAnsi" w:cstheme="minorHAnsi"/>
          <w:color w:val="000000" w:themeColor="text1"/>
          <w:sz w:val="22"/>
          <w:szCs w:val="22"/>
        </w:rPr>
        <w:t xml:space="preserve"> </w:t>
      </w:r>
      <w:r w:rsidRPr="00BF3E58">
        <w:rPr>
          <w:rFonts w:asciiTheme="minorHAnsi" w:eastAsia="Arial" w:hAnsiTheme="minorHAnsi" w:cstheme="minorHAnsi"/>
          <w:color w:val="000000" w:themeColor="text1"/>
          <w:sz w:val="22"/>
          <w:szCs w:val="22"/>
        </w:rPr>
        <w:t>stands for:</w:t>
      </w:r>
    </w:p>
    <w:p w14:paraId="2FF533C5" w14:textId="77777777" w:rsidR="001574F3" w:rsidRDefault="009812F2" w:rsidP="001574F3">
      <w:pPr>
        <w:ind w:left="117"/>
        <w:rPr>
          <w:rFonts w:asciiTheme="minorHAnsi" w:eastAsia="Arial" w:hAnsiTheme="minorHAnsi" w:cstheme="minorHAnsi"/>
          <w:i/>
          <w:color w:val="000000" w:themeColor="text1"/>
          <w:sz w:val="22"/>
          <w:szCs w:val="22"/>
        </w:rPr>
      </w:pPr>
      <w:r w:rsidRPr="001574F3">
        <w:rPr>
          <w:rFonts w:asciiTheme="minorHAnsi" w:eastAsia="Arial" w:hAnsiTheme="minorHAnsi" w:cstheme="minorHAnsi"/>
          <w:b/>
          <w:i/>
          <w:color w:val="000000" w:themeColor="text1"/>
          <w:sz w:val="22"/>
          <w:szCs w:val="22"/>
        </w:rPr>
        <w:t>I</w:t>
      </w:r>
      <w:r w:rsidRPr="001574F3">
        <w:rPr>
          <w:rFonts w:asciiTheme="minorHAnsi" w:eastAsia="Arial" w:hAnsiTheme="minorHAnsi" w:cstheme="minorHAnsi"/>
          <w:i/>
          <w:color w:val="000000" w:themeColor="text1"/>
          <w:sz w:val="22"/>
          <w:szCs w:val="22"/>
        </w:rPr>
        <w:t>nternational</w:t>
      </w:r>
      <w:r w:rsidRPr="001574F3">
        <w:rPr>
          <w:rFonts w:asciiTheme="minorHAnsi" w:eastAsia="Arial" w:hAnsiTheme="minorHAnsi" w:cstheme="minorHAnsi"/>
          <w:i/>
          <w:color w:val="000000" w:themeColor="text1"/>
          <w:spacing w:val="11"/>
          <w:sz w:val="22"/>
          <w:szCs w:val="22"/>
        </w:rPr>
        <w:t xml:space="preserve"> </w:t>
      </w:r>
      <w:r w:rsidRPr="001574F3">
        <w:rPr>
          <w:rFonts w:asciiTheme="minorHAnsi" w:eastAsia="Arial" w:hAnsiTheme="minorHAnsi" w:cstheme="minorHAnsi"/>
          <w:b/>
          <w:i/>
          <w:color w:val="000000" w:themeColor="text1"/>
          <w:sz w:val="22"/>
          <w:szCs w:val="22"/>
        </w:rPr>
        <w:t>S</w:t>
      </w:r>
      <w:r w:rsidRPr="001574F3">
        <w:rPr>
          <w:rFonts w:asciiTheme="minorHAnsi" w:eastAsia="Arial" w:hAnsiTheme="minorHAnsi" w:cstheme="minorHAnsi"/>
          <w:i/>
          <w:color w:val="000000" w:themeColor="text1"/>
          <w:sz w:val="22"/>
          <w:szCs w:val="22"/>
        </w:rPr>
        <w:t>tudent</w:t>
      </w:r>
      <w:r w:rsidRPr="001574F3">
        <w:rPr>
          <w:rFonts w:asciiTheme="minorHAnsi" w:eastAsia="Arial" w:hAnsiTheme="minorHAnsi" w:cstheme="minorHAnsi"/>
          <w:i/>
          <w:color w:val="000000" w:themeColor="text1"/>
          <w:spacing w:val="11"/>
          <w:sz w:val="22"/>
          <w:szCs w:val="22"/>
        </w:rPr>
        <w:t xml:space="preserve"> </w:t>
      </w:r>
      <w:r w:rsidRPr="001574F3">
        <w:rPr>
          <w:rFonts w:asciiTheme="minorHAnsi" w:eastAsia="Arial" w:hAnsiTheme="minorHAnsi" w:cstheme="minorHAnsi"/>
          <w:b/>
          <w:i/>
          <w:color w:val="000000" w:themeColor="text1"/>
          <w:sz w:val="22"/>
          <w:szCs w:val="22"/>
        </w:rPr>
        <w:t>E</w:t>
      </w:r>
      <w:r w:rsidRPr="001574F3">
        <w:rPr>
          <w:rFonts w:asciiTheme="minorHAnsi" w:eastAsia="Arial" w:hAnsiTheme="minorHAnsi" w:cstheme="minorHAnsi"/>
          <w:i/>
          <w:color w:val="000000" w:themeColor="text1"/>
          <w:sz w:val="22"/>
          <w:szCs w:val="22"/>
        </w:rPr>
        <w:t>xchange</w:t>
      </w:r>
      <w:r w:rsidRPr="001574F3">
        <w:rPr>
          <w:rFonts w:asciiTheme="minorHAnsi" w:eastAsia="Arial" w:hAnsiTheme="minorHAnsi" w:cstheme="minorHAnsi"/>
          <w:i/>
          <w:color w:val="000000" w:themeColor="text1"/>
          <w:spacing w:val="11"/>
          <w:sz w:val="22"/>
          <w:szCs w:val="22"/>
        </w:rPr>
        <w:t xml:space="preserve"> </w:t>
      </w:r>
      <w:r w:rsidRPr="001574F3">
        <w:rPr>
          <w:rFonts w:asciiTheme="minorHAnsi" w:eastAsia="Arial" w:hAnsiTheme="minorHAnsi" w:cstheme="minorHAnsi"/>
          <w:b/>
          <w:i/>
          <w:color w:val="000000" w:themeColor="text1"/>
          <w:sz w:val="22"/>
          <w:szCs w:val="22"/>
        </w:rPr>
        <w:t>P</w:t>
      </w:r>
      <w:r w:rsidRPr="001574F3">
        <w:rPr>
          <w:rFonts w:asciiTheme="minorHAnsi" w:eastAsia="Arial" w:hAnsiTheme="minorHAnsi" w:cstheme="minorHAnsi"/>
          <w:i/>
          <w:color w:val="000000" w:themeColor="text1"/>
          <w:sz w:val="22"/>
          <w:szCs w:val="22"/>
        </w:rPr>
        <w:t>rogramme</w:t>
      </w:r>
    </w:p>
    <w:p w14:paraId="6CCFE055" w14:textId="77777777" w:rsidR="00577B1C" w:rsidRPr="00BF3E58" w:rsidRDefault="001574F3" w:rsidP="001574F3">
      <w:pPr>
        <w:ind w:left="117"/>
        <w:rPr>
          <w:rFonts w:asciiTheme="minorHAnsi" w:eastAsia="Arial" w:hAnsiTheme="minorHAnsi" w:cstheme="minorHAnsi"/>
          <w:color w:val="000000" w:themeColor="text1"/>
          <w:sz w:val="22"/>
          <w:szCs w:val="22"/>
        </w:rPr>
      </w:pPr>
      <w:r w:rsidRPr="001574F3">
        <w:rPr>
          <w:rFonts w:asciiTheme="minorHAnsi" w:eastAsia="Arial" w:hAnsiTheme="minorHAnsi" w:cstheme="minorHAnsi"/>
          <w:color w:val="000000" w:themeColor="text1"/>
          <w:sz w:val="22"/>
          <w:szCs w:val="22"/>
        </w:rPr>
        <w:t>T</w:t>
      </w:r>
      <w:r w:rsidR="009812F2" w:rsidRPr="001574F3">
        <w:rPr>
          <w:rFonts w:asciiTheme="minorHAnsi" w:eastAsia="Arial" w:hAnsiTheme="minorHAnsi" w:cstheme="minorHAnsi"/>
          <w:color w:val="000000" w:themeColor="text1"/>
          <w:sz w:val="22"/>
          <w:szCs w:val="22"/>
        </w:rPr>
        <w:t>he</w:t>
      </w:r>
      <w:r w:rsidR="009812F2" w:rsidRPr="001574F3">
        <w:rPr>
          <w:rFonts w:asciiTheme="minorHAnsi" w:eastAsia="Arial" w:hAnsiTheme="minorHAnsi" w:cstheme="minorHAnsi"/>
          <w:color w:val="000000" w:themeColor="text1"/>
          <w:spacing w:val="11"/>
          <w:sz w:val="22"/>
          <w:szCs w:val="22"/>
        </w:rPr>
        <w:t xml:space="preserve"> </w:t>
      </w:r>
      <w:r w:rsidR="009812F2" w:rsidRPr="001574F3">
        <w:rPr>
          <w:rFonts w:asciiTheme="minorHAnsi" w:eastAsia="Arial" w:hAnsiTheme="minorHAnsi" w:cstheme="minorHAnsi"/>
          <w:color w:val="000000" w:themeColor="text1"/>
          <w:sz w:val="22"/>
          <w:szCs w:val="22"/>
        </w:rPr>
        <w:t>u</w:t>
      </w:r>
      <w:r w:rsidR="009812F2" w:rsidRPr="00BF3E58">
        <w:rPr>
          <w:rFonts w:asciiTheme="minorHAnsi" w:eastAsia="Arial" w:hAnsiTheme="minorHAnsi" w:cstheme="minorHAnsi"/>
          <w:color w:val="000000" w:themeColor="text1"/>
          <w:sz w:val="22"/>
          <w:szCs w:val="22"/>
        </w:rPr>
        <w:t>niversity</w:t>
      </w:r>
      <w:r w:rsidR="009812F2" w:rsidRPr="00BF3E58">
        <w:rPr>
          <w:rFonts w:asciiTheme="minorHAnsi" w:eastAsia="Arial" w:hAnsiTheme="minorHAnsi" w:cstheme="minorHAnsi"/>
          <w:color w:val="000000" w:themeColor="text1"/>
          <w:spacing w:val="11"/>
          <w:sz w:val="22"/>
          <w:szCs w:val="22"/>
        </w:rPr>
        <w:t xml:space="preserve"> </w:t>
      </w:r>
      <w:r w:rsidR="009812F2" w:rsidRPr="00BF3E58">
        <w:rPr>
          <w:rFonts w:asciiTheme="minorHAnsi" w:eastAsia="Arial" w:hAnsiTheme="minorHAnsi" w:cstheme="minorHAnsi"/>
          <w:color w:val="000000" w:themeColor="text1"/>
          <w:sz w:val="22"/>
          <w:szCs w:val="22"/>
        </w:rPr>
        <w:t>deals</w:t>
      </w:r>
      <w:r w:rsidR="009812F2" w:rsidRPr="00BF3E58">
        <w:rPr>
          <w:rFonts w:asciiTheme="minorHAnsi" w:eastAsia="Arial" w:hAnsiTheme="minorHAnsi" w:cstheme="minorHAnsi"/>
          <w:color w:val="000000" w:themeColor="text1"/>
          <w:spacing w:val="11"/>
          <w:sz w:val="22"/>
          <w:szCs w:val="22"/>
        </w:rPr>
        <w:t xml:space="preserve"> </w:t>
      </w:r>
      <w:r w:rsidR="009812F2" w:rsidRPr="00BF3E58">
        <w:rPr>
          <w:rFonts w:asciiTheme="minorHAnsi" w:eastAsia="Arial" w:hAnsiTheme="minorHAnsi" w:cstheme="minorHAnsi"/>
          <w:color w:val="000000" w:themeColor="text1"/>
          <w:sz w:val="22"/>
          <w:szCs w:val="22"/>
        </w:rPr>
        <w:t>with</w:t>
      </w:r>
      <w:r w:rsidR="009812F2" w:rsidRPr="00BF3E58">
        <w:rPr>
          <w:rFonts w:asciiTheme="minorHAnsi" w:eastAsia="Arial" w:hAnsiTheme="minorHAnsi" w:cstheme="minorHAnsi"/>
          <w:color w:val="000000" w:themeColor="text1"/>
          <w:spacing w:val="11"/>
          <w:sz w:val="22"/>
          <w:szCs w:val="22"/>
        </w:rPr>
        <w:t xml:space="preserve"> </w:t>
      </w:r>
      <w:r w:rsidR="009812F2" w:rsidRPr="00BF3E58">
        <w:rPr>
          <w:rFonts w:asciiTheme="minorHAnsi" w:eastAsia="Arial" w:hAnsiTheme="minorHAnsi" w:cstheme="minorHAnsi"/>
          <w:color w:val="000000" w:themeColor="text1"/>
          <w:sz w:val="22"/>
          <w:szCs w:val="22"/>
        </w:rPr>
        <w:t>a</w:t>
      </w:r>
      <w:r w:rsidR="009812F2" w:rsidRPr="00BF3E58">
        <w:rPr>
          <w:rFonts w:asciiTheme="minorHAnsi" w:eastAsia="Arial" w:hAnsiTheme="minorHAnsi" w:cstheme="minorHAnsi"/>
          <w:color w:val="000000" w:themeColor="text1"/>
          <w:spacing w:val="11"/>
          <w:sz w:val="22"/>
          <w:szCs w:val="22"/>
        </w:rPr>
        <w:t xml:space="preserve"> </w:t>
      </w:r>
      <w:r w:rsidR="009812F2" w:rsidRPr="00BF3E58">
        <w:rPr>
          <w:rFonts w:asciiTheme="minorHAnsi" w:eastAsia="Arial" w:hAnsiTheme="minorHAnsi" w:cstheme="minorHAnsi"/>
          <w:color w:val="000000" w:themeColor="text1"/>
          <w:sz w:val="22"/>
          <w:szCs w:val="22"/>
        </w:rPr>
        <w:t>number</w:t>
      </w:r>
      <w:r w:rsidR="009812F2" w:rsidRPr="00BF3E58">
        <w:rPr>
          <w:rFonts w:asciiTheme="minorHAnsi" w:eastAsia="Arial" w:hAnsiTheme="minorHAnsi" w:cstheme="minorHAnsi"/>
          <w:color w:val="000000" w:themeColor="text1"/>
          <w:spacing w:val="11"/>
          <w:sz w:val="22"/>
          <w:szCs w:val="22"/>
        </w:rPr>
        <w:t xml:space="preserve"> </w:t>
      </w:r>
      <w:r w:rsidR="009812F2" w:rsidRPr="00BF3E58">
        <w:rPr>
          <w:rFonts w:asciiTheme="minorHAnsi" w:eastAsia="Arial" w:hAnsiTheme="minorHAnsi" w:cstheme="minorHAnsi"/>
          <w:color w:val="000000" w:themeColor="text1"/>
          <w:sz w:val="22"/>
          <w:szCs w:val="22"/>
        </w:rPr>
        <w:t>of</w:t>
      </w:r>
      <w:r w:rsidR="009812F2" w:rsidRPr="00BF3E58">
        <w:rPr>
          <w:rFonts w:asciiTheme="minorHAnsi" w:eastAsia="Arial" w:hAnsiTheme="minorHAnsi" w:cstheme="minorHAnsi"/>
          <w:color w:val="000000" w:themeColor="text1"/>
          <w:spacing w:val="11"/>
          <w:sz w:val="22"/>
          <w:szCs w:val="22"/>
        </w:rPr>
        <w:t xml:space="preserve"> </w:t>
      </w:r>
      <w:r w:rsidR="009812F2" w:rsidRPr="00BF3E58">
        <w:rPr>
          <w:rFonts w:asciiTheme="minorHAnsi" w:eastAsia="Arial" w:hAnsiTheme="minorHAnsi" w:cstheme="minorHAnsi"/>
          <w:color w:val="000000" w:themeColor="text1"/>
          <w:sz w:val="22"/>
          <w:szCs w:val="22"/>
        </w:rPr>
        <w:t>USA</w:t>
      </w:r>
      <w:r>
        <w:rPr>
          <w:rFonts w:asciiTheme="minorHAnsi" w:eastAsia="Arial" w:hAnsiTheme="minorHAnsi" w:cstheme="minorHAnsi"/>
          <w:color w:val="000000" w:themeColor="text1"/>
          <w:sz w:val="22"/>
          <w:szCs w:val="22"/>
        </w:rPr>
        <w:t xml:space="preserve"> </w:t>
      </w:r>
      <w:r w:rsidR="009812F2" w:rsidRPr="00BF3E58">
        <w:rPr>
          <w:rFonts w:asciiTheme="minorHAnsi" w:eastAsia="Arial" w:hAnsiTheme="minorHAnsi" w:cstheme="minorHAnsi"/>
          <w:color w:val="000000" w:themeColor="text1"/>
          <w:sz w:val="22"/>
          <w:szCs w:val="22"/>
        </w:rPr>
        <w:t>colleges</w:t>
      </w:r>
      <w:r w:rsidR="009812F2" w:rsidRPr="00BF3E58">
        <w:rPr>
          <w:rFonts w:asciiTheme="minorHAnsi" w:eastAsia="Arial" w:hAnsiTheme="minorHAnsi" w:cstheme="minorHAnsi"/>
          <w:color w:val="000000" w:themeColor="text1"/>
          <w:spacing w:val="22"/>
          <w:sz w:val="22"/>
          <w:szCs w:val="22"/>
        </w:rPr>
        <w:t xml:space="preserve"> </w:t>
      </w:r>
      <w:r w:rsidR="009812F2" w:rsidRPr="00BF3E58">
        <w:rPr>
          <w:rFonts w:asciiTheme="minorHAnsi" w:eastAsia="Arial" w:hAnsiTheme="minorHAnsi" w:cstheme="minorHAnsi"/>
          <w:color w:val="000000" w:themeColor="text1"/>
          <w:sz w:val="22"/>
          <w:szCs w:val="22"/>
        </w:rPr>
        <w:t>under</w:t>
      </w:r>
      <w:r w:rsidR="009812F2" w:rsidRPr="00BF3E58">
        <w:rPr>
          <w:rFonts w:asciiTheme="minorHAnsi" w:eastAsia="Arial" w:hAnsiTheme="minorHAnsi" w:cstheme="minorHAnsi"/>
          <w:color w:val="000000" w:themeColor="text1"/>
          <w:spacing w:val="22"/>
          <w:sz w:val="22"/>
          <w:szCs w:val="22"/>
        </w:rPr>
        <w:t xml:space="preserve"> </w:t>
      </w:r>
      <w:r w:rsidR="009812F2" w:rsidRPr="00BF3E58">
        <w:rPr>
          <w:rFonts w:asciiTheme="minorHAnsi" w:eastAsia="Arial" w:hAnsiTheme="minorHAnsi" w:cstheme="minorHAnsi"/>
          <w:color w:val="000000" w:themeColor="text1"/>
          <w:sz w:val="22"/>
          <w:szCs w:val="22"/>
        </w:rPr>
        <w:t>this</w:t>
      </w:r>
      <w:r w:rsidR="009812F2" w:rsidRPr="00BF3E58">
        <w:rPr>
          <w:rFonts w:asciiTheme="minorHAnsi" w:eastAsia="Arial" w:hAnsiTheme="minorHAnsi" w:cstheme="minorHAnsi"/>
          <w:color w:val="000000" w:themeColor="text1"/>
          <w:spacing w:val="22"/>
          <w:sz w:val="22"/>
          <w:szCs w:val="22"/>
        </w:rPr>
        <w:t xml:space="preserve"> </w:t>
      </w:r>
      <w:r w:rsidR="009812F2" w:rsidRPr="00BF3E58">
        <w:rPr>
          <w:rFonts w:asciiTheme="minorHAnsi" w:eastAsia="Arial" w:hAnsiTheme="minorHAnsi" w:cstheme="minorHAnsi"/>
          <w:color w:val="000000" w:themeColor="text1"/>
          <w:sz w:val="22"/>
          <w:szCs w:val="22"/>
        </w:rPr>
        <w:t>scheme.</w:t>
      </w:r>
      <w:r w:rsidR="009812F2" w:rsidRPr="00BF3E58">
        <w:rPr>
          <w:rFonts w:asciiTheme="minorHAnsi" w:eastAsia="Arial" w:hAnsiTheme="minorHAnsi" w:cstheme="minorHAnsi"/>
          <w:color w:val="000000" w:themeColor="text1"/>
          <w:spacing w:val="22"/>
          <w:sz w:val="22"/>
          <w:szCs w:val="22"/>
        </w:rPr>
        <w:t xml:space="preserve"> </w:t>
      </w:r>
      <w:r w:rsidR="009812F2" w:rsidRPr="00BF3E58">
        <w:rPr>
          <w:rFonts w:asciiTheme="minorHAnsi" w:eastAsia="Arial" w:hAnsiTheme="minorHAnsi" w:cstheme="minorHAnsi"/>
          <w:color w:val="000000" w:themeColor="text1"/>
          <w:sz w:val="22"/>
          <w:szCs w:val="22"/>
        </w:rPr>
        <w:t>Upon</w:t>
      </w:r>
      <w:r w:rsidR="009812F2" w:rsidRPr="00BF3E58">
        <w:rPr>
          <w:rFonts w:asciiTheme="minorHAnsi" w:eastAsia="Arial" w:hAnsiTheme="minorHAnsi" w:cstheme="minorHAnsi"/>
          <w:color w:val="000000" w:themeColor="text1"/>
          <w:spacing w:val="22"/>
          <w:sz w:val="22"/>
          <w:szCs w:val="22"/>
        </w:rPr>
        <w:t xml:space="preserve"> </w:t>
      </w:r>
      <w:r w:rsidR="009812F2" w:rsidRPr="00BF3E58">
        <w:rPr>
          <w:rFonts w:asciiTheme="minorHAnsi" w:eastAsia="Arial" w:hAnsiTheme="minorHAnsi" w:cstheme="minorHAnsi"/>
          <w:color w:val="000000" w:themeColor="text1"/>
          <w:sz w:val="22"/>
          <w:szCs w:val="22"/>
        </w:rPr>
        <w:t>successful</w:t>
      </w:r>
      <w:r w:rsidR="009812F2" w:rsidRPr="00BF3E58">
        <w:rPr>
          <w:rFonts w:asciiTheme="minorHAnsi" w:eastAsia="Arial" w:hAnsiTheme="minorHAnsi" w:cstheme="minorHAnsi"/>
          <w:color w:val="000000" w:themeColor="text1"/>
          <w:spacing w:val="22"/>
          <w:sz w:val="22"/>
          <w:szCs w:val="22"/>
        </w:rPr>
        <w:t xml:space="preserve"> </w:t>
      </w:r>
      <w:r w:rsidR="009812F2" w:rsidRPr="00BF3E58">
        <w:rPr>
          <w:rFonts w:asciiTheme="minorHAnsi" w:eastAsia="Arial" w:hAnsiTheme="minorHAnsi" w:cstheme="minorHAnsi"/>
          <w:color w:val="000000" w:themeColor="text1"/>
          <w:sz w:val="22"/>
          <w:szCs w:val="22"/>
        </w:rPr>
        <w:t>completion</w:t>
      </w:r>
      <w:r w:rsidR="009812F2" w:rsidRPr="00BF3E58">
        <w:rPr>
          <w:rFonts w:asciiTheme="minorHAnsi" w:eastAsia="Arial" w:hAnsiTheme="minorHAnsi" w:cstheme="minorHAnsi"/>
          <w:color w:val="000000" w:themeColor="text1"/>
          <w:spacing w:val="22"/>
          <w:sz w:val="22"/>
          <w:szCs w:val="22"/>
        </w:rPr>
        <w:t xml:space="preserve"> </w:t>
      </w:r>
      <w:r w:rsidR="009812F2" w:rsidRPr="00BF3E58">
        <w:rPr>
          <w:rFonts w:asciiTheme="minorHAnsi" w:eastAsia="Arial" w:hAnsiTheme="minorHAnsi" w:cstheme="minorHAnsi"/>
          <w:color w:val="000000" w:themeColor="text1"/>
          <w:sz w:val="22"/>
          <w:szCs w:val="22"/>
        </w:rPr>
        <w:t>of</w:t>
      </w:r>
      <w:r w:rsidR="009812F2" w:rsidRPr="00BF3E58">
        <w:rPr>
          <w:rFonts w:asciiTheme="minorHAnsi" w:eastAsia="Arial" w:hAnsiTheme="minorHAnsi" w:cstheme="minorHAnsi"/>
          <w:color w:val="000000" w:themeColor="text1"/>
          <w:spacing w:val="22"/>
          <w:sz w:val="22"/>
          <w:szCs w:val="22"/>
        </w:rPr>
        <w:t xml:space="preserve"> </w:t>
      </w:r>
      <w:r w:rsidR="009812F2" w:rsidRPr="00BF3E58">
        <w:rPr>
          <w:rFonts w:asciiTheme="minorHAnsi" w:eastAsia="Arial" w:hAnsiTheme="minorHAnsi" w:cstheme="minorHAnsi"/>
          <w:color w:val="000000" w:themeColor="text1"/>
          <w:sz w:val="22"/>
          <w:szCs w:val="22"/>
        </w:rPr>
        <w:t>the</w:t>
      </w:r>
      <w:r w:rsidR="009812F2" w:rsidRPr="00BF3E58">
        <w:rPr>
          <w:rFonts w:asciiTheme="minorHAnsi" w:eastAsia="Arial" w:hAnsiTheme="minorHAnsi" w:cstheme="minorHAnsi"/>
          <w:color w:val="000000" w:themeColor="text1"/>
          <w:spacing w:val="22"/>
          <w:sz w:val="22"/>
          <w:szCs w:val="22"/>
        </w:rPr>
        <w:t xml:space="preserve"> </w:t>
      </w:r>
      <w:r w:rsidR="009812F2" w:rsidRPr="00BF3E58">
        <w:rPr>
          <w:rFonts w:asciiTheme="minorHAnsi" w:eastAsia="Arial" w:hAnsiTheme="minorHAnsi" w:cstheme="minorHAnsi"/>
          <w:color w:val="000000" w:themeColor="text1"/>
          <w:sz w:val="22"/>
          <w:szCs w:val="22"/>
        </w:rPr>
        <w:t>full</w:t>
      </w:r>
      <w:r w:rsidR="009812F2" w:rsidRPr="00BF3E58">
        <w:rPr>
          <w:rFonts w:asciiTheme="minorHAnsi" w:eastAsia="Arial" w:hAnsiTheme="minorHAnsi" w:cstheme="minorHAnsi"/>
          <w:color w:val="000000" w:themeColor="text1"/>
          <w:spacing w:val="22"/>
          <w:sz w:val="22"/>
          <w:szCs w:val="22"/>
        </w:rPr>
        <w:t xml:space="preserve"> </w:t>
      </w:r>
      <w:r w:rsidR="009812F2" w:rsidRPr="00BF3E58">
        <w:rPr>
          <w:rFonts w:asciiTheme="minorHAnsi" w:eastAsia="Arial" w:hAnsiTheme="minorHAnsi" w:cstheme="minorHAnsi"/>
          <w:color w:val="000000" w:themeColor="text1"/>
          <w:sz w:val="22"/>
          <w:szCs w:val="22"/>
        </w:rPr>
        <w:t>experience</w:t>
      </w:r>
      <w:r w:rsidR="009812F2" w:rsidRPr="00BF3E58">
        <w:rPr>
          <w:rFonts w:asciiTheme="minorHAnsi" w:eastAsia="Arial" w:hAnsiTheme="minorHAnsi" w:cstheme="minorHAnsi"/>
          <w:color w:val="000000" w:themeColor="text1"/>
          <w:spacing w:val="22"/>
          <w:sz w:val="22"/>
          <w:szCs w:val="22"/>
        </w:rPr>
        <w:t xml:space="preserve"> </w:t>
      </w:r>
      <w:r w:rsidR="009812F2" w:rsidRPr="00BF3E58">
        <w:rPr>
          <w:rFonts w:asciiTheme="minorHAnsi" w:eastAsia="Arial" w:hAnsiTheme="minorHAnsi" w:cstheme="minorHAnsi"/>
          <w:color w:val="000000" w:themeColor="text1"/>
          <w:sz w:val="22"/>
          <w:szCs w:val="22"/>
        </w:rPr>
        <w:t>students will be awarded the DIAS</w:t>
      </w:r>
    </w:p>
    <w:p w14:paraId="7DDE1FED" w14:textId="77777777" w:rsidR="001574F3" w:rsidRDefault="001574F3" w:rsidP="00A703EF">
      <w:pPr>
        <w:ind w:left="117"/>
        <w:rPr>
          <w:rFonts w:asciiTheme="minorHAnsi" w:eastAsia="Arial" w:hAnsiTheme="minorHAnsi" w:cstheme="minorHAnsi"/>
          <w:color w:val="000000" w:themeColor="text1"/>
          <w:sz w:val="22"/>
          <w:szCs w:val="22"/>
        </w:rPr>
      </w:pPr>
    </w:p>
    <w:p w14:paraId="4D7BBB76" w14:textId="77777777" w:rsidR="00577B1C" w:rsidRPr="00BF3E58" w:rsidRDefault="009812F2" w:rsidP="00A703EF">
      <w:pPr>
        <w:ind w:left="117"/>
        <w:rPr>
          <w:rFonts w:asciiTheme="minorHAnsi" w:eastAsia="Arial" w:hAnsiTheme="minorHAnsi" w:cstheme="minorHAnsi"/>
          <w:color w:val="000000" w:themeColor="text1"/>
          <w:sz w:val="22"/>
          <w:szCs w:val="22"/>
        </w:rPr>
      </w:pPr>
      <w:r w:rsidRPr="00BF3E58">
        <w:rPr>
          <w:rFonts w:asciiTheme="minorHAnsi" w:eastAsia="Arial" w:hAnsiTheme="minorHAnsi" w:cstheme="minorHAnsi"/>
          <w:color w:val="000000" w:themeColor="text1"/>
          <w:sz w:val="22"/>
          <w:szCs w:val="22"/>
        </w:rPr>
        <w:t>For further information:</w:t>
      </w:r>
    </w:p>
    <w:p w14:paraId="1ED37B28" w14:textId="77777777" w:rsidR="00577B1C" w:rsidRDefault="00C93F31" w:rsidP="00A703EF">
      <w:pPr>
        <w:ind w:left="117"/>
        <w:rPr>
          <w:rFonts w:asciiTheme="minorHAnsi" w:eastAsia="Arial" w:hAnsiTheme="minorHAnsi" w:cstheme="minorHAnsi"/>
          <w:color w:val="000000" w:themeColor="text1"/>
          <w:sz w:val="22"/>
          <w:szCs w:val="22"/>
        </w:rPr>
      </w:pPr>
      <w:hyperlink r:id="rId15" w:history="1">
        <w:r w:rsidR="001574F3" w:rsidRPr="00CC2A9D">
          <w:rPr>
            <w:rStyle w:val="Hyperlink"/>
            <w:rFonts w:asciiTheme="minorHAnsi" w:eastAsia="Arial" w:hAnsiTheme="minorHAnsi" w:cstheme="minorHAnsi"/>
            <w:sz w:val="22"/>
            <w:szCs w:val="22"/>
          </w:rPr>
          <w:t>http://www.isep.org/</w:t>
        </w:r>
      </w:hyperlink>
    </w:p>
    <w:p w14:paraId="3228667A" w14:textId="77777777" w:rsidR="00577B1C" w:rsidRPr="00BF3E58" w:rsidRDefault="00577B1C" w:rsidP="00A703EF">
      <w:pPr>
        <w:rPr>
          <w:rFonts w:asciiTheme="minorHAnsi" w:hAnsiTheme="minorHAnsi" w:cstheme="minorHAnsi"/>
          <w:color w:val="000000" w:themeColor="text1"/>
          <w:sz w:val="22"/>
          <w:szCs w:val="22"/>
        </w:rPr>
      </w:pPr>
    </w:p>
    <w:p w14:paraId="52F031F5" w14:textId="77777777" w:rsidR="00577B1C" w:rsidRPr="00BF3E58" w:rsidRDefault="00577B1C" w:rsidP="00A703EF">
      <w:pPr>
        <w:rPr>
          <w:rFonts w:asciiTheme="minorHAnsi" w:hAnsiTheme="minorHAnsi" w:cstheme="minorHAnsi"/>
          <w:color w:val="000000" w:themeColor="text1"/>
          <w:sz w:val="22"/>
          <w:szCs w:val="22"/>
        </w:rPr>
      </w:pPr>
    </w:p>
    <w:p w14:paraId="63B96376" w14:textId="77777777" w:rsidR="00577B1C" w:rsidRPr="001574F3" w:rsidRDefault="009812F2" w:rsidP="00A703EF">
      <w:pPr>
        <w:ind w:left="117"/>
        <w:rPr>
          <w:rFonts w:asciiTheme="minorHAnsi" w:eastAsia="Arial" w:hAnsiTheme="minorHAnsi" w:cstheme="minorHAnsi"/>
          <w:b/>
          <w:color w:val="000000" w:themeColor="text1"/>
          <w:sz w:val="22"/>
          <w:szCs w:val="22"/>
        </w:rPr>
      </w:pPr>
      <w:r w:rsidRPr="001574F3">
        <w:rPr>
          <w:rFonts w:asciiTheme="minorHAnsi" w:eastAsia="Arial" w:hAnsiTheme="minorHAnsi" w:cstheme="minorHAnsi"/>
          <w:b/>
          <w:color w:val="000000" w:themeColor="text1"/>
          <w:sz w:val="22"/>
          <w:szCs w:val="22"/>
        </w:rPr>
        <w:t>SUSA</w:t>
      </w:r>
    </w:p>
    <w:p w14:paraId="5A298F71" w14:textId="77777777" w:rsidR="00577B1C" w:rsidRPr="00BF3E58" w:rsidRDefault="009812F2" w:rsidP="00A703EF">
      <w:pPr>
        <w:ind w:left="117"/>
        <w:rPr>
          <w:rFonts w:asciiTheme="minorHAnsi" w:eastAsia="Arial" w:hAnsiTheme="minorHAnsi" w:cstheme="minorHAnsi"/>
          <w:color w:val="000000" w:themeColor="text1"/>
          <w:sz w:val="22"/>
          <w:szCs w:val="22"/>
        </w:rPr>
      </w:pPr>
      <w:r w:rsidRPr="00BF3E58">
        <w:rPr>
          <w:rFonts w:asciiTheme="minorHAnsi" w:eastAsia="Arial" w:hAnsiTheme="minorHAnsi" w:cstheme="minorHAnsi"/>
          <w:color w:val="000000" w:themeColor="text1"/>
          <w:sz w:val="22"/>
          <w:szCs w:val="22"/>
        </w:rPr>
        <w:t xml:space="preserve">SUSA stands for </w:t>
      </w:r>
      <w:r w:rsidRPr="001574F3">
        <w:rPr>
          <w:rFonts w:asciiTheme="minorHAnsi" w:eastAsia="Arial" w:hAnsiTheme="minorHAnsi" w:cstheme="minorHAnsi"/>
          <w:i/>
          <w:color w:val="000000" w:themeColor="text1"/>
          <w:sz w:val="22"/>
          <w:szCs w:val="22"/>
        </w:rPr>
        <w:t>Study USA.</w:t>
      </w:r>
    </w:p>
    <w:p w14:paraId="0770B945" w14:textId="77777777" w:rsidR="00577B1C" w:rsidRPr="00BF3E58" w:rsidRDefault="009812F2" w:rsidP="001574F3">
      <w:pPr>
        <w:ind w:left="117" w:right="78"/>
        <w:rPr>
          <w:rFonts w:asciiTheme="minorHAnsi" w:eastAsia="Arial" w:hAnsiTheme="minorHAnsi" w:cstheme="minorHAnsi"/>
          <w:color w:val="000000" w:themeColor="text1"/>
          <w:sz w:val="22"/>
          <w:szCs w:val="22"/>
        </w:rPr>
      </w:pPr>
      <w:r w:rsidRPr="00BF3E58">
        <w:rPr>
          <w:rFonts w:asciiTheme="minorHAnsi" w:eastAsia="Arial" w:hAnsiTheme="minorHAnsi" w:cstheme="minorHAnsi"/>
          <w:color w:val="000000" w:themeColor="text1"/>
          <w:sz w:val="22"/>
          <w:szCs w:val="22"/>
        </w:rPr>
        <w:t>Run</w:t>
      </w:r>
      <w:r w:rsidRPr="00BF3E58">
        <w:rPr>
          <w:rFonts w:asciiTheme="minorHAnsi" w:eastAsia="Arial" w:hAnsiTheme="minorHAnsi" w:cstheme="minorHAnsi"/>
          <w:color w:val="000000" w:themeColor="text1"/>
          <w:spacing w:val="13"/>
          <w:sz w:val="22"/>
          <w:szCs w:val="22"/>
        </w:rPr>
        <w:t xml:space="preserve"> </w:t>
      </w:r>
      <w:r w:rsidRPr="00BF3E58">
        <w:rPr>
          <w:rFonts w:asciiTheme="minorHAnsi" w:eastAsia="Arial" w:hAnsiTheme="minorHAnsi" w:cstheme="minorHAnsi"/>
          <w:color w:val="000000" w:themeColor="text1"/>
          <w:sz w:val="22"/>
          <w:szCs w:val="22"/>
        </w:rPr>
        <w:t>by</w:t>
      </w:r>
      <w:r w:rsidRPr="00BF3E58">
        <w:rPr>
          <w:rFonts w:asciiTheme="minorHAnsi" w:eastAsia="Arial" w:hAnsiTheme="minorHAnsi" w:cstheme="minorHAnsi"/>
          <w:color w:val="000000" w:themeColor="text1"/>
          <w:spacing w:val="14"/>
          <w:sz w:val="22"/>
          <w:szCs w:val="22"/>
        </w:rPr>
        <w:t xml:space="preserve"> </w:t>
      </w:r>
      <w:r w:rsidRPr="00BF3E58">
        <w:rPr>
          <w:rFonts w:asciiTheme="minorHAnsi" w:eastAsia="Arial" w:hAnsiTheme="minorHAnsi" w:cstheme="minorHAnsi"/>
          <w:color w:val="000000" w:themeColor="text1"/>
          <w:sz w:val="22"/>
          <w:szCs w:val="22"/>
        </w:rPr>
        <w:t>the</w:t>
      </w:r>
      <w:r w:rsidRPr="00BF3E58">
        <w:rPr>
          <w:rFonts w:asciiTheme="minorHAnsi" w:eastAsia="Arial" w:hAnsiTheme="minorHAnsi" w:cstheme="minorHAnsi"/>
          <w:color w:val="000000" w:themeColor="text1"/>
          <w:spacing w:val="13"/>
          <w:sz w:val="22"/>
          <w:szCs w:val="22"/>
        </w:rPr>
        <w:t xml:space="preserve"> </w:t>
      </w:r>
      <w:r w:rsidRPr="00BF3E58">
        <w:rPr>
          <w:rFonts w:asciiTheme="minorHAnsi" w:eastAsia="Arial" w:hAnsiTheme="minorHAnsi" w:cstheme="minorHAnsi"/>
          <w:color w:val="000000" w:themeColor="text1"/>
          <w:sz w:val="22"/>
          <w:szCs w:val="22"/>
        </w:rPr>
        <w:t>British</w:t>
      </w:r>
      <w:r w:rsidRPr="00BF3E58">
        <w:rPr>
          <w:rFonts w:asciiTheme="minorHAnsi" w:eastAsia="Arial" w:hAnsiTheme="minorHAnsi" w:cstheme="minorHAnsi"/>
          <w:color w:val="000000" w:themeColor="text1"/>
          <w:spacing w:val="13"/>
          <w:sz w:val="22"/>
          <w:szCs w:val="22"/>
        </w:rPr>
        <w:t xml:space="preserve"> </w:t>
      </w:r>
      <w:r w:rsidRPr="00BF3E58">
        <w:rPr>
          <w:rFonts w:asciiTheme="minorHAnsi" w:eastAsia="Arial" w:hAnsiTheme="minorHAnsi" w:cstheme="minorHAnsi"/>
          <w:color w:val="000000" w:themeColor="text1"/>
          <w:sz w:val="22"/>
          <w:szCs w:val="22"/>
        </w:rPr>
        <w:t>Council</w:t>
      </w:r>
      <w:r w:rsidRPr="00BF3E58">
        <w:rPr>
          <w:rFonts w:asciiTheme="minorHAnsi" w:eastAsia="Arial" w:hAnsiTheme="minorHAnsi" w:cstheme="minorHAnsi"/>
          <w:color w:val="000000" w:themeColor="text1"/>
          <w:spacing w:val="13"/>
          <w:sz w:val="22"/>
          <w:szCs w:val="22"/>
        </w:rPr>
        <w:t xml:space="preserve"> </w:t>
      </w:r>
      <w:r w:rsidRPr="00BF3E58">
        <w:rPr>
          <w:rFonts w:asciiTheme="minorHAnsi" w:eastAsia="Arial" w:hAnsiTheme="minorHAnsi" w:cstheme="minorHAnsi"/>
          <w:color w:val="000000" w:themeColor="text1"/>
          <w:sz w:val="22"/>
          <w:szCs w:val="22"/>
        </w:rPr>
        <w:t>this</w:t>
      </w:r>
      <w:r w:rsidRPr="00BF3E58">
        <w:rPr>
          <w:rFonts w:asciiTheme="minorHAnsi" w:eastAsia="Arial" w:hAnsiTheme="minorHAnsi" w:cstheme="minorHAnsi"/>
          <w:color w:val="000000" w:themeColor="text1"/>
          <w:spacing w:val="13"/>
          <w:sz w:val="22"/>
          <w:szCs w:val="22"/>
        </w:rPr>
        <w:t xml:space="preserve"> </w:t>
      </w:r>
      <w:r w:rsidRPr="00BF3E58">
        <w:rPr>
          <w:rFonts w:asciiTheme="minorHAnsi" w:eastAsia="Arial" w:hAnsiTheme="minorHAnsi" w:cstheme="minorHAnsi"/>
          <w:color w:val="000000" w:themeColor="text1"/>
          <w:sz w:val="22"/>
          <w:szCs w:val="22"/>
        </w:rPr>
        <w:t>programme</w:t>
      </w:r>
      <w:r w:rsidRPr="00BF3E58">
        <w:rPr>
          <w:rFonts w:asciiTheme="minorHAnsi" w:eastAsia="Arial" w:hAnsiTheme="minorHAnsi" w:cstheme="minorHAnsi"/>
          <w:color w:val="000000" w:themeColor="text1"/>
          <w:spacing w:val="13"/>
          <w:sz w:val="22"/>
          <w:szCs w:val="22"/>
        </w:rPr>
        <w:t xml:space="preserve"> </w:t>
      </w:r>
      <w:r w:rsidRPr="00BF3E58">
        <w:rPr>
          <w:rFonts w:asciiTheme="minorHAnsi" w:eastAsia="Arial" w:hAnsiTheme="minorHAnsi" w:cstheme="minorHAnsi"/>
          <w:color w:val="000000" w:themeColor="text1"/>
          <w:sz w:val="22"/>
          <w:szCs w:val="22"/>
        </w:rPr>
        <w:t>provides</w:t>
      </w:r>
      <w:r w:rsidRPr="00BF3E58">
        <w:rPr>
          <w:rFonts w:asciiTheme="minorHAnsi" w:eastAsia="Arial" w:hAnsiTheme="minorHAnsi" w:cstheme="minorHAnsi"/>
          <w:color w:val="000000" w:themeColor="text1"/>
          <w:spacing w:val="13"/>
          <w:sz w:val="22"/>
          <w:szCs w:val="22"/>
        </w:rPr>
        <w:t xml:space="preserve"> </w:t>
      </w:r>
      <w:r w:rsidRPr="00BF3E58">
        <w:rPr>
          <w:rFonts w:asciiTheme="minorHAnsi" w:eastAsia="Arial" w:hAnsiTheme="minorHAnsi" w:cstheme="minorHAnsi"/>
          <w:color w:val="000000" w:themeColor="text1"/>
          <w:sz w:val="22"/>
          <w:szCs w:val="22"/>
        </w:rPr>
        <w:t>the</w:t>
      </w:r>
      <w:r w:rsidRPr="00BF3E58">
        <w:rPr>
          <w:rFonts w:asciiTheme="minorHAnsi" w:eastAsia="Arial" w:hAnsiTheme="minorHAnsi" w:cstheme="minorHAnsi"/>
          <w:color w:val="000000" w:themeColor="text1"/>
          <w:spacing w:val="13"/>
          <w:sz w:val="22"/>
          <w:szCs w:val="22"/>
        </w:rPr>
        <w:t xml:space="preserve"> </w:t>
      </w:r>
      <w:r w:rsidRPr="00BF3E58">
        <w:rPr>
          <w:rFonts w:asciiTheme="minorHAnsi" w:eastAsia="Arial" w:hAnsiTheme="minorHAnsi" w:cstheme="minorHAnsi"/>
          <w:color w:val="000000" w:themeColor="text1"/>
          <w:sz w:val="22"/>
          <w:szCs w:val="22"/>
        </w:rPr>
        <w:t>opportunity</w:t>
      </w:r>
      <w:r w:rsidRPr="00BF3E58">
        <w:rPr>
          <w:rFonts w:asciiTheme="minorHAnsi" w:eastAsia="Arial" w:hAnsiTheme="minorHAnsi" w:cstheme="minorHAnsi"/>
          <w:color w:val="000000" w:themeColor="text1"/>
          <w:spacing w:val="14"/>
          <w:sz w:val="22"/>
          <w:szCs w:val="22"/>
        </w:rPr>
        <w:t xml:space="preserve"> </w:t>
      </w:r>
      <w:r w:rsidRPr="00BF3E58">
        <w:rPr>
          <w:rFonts w:asciiTheme="minorHAnsi" w:eastAsia="Arial" w:hAnsiTheme="minorHAnsi" w:cstheme="minorHAnsi"/>
          <w:color w:val="000000" w:themeColor="text1"/>
          <w:sz w:val="22"/>
          <w:szCs w:val="22"/>
        </w:rPr>
        <w:t>for</w:t>
      </w:r>
      <w:r w:rsidRPr="00BF3E58">
        <w:rPr>
          <w:rFonts w:asciiTheme="minorHAnsi" w:eastAsia="Arial" w:hAnsiTheme="minorHAnsi" w:cstheme="minorHAnsi"/>
          <w:color w:val="000000" w:themeColor="text1"/>
          <w:spacing w:val="13"/>
          <w:sz w:val="22"/>
          <w:szCs w:val="22"/>
        </w:rPr>
        <w:t xml:space="preserve"> </w:t>
      </w:r>
      <w:r w:rsidRPr="00BF3E58">
        <w:rPr>
          <w:rFonts w:asciiTheme="minorHAnsi" w:eastAsia="Arial" w:hAnsiTheme="minorHAnsi" w:cstheme="minorHAnsi"/>
          <w:color w:val="000000" w:themeColor="text1"/>
          <w:sz w:val="22"/>
          <w:szCs w:val="22"/>
        </w:rPr>
        <w:t>students</w:t>
      </w:r>
      <w:r w:rsidRPr="00BF3E58">
        <w:rPr>
          <w:rFonts w:asciiTheme="minorHAnsi" w:eastAsia="Arial" w:hAnsiTheme="minorHAnsi" w:cstheme="minorHAnsi"/>
          <w:color w:val="000000" w:themeColor="text1"/>
          <w:spacing w:val="13"/>
          <w:sz w:val="22"/>
          <w:szCs w:val="22"/>
        </w:rPr>
        <w:t xml:space="preserve"> </w:t>
      </w:r>
      <w:r w:rsidRPr="00BF3E58">
        <w:rPr>
          <w:rFonts w:asciiTheme="minorHAnsi" w:eastAsia="Arial" w:hAnsiTheme="minorHAnsi" w:cstheme="minorHAnsi"/>
          <w:color w:val="000000" w:themeColor="text1"/>
          <w:sz w:val="22"/>
          <w:szCs w:val="22"/>
        </w:rPr>
        <w:t>to</w:t>
      </w:r>
      <w:r w:rsidRPr="00BF3E58">
        <w:rPr>
          <w:rFonts w:asciiTheme="minorHAnsi" w:eastAsia="Arial" w:hAnsiTheme="minorHAnsi" w:cstheme="minorHAnsi"/>
          <w:color w:val="000000" w:themeColor="text1"/>
          <w:spacing w:val="13"/>
          <w:sz w:val="22"/>
          <w:szCs w:val="22"/>
        </w:rPr>
        <w:t xml:space="preserve"> </w:t>
      </w:r>
      <w:r w:rsidRPr="00BF3E58">
        <w:rPr>
          <w:rFonts w:asciiTheme="minorHAnsi" w:eastAsia="Arial" w:hAnsiTheme="minorHAnsi" w:cstheme="minorHAnsi"/>
          <w:color w:val="000000" w:themeColor="text1"/>
          <w:sz w:val="22"/>
          <w:szCs w:val="22"/>
        </w:rPr>
        <w:t>study at</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a</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number</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of</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liberal</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Arts</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Colleges</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in</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the</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USA</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for</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a</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period</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of</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1</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academic</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year.</w:t>
      </w:r>
      <w:r w:rsidRPr="00BF3E58">
        <w:rPr>
          <w:rFonts w:asciiTheme="minorHAnsi" w:eastAsia="Arial" w:hAnsiTheme="minorHAnsi" w:cstheme="minorHAnsi"/>
          <w:color w:val="000000" w:themeColor="text1"/>
          <w:spacing w:val="28"/>
          <w:sz w:val="22"/>
          <w:szCs w:val="22"/>
        </w:rPr>
        <w:t xml:space="preserve"> </w:t>
      </w:r>
      <w:r w:rsidRPr="00BF3E58">
        <w:rPr>
          <w:rFonts w:asciiTheme="minorHAnsi" w:eastAsia="Arial" w:hAnsiTheme="minorHAnsi" w:cstheme="minorHAnsi"/>
          <w:color w:val="000000" w:themeColor="text1"/>
          <w:sz w:val="22"/>
          <w:szCs w:val="22"/>
        </w:rPr>
        <w:t>Upon</w:t>
      </w:r>
      <w:r w:rsidR="001574F3">
        <w:rPr>
          <w:rFonts w:asciiTheme="minorHAnsi" w:eastAsia="Arial" w:hAnsiTheme="minorHAnsi" w:cstheme="minorHAnsi"/>
          <w:color w:val="000000" w:themeColor="text1"/>
          <w:sz w:val="22"/>
          <w:szCs w:val="22"/>
        </w:rPr>
        <w:t xml:space="preserve"> </w:t>
      </w:r>
      <w:r w:rsidRPr="00BF3E58">
        <w:rPr>
          <w:rFonts w:asciiTheme="minorHAnsi" w:eastAsia="Arial" w:hAnsiTheme="minorHAnsi" w:cstheme="minorHAnsi"/>
          <w:color w:val="000000" w:themeColor="text1"/>
          <w:sz w:val="22"/>
          <w:szCs w:val="22"/>
        </w:rPr>
        <w:t>successful completion of the full experience students will be awarded the DIAS.</w:t>
      </w:r>
    </w:p>
    <w:p w14:paraId="0A805008" w14:textId="77777777" w:rsidR="001574F3" w:rsidRDefault="001574F3" w:rsidP="00A703EF">
      <w:pPr>
        <w:ind w:left="117" w:right="1957"/>
        <w:rPr>
          <w:rFonts w:asciiTheme="minorHAnsi" w:eastAsia="Arial" w:hAnsiTheme="minorHAnsi" w:cstheme="minorHAnsi"/>
          <w:sz w:val="22"/>
          <w:szCs w:val="22"/>
        </w:rPr>
      </w:pPr>
    </w:p>
    <w:p w14:paraId="778AECB7" w14:textId="77777777" w:rsidR="00577B1C" w:rsidRPr="0016547D" w:rsidRDefault="009812F2" w:rsidP="00A703EF">
      <w:pPr>
        <w:ind w:left="117" w:right="1957"/>
        <w:rPr>
          <w:rFonts w:asciiTheme="minorHAnsi" w:eastAsia="Arial" w:hAnsiTheme="minorHAnsi" w:cstheme="minorHAnsi"/>
          <w:sz w:val="22"/>
          <w:szCs w:val="22"/>
        </w:rPr>
      </w:pPr>
      <w:r w:rsidRPr="0016547D">
        <w:rPr>
          <w:rFonts w:asciiTheme="minorHAnsi" w:eastAsia="Arial" w:hAnsiTheme="minorHAnsi" w:cstheme="minorHAnsi"/>
          <w:sz w:val="22"/>
          <w:szCs w:val="22"/>
        </w:rPr>
        <w:t xml:space="preserve">For more </w:t>
      </w:r>
      <w:proofErr w:type="gramStart"/>
      <w:r w:rsidRPr="0016547D">
        <w:rPr>
          <w:rFonts w:asciiTheme="minorHAnsi" w:eastAsia="Arial" w:hAnsiTheme="minorHAnsi" w:cstheme="minorHAnsi"/>
          <w:sz w:val="22"/>
          <w:szCs w:val="22"/>
        </w:rPr>
        <w:t>information :</w:t>
      </w:r>
      <w:proofErr w:type="gramEnd"/>
      <w:r w:rsidRPr="0016547D">
        <w:rPr>
          <w:rFonts w:asciiTheme="minorHAnsi" w:eastAsia="Arial" w:hAnsiTheme="minorHAnsi" w:cstheme="minorHAnsi"/>
          <w:sz w:val="22"/>
          <w:szCs w:val="22"/>
        </w:rPr>
        <w:t xml:space="preserve"> </w:t>
      </w:r>
      <w:hyperlink r:id="rId16">
        <w:r w:rsidRPr="0016547D">
          <w:rPr>
            <w:rFonts w:asciiTheme="minorHAnsi" w:eastAsia="Arial" w:hAnsiTheme="minorHAnsi" w:cstheme="minorHAnsi"/>
            <w:color w:val="0000FF"/>
            <w:sz w:val="22"/>
            <w:szCs w:val="22"/>
            <w:u w:val="single" w:color="0000FF"/>
          </w:rPr>
          <w:t>http://international.ulster.ac.uk/ourprogrammes/study_abroad/index.html</w:t>
        </w:r>
      </w:hyperlink>
      <w:r w:rsidRPr="0016547D">
        <w:rPr>
          <w:rFonts w:asciiTheme="minorHAnsi" w:eastAsia="Arial" w:hAnsiTheme="minorHAnsi" w:cstheme="minorHAnsi"/>
          <w:color w:val="0000FF"/>
          <w:sz w:val="22"/>
          <w:szCs w:val="22"/>
        </w:rPr>
        <w:t xml:space="preserve"> </w:t>
      </w:r>
      <w:r w:rsidRPr="0016547D">
        <w:rPr>
          <w:rFonts w:asciiTheme="minorHAnsi" w:eastAsia="Arial" w:hAnsiTheme="minorHAnsi" w:cstheme="minorHAnsi"/>
          <w:color w:val="000000"/>
          <w:sz w:val="22"/>
          <w:szCs w:val="22"/>
        </w:rPr>
        <w:t>Or</w:t>
      </w:r>
    </w:p>
    <w:p w14:paraId="27A80FF5" w14:textId="77777777" w:rsidR="001574F3" w:rsidRDefault="001574F3" w:rsidP="00A703EF">
      <w:pPr>
        <w:ind w:left="117"/>
        <w:rPr>
          <w:rFonts w:asciiTheme="minorHAnsi" w:eastAsia="Arial" w:hAnsiTheme="minorHAnsi" w:cstheme="minorHAnsi"/>
          <w:sz w:val="22"/>
          <w:szCs w:val="22"/>
        </w:rPr>
      </w:pPr>
    </w:p>
    <w:p w14:paraId="7578FDFF" w14:textId="77777777" w:rsidR="001574F3" w:rsidRDefault="001574F3" w:rsidP="00A703EF">
      <w:pPr>
        <w:ind w:left="117"/>
        <w:rPr>
          <w:rFonts w:asciiTheme="minorHAnsi" w:eastAsia="Arial" w:hAnsiTheme="minorHAnsi" w:cstheme="minorHAnsi"/>
          <w:b/>
          <w:sz w:val="22"/>
          <w:szCs w:val="22"/>
        </w:rPr>
      </w:pPr>
    </w:p>
    <w:p w14:paraId="3DB5113A" w14:textId="77777777" w:rsidR="00577B1C" w:rsidRPr="001574F3" w:rsidRDefault="009812F2" w:rsidP="00A703EF">
      <w:pPr>
        <w:ind w:left="117"/>
        <w:rPr>
          <w:rFonts w:asciiTheme="minorHAnsi" w:eastAsia="Arial" w:hAnsiTheme="minorHAnsi" w:cstheme="minorHAnsi"/>
          <w:b/>
          <w:sz w:val="22"/>
          <w:szCs w:val="22"/>
        </w:rPr>
      </w:pPr>
      <w:r w:rsidRPr="001574F3">
        <w:rPr>
          <w:rFonts w:asciiTheme="minorHAnsi" w:eastAsia="Arial" w:hAnsiTheme="minorHAnsi" w:cstheme="minorHAnsi"/>
          <w:b/>
          <w:sz w:val="22"/>
          <w:szCs w:val="22"/>
        </w:rPr>
        <w:t>British Council</w:t>
      </w:r>
    </w:p>
    <w:p w14:paraId="6662C5FE" w14:textId="77777777" w:rsidR="004F11E3" w:rsidRPr="0016547D" w:rsidRDefault="004F11E3" w:rsidP="00A703EF">
      <w:pPr>
        <w:ind w:left="117"/>
        <w:rPr>
          <w:rFonts w:asciiTheme="minorHAnsi" w:eastAsia="Arial" w:hAnsiTheme="minorHAnsi" w:cstheme="minorHAnsi"/>
          <w:sz w:val="22"/>
          <w:szCs w:val="22"/>
        </w:rPr>
      </w:pPr>
    </w:p>
    <w:p w14:paraId="76529F00" w14:textId="77777777" w:rsidR="004F11E3" w:rsidRPr="0016547D" w:rsidRDefault="004F11E3" w:rsidP="00A703EF">
      <w:pPr>
        <w:ind w:left="117"/>
        <w:rPr>
          <w:rFonts w:asciiTheme="minorHAnsi" w:eastAsia="Arial" w:hAnsiTheme="minorHAnsi" w:cstheme="minorHAnsi"/>
          <w:sz w:val="22"/>
          <w:szCs w:val="22"/>
        </w:rPr>
      </w:pPr>
      <w:r w:rsidRPr="0016547D">
        <w:rPr>
          <w:rFonts w:asciiTheme="minorHAnsi" w:eastAsia="Arial" w:hAnsiTheme="minorHAnsi" w:cstheme="minorHAnsi"/>
          <w:sz w:val="22"/>
          <w:szCs w:val="22"/>
        </w:rPr>
        <w:t>Study China, Study India</w:t>
      </w:r>
    </w:p>
    <w:p w14:paraId="5AAABB42" w14:textId="77777777" w:rsidR="004F11E3" w:rsidRPr="0016547D" w:rsidRDefault="004F11E3" w:rsidP="00A703EF">
      <w:pPr>
        <w:ind w:left="117"/>
        <w:rPr>
          <w:rFonts w:asciiTheme="minorHAnsi" w:eastAsia="Arial" w:hAnsiTheme="minorHAnsi" w:cstheme="minorHAnsi"/>
          <w:sz w:val="22"/>
          <w:szCs w:val="22"/>
        </w:rPr>
        <w:sectPr w:rsidR="004F11E3" w:rsidRPr="0016547D">
          <w:pgSz w:w="12240" w:h="15840"/>
          <w:pgMar w:top="1380" w:right="1320" w:bottom="280" w:left="1160" w:header="0" w:footer="615" w:gutter="0"/>
          <w:cols w:space="720"/>
        </w:sectPr>
      </w:pPr>
      <w:r w:rsidRPr="0016547D">
        <w:rPr>
          <w:rFonts w:asciiTheme="minorHAnsi" w:eastAsia="Arial" w:hAnsiTheme="minorHAnsi" w:cstheme="minorHAnsi"/>
          <w:sz w:val="22"/>
          <w:szCs w:val="22"/>
        </w:rPr>
        <w:t>For further information, see British Council NI</w:t>
      </w:r>
    </w:p>
    <w:p w14:paraId="62DEC158" w14:textId="77777777" w:rsidR="00577B1C" w:rsidRPr="0016547D" w:rsidRDefault="00577B1C" w:rsidP="00A703EF">
      <w:pPr>
        <w:rPr>
          <w:rFonts w:asciiTheme="minorHAnsi" w:hAnsiTheme="minorHAnsi" w:cstheme="minorHAnsi"/>
          <w:sz w:val="22"/>
          <w:szCs w:val="22"/>
        </w:rPr>
      </w:pPr>
    </w:p>
    <w:p w14:paraId="16AC3C2A" w14:textId="77777777" w:rsidR="00577B1C" w:rsidRPr="00C242C9" w:rsidRDefault="009812F2" w:rsidP="00A703EF">
      <w:pPr>
        <w:ind w:left="117" w:right="8193"/>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Assessment</w:t>
      </w:r>
    </w:p>
    <w:p w14:paraId="688CE003" w14:textId="77777777" w:rsidR="00577B1C" w:rsidRPr="00C242C9" w:rsidRDefault="00577B1C" w:rsidP="00A703EF">
      <w:pPr>
        <w:rPr>
          <w:rFonts w:asciiTheme="minorHAnsi" w:hAnsiTheme="minorHAnsi" w:cstheme="minorHAnsi"/>
          <w:sz w:val="22"/>
          <w:szCs w:val="22"/>
        </w:rPr>
      </w:pPr>
    </w:p>
    <w:p w14:paraId="7F7ABB3D" w14:textId="77777777" w:rsidR="00577B1C" w:rsidRPr="00C242C9" w:rsidRDefault="009812F2" w:rsidP="00A703EF">
      <w:pPr>
        <w:ind w:left="117" w:right="383"/>
        <w:rPr>
          <w:rFonts w:asciiTheme="minorHAnsi" w:eastAsia="Arial" w:hAnsiTheme="minorHAnsi" w:cstheme="minorHAnsi"/>
          <w:sz w:val="22"/>
          <w:szCs w:val="22"/>
        </w:rPr>
      </w:pPr>
      <w:r w:rsidRPr="00C242C9">
        <w:rPr>
          <w:rFonts w:asciiTheme="minorHAnsi" w:eastAsia="Arial" w:hAnsiTheme="minorHAnsi" w:cstheme="minorHAnsi"/>
          <w:sz w:val="22"/>
          <w:szCs w:val="22"/>
        </w:rPr>
        <w:t>Candidates shall be assessed using a combination of methods appropriate to the associated programme of study and/or study abroad option.  Normally this comprises a combination selected from:</w:t>
      </w:r>
    </w:p>
    <w:p w14:paraId="226DFF6F" w14:textId="77777777" w:rsidR="00577B1C" w:rsidRPr="00C242C9" w:rsidRDefault="009812F2" w:rsidP="00A703EF">
      <w:pPr>
        <w:ind w:left="117" w:right="2790"/>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 xml:space="preserve">(a) </w:t>
      </w:r>
      <w:proofErr w:type="gramStart"/>
      <w:r w:rsidRPr="00C242C9">
        <w:rPr>
          <w:rFonts w:asciiTheme="minorHAnsi" w:eastAsia="Arial" w:hAnsiTheme="minorHAnsi" w:cstheme="minorHAnsi"/>
          <w:sz w:val="22"/>
          <w:szCs w:val="22"/>
        </w:rPr>
        <w:t>examination</w:t>
      </w:r>
      <w:proofErr w:type="gramEnd"/>
      <w:r w:rsidRPr="00C242C9">
        <w:rPr>
          <w:rFonts w:asciiTheme="minorHAnsi" w:eastAsia="Arial" w:hAnsiTheme="minorHAnsi" w:cstheme="minorHAnsi"/>
          <w:sz w:val="22"/>
          <w:szCs w:val="22"/>
        </w:rPr>
        <w:t xml:space="preserve"> and</w:t>
      </w:r>
      <w:r w:rsidR="00BB387D" w:rsidRPr="00C242C9">
        <w:rPr>
          <w:rFonts w:asciiTheme="minorHAnsi" w:eastAsia="Arial" w:hAnsiTheme="minorHAnsi" w:cstheme="minorHAnsi"/>
          <w:sz w:val="22"/>
          <w:szCs w:val="22"/>
        </w:rPr>
        <w:t>/or</w:t>
      </w:r>
      <w:r w:rsidRPr="00C242C9">
        <w:rPr>
          <w:rFonts w:asciiTheme="minorHAnsi" w:eastAsia="Arial" w:hAnsiTheme="minorHAnsi" w:cstheme="minorHAnsi"/>
          <w:sz w:val="22"/>
          <w:szCs w:val="22"/>
        </w:rPr>
        <w:t xml:space="preserve"> transcript from the host institution </w:t>
      </w:r>
      <w:r w:rsidR="00C115FD" w:rsidRPr="00C242C9">
        <w:rPr>
          <w:rFonts w:asciiTheme="minorHAnsi" w:eastAsia="Arial" w:hAnsiTheme="minorHAnsi" w:cstheme="minorHAnsi"/>
          <w:sz w:val="22"/>
          <w:szCs w:val="22"/>
        </w:rPr>
        <w:t>60%</w:t>
      </w:r>
    </w:p>
    <w:p w14:paraId="70ED0AEE" w14:textId="77777777" w:rsidR="00577B1C" w:rsidRPr="00C242C9" w:rsidRDefault="009812F2" w:rsidP="00A703EF">
      <w:pPr>
        <w:ind w:left="117" w:right="2438"/>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 xml:space="preserve">(b) </w:t>
      </w:r>
      <w:proofErr w:type="gramStart"/>
      <w:r w:rsidRPr="00C242C9">
        <w:rPr>
          <w:rFonts w:asciiTheme="minorHAnsi" w:eastAsia="Arial" w:hAnsiTheme="minorHAnsi" w:cstheme="minorHAnsi"/>
          <w:sz w:val="22"/>
          <w:szCs w:val="22"/>
        </w:rPr>
        <w:t>project</w:t>
      </w:r>
      <w:proofErr w:type="gramEnd"/>
      <w:r w:rsidRPr="00C242C9">
        <w:rPr>
          <w:rFonts w:asciiTheme="minorHAnsi" w:eastAsia="Arial" w:hAnsiTheme="minorHAnsi" w:cstheme="minorHAnsi"/>
          <w:sz w:val="22"/>
          <w:szCs w:val="22"/>
        </w:rPr>
        <w:t xml:space="preserve"> and/or evidence of reflective practice coursework</w:t>
      </w:r>
      <w:r w:rsidR="00C115FD" w:rsidRPr="00C242C9">
        <w:rPr>
          <w:rFonts w:asciiTheme="minorHAnsi" w:eastAsia="Arial" w:hAnsiTheme="minorHAnsi" w:cstheme="minorHAnsi"/>
          <w:sz w:val="22"/>
          <w:szCs w:val="22"/>
        </w:rPr>
        <w:t xml:space="preserve"> 20%</w:t>
      </w:r>
    </w:p>
    <w:p w14:paraId="50C942D9" w14:textId="77777777" w:rsidR="00577B1C" w:rsidRPr="00C242C9" w:rsidRDefault="009812F2" w:rsidP="00A703EF">
      <w:pPr>
        <w:ind w:left="117" w:right="5765"/>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 xml:space="preserve">(c) </w:t>
      </w:r>
      <w:proofErr w:type="gramStart"/>
      <w:r w:rsidRPr="00C242C9">
        <w:rPr>
          <w:rFonts w:asciiTheme="minorHAnsi" w:eastAsia="Arial" w:hAnsiTheme="minorHAnsi" w:cstheme="minorHAnsi"/>
          <w:sz w:val="22"/>
          <w:szCs w:val="22"/>
        </w:rPr>
        <w:t>oral</w:t>
      </w:r>
      <w:proofErr w:type="gramEnd"/>
      <w:r w:rsidRPr="00C242C9">
        <w:rPr>
          <w:rFonts w:asciiTheme="minorHAnsi" w:eastAsia="Arial" w:hAnsiTheme="minorHAnsi" w:cstheme="minorHAnsi"/>
          <w:sz w:val="22"/>
          <w:szCs w:val="22"/>
        </w:rPr>
        <w:t xml:space="preserve"> presentation.</w:t>
      </w:r>
      <w:r w:rsidR="00C115FD" w:rsidRPr="00C242C9">
        <w:rPr>
          <w:rFonts w:asciiTheme="minorHAnsi" w:eastAsia="Arial" w:hAnsiTheme="minorHAnsi" w:cstheme="minorHAnsi"/>
          <w:sz w:val="22"/>
          <w:szCs w:val="22"/>
        </w:rPr>
        <w:t xml:space="preserve"> 20%</w:t>
      </w:r>
    </w:p>
    <w:p w14:paraId="5416585F" w14:textId="77777777" w:rsidR="00577B1C" w:rsidRPr="00C242C9" w:rsidRDefault="00577B1C" w:rsidP="00A703EF">
      <w:pPr>
        <w:rPr>
          <w:rFonts w:asciiTheme="minorHAnsi" w:hAnsiTheme="minorHAnsi" w:cstheme="minorHAnsi"/>
          <w:sz w:val="22"/>
          <w:szCs w:val="22"/>
        </w:rPr>
      </w:pPr>
    </w:p>
    <w:p w14:paraId="784910AC" w14:textId="77777777" w:rsidR="00577B1C" w:rsidRPr="00C242C9" w:rsidRDefault="00577B1C" w:rsidP="00A703EF">
      <w:pPr>
        <w:rPr>
          <w:rFonts w:asciiTheme="minorHAnsi" w:hAnsiTheme="minorHAnsi" w:cstheme="minorHAnsi"/>
          <w:sz w:val="22"/>
          <w:szCs w:val="22"/>
        </w:rPr>
      </w:pPr>
    </w:p>
    <w:p w14:paraId="2611805C" w14:textId="77777777" w:rsidR="00577B1C" w:rsidRPr="00C242C9" w:rsidRDefault="009812F2" w:rsidP="00A703EF">
      <w:pPr>
        <w:ind w:left="117" w:right="6753"/>
        <w:jc w:val="both"/>
        <w:rPr>
          <w:rFonts w:asciiTheme="minorHAnsi" w:eastAsia="Arial" w:hAnsiTheme="minorHAnsi" w:cstheme="minorHAnsi"/>
          <w:sz w:val="22"/>
          <w:szCs w:val="22"/>
        </w:rPr>
      </w:pPr>
      <w:proofErr w:type="gramStart"/>
      <w:r w:rsidRPr="00C242C9">
        <w:rPr>
          <w:rFonts w:asciiTheme="minorHAnsi" w:eastAsia="Arial" w:hAnsiTheme="minorHAnsi" w:cstheme="minorHAnsi"/>
          <w:b/>
          <w:sz w:val="22"/>
          <w:szCs w:val="22"/>
        </w:rPr>
        <w:t>Progression and awards.</w:t>
      </w:r>
      <w:proofErr w:type="gramEnd"/>
    </w:p>
    <w:p w14:paraId="0876163A" w14:textId="77777777" w:rsidR="00577B1C" w:rsidRPr="00C242C9" w:rsidRDefault="00577B1C" w:rsidP="00A703EF">
      <w:pPr>
        <w:rPr>
          <w:rFonts w:asciiTheme="minorHAnsi" w:hAnsiTheme="minorHAnsi" w:cstheme="minorHAnsi"/>
          <w:sz w:val="22"/>
          <w:szCs w:val="22"/>
        </w:rPr>
      </w:pPr>
    </w:p>
    <w:p w14:paraId="353F6984" w14:textId="77777777" w:rsidR="00577B1C" w:rsidRPr="00C242C9" w:rsidRDefault="009812F2" w:rsidP="00A703EF">
      <w:pPr>
        <w:ind w:left="117" w:right="77"/>
        <w:rPr>
          <w:rFonts w:asciiTheme="minorHAnsi" w:eastAsia="Arial" w:hAnsiTheme="minorHAnsi" w:cstheme="minorHAnsi"/>
          <w:sz w:val="22"/>
          <w:szCs w:val="22"/>
        </w:rPr>
      </w:pPr>
      <w:r w:rsidRPr="00C242C9">
        <w:rPr>
          <w:rFonts w:asciiTheme="minorHAnsi" w:eastAsia="Arial" w:hAnsiTheme="minorHAnsi" w:cstheme="minorHAnsi"/>
          <w:sz w:val="22"/>
          <w:szCs w:val="22"/>
        </w:rPr>
        <w:t>The</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z w:val="22"/>
          <w:szCs w:val="22"/>
        </w:rPr>
        <w:t>pass</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z w:val="22"/>
          <w:szCs w:val="22"/>
        </w:rPr>
        <w:t>mark</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z w:val="22"/>
          <w:szCs w:val="22"/>
        </w:rPr>
        <w:t>is</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z w:val="22"/>
          <w:szCs w:val="22"/>
        </w:rPr>
        <w:t>40%</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z w:val="22"/>
          <w:szCs w:val="22"/>
        </w:rPr>
        <w:t>the</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z w:val="22"/>
          <w:szCs w:val="22"/>
        </w:rPr>
        <w:t>achievement</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z w:val="22"/>
          <w:szCs w:val="22"/>
        </w:rPr>
        <w:t>of</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z w:val="22"/>
          <w:szCs w:val="22"/>
        </w:rPr>
        <w:t>learning</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z w:val="22"/>
          <w:szCs w:val="22"/>
        </w:rPr>
        <w:t>outcomes</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z w:val="22"/>
          <w:szCs w:val="22"/>
        </w:rPr>
        <w:t>and</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z w:val="22"/>
          <w:szCs w:val="22"/>
        </w:rPr>
        <w:t>assessment</w:t>
      </w:r>
      <w:r w:rsidRPr="00C242C9">
        <w:rPr>
          <w:rFonts w:asciiTheme="minorHAnsi" w:eastAsia="Arial" w:hAnsiTheme="minorHAnsi" w:cstheme="minorHAnsi"/>
          <w:spacing w:val="11"/>
          <w:sz w:val="22"/>
          <w:szCs w:val="22"/>
        </w:rPr>
        <w:t xml:space="preserve"> </w:t>
      </w:r>
      <w:r w:rsidRPr="00C242C9">
        <w:rPr>
          <w:rFonts w:asciiTheme="minorHAnsi" w:eastAsia="Arial" w:hAnsiTheme="minorHAnsi" w:cstheme="minorHAnsi"/>
          <w:sz w:val="22"/>
          <w:szCs w:val="22"/>
        </w:rPr>
        <w:t>weighting will be specified in associated programme coursework guides and module handbooks.</w:t>
      </w:r>
    </w:p>
    <w:p w14:paraId="5CBFBA81" w14:textId="77777777" w:rsidR="00577B1C" w:rsidRPr="00C242C9" w:rsidRDefault="009812F2" w:rsidP="00A703EF">
      <w:pPr>
        <w:ind w:left="117" w:right="2896"/>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 xml:space="preserve">An overall mark of 50% </w:t>
      </w:r>
      <w:proofErr w:type="gramStart"/>
      <w:r w:rsidRPr="00C242C9">
        <w:rPr>
          <w:rFonts w:asciiTheme="minorHAnsi" w:eastAsia="Arial" w:hAnsiTheme="minorHAnsi" w:cstheme="minorHAnsi"/>
          <w:sz w:val="22"/>
          <w:szCs w:val="22"/>
        </w:rPr>
        <w:t>must be achieved to be awarded</w:t>
      </w:r>
      <w:proofErr w:type="gramEnd"/>
      <w:r w:rsidRPr="00C242C9">
        <w:rPr>
          <w:rFonts w:asciiTheme="minorHAnsi" w:eastAsia="Arial" w:hAnsiTheme="minorHAnsi" w:cstheme="minorHAnsi"/>
          <w:sz w:val="22"/>
          <w:szCs w:val="22"/>
        </w:rPr>
        <w:t xml:space="preserve"> DIAS;</w:t>
      </w:r>
    </w:p>
    <w:p w14:paraId="4262C0A1" w14:textId="77777777" w:rsidR="00577B1C" w:rsidRPr="00C242C9" w:rsidRDefault="009812F2" w:rsidP="00A703EF">
      <w:pPr>
        <w:ind w:left="117" w:right="78"/>
        <w:rPr>
          <w:rFonts w:asciiTheme="minorHAnsi" w:eastAsia="Arial" w:hAnsiTheme="minorHAnsi" w:cstheme="minorHAnsi"/>
          <w:sz w:val="22"/>
          <w:szCs w:val="22"/>
        </w:rPr>
      </w:pPr>
      <w:r w:rsidRPr="00C242C9">
        <w:rPr>
          <w:rFonts w:asciiTheme="minorHAnsi" w:eastAsia="Arial" w:hAnsiTheme="minorHAnsi" w:cstheme="minorHAnsi"/>
          <w:sz w:val="22"/>
          <w:szCs w:val="22"/>
        </w:rPr>
        <w:t>The</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Board</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of</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Examiners</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may</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award</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a</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Pass</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with</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Commendation</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to</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a</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candidate</w:t>
      </w:r>
      <w:r w:rsidRPr="00C242C9">
        <w:rPr>
          <w:rFonts w:asciiTheme="minorHAnsi" w:eastAsia="Arial" w:hAnsiTheme="minorHAnsi" w:cstheme="minorHAnsi"/>
          <w:spacing w:val="48"/>
          <w:sz w:val="22"/>
          <w:szCs w:val="22"/>
        </w:rPr>
        <w:t xml:space="preserve"> </w:t>
      </w:r>
      <w:r w:rsidRPr="00C242C9">
        <w:rPr>
          <w:rFonts w:asciiTheme="minorHAnsi" w:eastAsia="Arial" w:hAnsiTheme="minorHAnsi" w:cstheme="minorHAnsi"/>
          <w:sz w:val="22"/>
          <w:szCs w:val="22"/>
        </w:rPr>
        <w:t>who achieves an overall mark of at least 70%.</w:t>
      </w:r>
    </w:p>
    <w:p w14:paraId="6184AB31" w14:textId="77777777" w:rsidR="00577B1C" w:rsidRPr="00C242C9" w:rsidRDefault="00577B1C" w:rsidP="00A703EF">
      <w:pPr>
        <w:rPr>
          <w:rFonts w:asciiTheme="minorHAnsi" w:hAnsiTheme="minorHAnsi" w:cstheme="minorHAnsi"/>
          <w:sz w:val="22"/>
          <w:szCs w:val="22"/>
        </w:rPr>
      </w:pPr>
    </w:p>
    <w:p w14:paraId="39A85450" w14:textId="77777777" w:rsidR="00577B1C" w:rsidRPr="00C242C9" w:rsidRDefault="00577B1C" w:rsidP="00A703EF">
      <w:pPr>
        <w:rPr>
          <w:rFonts w:asciiTheme="minorHAnsi" w:hAnsiTheme="minorHAnsi" w:cstheme="minorHAnsi"/>
          <w:sz w:val="22"/>
          <w:szCs w:val="22"/>
        </w:rPr>
      </w:pPr>
    </w:p>
    <w:p w14:paraId="09B74EEB" w14:textId="77777777" w:rsidR="00577B1C" w:rsidRPr="00C242C9" w:rsidRDefault="009812F2" w:rsidP="00A703EF">
      <w:pPr>
        <w:ind w:left="117" w:right="8821"/>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Failure</w:t>
      </w:r>
    </w:p>
    <w:p w14:paraId="585B3648" w14:textId="77777777" w:rsidR="00577B1C" w:rsidRPr="00C242C9" w:rsidRDefault="00577B1C" w:rsidP="00A703EF">
      <w:pPr>
        <w:rPr>
          <w:rFonts w:asciiTheme="minorHAnsi" w:hAnsiTheme="minorHAnsi" w:cstheme="minorHAnsi"/>
          <w:sz w:val="22"/>
          <w:szCs w:val="22"/>
        </w:rPr>
      </w:pPr>
    </w:p>
    <w:p w14:paraId="3E3E48BD" w14:textId="77777777" w:rsidR="00577B1C" w:rsidRPr="00C242C9" w:rsidRDefault="009812F2" w:rsidP="00A703EF">
      <w:pPr>
        <w:ind w:left="117" w:right="77"/>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Candidates who fail to satisfy the Board of Examiners in the assessment of the study period</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may</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be</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permitted,</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at</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the</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discretion</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of</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the</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Board,</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to</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repeat</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on</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one</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occasion</w:t>
      </w:r>
      <w:r w:rsidRPr="00C242C9">
        <w:rPr>
          <w:rFonts w:asciiTheme="minorHAnsi" w:eastAsia="Arial" w:hAnsiTheme="minorHAnsi" w:cstheme="minorHAnsi"/>
          <w:spacing w:val="22"/>
          <w:sz w:val="22"/>
          <w:szCs w:val="22"/>
        </w:rPr>
        <w:t xml:space="preserve"> </w:t>
      </w:r>
      <w:r w:rsidRPr="00C242C9">
        <w:rPr>
          <w:rFonts w:asciiTheme="minorHAnsi" w:eastAsia="Arial" w:hAnsiTheme="minorHAnsi" w:cstheme="minorHAnsi"/>
          <w:sz w:val="22"/>
          <w:szCs w:val="22"/>
        </w:rPr>
        <w:t>only the placement period in whole or in part or to repeat such assessment requirements as shall be prescribed by the Board of Examiners. In such cases, a maximum mark of 50% shall be applied.</w:t>
      </w:r>
    </w:p>
    <w:p w14:paraId="767959AB" w14:textId="77777777" w:rsidR="00577B1C" w:rsidRPr="00C242C9" w:rsidRDefault="00577B1C" w:rsidP="00A703EF">
      <w:pPr>
        <w:rPr>
          <w:rFonts w:asciiTheme="minorHAnsi" w:hAnsiTheme="minorHAnsi" w:cstheme="minorHAnsi"/>
          <w:sz w:val="22"/>
          <w:szCs w:val="22"/>
        </w:rPr>
      </w:pPr>
    </w:p>
    <w:p w14:paraId="2871DB40" w14:textId="77777777" w:rsidR="00EC4E26" w:rsidRPr="00C242C9" w:rsidRDefault="009812F2" w:rsidP="00A703EF">
      <w:pPr>
        <w:ind w:left="117" w:right="77"/>
        <w:jc w:val="both"/>
        <w:rPr>
          <w:rFonts w:asciiTheme="minorHAnsi" w:eastAsia="Arial" w:hAnsiTheme="minorHAnsi" w:cstheme="minorHAnsi"/>
          <w:sz w:val="22"/>
          <w:szCs w:val="22"/>
        </w:rPr>
      </w:pPr>
      <w:r w:rsidRPr="00C242C9">
        <w:rPr>
          <w:rFonts w:asciiTheme="minorHAnsi" w:eastAsia="Arial" w:hAnsiTheme="minorHAnsi" w:cstheme="minorHAnsi"/>
          <w:sz w:val="22"/>
          <w:szCs w:val="22"/>
        </w:rPr>
        <w:t>Candidates whose performance is unsatisfactory may be required by the decision of the Board of examiners to withdraw from</w:t>
      </w:r>
      <w:r w:rsidRPr="00C242C9">
        <w:rPr>
          <w:rFonts w:asciiTheme="minorHAnsi" w:eastAsia="Arial" w:hAnsiTheme="minorHAnsi" w:cstheme="minorHAnsi"/>
          <w:spacing w:val="1"/>
          <w:sz w:val="22"/>
          <w:szCs w:val="22"/>
        </w:rPr>
        <w:t xml:space="preserve"> </w:t>
      </w:r>
      <w:r w:rsidRPr="00C242C9">
        <w:rPr>
          <w:rFonts w:asciiTheme="minorHAnsi" w:eastAsia="Arial" w:hAnsiTheme="minorHAnsi" w:cstheme="minorHAnsi"/>
          <w:sz w:val="22"/>
          <w:szCs w:val="22"/>
        </w:rPr>
        <w:t>their course of study</w:t>
      </w:r>
      <w:r w:rsidRPr="00C242C9">
        <w:rPr>
          <w:rFonts w:asciiTheme="minorHAnsi" w:eastAsia="Arial" w:hAnsiTheme="minorHAnsi" w:cstheme="minorHAnsi"/>
          <w:spacing w:val="1"/>
          <w:sz w:val="22"/>
          <w:szCs w:val="22"/>
        </w:rPr>
        <w:t xml:space="preserve"> </w:t>
      </w:r>
      <w:r w:rsidR="00EC4E26" w:rsidRPr="00C242C9">
        <w:rPr>
          <w:rFonts w:asciiTheme="minorHAnsi" w:eastAsia="Arial" w:hAnsiTheme="minorHAnsi" w:cstheme="minorHAnsi"/>
          <w:sz w:val="22"/>
          <w:szCs w:val="22"/>
        </w:rPr>
        <w:t xml:space="preserve">with a lower </w:t>
      </w:r>
      <w:proofErr w:type="gramStart"/>
      <w:r w:rsidR="00EC4E26" w:rsidRPr="00C242C9">
        <w:rPr>
          <w:rFonts w:asciiTheme="minorHAnsi" w:eastAsia="Arial" w:hAnsiTheme="minorHAnsi" w:cstheme="minorHAnsi"/>
          <w:sz w:val="22"/>
          <w:szCs w:val="22"/>
        </w:rPr>
        <w:t>award,</w:t>
      </w:r>
      <w:proofErr w:type="gramEnd"/>
      <w:r w:rsidR="00EC4E26" w:rsidRPr="00C242C9">
        <w:rPr>
          <w:rFonts w:asciiTheme="minorHAnsi" w:eastAsia="Arial" w:hAnsiTheme="minorHAnsi" w:cstheme="minorHAnsi"/>
          <w:sz w:val="22"/>
          <w:szCs w:val="22"/>
        </w:rPr>
        <w:t xml:space="preserve"> students in this situation are not permitted to reapply to their course, within the next academic year.</w:t>
      </w:r>
    </w:p>
    <w:p w14:paraId="32F4EFE8" w14:textId="77777777" w:rsidR="001574F3" w:rsidRPr="00C242C9" w:rsidRDefault="001574F3" w:rsidP="00A703EF">
      <w:pPr>
        <w:ind w:left="117" w:right="4432"/>
        <w:jc w:val="both"/>
        <w:rPr>
          <w:rFonts w:asciiTheme="minorHAnsi" w:eastAsia="Arial" w:hAnsiTheme="minorHAnsi" w:cstheme="minorHAnsi"/>
          <w:b/>
          <w:sz w:val="22"/>
          <w:szCs w:val="22"/>
        </w:rPr>
      </w:pPr>
    </w:p>
    <w:p w14:paraId="79A45FF5" w14:textId="77777777" w:rsidR="001574F3" w:rsidRPr="00C242C9" w:rsidRDefault="001574F3" w:rsidP="00A703EF">
      <w:pPr>
        <w:ind w:left="117" w:right="4432"/>
        <w:jc w:val="both"/>
        <w:rPr>
          <w:rFonts w:asciiTheme="minorHAnsi" w:eastAsia="Arial" w:hAnsiTheme="minorHAnsi" w:cstheme="minorHAnsi"/>
          <w:b/>
          <w:sz w:val="22"/>
          <w:szCs w:val="22"/>
        </w:rPr>
      </w:pPr>
    </w:p>
    <w:p w14:paraId="3202418D" w14:textId="77777777" w:rsidR="00EC4E26" w:rsidRPr="00C242C9" w:rsidRDefault="00EC4E26" w:rsidP="00A703EF">
      <w:pPr>
        <w:ind w:left="117" w:right="4432"/>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Illness and Other Extenuating Circumstances</w:t>
      </w:r>
    </w:p>
    <w:p w14:paraId="1B998854" w14:textId="77777777" w:rsidR="00EC4E26" w:rsidRPr="00C242C9" w:rsidRDefault="00EC4E26" w:rsidP="00A703EF">
      <w:pPr>
        <w:rPr>
          <w:rFonts w:asciiTheme="minorHAnsi" w:hAnsiTheme="minorHAnsi" w:cstheme="minorHAnsi"/>
          <w:sz w:val="22"/>
          <w:szCs w:val="22"/>
        </w:rPr>
      </w:pPr>
    </w:p>
    <w:p w14:paraId="6C0FCAA4" w14:textId="77777777" w:rsidR="00EC4E26" w:rsidRPr="00C242C9" w:rsidRDefault="00EC4E26" w:rsidP="00A703EF">
      <w:pPr>
        <w:ind w:left="117" w:right="77"/>
        <w:jc w:val="both"/>
        <w:rPr>
          <w:rFonts w:asciiTheme="minorHAnsi" w:eastAsia="Arial" w:hAnsiTheme="minorHAnsi" w:cstheme="minorHAnsi"/>
          <w:sz w:val="22"/>
          <w:szCs w:val="22"/>
        </w:rPr>
        <w:sectPr w:rsidR="00EC4E26" w:rsidRPr="00C242C9">
          <w:pgSz w:w="12240" w:h="15840"/>
          <w:pgMar w:top="1380" w:right="1320" w:bottom="280" w:left="1160" w:header="0" w:footer="615" w:gutter="0"/>
          <w:cols w:space="720"/>
        </w:sectPr>
      </w:pPr>
      <w:r w:rsidRPr="00C242C9">
        <w:rPr>
          <w:rFonts w:asciiTheme="minorHAnsi" w:eastAsia="Arial" w:hAnsiTheme="minorHAnsi" w:cstheme="minorHAnsi"/>
          <w:sz w:val="22"/>
          <w:szCs w:val="22"/>
        </w:rPr>
        <w:t xml:space="preserve">The Board of Examiners may, in the case of candidates who are prevented by illness or other sufficient cause from taking or completing the whole or part of the placement assessment components, or whose results are substantially affected by illness or other sufficient cause, permit the candidate to take, complete or repeat the assessment at an approved subsequent date. University procedures for extenuating </w:t>
      </w:r>
      <w:proofErr w:type="gramStart"/>
      <w:r w:rsidRPr="00C242C9">
        <w:rPr>
          <w:rFonts w:asciiTheme="minorHAnsi" w:eastAsia="Arial" w:hAnsiTheme="minorHAnsi" w:cstheme="minorHAnsi"/>
          <w:sz w:val="22"/>
          <w:szCs w:val="22"/>
        </w:rPr>
        <w:t>procedures,</w:t>
      </w:r>
      <w:proofErr w:type="gramEnd"/>
      <w:r w:rsidRPr="00C242C9">
        <w:rPr>
          <w:rFonts w:asciiTheme="minorHAnsi" w:eastAsia="Arial" w:hAnsiTheme="minorHAnsi" w:cstheme="minorHAnsi"/>
          <w:sz w:val="22"/>
          <w:szCs w:val="22"/>
        </w:rPr>
        <w:t xml:space="preserve"> must be followed.</w:t>
      </w:r>
    </w:p>
    <w:p w14:paraId="34DDE466" w14:textId="77777777" w:rsidR="00577B1C" w:rsidRPr="00C242C9" w:rsidRDefault="00577B1C" w:rsidP="00A703EF">
      <w:pPr>
        <w:rPr>
          <w:rFonts w:asciiTheme="minorHAnsi" w:hAnsiTheme="minorHAnsi" w:cstheme="minorHAnsi"/>
          <w:sz w:val="22"/>
          <w:szCs w:val="22"/>
        </w:rPr>
      </w:pPr>
    </w:p>
    <w:p w14:paraId="3F8FE968" w14:textId="77777777" w:rsidR="008E3E7B" w:rsidRPr="00C242C9" w:rsidRDefault="008E3E7B">
      <w:pPr>
        <w:rPr>
          <w:rFonts w:asciiTheme="minorHAnsi" w:eastAsia="Arial" w:hAnsiTheme="minorHAnsi" w:cstheme="minorHAnsi"/>
          <w:b/>
          <w:sz w:val="22"/>
          <w:szCs w:val="22"/>
        </w:rPr>
      </w:pPr>
      <w:r w:rsidRPr="00C242C9">
        <w:rPr>
          <w:rFonts w:asciiTheme="minorHAnsi" w:eastAsia="Arial" w:hAnsiTheme="minorHAnsi" w:cstheme="minorHAnsi"/>
          <w:b/>
          <w:sz w:val="22"/>
          <w:szCs w:val="22"/>
        </w:rPr>
        <w:br w:type="page"/>
      </w:r>
    </w:p>
    <w:p w14:paraId="0EFA1825" w14:textId="77777777" w:rsidR="00577B1C" w:rsidRPr="00C242C9" w:rsidRDefault="009812F2" w:rsidP="00A703EF">
      <w:pPr>
        <w:ind w:left="117" w:right="-56"/>
        <w:rPr>
          <w:rFonts w:asciiTheme="minorHAnsi" w:eastAsia="Arial" w:hAnsiTheme="minorHAnsi" w:cstheme="minorHAnsi"/>
          <w:sz w:val="22"/>
          <w:szCs w:val="22"/>
        </w:rPr>
      </w:pPr>
      <w:r w:rsidRPr="00C242C9">
        <w:rPr>
          <w:rFonts w:asciiTheme="minorHAnsi" w:eastAsia="Arial" w:hAnsiTheme="minorHAnsi" w:cstheme="minorHAnsi"/>
          <w:b/>
          <w:sz w:val="22"/>
          <w:szCs w:val="22"/>
        </w:rPr>
        <w:lastRenderedPageBreak/>
        <w:t>Appendix One</w:t>
      </w:r>
    </w:p>
    <w:p w14:paraId="2B7D035B" w14:textId="77777777" w:rsidR="00577B1C" w:rsidRPr="00C242C9" w:rsidRDefault="009812F2" w:rsidP="00A703EF">
      <w:pPr>
        <w:rPr>
          <w:rFonts w:asciiTheme="minorHAnsi" w:hAnsiTheme="minorHAnsi" w:cstheme="minorHAnsi"/>
          <w:sz w:val="22"/>
          <w:szCs w:val="22"/>
        </w:rPr>
      </w:pPr>
      <w:r w:rsidRPr="00C242C9">
        <w:rPr>
          <w:rFonts w:asciiTheme="minorHAnsi" w:hAnsiTheme="minorHAnsi" w:cstheme="minorHAnsi"/>
          <w:sz w:val="22"/>
          <w:szCs w:val="22"/>
        </w:rPr>
        <w:br w:type="column"/>
      </w:r>
    </w:p>
    <w:p w14:paraId="75F69192" w14:textId="77777777" w:rsidR="00577B1C" w:rsidRPr="00C242C9" w:rsidRDefault="00577B1C" w:rsidP="00A703EF">
      <w:pPr>
        <w:rPr>
          <w:rFonts w:asciiTheme="minorHAnsi" w:hAnsiTheme="minorHAnsi" w:cstheme="minorHAnsi"/>
          <w:sz w:val="22"/>
          <w:szCs w:val="22"/>
        </w:rPr>
      </w:pPr>
    </w:p>
    <w:p w14:paraId="0F3B943D" w14:textId="77777777" w:rsidR="00577B1C" w:rsidRPr="00C242C9" w:rsidRDefault="009812F2" w:rsidP="00A703EF">
      <w:pPr>
        <w:rPr>
          <w:rFonts w:asciiTheme="minorHAnsi" w:eastAsia="Arial" w:hAnsiTheme="minorHAnsi" w:cstheme="minorHAnsi"/>
          <w:sz w:val="22"/>
          <w:szCs w:val="22"/>
        </w:rPr>
        <w:sectPr w:rsidR="00577B1C" w:rsidRPr="00C242C9">
          <w:type w:val="continuous"/>
          <w:pgSz w:w="12240" w:h="15840"/>
          <w:pgMar w:top="1480" w:right="1320" w:bottom="280" w:left="1160" w:header="720" w:footer="720" w:gutter="0"/>
          <w:cols w:num="2" w:space="720" w:equalWidth="0">
            <w:col w:w="1744" w:space="914"/>
            <w:col w:w="7102"/>
          </w:cols>
        </w:sectPr>
      </w:pPr>
      <w:r w:rsidRPr="00C242C9">
        <w:rPr>
          <w:rFonts w:asciiTheme="minorHAnsi" w:eastAsia="Arial" w:hAnsiTheme="minorHAnsi" w:cstheme="minorHAnsi"/>
          <w:b/>
          <w:position w:val="-1"/>
          <w:sz w:val="22"/>
          <w:szCs w:val="22"/>
          <w:u w:val="single" w:color="000000"/>
        </w:rPr>
        <w:t>PLACEMENT EMPLOYER STATEMENT</w:t>
      </w:r>
      <w:r w:rsidR="008A1788" w:rsidRPr="008A1788">
        <w:rPr>
          <w:rFonts w:asciiTheme="minorHAnsi" w:eastAsia="Arial" w:hAnsiTheme="minorHAnsi" w:cstheme="minorHAnsi"/>
          <w:b/>
          <w:position w:val="-1"/>
          <w:sz w:val="22"/>
          <w:szCs w:val="22"/>
        </w:rPr>
        <w:t xml:space="preserve"> (DPP/DPPI only)</w:t>
      </w:r>
    </w:p>
    <w:p w14:paraId="7BB2A7EC" w14:textId="77777777" w:rsidR="00577B1C" w:rsidRPr="00C242C9" w:rsidRDefault="00577B1C" w:rsidP="00A703EF">
      <w:pPr>
        <w:rPr>
          <w:rFonts w:asciiTheme="minorHAnsi" w:hAnsiTheme="minorHAnsi" w:cstheme="minorHAnsi"/>
          <w:sz w:val="22"/>
          <w:szCs w:val="22"/>
        </w:rPr>
      </w:pPr>
    </w:p>
    <w:p w14:paraId="0FE0F8AE" w14:textId="77777777" w:rsidR="00577B1C" w:rsidRPr="00C242C9" w:rsidRDefault="009812F2" w:rsidP="00A703EF">
      <w:pPr>
        <w:ind w:left="117" w:right="78"/>
        <w:rPr>
          <w:rFonts w:asciiTheme="minorHAnsi" w:eastAsia="Arial" w:hAnsiTheme="minorHAnsi" w:cstheme="minorHAnsi"/>
          <w:sz w:val="22"/>
          <w:szCs w:val="22"/>
        </w:rPr>
      </w:pPr>
      <w:r w:rsidRPr="00C242C9">
        <w:rPr>
          <w:rFonts w:asciiTheme="minorHAnsi" w:eastAsia="Arial" w:hAnsiTheme="minorHAnsi" w:cstheme="minorHAnsi"/>
          <w:sz w:val="22"/>
          <w:szCs w:val="22"/>
        </w:rPr>
        <w:t>Please</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complete</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this</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document</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in</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relation</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to</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the</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named</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student</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and</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return</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it</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to</w:t>
      </w:r>
      <w:r w:rsidRPr="00C242C9">
        <w:rPr>
          <w:rFonts w:asciiTheme="minorHAnsi" w:eastAsia="Arial" w:hAnsiTheme="minorHAnsi" w:cstheme="minorHAnsi"/>
          <w:spacing w:val="4"/>
          <w:sz w:val="22"/>
          <w:szCs w:val="22"/>
        </w:rPr>
        <w:t xml:space="preserve"> </w:t>
      </w:r>
      <w:r w:rsidRPr="00C242C9">
        <w:rPr>
          <w:rFonts w:asciiTheme="minorHAnsi" w:eastAsia="Arial" w:hAnsiTheme="minorHAnsi" w:cstheme="minorHAnsi"/>
          <w:sz w:val="22"/>
          <w:szCs w:val="22"/>
        </w:rPr>
        <w:t>me at the address below:</w:t>
      </w:r>
    </w:p>
    <w:p w14:paraId="44B0ED13" w14:textId="77777777" w:rsidR="00577B1C" w:rsidRPr="00C242C9" w:rsidRDefault="00577B1C" w:rsidP="00A703EF">
      <w:pPr>
        <w:rPr>
          <w:rFonts w:asciiTheme="minorHAnsi" w:hAnsiTheme="minorHAnsi" w:cstheme="minorHAnsi"/>
          <w:sz w:val="22"/>
          <w:szCs w:val="22"/>
        </w:rPr>
      </w:pPr>
    </w:p>
    <w:p w14:paraId="5283BEC7" w14:textId="77777777" w:rsidR="001574F3" w:rsidRPr="00C242C9" w:rsidRDefault="001574F3" w:rsidP="001574F3">
      <w:pPr>
        <w:ind w:left="117" w:right="655"/>
        <w:rPr>
          <w:rFonts w:asciiTheme="minorHAnsi" w:eastAsia="Arial" w:hAnsiTheme="minorHAnsi" w:cstheme="minorHAnsi"/>
          <w:b/>
          <w:sz w:val="22"/>
          <w:szCs w:val="22"/>
        </w:rPr>
      </w:pPr>
    </w:p>
    <w:p w14:paraId="233AC012" w14:textId="77777777" w:rsidR="00577B1C" w:rsidRPr="00C242C9" w:rsidRDefault="009812F2" w:rsidP="001574F3">
      <w:pPr>
        <w:ind w:left="117" w:right="655"/>
        <w:rPr>
          <w:rFonts w:asciiTheme="minorHAnsi" w:eastAsia="Arial" w:hAnsiTheme="minorHAnsi" w:cstheme="minorHAnsi"/>
          <w:sz w:val="22"/>
          <w:szCs w:val="22"/>
        </w:rPr>
      </w:pPr>
      <w:r w:rsidRPr="00C242C9">
        <w:rPr>
          <w:rFonts w:asciiTheme="minorHAnsi" w:eastAsia="Arial" w:hAnsiTheme="minorHAnsi" w:cstheme="minorHAnsi"/>
          <w:b/>
          <w:sz w:val="22"/>
          <w:szCs w:val="22"/>
        </w:rPr>
        <w:t>Student</w:t>
      </w:r>
      <w:r w:rsidRPr="00C242C9">
        <w:rPr>
          <w:rFonts w:asciiTheme="minorHAnsi" w:eastAsia="Arial" w:hAnsiTheme="minorHAnsi" w:cstheme="minorHAnsi"/>
          <w:b/>
          <w:spacing w:val="66"/>
          <w:sz w:val="22"/>
          <w:szCs w:val="22"/>
        </w:rPr>
        <w:t xml:space="preserve"> </w:t>
      </w:r>
      <w:r w:rsidRPr="00C242C9">
        <w:rPr>
          <w:rFonts w:asciiTheme="minorHAnsi" w:eastAsia="Arial" w:hAnsiTheme="minorHAnsi" w:cstheme="minorHAnsi"/>
          <w:b/>
          <w:sz w:val="22"/>
          <w:szCs w:val="22"/>
        </w:rPr>
        <w:t xml:space="preserve">Name </w:t>
      </w:r>
      <w:r w:rsidR="001574F3" w:rsidRPr="00C242C9">
        <w:rPr>
          <w:rFonts w:asciiTheme="minorHAnsi" w:eastAsia="Arial" w:hAnsiTheme="minorHAnsi" w:cstheme="minorHAnsi"/>
          <w:sz w:val="22"/>
          <w:szCs w:val="22"/>
        </w:rPr>
        <w:t>………………………………………………</w:t>
      </w:r>
      <w:r w:rsidRPr="00C242C9">
        <w:rPr>
          <w:rFonts w:asciiTheme="minorHAnsi" w:eastAsia="Arial" w:hAnsiTheme="minorHAnsi" w:cstheme="minorHAnsi"/>
          <w:sz w:val="22"/>
          <w:szCs w:val="22"/>
        </w:rPr>
        <w:t>………………………………………………………………………………</w:t>
      </w:r>
    </w:p>
    <w:p w14:paraId="1FE73BF9" w14:textId="77777777" w:rsidR="001574F3" w:rsidRPr="00C242C9" w:rsidRDefault="001574F3" w:rsidP="00A703EF">
      <w:pPr>
        <w:ind w:left="117" w:right="4246"/>
        <w:jc w:val="both"/>
        <w:rPr>
          <w:rFonts w:asciiTheme="minorHAnsi" w:eastAsia="Arial" w:hAnsiTheme="minorHAnsi" w:cstheme="minorHAnsi"/>
          <w:sz w:val="22"/>
          <w:szCs w:val="22"/>
        </w:rPr>
      </w:pPr>
    </w:p>
    <w:p w14:paraId="04F4733D" w14:textId="77777777" w:rsidR="00577B1C" w:rsidRPr="00C242C9" w:rsidRDefault="009812F2" w:rsidP="00A703EF">
      <w:pPr>
        <w:ind w:left="117" w:right="4246"/>
        <w:jc w:val="both"/>
        <w:rPr>
          <w:rFonts w:asciiTheme="minorHAnsi" w:eastAsia="Arial" w:hAnsiTheme="minorHAnsi" w:cstheme="minorHAnsi"/>
          <w:sz w:val="22"/>
          <w:szCs w:val="22"/>
        </w:rPr>
      </w:pPr>
      <w:proofErr w:type="gramStart"/>
      <w:r w:rsidRPr="00C242C9">
        <w:rPr>
          <w:rFonts w:asciiTheme="minorHAnsi" w:eastAsia="Arial" w:hAnsiTheme="minorHAnsi" w:cstheme="minorHAnsi"/>
          <w:sz w:val="22"/>
          <w:szCs w:val="22"/>
        </w:rPr>
        <w:t>will</w:t>
      </w:r>
      <w:proofErr w:type="gramEnd"/>
      <w:r w:rsidRPr="00C242C9">
        <w:rPr>
          <w:rFonts w:asciiTheme="minorHAnsi" w:eastAsia="Arial" w:hAnsiTheme="minorHAnsi" w:cstheme="minorHAnsi"/>
          <w:sz w:val="22"/>
          <w:szCs w:val="22"/>
        </w:rPr>
        <w:t xml:space="preserve"> be a placement student in our organisation</w:t>
      </w:r>
    </w:p>
    <w:p w14:paraId="30F58BFB" w14:textId="77777777" w:rsidR="001574F3" w:rsidRPr="00C242C9" w:rsidRDefault="001574F3" w:rsidP="00A703EF">
      <w:pPr>
        <w:ind w:left="117" w:right="282"/>
        <w:jc w:val="both"/>
        <w:rPr>
          <w:rFonts w:asciiTheme="minorHAnsi" w:eastAsia="Arial" w:hAnsiTheme="minorHAnsi" w:cstheme="minorHAnsi"/>
          <w:b/>
          <w:sz w:val="22"/>
          <w:szCs w:val="22"/>
        </w:rPr>
      </w:pPr>
    </w:p>
    <w:p w14:paraId="5707E516" w14:textId="77777777" w:rsidR="00577B1C" w:rsidRPr="00C242C9" w:rsidRDefault="001D7ED2" w:rsidP="00A703EF">
      <w:pPr>
        <w:ind w:left="117" w:right="282"/>
        <w:jc w:val="both"/>
        <w:rPr>
          <w:rFonts w:asciiTheme="minorHAnsi" w:eastAsia="Arial" w:hAnsiTheme="minorHAnsi" w:cstheme="minorHAnsi"/>
          <w:sz w:val="22"/>
          <w:szCs w:val="22"/>
        </w:rPr>
      </w:pPr>
      <w:proofErr w:type="gramStart"/>
      <w:r w:rsidRPr="00C242C9">
        <w:rPr>
          <w:rFonts w:asciiTheme="minorHAnsi" w:eastAsia="Arial" w:hAnsiTheme="minorHAnsi" w:cstheme="minorHAnsi"/>
          <w:sz w:val="22"/>
          <w:szCs w:val="22"/>
        </w:rPr>
        <w:t>f</w:t>
      </w:r>
      <w:r w:rsidR="009812F2" w:rsidRPr="00C242C9">
        <w:rPr>
          <w:rFonts w:asciiTheme="minorHAnsi" w:eastAsia="Arial" w:hAnsiTheme="minorHAnsi" w:cstheme="minorHAnsi"/>
          <w:sz w:val="22"/>
          <w:szCs w:val="22"/>
        </w:rPr>
        <w:t>rom</w:t>
      </w:r>
      <w:proofErr w:type="gramEnd"/>
      <w:r w:rsidR="009812F2" w:rsidRPr="00C242C9">
        <w:rPr>
          <w:rFonts w:asciiTheme="minorHAnsi" w:eastAsia="Arial" w:hAnsiTheme="minorHAnsi" w:cstheme="minorHAnsi"/>
          <w:sz w:val="22"/>
          <w:szCs w:val="22"/>
        </w:rPr>
        <w:t xml:space="preserve"> ………………………………………</w:t>
      </w:r>
      <w:r w:rsidRPr="00C242C9">
        <w:rPr>
          <w:rFonts w:asciiTheme="minorHAnsi" w:eastAsia="Arial" w:hAnsiTheme="minorHAnsi" w:cstheme="minorHAnsi"/>
          <w:sz w:val="22"/>
          <w:szCs w:val="22"/>
        </w:rPr>
        <w:t>…………………………</w:t>
      </w:r>
      <w:r w:rsidR="009812F2" w:rsidRPr="00C242C9">
        <w:rPr>
          <w:rFonts w:asciiTheme="minorHAnsi" w:eastAsia="Arial" w:hAnsiTheme="minorHAnsi" w:cstheme="minorHAnsi"/>
          <w:sz w:val="22"/>
          <w:szCs w:val="22"/>
        </w:rPr>
        <w:t xml:space="preserve">  </w:t>
      </w:r>
      <w:r w:rsidR="001574F3" w:rsidRPr="00C242C9">
        <w:rPr>
          <w:rFonts w:asciiTheme="minorHAnsi" w:eastAsia="Arial" w:hAnsiTheme="minorHAnsi" w:cstheme="minorHAnsi"/>
          <w:sz w:val="22"/>
          <w:szCs w:val="22"/>
        </w:rPr>
        <w:t>t</w:t>
      </w:r>
      <w:r w:rsidR="009812F2" w:rsidRPr="00C242C9">
        <w:rPr>
          <w:rFonts w:asciiTheme="minorHAnsi" w:eastAsia="Arial" w:hAnsiTheme="minorHAnsi" w:cstheme="minorHAnsi"/>
          <w:sz w:val="22"/>
          <w:szCs w:val="22"/>
        </w:rPr>
        <w:t>o…………………………………………………</w:t>
      </w:r>
      <w:r w:rsidRPr="00C242C9">
        <w:rPr>
          <w:rFonts w:asciiTheme="minorHAnsi" w:eastAsia="Arial" w:hAnsiTheme="minorHAnsi" w:cstheme="minorHAnsi"/>
          <w:sz w:val="22"/>
          <w:szCs w:val="22"/>
        </w:rPr>
        <w:t>……………….</w:t>
      </w:r>
    </w:p>
    <w:p w14:paraId="64EC7314" w14:textId="77777777" w:rsidR="00577B1C" w:rsidRPr="00C242C9" w:rsidRDefault="00577B1C" w:rsidP="00A703EF">
      <w:pPr>
        <w:rPr>
          <w:rFonts w:asciiTheme="minorHAnsi" w:hAnsiTheme="minorHAnsi" w:cstheme="minorHAnsi"/>
          <w:sz w:val="22"/>
          <w:szCs w:val="22"/>
        </w:rPr>
      </w:pPr>
    </w:p>
    <w:p w14:paraId="5E07AA4B" w14:textId="77777777" w:rsidR="001D7ED2" w:rsidRPr="00C242C9" w:rsidRDefault="001D7ED2" w:rsidP="00A703EF">
      <w:pPr>
        <w:ind w:left="117" w:right="8007"/>
        <w:jc w:val="both"/>
        <w:rPr>
          <w:rFonts w:asciiTheme="minorHAnsi" w:eastAsia="Arial" w:hAnsiTheme="minorHAnsi" w:cstheme="minorHAnsi"/>
          <w:b/>
          <w:sz w:val="22"/>
          <w:szCs w:val="22"/>
        </w:rPr>
      </w:pPr>
    </w:p>
    <w:p w14:paraId="671CEBE4" w14:textId="77777777" w:rsidR="00577B1C" w:rsidRPr="00C242C9" w:rsidRDefault="009812F2" w:rsidP="00A703EF">
      <w:pPr>
        <w:ind w:left="117" w:right="8007"/>
        <w:jc w:val="both"/>
        <w:rPr>
          <w:rFonts w:asciiTheme="minorHAnsi" w:eastAsia="Arial" w:hAnsiTheme="minorHAnsi" w:cstheme="minorHAnsi"/>
          <w:sz w:val="22"/>
          <w:szCs w:val="22"/>
        </w:rPr>
      </w:pPr>
      <w:r w:rsidRPr="00C242C9">
        <w:rPr>
          <w:rFonts w:asciiTheme="minorHAnsi" w:eastAsia="Arial" w:hAnsiTheme="minorHAnsi" w:cstheme="minorHAnsi"/>
          <w:b/>
          <w:sz w:val="22"/>
          <w:szCs w:val="22"/>
        </w:rPr>
        <w:t>I confirm that:</w:t>
      </w:r>
    </w:p>
    <w:p w14:paraId="5B927234" w14:textId="77777777" w:rsidR="00577B1C" w:rsidRPr="00C242C9" w:rsidRDefault="00577B1C" w:rsidP="00A703EF">
      <w:pPr>
        <w:rPr>
          <w:rFonts w:asciiTheme="minorHAnsi" w:hAnsiTheme="minorHAnsi" w:cstheme="minorHAnsi"/>
          <w:sz w:val="22"/>
          <w:szCs w:val="22"/>
        </w:rPr>
      </w:pPr>
    </w:p>
    <w:p w14:paraId="1C340FB5" w14:textId="77777777" w:rsidR="00577B1C" w:rsidRPr="00C242C9" w:rsidRDefault="009812F2" w:rsidP="00A703EF">
      <w:pPr>
        <w:ind w:left="117" w:right="78"/>
        <w:rPr>
          <w:rFonts w:asciiTheme="minorHAnsi" w:eastAsia="Arial" w:hAnsiTheme="minorHAnsi" w:cstheme="minorHAnsi"/>
          <w:sz w:val="22"/>
          <w:szCs w:val="22"/>
        </w:rPr>
      </w:pPr>
      <w:r w:rsidRPr="00C242C9">
        <w:rPr>
          <w:rFonts w:asciiTheme="minorHAnsi" w:eastAsia="Arial" w:hAnsiTheme="minorHAnsi" w:cstheme="minorHAnsi"/>
          <w:sz w:val="22"/>
          <w:szCs w:val="22"/>
        </w:rPr>
        <w:t>The</w:t>
      </w:r>
      <w:r w:rsidRPr="00C242C9">
        <w:rPr>
          <w:rFonts w:asciiTheme="minorHAnsi" w:eastAsia="Arial" w:hAnsiTheme="minorHAnsi" w:cstheme="minorHAnsi"/>
          <w:spacing w:val="59"/>
          <w:sz w:val="22"/>
          <w:szCs w:val="22"/>
        </w:rPr>
        <w:t xml:space="preserve"> </w:t>
      </w:r>
      <w:r w:rsidRPr="00C242C9">
        <w:rPr>
          <w:rFonts w:asciiTheme="minorHAnsi" w:eastAsia="Arial" w:hAnsiTheme="minorHAnsi" w:cstheme="minorHAnsi"/>
          <w:sz w:val="22"/>
          <w:szCs w:val="22"/>
        </w:rPr>
        <w:t>organisation</w:t>
      </w:r>
      <w:r w:rsidRPr="00C242C9">
        <w:rPr>
          <w:rFonts w:asciiTheme="minorHAnsi" w:eastAsia="Arial" w:hAnsiTheme="minorHAnsi" w:cstheme="minorHAnsi"/>
          <w:spacing w:val="59"/>
          <w:sz w:val="22"/>
          <w:szCs w:val="22"/>
        </w:rPr>
        <w:t xml:space="preserve"> </w:t>
      </w:r>
      <w:r w:rsidRPr="00C242C9">
        <w:rPr>
          <w:rFonts w:asciiTheme="minorHAnsi" w:eastAsia="Arial" w:hAnsiTheme="minorHAnsi" w:cstheme="minorHAnsi"/>
          <w:sz w:val="22"/>
          <w:szCs w:val="22"/>
        </w:rPr>
        <w:t>has</w:t>
      </w:r>
      <w:r w:rsidRPr="00C242C9">
        <w:rPr>
          <w:rFonts w:asciiTheme="minorHAnsi" w:eastAsia="Arial" w:hAnsiTheme="minorHAnsi" w:cstheme="minorHAnsi"/>
          <w:spacing w:val="59"/>
          <w:sz w:val="22"/>
          <w:szCs w:val="22"/>
        </w:rPr>
        <w:t xml:space="preserve"> </w:t>
      </w:r>
      <w:r w:rsidRPr="00C242C9">
        <w:rPr>
          <w:rFonts w:asciiTheme="minorHAnsi" w:eastAsia="Arial" w:hAnsiTheme="minorHAnsi" w:cstheme="minorHAnsi"/>
          <w:sz w:val="22"/>
          <w:szCs w:val="22"/>
        </w:rPr>
        <w:t>appropriate</w:t>
      </w:r>
      <w:r w:rsidRPr="00C242C9">
        <w:rPr>
          <w:rFonts w:asciiTheme="minorHAnsi" w:eastAsia="Arial" w:hAnsiTheme="minorHAnsi" w:cstheme="minorHAnsi"/>
          <w:spacing w:val="59"/>
          <w:sz w:val="22"/>
          <w:szCs w:val="22"/>
        </w:rPr>
        <w:t xml:space="preserve"> </w:t>
      </w:r>
      <w:r w:rsidRPr="00C242C9">
        <w:rPr>
          <w:rFonts w:asciiTheme="minorHAnsi" w:eastAsia="Arial" w:hAnsiTheme="minorHAnsi" w:cstheme="minorHAnsi"/>
          <w:sz w:val="22"/>
          <w:szCs w:val="22"/>
        </w:rPr>
        <w:t>health</w:t>
      </w:r>
      <w:r w:rsidRPr="00C242C9">
        <w:rPr>
          <w:rFonts w:asciiTheme="minorHAnsi" w:eastAsia="Arial" w:hAnsiTheme="minorHAnsi" w:cstheme="minorHAnsi"/>
          <w:spacing w:val="59"/>
          <w:sz w:val="22"/>
          <w:szCs w:val="22"/>
        </w:rPr>
        <w:t xml:space="preserve"> </w:t>
      </w:r>
      <w:r w:rsidRPr="00C242C9">
        <w:rPr>
          <w:rFonts w:asciiTheme="minorHAnsi" w:eastAsia="Arial" w:hAnsiTheme="minorHAnsi" w:cstheme="minorHAnsi"/>
          <w:sz w:val="22"/>
          <w:szCs w:val="22"/>
        </w:rPr>
        <w:t>and</w:t>
      </w:r>
      <w:r w:rsidRPr="00C242C9">
        <w:rPr>
          <w:rFonts w:asciiTheme="minorHAnsi" w:eastAsia="Arial" w:hAnsiTheme="minorHAnsi" w:cstheme="minorHAnsi"/>
          <w:spacing w:val="59"/>
          <w:sz w:val="22"/>
          <w:szCs w:val="22"/>
        </w:rPr>
        <w:t xml:space="preserve"> </w:t>
      </w:r>
      <w:r w:rsidRPr="00C242C9">
        <w:rPr>
          <w:rFonts w:asciiTheme="minorHAnsi" w:eastAsia="Arial" w:hAnsiTheme="minorHAnsi" w:cstheme="minorHAnsi"/>
          <w:sz w:val="22"/>
          <w:szCs w:val="22"/>
        </w:rPr>
        <w:t>safety</w:t>
      </w:r>
      <w:r w:rsidRPr="00C242C9">
        <w:rPr>
          <w:rFonts w:asciiTheme="minorHAnsi" w:eastAsia="Arial" w:hAnsiTheme="minorHAnsi" w:cstheme="minorHAnsi"/>
          <w:spacing w:val="59"/>
          <w:sz w:val="22"/>
          <w:szCs w:val="22"/>
        </w:rPr>
        <w:t xml:space="preserve"> </w:t>
      </w:r>
      <w:r w:rsidRPr="00C242C9">
        <w:rPr>
          <w:rFonts w:asciiTheme="minorHAnsi" w:eastAsia="Arial" w:hAnsiTheme="minorHAnsi" w:cstheme="minorHAnsi"/>
          <w:sz w:val="22"/>
          <w:szCs w:val="22"/>
        </w:rPr>
        <w:t>policies</w:t>
      </w:r>
      <w:r w:rsidRPr="00C242C9">
        <w:rPr>
          <w:rFonts w:asciiTheme="minorHAnsi" w:eastAsia="Arial" w:hAnsiTheme="minorHAnsi" w:cstheme="minorHAnsi"/>
          <w:spacing w:val="59"/>
          <w:sz w:val="22"/>
          <w:szCs w:val="22"/>
        </w:rPr>
        <w:t xml:space="preserve"> </w:t>
      </w:r>
      <w:r w:rsidRPr="00C242C9">
        <w:rPr>
          <w:rFonts w:asciiTheme="minorHAnsi" w:eastAsia="Arial" w:hAnsiTheme="minorHAnsi" w:cstheme="minorHAnsi"/>
          <w:sz w:val="22"/>
          <w:szCs w:val="22"/>
        </w:rPr>
        <w:t>and</w:t>
      </w:r>
      <w:r w:rsidRPr="00C242C9">
        <w:rPr>
          <w:rFonts w:asciiTheme="minorHAnsi" w:eastAsia="Arial" w:hAnsiTheme="minorHAnsi" w:cstheme="minorHAnsi"/>
          <w:spacing w:val="59"/>
          <w:sz w:val="22"/>
          <w:szCs w:val="22"/>
        </w:rPr>
        <w:t xml:space="preserve"> </w:t>
      </w:r>
      <w:r w:rsidRPr="00C242C9">
        <w:rPr>
          <w:rFonts w:asciiTheme="minorHAnsi" w:eastAsia="Arial" w:hAnsiTheme="minorHAnsi" w:cstheme="minorHAnsi"/>
          <w:sz w:val="22"/>
          <w:szCs w:val="22"/>
        </w:rPr>
        <w:t>procedures</w:t>
      </w:r>
      <w:r w:rsidRPr="00C242C9">
        <w:rPr>
          <w:rFonts w:asciiTheme="minorHAnsi" w:eastAsia="Arial" w:hAnsiTheme="minorHAnsi" w:cstheme="minorHAnsi"/>
          <w:spacing w:val="59"/>
          <w:sz w:val="22"/>
          <w:szCs w:val="22"/>
        </w:rPr>
        <w:t xml:space="preserve"> </w:t>
      </w:r>
      <w:r w:rsidRPr="00C242C9">
        <w:rPr>
          <w:rFonts w:asciiTheme="minorHAnsi" w:eastAsia="Arial" w:hAnsiTheme="minorHAnsi" w:cstheme="minorHAnsi"/>
          <w:sz w:val="22"/>
          <w:szCs w:val="22"/>
        </w:rPr>
        <w:t>in place and will provide all appropriate and necessary training for the student.</w:t>
      </w:r>
    </w:p>
    <w:p w14:paraId="144B4BED" w14:textId="77777777" w:rsidR="00577B1C" w:rsidRPr="00C242C9" w:rsidRDefault="00577B1C" w:rsidP="00A703EF">
      <w:pPr>
        <w:rPr>
          <w:rFonts w:asciiTheme="minorHAnsi" w:hAnsiTheme="minorHAnsi" w:cstheme="minorHAnsi"/>
          <w:sz w:val="22"/>
          <w:szCs w:val="22"/>
        </w:rPr>
      </w:pPr>
    </w:p>
    <w:p w14:paraId="27AC8D47" w14:textId="77777777" w:rsidR="00577B1C" w:rsidRPr="00C242C9" w:rsidRDefault="009812F2" w:rsidP="00A703EF">
      <w:pPr>
        <w:ind w:left="117" w:right="78"/>
        <w:rPr>
          <w:rFonts w:asciiTheme="minorHAnsi" w:eastAsia="Arial" w:hAnsiTheme="minorHAnsi" w:cstheme="minorHAnsi"/>
          <w:sz w:val="22"/>
          <w:szCs w:val="22"/>
        </w:rPr>
      </w:pPr>
      <w:r w:rsidRPr="00C242C9">
        <w:rPr>
          <w:rFonts w:asciiTheme="minorHAnsi" w:eastAsia="Arial" w:hAnsiTheme="minorHAnsi" w:cstheme="minorHAnsi"/>
          <w:sz w:val="22"/>
          <w:szCs w:val="22"/>
        </w:rPr>
        <w:t>The</w:t>
      </w:r>
      <w:r w:rsidRPr="00C242C9">
        <w:rPr>
          <w:rFonts w:asciiTheme="minorHAnsi" w:eastAsia="Arial" w:hAnsiTheme="minorHAnsi" w:cstheme="minorHAnsi"/>
          <w:spacing w:val="43"/>
          <w:sz w:val="22"/>
          <w:szCs w:val="22"/>
        </w:rPr>
        <w:t xml:space="preserve"> </w:t>
      </w:r>
      <w:r w:rsidRPr="00C242C9">
        <w:rPr>
          <w:rFonts w:asciiTheme="minorHAnsi" w:eastAsia="Arial" w:hAnsiTheme="minorHAnsi" w:cstheme="minorHAnsi"/>
          <w:sz w:val="22"/>
          <w:szCs w:val="22"/>
        </w:rPr>
        <w:t>organi</w:t>
      </w:r>
      <w:r w:rsidR="008E3E7B" w:rsidRPr="00C242C9">
        <w:rPr>
          <w:rFonts w:asciiTheme="minorHAnsi" w:eastAsia="Arial" w:hAnsiTheme="minorHAnsi" w:cstheme="minorHAnsi"/>
          <w:sz w:val="22"/>
          <w:szCs w:val="22"/>
        </w:rPr>
        <w:t>s</w:t>
      </w:r>
      <w:r w:rsidRPr="00C242C9">
        <w:rPr>
          <w:rFonts w:asciiTheme="minorHAnsi" w:eastAsia="Arial" w:hAnsiTheme="minorHAnsi" w:cstheme="minorHAnsi"/>
          <w:sz w:val="22"/>
          <w:szCs w:val="22"/>
        </w:rPr>
        <w:t>ation</w:t>
      </w:r>
      <w:r w:rsidRPr="00C242C9">
        <w:rPr>
          <w:rFonts w:asciiTheme="minorHAnsi" w:eastAsia="Arial" w:hAnsiTheme="minorHAnsi" w:cstheme="minorHAnsi"/>
          <w:spacing w:val="43"/>
          <w:sz w:val="22"/>
          <w:szCs w:val="22"/>
        </w:rPr>
        <w:t xml:space="preserve"> </w:t>
      </w:r>
      <w:r w:rsidRPr="00C242C9">
        <w:rPr>
          <w:rFonts w:asciiTheme="minorHAnsi" w:eastAsia="Arial" w:hAnsiTheme="minorHAnsi" w:cstheme="minorHAnsi"/>
          <w:sz w:val="22"/>
          <w:szCs w:val="22"/>
        </w:rPr>
        <w:t>will</w:t>
      </w:r>
      <w:r w:rsidRPr="00C242C9">
        <w:rPr>
          <w:rFonts w:asciiTheme="minorHAnsi" w:eastAsia="Arial" w:hAnsiTheme="minorHAnsi" w:cstheme="minorHAnsi"/>
          <w:spacing w:val="43"/>
          <w:sz w:val="22"/>
          <w:szCs w:val="22"/>
        </w:rPr>
        <w:t xml:space="preserve"> </w:t>
      </w:r>
      <w:r w:rsidRPr="00C242C9">
        <w:rPr>
          <w:rFonts w:asciiTheme="minorHAnsi" w:eastAsia="Arial" w:hAnsiTheme="minorHAnsi" w:cstheme="minorHAnsi"/>
          <w:sz w:val="22"/>
          <w:szCs w:val="22"/>
        </w:rPr>
        <w:t>report</w:t>
      </w:r>
      <w:r w:rsidRPr="00C242C9">
        <w:rPr>
          <w:rFonts w:asciiTheme="minorHAnsi" w:eastAsia="Arial" w:hAnsiTheme="minorHAnsi" w:cstheme="minorHAnsi"/>
          <w:spacing w:val="43"/>
          <w:sz w:val="22"/>
          <w:szCs w:val="22"/>
        </w:rPr>
        <w:t xml:space="preserve"> </w:t>
      </w:r>
      <w:r w:rsidRPr="00C242C9">
        <w:rPr>
          <w:rFonts w:asciiTheme="minorHAnsi" w:eastAsia="Arial" w:hAnsiTheme="minorHAnsi" w:cstheme="minorHAnsi"/>
          <w:sz w:val="22"/>
          <w:szCs w:val="22"/>
        </w:rPr>
        <w:t>to</w:t>
      </w:r>
      <w:r w:rsidRPr="00C242C9">
        <w:rPr>
          <w:rFonts w:asciiTheme="minorHAnsi" w:eastAsia="Arial" w:hAnsiTheme="minorHAnsi" w:cstheme="minorHAnsi"/>
          <w:spacing w:val="43"/>
          <w:sz w:val="22"/>
          <w:szCs w:val="22"/>
        </w:rPr>
        <w:t xml:space="preserve"> </w:t>
      </w:r>
      <w:r w:rsidRPr="00C242C9">
        <w:rPr>
          <w:rFonts w:asciiTheme="minorHAnsi" w:eastAsia="Arial" w:hAnsiTheme="minorHAnsi" w:cstheme="minorHAnsi"/>
          <w:sz w:val="22"/>
          <w:szCs w:val="22"/>
        </w:rPr>
        <w:t>the</w:t>
      </w:r>
      <w:r w:rsidRPr="00C242C9">
        <w:rPr>
          <w:rFonts w:asciiTheme="minorHAnsi" w:eastAsia="Arial" w:hAnsiTheme="minorHAnsi" w:cstheme="minorHAnsi"/>
          <w:spacing w:val="43"/>
          <w:sz w:val="22"/>
          <w:szCs w:val="22"/>
        </w:rPr>
        <w:t xml:space="preserve"> </w:t>
      </w:r>
      <w:r w:rsidRPr="00C242C9">
        <w:rPr>
          <w:rFonts w:asciiTheme="minorHAnsi" w:eastAsia="Arial" w:hAnsiTheme="minorHAnsi" w:cstheme="minorHAnsi"/>
          <w:sz w:val="22"/>
          <w:szCs w:val="22"/>
        </w:rPr>
        <w:t>University</w:t>
      </w:r>
      <w:r w:rsidRPr="00C242C9">
        <w:rPr>
          <w:rFonts w:asciiTheme="minorHAnsi" w:eastAsia="Arial" w:hAnsiTheme="minorHAnsi" w:cstheme="minorHAnsi"/>
          <w:spacing w:val="43"/>
          <w:sz w:val="22"/>
          <w:szCs w:val="22"/>
        </w:rPr>
        <w:t xml:space="preserve"> </w:t>
      </w:r>
      <w:r w:rsidRPr="00C242C9">
        <w:rPr>
          <w:rFonts w:asciiTheme="minorHAnsi" w:eastAsia="Arial" w:hAnsiTheme="minorHAnsi" w:cstheme="minorHAnsi"/>
          <w:sz w:val="22"/>
          <w:szCs w:val="22"/>
        </w:rPr>
        <w:t>any</w:t>
      </w:r>
      <w:r w:rsidRPr="00C242C9">
        <w:rPr>
          <w:rFonts w:asciiTheme="minorHAnsi" w:eastAsia="Arial" w:hAnsiTheme="minorHAnsi" w:cstheme="minorHAnsi"/>
          <w:spacing w:val="43"/>
          <w:sz w:val="22"/>
          <w:szCs w:val="22"/>
        </w:rPr>
        <w:t xml:space="preserve"> </w:t>
      </w:r>
      <w:r w:rsidRPr="00C242C9">
        <w:rPr>
          <w:rFonts w:asciiTheme="minorHAnsi" w:eastAsia="Arial" w:hAnsiTheme="minorHAnsi" w:cstheme="minorHAnsi"/>
          <w:sz w:val="22"/>
          <w:szCs w:val="22"/>
        </w:rPr>
        <w:t>accidents</w:t>
      </w:r>
      <w:r w:rsidRPr="00C242C9">
        <w:rPr>
          <w:rFonts w:asciiTheme="minorHAnsi" w:eastAsia="Arial" w:hAnsiTheme="minorHAnsi" w:cstheme="minorHAnsi"/>
          <w:spacing w:val="43"/>
          <w:sz w:val="22"/>
          <w:szCs w:val="22"/>
        </w:rPr>
        <w:t xml:space="preserve"> </w:t>
      </w:r>
      <w:r w:rsidRPr="00C242C9">
        <w:rPr>
          <w:rFonts w:asciiTheme="minorHAnsi" w:eastAsia="Arial" w:hAnsiTheme="minorHAnsi" w:cstheme="minorHAnsi"/>
          <w:sz w:val="22"/>
          <w:szCs w:val="22"/>
        </w:rPr>
        <w:t>or</w:t>
      </w:r>
      <w:r w:rsidRPr="00C242C9">
        <w:rPr>
          <w:rFonts w:asciiTheme="minorHAnsi" w:eastAsia="Arial" w:hAnsiTheme="minorHAnsi" w:cstheme="minorHAnsi"/>
          <w:spacing w:val="43"/>
          <w:sz w:val="22"/>
          <w:szCs w:val="22"/>
        </w:rPr>
        <w:t xml:space="preserve"> </w:t>
      </w:r>
      <w:r w:rsidRPr="00C242C9">
        <w:rPr>
          <w:rFonts w:asciiTheme="minorHAnsi" w:eastAsia="Arial" w:hAnsiTheme="minorHAnsi" w:cstheme="minorHAnsi"/>
          <w:sz w:val="22"/>
          <w:szCs w:val="22"/>
        </w:rPr>
        <w:t>ill</w:t>
      </w:r>
      <w:r w:rsidRPr="00C242C9">
        <w:rPr>
          <w:rFonts w:asciiTheme="minorHAnsi" w:eastAsia="Arial" w:hAnsiTheme="minorHAnsi" w:cstheme="minorHAnsi"/>
          <w:spacing w:val="43"/>
          <w:sz w:val="22"/>
          <w:szCs w:val="22"/>
        </w:rPr>
        <w:t xml:space="preserve"> </w:t>
      </w:r>
      <w:r w:rsidRPr="00C242C9">
        <w:rPr>
          <w:rFonts w:asciiTheme="minorHAnsi" w:eastAsia="Arial" w:hAnsiTheme="minorHAnsi" w:cstheme="minorHAnsi"/>
          <w:sz w:val="22"/>
          <w:szCs w:val="22"/>
        </w:rPr>
        <w:t>health,</w:t>
      </w:r>
      <w:r w:rsidRPr="00C242C9">
        <w:rPr>
          <w:rFonts w:asciiTheme="minorHAnsi" w:eastAsia="Arial" w:hAnsiTheme="minorHAnsi" w:cstheme="minorHAnsi"/>
          <w:spacing w:val="43"/>
          <w:sz w:val="22"/>
          <w:szCs w:val="22"/>
        </w:rPr>
        <w:t xml:space="preserve"> </w:t>
      </w:r>
      <w:r w:rsidRPr="00C242C9">
        <w:rPr>
          <w:rFonts w:asciiTheme="minorHAnsi" w:eastAsia="Arial" w:hAnsiTheme="minorHAnsi" w:cstheme="minorHAnsi"/>
          <w:sz w:val="22"/>
          <w:szCs w:val="22"/>
        </w:rPr>
        <w:t>arising from work, involving the placement student.</w:t>
      </w:r>
    </w:p>
    <w:p w14:paraId="21B4AFE4" w14:textId="77777777" w:rsidR="00577B1C" w:rsidRPr="00C242C9" w:rsidRDefault="00577B1C" w:rsidP="00A703EF">
      <w:pPr>
        <w:rPr>
          <w:rFonts w:asciiTheme="minorHAnsi" w:hAnsiTheme="minorHAnsi" w:cstheme="minorHAnsi"/>
          <w:sz w:val="22"/>
          <w:szCs w:val="22"/>
        </w:rPr>
      </w:pPr>
    </w:p>
    <w:p w14:paraId="2BCC822A" w14:textId="77777777" w:rsidR="00577B1C" w:rsidRPr="00C242C9" w:rsidRDefault="009812F2" w:rsidP="00A703EF">
      <w:pPr>
        <w:ind w:left="117" w:right="78"/>
        <w:rPr>
          <w:rFonts w:asciiTheme="minorHAnsi" w:eastAsia="Arial" w:hAnsiTheme="minorHAnsi" w:cstheme="minorHAnsi"/>
          <w:sz w:val="22"/>
          <w:szCs w:val="22"/>
        </w:rPr>
      </w:pPr>
      <w:r w:rsidRPr="00C242C9">
        <w:rPr>
          <w:rFonts w:asciiTheme="minorHAnsi" w:eastAsia="Arial" w:hAnsiTheme="minorHAnsi" w:cstheme="minorHAnsi"/>
          <w:sz w:val="22"/>
          <w:szCs w:val="22"/>
        </w:rPr>
        <w:t>The</w:t>
      </w:r>
      <w:r w:rsidRPr="00C242C9">
        <w:rPr>
          <w:rFonts w:asciiTheme="minorHAnsi" w:eastAsia="Arial" w:hAnsiTheme="minorHAnsi" w:cstheme="minorHAnsi"/>
          <w:spacing w:val="65"/>
          <w:sz w:val="22"/>
          <w:szCs w:val="22"/>
        </w:rPr>
        <w:t xml:space="preserve"> </w:t>
      </w:r>
      <w:r w:rsidRPr="00C242C9">
        <w:rPr>
          <w:rFonts w:asciiTheme="minorHAnsi" w:eastAsia="Arial" w:hAnsiTheme="minorHAnsi" w:cstheme="minorHAnsi"/>
          <w:sz w:val="22"/>
          <w:szCs w:val="22"/>
        </w:rPr>
        <w:t>organisation</w:t>
      </w:r>
      <w:r w:rsidRPr="00C242C9">
        <w:rPr>
          <w:rFonts w:asciiTheme="minorHAnsi" w:eastAsia="Arial" w:hAnsiTheme="minorHAnsi" w:cstheme="minorHAnsi"/>
          <w:spacing w:val="65"/>
          <w:sz w:val="22"/>
          <w:szCs w:val="22"/>
        </w:rPr>
        <w:t xml:space="preserve"> </w:t>
      </w:r>
      <w:r w:rsidRPr="00C242C9">
        <w:rPr>
          <w:rFonts w:asciiTheme="minorHAnsi" w:eastAsia="Arial" w:hAnsiTheme="minorHAnsi" w:cstheme="minorHAnsi"/>
          <w:sz w:val="22"/>
          <w:szCs w:val="22"/>
        </w:rPr>
        <w:t>holds</w:t>
      </w:r>
      <w:r w:rsidRPr="00C242C9">
        <w:rPr>
          <w:rFonts w:asciiTheme="minorHAnsi" w:eastAsia="Arial" w:hAnsiTheme="minorHAnsi" w:cstheme="minorHAnsi"/>
          <w:spacing w:val="65"/>
          <w:sz w:val="22"/>
          <w:szCs w:val="22"/>
        </w:rPr>
        <w:t xml:space="preserve"> </w:t>
      </w:r>
      <w:r w:rsidRPr="00C242C9">
        <w:rPr>
          <w:rFonts w:asciiTheme="minorHAnsi" w:eastAsia="Arial" w:hAnsiTheme="minorHAnsi" w:cstheme="minorHAnsi"/>
          <w:sz w:val="22"/>
          <w:szCs w:val="22"/>
        </w:rPr>
        <w:t>appropriate</w:t>
      </w:r>
      <w:r w:rsidRPr="00C242C9">
        <w:rPr>
          <w:rFonts w:asciiTheme="minorHAnsi" w:eastAsia="Arial" w:hAnsiTheme="minorHAnsi" w:cstheme="minorHAnsi"/>
          <w:spacing w:val="65"/>
          <w:sz w:val="22"/>
          <w:szCs w:val="22"/>
        </w:rPr>
        <w:t xml:space="preserve"> </w:t>
      </w:r>
      <w:r w:rsidRPr="00C242C9">
        <w:rPr>
          <w:rFonts w:asciiTheme="minorHAnsi" w:eastAsia="Arial" w:hAnsiTheme="minorHAnsi" w:cstheme="minorHAnsi"/>
          <w:sz w:val="22"/>
          <w:szCs w:val="22"/>
        </w:rPr>
        <w:t>insurance</w:t>
      </w:r>
      <w:r w:rsidRPr="00C242C9">
        <w:rPr>
          <w:rFonts w:asciiTheme="minorHAnsi" w:eastAsia="Arial" w:hAnsiTheme="minorHAnsi" w:cstheme="minorHAnsi"/>
          <w:spacing w:val="65"/>
          <w:sz w:val="22"/>
          <w:szCs w:val="22"/>
        </w:rPr>
        <w:t xml:space="preserve"> </w:t>
      </w:r>
      <w:r w:rsidRPr="00C242C9">
        <w:rPr>
          <w:rFonts w:asciiTheme="minorHAnsi" w:eastAsia="Arial" w:hAnsiTheme="minorHAnsi" w:cstheme="minorHAnsi"/>
          <w:sz w:val="22"/>
          <w:szCs w:val="22"/>
        </w:rPr>
        <w:t>cover</w:t>
      </w:r>
      <w:r w:rsidRPr="00C242C9">
        <w:rPr>
          <w:rFonts w:asciiTheme="minorHAnsi" w:eastAsia="Arial" w:hAnsiTheme="minorHAnsi" w:cstheme="minorHAnsi"/>
          <w:spacing w:val="65"/>
          <w:sz w:val="22"/>
          <w:szCs w:val="22"/>
        </w:rPr>
        <w:t xml:space="preserve"> </w:t>
      </w:r>
      <w:r w:rsidRPr="00C242C9">
        <w:rPr>
          <w:rFonts w:asciiTheme="minorHAnsi" w:eastAsia="Arial" w:hAnsiTheme="minorHAnsi" w:cstheme="minorHAnsi"/>
          <w:sz w:val="22"/>
          <w:szCs w:val="22"/>
        </w:rPr>
        <w:t>for</w:t>
      </w:r>
      <w:r w:rsidRPr="00C242C9">
        <w:rPr>
          <w:rFonts w:asciiTheme="minorHAnsi" w:eastAsia="Arial" w:hAnsiTheme="minorHAnsi" w:cstheme="minorHAnsi"/>
          <w:spacing w:val="65"/>
          <w:sz w:val="22"/>
          <w:szCs w:val="22"/>
        </w:rPr>
        <w:t xml:space="preserve"> </w:t>
      </w:r>
      <w:r w:rsidRPr="00C242C9">
        <w:rPr>
          <w:rFonts w:asciiTheme="minorHAnsi" w:eastAsia="Arial" w:hAnsiTheme="minorHAnsi" w:cstheme="minorHAnsi"/>
          <w:sz w:val="22"/>
          <w:szCs w:val="22"/>
        </w:rPr>
        <w:t>the</w:t>
      </w:r>
      <w:r w:rsidRPr="00C242C9">
        <w:rPr>
          <w:rFonts w:asciiTheme="minorHAnsi" w:eastAsia="Arial" w:hAnsiTheme="minorHAnsi" w:cstheme="minorHAnsi"/>
          <w:spacing w:val="65"/>
          <w:sz w:val="22"/>
          <w:szCs w:val="22"/>
        </w:rPr>
        <w:t xml:space="preserve"> </w:t>
      </w:r>
      <w:r w:rsidRPr="00C242C9">
        <w:rPr>
          <w:rFonts w:asciiTheme="minorHAnsi" w:eastAsia="Arial" w:hAnsiTheme="minorHAnsi" w:cstheme="minorHAnsi"/>
          <w:sz w:val="22"/>
          <w:szCs w:val="22"/>
        </w:rPr>
        <w:t>placement</w:t>
      </w:r>
      <w:r w:rsidRPr="00C242C9">
        <w:rPr>
          <w:rFonts w:asciiTheme="minorHAnsi" w:eastAsia="Arial" w:hAnsiTheme="minorHAnsi" w:cstheme="minorHAnsi"/>
          <w:spacing w:val="65"/>
          <w:sz w:val="22"/>
          <w:szCs w:val="22"/>
        </w:rPr>
        <w:t xml:space="preserve"> </w:t>
      </w:r>
      <w:r w:rsidRPr="00C242C9">
        <w:rPr>
          <w:rFonts w:asciiTheme="minorHAnsi" w:eastAsia="Arial" w:hAnsiTheme="minorHAnsi" w:cstheme="minorHAnsi"/>
          <w:sz w:val="22"/>
          <w:szCs w:val="22"/>
        </w:rPr>
        <w:t>student whether on paid or unpaid placement.</w:t>
      </w:r>
    </w:p>
    <w:p w14:paraId="5FAA51E8" w14:textId="77777777" w:rsidR="00577B1C" w:rsidRPr="00C242C9" w:rsidRDefault="00577B1C" w:rsidP="00A703EF">
      <w:pPr>
        <w:rPr>
          <w:rFonts w:asciiTheme="minorHAnsi" w:hAnsiTheme="minorHAnsi" w:cstheme="minorHAnsi"/>
          <w:sz w:val="22"/>
          <w:szCs w:val="22"/>
        </w:rPr>
      </w:pPr>
    </w:p>
    <w:p w14:paraId="24152A84" w14:textId="77777777" w:rsidR="00577B1C" w:rsidRPr="00C242C9" w:rsidRDefault="009812F2" w:rsidP="00A703EF">
      <w:pPr>
        <w:ind w:left="117" w:right="78"/>
        <w:rPr>
          <w:rFonts w:asciiTheme="minorHAnsi" w:eastAsia="Arial" w:hAnsiTheme="minorHAnsi" w:cstheme="minorHAnsi"/>
          <w:sz w:val="22"/>
          <w:szCs w:val="22"/>
        </w:rPr>
      </w:pPr>
      <w:r w:rsidRPr="00C242C9">
        <w:rPr>
          <w:rFonts w:asciiTheme="minorHAnsi" w:eastAsia="Arial" w:hAnsiTheme="minorHAnsi" w:cstheme="minorHAnsi"/>
          <w:sz w:val="22"/>
          <w:szCs w:val="22"/>
        </w:rPr>
        <w:t>The</w:t>
      </w:r>
      <w:r w:rsidRPr="00C242C9">
        <w:rPr>
          <w:rFonts w:asciiTheme="minorHAnsi" w:eastAsia="Arial" w:hAnsiTheme="minorHAnsi" w:cstheme="minorHAnsi"/>
          <w:spacing w:val="32"/>
          <w:sz w:val="22"/>
          <w:szCs w:val="22"/>
        </w:rPr>
        <w:t xml:space="preserve"> </w:t>
      </w:r>
      <w:r w:rsidRPr="00C242C9">
        <w:rPr>
          <w:rFonts w:asciiTheme="minorHAnsi" w:eastAsia="Arial" w:hAnsiTheme="minorHAnsi" w:cstheme="minorHAnsi"/>
          <w:sz w:val="22"/>
          <w:szCs w:val="22"/>
        </w:rPr>
        <w:t>organisation</w:t>
      </w:r>
      <w:r w:rsidRPr="00C242C9">
        <w:rPr>
          <w:rFonts w:asciiTheme="minorHAnsi" w:eastAsia="Arial" w:hAnsiTheme="minorHAnsi" w:cstheme="minorHAnsi"/>
          <w:spacing w:val="32"/>
          <w:sz w:val="22"/>
          <w:szCs w:val="22"/>
        </w:rPr>
        <w:t xml:space="preserve"> </w:t>
      </w:r>
      <w:r w:rsidRPr="00C242C9">
        <w:rPr>
          <w:rFonts w:asciiTheme="minorHAnsi" w:eastAsia="Arial" w:hAnsiTheme="minorHAnsi" w:cstheme="minorHAnsi"/>
          <w:sz w:val="22"/>
          <w:szCs w:val="22"/>
        </w:rPr>
        <w:t>has</w:t>
      </w:r>
      <w:r w:rsidRPr="00C242C9">
        <w:rPr>
          <w:rFonts w:asciiTheme="minorHAnsi" w:eastAsia="Arial" w:hAnsiTheme="minorHAnsi" w:cstheme="minorHAnsi"/>
          <w:spacing w:val="32"/>
          <w:sz w:val="22"/>
          <w:szCs w:val="22"/>
        </w:rPr>
        <w:t xml:space="preserve"> </w:t>
      </w:r>
      <w:r w:rsidRPr="00C242C9">
        <w:rPr>
          <w:rFonts w:asciiTheme="minorHAnsi" w:eastAsia="Arial" w:hAnsiTheme="minorHAnsi" w:cstheme="minorHAnsi"/>
          <w:sz w:val="22"/>
          <w:szCs w:val="22"/>
        </w:rPr>
        <w:t>policies</w:t>
      </w:r>
      <w:r w:rsidRPr="00C242C9">
        <w:rPr>
          <w:rFonts w:asciiTheme="minorHAnsi" w:eastAsia="Arial" w:hAnsiTheme="minorHAnsi" w:cstheme="minorHAnsi"/>
          <w:spacing w:val="32"/>
          <w:sz w:val="22"/>
          <w:szCs w:val="22"/>
        </w:rPr>
        <w:t xml:space="preserve"> </w:t>
      </w:r>
      <w:r w:rsidRPr="00C242C9">
        <w:rPr>
          <w:rFonts w:asciiTheme="minorHAnsi" w:eastAsia="Arial" w:hAnsiTheme="minorHAnsi" w:cstheme="minorHAnsi"/>
          <w:sz w:val="22"/>
          <w:szCs w:val="22"/>
        </w:rPr>
        <w:t>and</w:t>
      </w:r>
      <w:r w:rsidRPr="00C242C9">
        <w:rPr>
          <w:rFonts w:asciiTheme="minorHAnsi" w:eastAsia="Arial" w:hAnsiTheme="minorHAnsi" w:cstheme="minorHAnsi"/>
          <w:spacing w:val="32"/>
          <w:sz w:val="22"/>
          <w:szCs w:val="22"/>
        </w:rPr>
        <w:t xml:space="preserve"> </w:t>
      </w:r>
      <w:r w:rsidRPr="00C242C9">
        <w:rPr>
          <w:rFonts w:asciiTheme="minorHAnsi" w:eastAsia="Arial" w:hAnsiTheme="minorHAnsi" w:cstheme="minorHAnsi"/>
          <w:sz w:val="22"/>
          <w:szCs w:val="22"/>
        </w:rPr>
        <w:t>procedures</w:t>
      </w:r>
      <w:r w:rsidRPr="00C242C9">
        <w:rPr>
          <w:rFonts w:asciiTheme="minorHAnsi" w:eastAsia="Arial" w:hAnsiTheme="minorHAnsi" w:cstheme="minorHAnsi"/>
          <w:spacing w:val="32"/>
          <w:sz w:val="22"/>
          <w:szCs w:val="22"/>
        </w:rPr>
        <w:t xml:space="preserve"> </w:t>
      </w:r>
      <w:r w:rsidRPr="00C242C9">
        <w:rPr>
          <w:rFonts w:asciiTheme="minorHAnsi" w:eastAsia="Arial" w:hAnsiTheme="minorHAnsi" w:cstheme="minorHAnsi"/>
          <w:sz w:val="22"/>
          <w:szCs w:val="22"/>
        </w:rPr>
        <w:t>in</w:t>
      </w:r>
      <w:r w:rsidRPr="00C242C9">
        <w:rPr>
          <w:rFonts w:asciiTheme="minorHAnsi" w:eastAsia="Arial" w:hAnsiTheme="minorHAnsi" w:cstheme="minorHAnsi"/>
          <w:spacing w:val="32"/>
          <w:sz w:val="22"/>
          <w:szCs w:val="22"/>
        </w:rPr>
        <w:t xml:space="preserve"> </w:t>
      </w:r>
      <w:r w:rsidRPr="00C242C9">
        <w:rPr>
          <w:rFonts w:asciiTheme="minorHAnsi" w:eastAsia="Arial" w:hAnsiTheme="minorHAnsi" w:cstheme="minorHAnsi"/>
          <w:sz w:val="22"/>
          <w:szCs w:val="22"/>
        </w:rPr>
        <w:t>relation</w:t>
      </w:r>
      <w:r w:rsidRPr="00C242C9">
        <w:rPr>
          <w:rFonts w:asciiTheme="minorHAnsi" w:eastAsia="Arial" w:hAnsiTheme="minorHAnsi" w:cstheme="minorHAnsi"/>
          <w:spacing w:val="32"/>
          <w:sz w:val="22"/>
          <w:szCs w:val="22"/>
        </w:rPr>
        <w:t xml:space="preserve"> </w:t>
      </w:r>
      <w:r w:rsidRPr="00C242C9">
        <w:rPr>
          <w:rFonts w:asciiTheme="minorHAnsi" w:eastAsia="Arial" w:hAnsiTheme="minorHAnsi" w:cstheme="minorHAnsi"/>
          <w:sz w:val="22"/>
          <w:szCs w:val="22"/>
        </w:rPr>
        <w:t>to</w:t>
      </w:r>
      <w:r w:rsidRPr="00C242C9">
        <w:rPr>
          <w:rFonts w:asciiTheme="minorHAnsi" w:eastAsia="Arial" w:hAnsiTheme="minorHAnsi" w:cstheme="minorHAnsi"/>
          <w:spacing w:val="32"/>
          <w:sz w:val="22"/>
          <w:szCs w:val="22"/>
        </w:rPr>
        <w:t xml:space="preserve"> </w:t>
      </w:r>
      <w:r w:rsidRPr="00C242C9">
        <w:rPr>
          <w:rFonts w:asciiTheme="minorHAnsi" w:eastAsia="Arial" w:hAnsiTheme="minorHAnsi" w:cstheme="minorHAnsi"/>
          <w:sz w:val="22"/>
          <w:szCs w:val="22"/>
        </w:rPr>
        <w:t>equality,</w:t>
      </w:r>
      <w:r w:rsidRPr="00C242C9">
        <w:rPr>
          <w:rFonts w:asciiTheme="minorHAnsi" w:eastAsia="Arial" w:hAnsiTheme="minorHAnsi" w:cstheme="minorHAnsi"/>
          <w:spacing w:val="32"/>
          <w:sz w:val="22"/>
          <w:szCs w:val="22"/>
        </w:rPr>
        <w:t xml:space="preserve"> </w:t>
      </w:r>
      <w:r w:rsidRPr="00C242C9">
        <w:rPr>
          <w:rFonts w:asciiTheme="minorHAnsi" w:eastAsia="Arial" w:hAnsiTheme="minorHAnsi" w:cstheme="minorHAnsi"/>
          <w:sz w:val="22"/>
          <w:szCs w:val="22"/>
        </w:rPr>
        <w:t>harassment and bullying and will provide all appropriate training.</w:t>
      </w:r>
    </w:p>
    <w:p w14:paraId="5B0CDFBF" w14:textId="77777777" w:rsidR="00577B1C" w:rsidRPr="00C242C9" w:rsidRDefault="00577B1C" w:rsidP="00A703EF">
      <w:pPr>
        <w:rPr>
          <w:rFonts w:asciiTheme="minorHAnsi" w:hAnsiTheme="minorHAnsi" w:cstheme="minorHAnsi"/>
          <w:sz w:val="22"/>
          <w:szCs w:val="22"/>
        </w:rPr>
      </w:pPr>
    </w:p>
    <w:p w14:paraId="17F07B68" w14:textId="77777777" w:rsidR="00A55652" w:rsidRPr="00C242C9" w:rsidRDefault="00A55652" w:rsidP="001D7ED2">
      <w:pPr>
        <w:ind w:firstLine="117"/>
        <w:rPr>
          <w:rFonts w:asciiTheme="minorHAnsi" w:hAnsiTheme="minorHAnsi" w:cstheme="minorHAnsi"/>
          <w:sz w:val="22"/>
          <w:szCs w:val="22"/>
        </w:rPr>
      </w:pPr>
      <w:r w:rsidRPr="00C242C9">
        <w:rPr>
          <w:rFonts w:asciiTheme="minorHAnsi" w:hAnsiTheme="minorHAnsi" w:cstheme="minorHAnsi"/>
          <w:b/>
          <w:sz w:val="22"/>
          <w:szCs w:val="22"/>
        </w:rPr>
        <w:t>Company</w:t>
      </w:r>
      <w:r w:rsidR="008E3E7B" w:rsidRPr="00C242C9">
        <w:rPr>
          <w:rFonts w:asciiTheme="minorHAnsi" w:hAnsiTheme="minorHAnsi" w:cstheme="minorHAnsi"/>
          <w:b/>
          <w:sz w:val="22"/>
          <w:szCs w:val="22"/>
        </w:rPr>
        <w:t xml:space="preserve"> </w:t>
      </w:r>
      <w:r w:rsidRPr="00C242C9">
        <w:rPr>
          <w:rFonts w:asciiTheme="minorHAnsi" w:hAnsiTheme="minorHAnsi" w:cstheme="minorHAnsi"/>
          <w:b/>
          <w:sz w:val="22"/>
          <w:szCs w:val="22"/>
        </w:rPr>
        <w:t xml:space="preserve">/ </w:t>
      </w:r>
      <w:r w:rsidR="008E3E7B" w:rsidRPr="00C242C9">
        <w:rPr>
          <w:rFonts w:asciiTheme="minorHAnsi" w:hAnsiTheme="minorHAnsi" w:cstheme="minorHAnsi"/>
          <w:b/>
          <w:sz w:val="22"/>
          <w:szCs w:val="22"/>
        </w:rPr>
        <w:t>O</w:t>
      </w:r>
      <w:r w:rsidRPr="00C242C9">
        <w:rPr>
          <w:rFonts w:asciiTheme="minorHAnsi" w:hAnsiTheme="minorHAnsi" w:cstheme="minorHAnsi"/>
          <w:b/>
          <w:sz w:val="22"/>
          <w:szCs w:val="22"/>
        </w:rPr>
        <w:t>rgani</w:t>
      </w:r>
      <w:r w:rsidR="008E3E7B" w:rsidRPr="00C242C9">
        <w:rPr>
          <w:rFonts w:asciiTheme="minorHAnsi" w:hAnsiTheme="minorHAnsi" w:cstheme="minorHAnsi"/>
          <w:b/>
          <w:sz w:val="22"/>
          <w:szCs w:val="22"/>
        </w:rPr>
        <w:t>s</w:t>
      </w:r>
      <w:r w:rsidRPr="00C242C9">
        <w:rPr>
          <w:rFonts w:asciiTheme="minorHAnsi" w:hAnsiTheme="minorHAnsi" w:cstheme="minorHAnsi"/>
          <w:b/>
          <w:sz w:val="22"/>
          <w:szCs w:val="22"/>
        </w:rPr>
        <w:t xml:space="preserve">ation </w:t>
      </w:r>
      <w:r w:rsidR="008E3E7B" w:rsidRPr="00C242C9">
        <w:rPr>
          <w:rFonts w:asciiTheme="minorHAnsi" w:hAnsiTheme="minorHAnsi" w:cstheme="minorHAnsi"/>
          <w:b/>
          <w:sz w:val="22"/>
          <w:szCs w:val="22"/>
        </w:rPr>
        <w:t>N</w:t>
      </w:r>
      <w:r w:rsidRPr="00C242C9">
        <w:rPr>
          <w:rFonts w:asciiTheme="minorHAnsi" w:hAnsiTheme="minorHAnsi" w:cstheme="minorHAnsi"/>
          <w:b/>
          <w:sz w:val="22"/>
          <w:szCs w:val="22"/>
        </w:rPr>
        <w:t>ame</w:t>
      </w:r>
      <w:proofErr w:type="gramStart"/>
      <w:r w:rsidRPr="00C242C9">
        <w:rPr>
          <w:rFonts w:asciiTheme="minorHAnsi" w:hAnsiTheme="minorHAnsi" w:cstheme="minorHAnsi"/>
          <w:sz w:val="22"/>
          <w:szCs w:val="22"/>
        </w:rPr>
        <w:t>:</w:t>
      </w:r>
      <w:r w:rsidR="001D7ED2" w:rsidRPr="00C242C9">
        <w:rPr>
          <w:rFonts w:asciiTheme="minorHAnsi" w:hAnsiTheme="minorHAnsi" w:cstheme="minorHAnsi"/>
          <w:sz w:val="22"/>
          <w:szCs w:val="22"/>
        </w:rPr>
        <w:t xml:space="preserve"> ………………………………………………….</w:t>
      </w:r>
      <w:proofErr w:type="gramEnd"/>
      <w:r w:rsidRPr="00C242C9">
        <w:rPr>
          <w:rFonts w:asciiTheme="minorHAnsi" w:hAnsiTheme="minorHAnsi" w:cstheme="minorHAnsi"/>
          <w:sz w:val="22"/>
          <w:szCs w:val="22"/>
        </w:rPr>
        <w:t>………………………………………………………………</w:t>
      </w:r>
    </w:p>
    <w:p w14:paraId="7FBAF029" w14:textId="77777777" w:rsidR="00A55652" w:rsidRPr="00C242C9" w:rsidRDefault="00A55652" w:rsidP="00A703EF">
      <w:pPr>
        <w:ind w:left="117" w:right="388"/>
        <w:jc w:val="both"/>
        <w:rPr>
          <w:rFonts w:asciiTheme="minorHAnsi" w:eastAsia="Arial" w:hAnsiTheme="minorHAnsi" w:cstheme="minorHAnsi"/>
          <w:b/>
          <w:sz w:val="22"/>
          <w:szCs w:val="22"/>
        </w:rPr>
      </w:pPr>
    </w:p>
    <w:p w14:paraId="419C5B9E" w14:textId="77777777" w:rsidR="00577B1C" w:rsidRPr="00C242C9" w:rsidRDefault="009812F2" w:rsidP="001D7ED2">
      <w:pPr>
        <w:ind w:left="117" w:right="-21"/>
        <w:jc w:val="both"/>
        <w:rPr>
          <w:rFonts w:asciiTheme="minorHAnsi" w:eastAsia="Arial" w:hAnsiTheme="minorHAnsi" w:cstheme="minorHAnsi"/>
          <w:b/>
          <w:sz w:val="22"/>
          <w:szCs w:val="22"/>
        </w:rPr>
      </w:pPr>
      <w:r w:rsidRPr="00C242C9">
        <w:rPr>
          <w:rFonts w:asciiTheme="minorHAnsi" w:eastAsia="Arial" w:hAnsiTheme="minorHAnsi" w:cstheme="minorHAnsi"/>
          <w:b/>
          <w:sz w:val="22"/>
          <w:szCs w:val="22"/>
        </w:rPr>
        <w:t xml:space="preserve">Name of Employer: </w:t>
      </w:r>
      <w:r w:rsidRPr="00C242C9">
        <w:rPr>
          <w:rFonts w:asciiTheme="minorHAnsi" w:eastAsia="Arial" w:hAnsiTheme="minorHAnsi" w:cstheme="minorHAnsi"/>
          <w:sz w:val="22"/>
          <w:szCs w:val="22"/>
        </w:rPr>
        <w:t>……………………………………………………………………………</w:t>
      </w:r>
      <w:r w:rsidR="001D7ED2" w:rsidRPr="00C242C9">
        <w:rPr>
          <w:rFonts w:asciiTheme="minorHAnsi" w:eastAsia="Arial" w:hAnsiTheme="minorHAnsi" w:cstheme="minorHAnsi"/>
          <w:sz w:val="22"/>
          <w:szCs w:val="22"/>
        </w:rPr>
        <w:t>………………………………………………………</w:t>
      </w:r>
    </w:p>
    <w:p w14:paraId="267386A7" w14:textId="77777777" w:rsidR="00A55652" w:rsidRPr="00C242C9" w:rsidRDefault="00A55652" w:rsidP="00A703EF">
      <w:pPr>
        <w:ind w:left="117" w:right="388"/>
        <w:jc w:val="both"/>
        <w:rPr>
          <w:rFonts w:asciiTheme="minorHAnsi" w:eastAsia="Arial" w:hAnsiTheme="minorHAnsi" w:cstheme="minorHAnsi"/>
          <w:sz w:val="22"/>
          <w:szCs w:val="22"/>
        </w:rPr>
      </w:pPr>
    </w:p>
    <w:p w14:paraId="39018EBC" w14:textId="77777777" w:rsidR="00577B1C" w:rsidRPr="00C242C9" w:rsidRDefault="00A55652" w:rsidP="001D7ED2">
      <w:pPr>
        <w:ind w:firstLine="117"/>
        <w:rPr>
          <w:rFonts w:asciiTheme="minorHAnsi" w:hAnsiTheme="minorHAnsi" w:cstheme="minorHAnsi"/>
          <w:sz w:val="22"/>
          <w:szCs w:val="22"/>
        </w:rPr>
      </w:pPr>
      <w:r w:rsidRPr="00C242C9">
        <w:rPr>
          <w:rFonts w:asciiTheme="minorHAnsi" w:hAnsiTheme="minorHAnsi" w:cstheme="minorHAnsi"/>
          <w:b/>
          <w:sz w:val="22"/>
          <w:szCs w:val="22"/>
        </w:rPr>
        <w:t>Industrial Supervisor [if different from above</w:t>
      </w:r>
      <w:proofErr w:type="gramStart"/>
      <w:r w:rsidRPr="00C242C9">
        <w:rPr>
          <w:rFonts w:asciiTheme="minorHAnsi" w:hAnsiTheme="minorHAnsi" w:cstheme="minorHAnsi"/>
          <w:b/>
          <w:sz w:val="22"/>
          <w:szCs w:val="22"/>
        </w:rPr>
        <w:t>]</w:t>
      </w:r>
      <w:r w:rsidR="001D7ED2" w:rsidRPr="00C242C9">
        <w:rPr>
          <w:rFonts w:asciiTheme="minorHAnsi" w:hAnsiTheme="minorHAnsi" w:cstheme="minorHAnsi"/>
          <w:sz w:val="22"/>
          <w:szCs w:val="22"/>
        </w:rPr>
        <w:t xml:space="preserve"> …</w:t>
      </w:r>
      <w:r w:rsidRPr="00C242C9">
        <w:rPr>
          <w:rFonts w:asciiTheme="minorHAnsi" w:hAnsiTheme="minorHAnsi" w:cstheme="minorHAnsi"/>
          <w:sz w:val="22"/>
          <w:szCs w:val="22"/>
        </w:rPr>
        <w:t>……………………………………………</w:t>
      </w:r>
      <w:r w:rsidR="001D7ED2" w:rsidRPr="00C242C9">
        <w:rPr>
          <w:rFonts w:asciiTheme="minorHAnsi" w:hAnsiTheme="minorHAnsi" w:cstheme="minorHAnsi"/>
          <w:sz w:val="22"/>
          <w:szCs w:val="22"/>
        </w:rPr>
        <w:t>………………………………………….</w:t>
      </w:r>
      <w:proofErr w:type="gramEnd"/>
    </w:p>
    <w:p w14:paraId="0BCD8284" w14:textId="77777777" w:rsidR="00A55652" w:rsidRPr="00C242C9" w:rsidRDefault="00A55652" w:rsidP="008E3E7B">
      <w:pPr>
        <w:rPr>
          <w:rFonts w:asciiTheme="minorHAnsi" w:hAnsiTheme="minorHAnsi" w:cstheme="minorHAnsi"/>
          <w:sz w:val="22"/>
          <w:szCs w:val="22"/>
        </w:rPr>
      </w:pPr>
    </w:p>
    <w:p w14:paraId="6614A89D" w14:textId="77777777" w:rsidR="008E3E7B" w:rsidRPr="00C242C9" w:rsidRDefault="009812F2" w:rsidP="008E3E7B">
      <w:pPr>
        <w:ind w:left="117" w:right="274"/>
        <w:rPr>
          <w:rFonts w:asciiTheme="minorHAnsi" w:eastAsia="Arial" w:hAnsiTheme="minorHAnsi" w:cstheme="minorHAnsi"/>
          <w:sz w:val="22"/>
          <w:szCs w:val="22"/>
        </w:rPr>
      </w:pPr>
      <w:r w:rsidRPr="00C242C9">
        <w:rPr>
          <w:rFonts w:asciiTheme="minorHAnsi" w:eastAsia="Arial" w:hAnsiTheme="minorHAnsi" w:cstheme="minorHAnsi"/>
          <w:b/>
          <w:sz w:val="22"/>
          <w:szCs w:val="22"/>
        </w:rPr>
        <w:t>Address</w:t>
      </w:r>
      <w:proofErr w:type="gramStart"/>
      <w:r w:rsidRPr="00C242C9">
        <w:rPr>
          <w:rFonts w:asciiTheme="minorHAnsi" w:eastAsia="Arial" w:hAnsiTheme="minorHAnsi" w:cstheme="minorHAnsi"/>
          <w:b/>
          <w:sz w:val="22"/>
          <w:szCs w:val="22"/>
        </w:rPr>
        <w:t xml:space="preserve">: </w:t>
      </w:r>
      <w:r w:rsidRPr="00C242C9">
        <w:rPr>
          <w:rFonts w:asciiTheme="minorHAnsi" w:eastAsia="Arial" w:hAnsiTheme="minorHAnsi" w:cstheme="minorHAnsi"/>
          <w:sz w:val="22"/>
          <w:szCs w:val="22"/>
        </w:rPr>
        <w:t>………………………………………………………………………………………….</w:t>
      </w:r>
      <w:proofErr w:type="gramEnd"/>
      <w:r w:rsidRPr="00C242C9">
        <w:rPr>
          <w:rFonts w:asciiTheme="minorHAnsi" w:eastAsia="Arial" w:hAnsiTheme="minorHAnsi" w:cstheme="minorHAnsi"/>
          <w:sz w:val="22"/>
          <w:szCs w:val="22"/>
        </w:rPr>
        <w:t>……………………………………</w:t>
      </w:r>
      <w:r w:rsidR="008E3E7B" w:rsidRPr="00C242C9">
        <w:rPr>
          <w:rFonts w:asciiTheme="minorHAnsi" w:eastAsia="Arial" w:hAnsiTheme="minorHAnsi" w:cstheme="minorHAnsi"/>
          <w:sz w:val="22"/>
          <w:szCs w:val="22"/>
        </w:rPr>
        <w:t>…………………</w:t>
      </w:r>
    </w:p>
    <w:p w14:paraId="419584BF" w14:textId="77777777" w:rsidR="008E3E7B" w:rsidRPr="00C242C9" w:rsidRDefault="008E3E7B" w:rsidP="008E3E7B">
      <w:pPr>
        <w:ind w:left="117" w:right="274"/>
        <w:rPr>
          <w:rFonts w:asciiTheme="minorHAnsi" w:eastAsia="Arial" w:hAnsiTheme="minorHAnsi" w:cstheme="minorHAnsi"/>
          <w:sz w:val="22"/>
          <w:szCs w:val="22"/>
        </w:rPr>
      </w:pPr>
    </w:p>
    <w:p w14:paraId="20127AF1" w14:textId="77777777" w:rsidR="008E3E7B" w:rsidRPr="00C242C9" w:rsidRDefault="008E3E7B" w:rsidP="008E3E7B">
      <w:pPr>
        <w:ind w:left="117" w:right="274"/>
        <w:rPr>
          <w:rFonts w:asciiTheme="minorHAnsi" w:eastAsia="Arial" w:hAnsiTheme="minorHAnsi" w:cstheme="minorHAnsi"/>
          <w:sz w:val="22"/>
          <w:szCs w:val="22"/>
        </w:rPr>
      </w:pPr>
      <w:r w:rsidRPr="00C242C9">
        <w:rPr>
          <w:rFonts w:asciiTheme="minorHAnsi" w:eastAsia="Arial" w:hAnsiTheme="minorHAnsi" w:cstheme="minorHAnsi"/>
          <w:sz w:val="22"/>
          <w:szCs w:val="22"/>
        </w:rPr>
        <w:t>………………………………………………………………………………………………………………………………………………………………….</w:t>
      </w:r>
    </w:p>
    <w:p w14:paraId="00032414" w14:textId="77777777" w:rsidR="008E3E7B" w:rsidRPr="00C242C9" w:rsidRDefault="008E3E7B" w:rsidP="008E3E7B">
      <w:pPr>
        <w:ind w:left="117" w:right="242"/>
        <w:rPr>
          <w:rFonts w:asciiTheme="minorHAnsi" w:eastAsia="Arial" w:hAnsiTheme="minorHAnsi" w:cstheme="minorHAnsi"/>
          <w:sz w:val="22"/>
          <w:szCs w:val="22"/>
        </w:rPr>
      </w:pPr>
    </w:p>
    <w:p w14:paraId="138BD368" w14:textId="77777777" w:rsidR="008E3E7B" w:rsidRPr="00C242C9" w:rsidRDefault="009812F2" w:rsidP="008E3E7B">
      <w:pPr>
        <w:ind w:left="117" w:right="242"/>
        <w:rPr>
          <w:rFonts w:asciiTheme="minorHAnsi" w:eastAsia="Arial" w:hAnsiTheme="minorHAnsi" w:cstheme="minorHAnsi"/>
          <w:sz w:val="22"/>
          <w:szCs w:val="22"/>
        </w:rPr>
      </w:pPr>
      <w:r w:rsidRPr="00C242C9">
        <w:rPr>
          <w:rFonts w:asciiTheme="minorHAnsi" w:eastAsia="Arial" w:hAnsiTheme="minorHAnsi" w:cstheme="minorHAnsi"/>
          <w:b/>
          <w:sz w:val="22"/>
          <w:szCs w:val="22"/>
        </w:rPr>
        <w:t>Tel</w:t>
      </w:r>
      <w:r w:rsidR="008E3E7B" w:rsidRPr="00C242C9">
        <w:rPr>
          <w:rFonts w:asciiTheme="minorHAnsi" w:eastAsia="Arial" w:hAnsiTheme="minorHAnsi" w:cstheme="minorHAnsi"/>
          <w:b/>
          <w:sz w:val="22"/>
          <w:szCs w:val="22"/>
        </w:rPr>
        <w:t xml:space="preserve"> </w:t>
      </w:r>
      <w:r w:rsidRPr="00C242C9">
        <w:rPr>
          <w:rFonts w:asciiTheme="minorHAnsi" w:eastAsia="Arial" w:hAnsiTheme="minorHAnsi" w:cstheme="minorHAnsi"/>
          <w:b/>
          <w:sz w:val="22"/>
          <w:szCs w:val="22"/>
        </w:rPr>
        <w:t>No</w:t>
      </w:r>
      <w:r w:rsidRPr="00C242C9">
        <w:rPr>
          <w:rFonts w:asciiTheme="minorHAnsi" w:eastAsia="Arial" w:hAnsiTheme="minorHAnsi" w:cstheme="minorHAnsi"/>
          <w:sz w:val="22"/>
          <w:szCs w:val="22"/>
        </w:rPr>
        <w:t xml:space="preserve"> ………………………</w:t>
      </w:r>
      <w:r w:rsidR="008E3E7B" w:rsidRPr="00C242C9">
        <w:rPr>
          <w:rFonts w:asciiTheme="minorHAnsi" w:eastAsia="Arial" w:hAnsiTheme="minorHAnsi" w:cstheme="minorHAnsi"/>
          <w:sz w:val="22"/>
          <w:szCs w:val="22"/>
        </w:rPr>
        <w:t>……..</w:t>
      </w:r>
      <w:r w:rsidRPr="00C242C9">
        <w:rPr>
          <w:rFonts w:asciiTheme="minorHAnsi" w:eastAsia="Arial" w:hAnsiTheme="minorHAnsi" w:cstheme="minorHAnsi"/>
          <w:sz w:val="22"/>
          <w:szCs w:val="22"/>
        </w:rPr>
        <w:t>.</w:t>
      </w:r>
      <w:r w:rsidR="008E3E7B" w:rsidRPr="00C242C9">
        <w:rPr>
          <w:rFonts w:asciiTheme="minorHAnsi" w:eastAsia="Arial" w:hAnsiTheme="minorHAnsi" w:cstheme="minorHAnsi"/>
          <w:sz w:val="22"/>
          <w:szCs w:val="22"/>
        </w:rPr>
        <w:t xml:space="preserve">..........................................  </w:t>
      </w:r>
      <w:proofErr w:type="gramStart"/>
      <w:r w:rsidRPr="00C242C9">
        <w:rPr>
          <w:rFonts w:asciiTheme="minorHAnsi" w:eastAsia="Arial" w:hAnsiTheme="minorHAnsi" w:cstheme="minorHAnsi"/>
          <w:b/>
          <w:sz w:val="22"/>
          <w:szCs w:val="22"/>
        </w:rPr>
        <w:t>Fax</w:t>
      </w:r>
      <w:r w:rsidRPr="00C242C9">
        <w:rPr>
          <w:rFonts w:asciiTheme="minorHAnsi" w:eastAsia="Arial" w:hAnsiTheme="minorHAnsi" w:cstheme="minorHAnsi"/>
          <w:sz w:val="22"/>
          <w:szCs w:val="22"/>
        </w:rPr>
        <w:t xml:space="preserve"> ………………………</w:t>
      </w:r>
      <w:r w:rsidR="008E3E7B" w:rsidRPr="00C242C9">
        <w:rPr>
          <w:rFonts w:asciiTheme="minorHAnsi" w:eastAsia="Arial" w:hAnsiTheme="minorHAnsi" w:cstheme="minorHAnsi"/>
          <w:sz w:val="22"/>
          <w:szCs w:val="22"/>
        </w:rPr>
        <w:t>……………………………………………..</w:t>
      </w:r>
      <w:proofErr w:type="gramEnd"/>
      <w:r w:rsidRPr="00C242C9">
        <w:rPr>
          <w:rFonts w:asciiTheme="minorHAnsi" w:eastAsia="Arial" w:hAnsiTheme="minorHAnsi" w:cstheme="minorHAnsi"/>
          <w:sz w:val="22"/>
          <w:szCs w:val="22"/>
        </w:rPr>
        <w:t xml:space="preserve"> </w:t>
      </w:r>
      <w:r w:rsidR="008E3E7B" w:rsidRPr="00C242C9">
        <w:rPr>
          <w:rFonts w:asciiTheme="minorHAnsi" w:eastAsia="Arial" w:hAnsiTheme="minorHAnsi" w:cstheme="minorHAnsi"/>
          <w:sz w:val="22"/>
          <w:szCs w:val="22"/>
        </w:rPr>
        <w:t xml:space="preserve"> </w:t>
      </w:r>
    </w:p>
    <w:p w14:paraId="763A02D6" w14:textId="77777777" w:rsidR="008E3E7B" w:rsidRPr="00C242C9" w:rsidRDefault="008E3E7B" w:rsidP="008E3E7B">
      <w:pPr>
        <w:ind w:left="117" w:right="242"/>
        <w:rPr>
          <w:rFonts w:asciiTheme="minorHAnsi" w:eastAsia="Arial" w:hAnsiTheme="minorHAnsi" w:cstheme="minorHAnsi"/>
          <w:b/>
          <w:sz w:val="22"/>
          <w:szCs w:val="22"/>
        </w:rPr>
      </w:pPr>
    </w:p>
    <w:p w14:paraId="2A8BD367" w14:textId="77777777" w:rsidR="008E3E7B" w:rsidRPr="00C242C9" w:rsidRDefault="008E3E7B" w:rsidP="008E3E7B">
      <w:pPr>
        <w:ind w:left="117" w:right="242"/>
        <w:rPr>
          <w:rFonts w:asciiTheme="minorHAnsi" w:eastAsia="Arial" w:hAnsiTheme="minorHAnsi" w:cstheme="minorHAnsi"/>
          <w:sz w:val="22"/>
          <w:szCs w:val="22"/>
        </w:rPr>
      </w:pPr>
      <w:r w:rsidRPr="00C242C9">
        <w:rPr>
          <w:rFonts w:asciiTheme="minorHAnsi" w:eastAsia="Arial" w:hAnsiTheme="minorHAnsi" w:cstheme="minorHAnsi"/>
          <w:b/>
          <w:sz w:val="22"/>
          <w:szCs w:val="22"/>
        </w:rPr>
        <w:t>E</w:t>
      </w:r>
      <w:r w:rsidR="009812F2" w:rsidRPr="00C242C9">
        <w:rPr>
          <w:rFonts w:asciiTheme="minorHAnsi" w:eastAsia="Arial" w:hAnsiTheme="minorHAnsi" w:cstheme="minorHAnsi"/>
          <w:b/>
          <w:sz w:val="22"/>
          <w:szCs w:val="22"/>
        </w:rPr>
        <w:t>mail</w:t>
      </w:r>
      <w:r w:rsidRPr="00C242C9">
        <w:rPr>
          <w:rFonts w:asciiTheme="minorHAnsi" w:eastAsia="Arial" w:hAnsiTheme="minorHAnsi" w:cstheme="minorHAnsi"/>
          <w:sz w:val="22"/>
          <w:szCs w:val="22"/>
        </w:rPr>
        <w:t>………………………………………………………………………………………………………………………………………………………….</w:t>
      </w:r>
    </w:p>
    <w:p w14:paraId="5139D7D4" w14:textId="77777777" w:rsidR="008E3E7B" w:rsidRPr="00C242C9" w:rsidRDefault="008E3E7B" w:rsidP="008E3E7B">
      <w:pPr>
        <w:ind w:left="117" w:right="242"/>
        <w:rPr>
          <w:rFonts w:asciiTheme="minorHAnsi" w:eastAsia="Arial" w:hAnsiTheme="minorHAnsi" w:cstheme="minorHAnsi"/>
          <w:sz w:val="22"/>
          <w:szCs w:val="22"/>
        </w:rPr>
      </w:pPr>
    </w:p>
    <w:p w14:paraId="3319CFCF" w14:textId="77777777" w:rsidR="008E3E7B" w:rsidRPr="00C242C9" w:rsidRDefault="008E3E7B" w:rsidP="008E3E7B">
      <w:pPr>
        <w:ind w:left="117" w:right="242"/>
        <w:rPr>
          <w:rFonts w:asciiTheme="minorHAnsi" w:eastAsia="Arial" w:hAnsiTheme="minorHAnsi" w:cstheme="minorHAnsi"/>
          <w:sz w:val="22"/>
          <w:szCs w:val="22"/>
        </w:rPr>
      </w:pPr>
    </w:p>
    <w:p w14:paraId="00461258" w14:textId="77777777" w:rsidR="00577B1C" w:rsidRPr="0016547D" w:rsidRDefault="009812F2" w:rsidP="008E3E7B">
      <w:pPr>
        <w:ind w:left="117" w:right="242"/>
        <w:rPr>
          <w:rFonts w:asciiTheme="minorHAnsi" w:eastAsia="Arial" w:hAnsiTheme="minorHAnsi" w:cstheme="minorHAnsi"/>
          <w:sz w:val="22"/>
          <w:szCs w:val="22"/>
        </w:rPr>
      </w:pPr>
      <w:r w:rsidRPr="00C242C9">
        <w:rPr>
          <w:rFonts w:asciiTheme="minorHAnsi" w:eastAsia="Arial" w:hAnsiTheme="minorHAnsi" w:cstheme="minorHAnsi"/>
          <w:b/>
          <w:sz w:val="22"/>
          <w:szCs w:val="22"/>
        </w:rPr>
        <w:t>Signed</w:t>
      </w:r>
      <w:r w:rsidRPr="00C242C9">
        <w:rPr>
          <w:rFonts w:asciiTheme="minorHAnsi" w:eastAsia="Arial" w:hAnsiTheme="minorHAnsi" w:cstheme="minorHAnsi"/>
          <w:sz w:val="22"/>
          <w:szCs w:val="22"/>
        </w:rPr>
        <w:t xml:space="preserve"> (on behalf of the Placement Employer</w:t>
      </w:r>
      <w:proofErr w:type="gramStart"/>
      <w:r w:rsidRPr="00C242C9">
        <w:rPr>
          <w:rFonts w:asciiTheme="minorHAnsi" w:eastAsia="Arial" w:hAnsiTheme="minorHAnsi" w:cstheme="minorHAnsi"/>
          <w:sz w:val="22"/>
          <w:szCs w:val="22"/>
        </w:rPr>
        <w:t>)</w:t>
      </w:r>
      <w:r w:rsidR="008E3E7B" w:rsidRPr="00C242C9">
        <w:rPr>
          <w:rFonts w:asciiTheme="minorHAnsi" w:eastAsia="Arial" w:hAnsiTheme="minorHAnsi" w:cstheme="minorHAnsi"/>
          <w:sz w:val="22"/>
          <w:szCs w:val="22"/>
        </w:rPr>
        <w:t xml:space="preserve"> </w:t>
      </w:r>
      <w:r w:rsidRPr="00C242C9">
        <w:rPr>
          <w:rFonts w:asciiTheme="minorHAnsi" w:eastAsia="Arial" w:hAnsiTheme="minorHAnsi" w:cstheme="minorHAnsi"/>
          <w:sz w:val="22"/>
          <w:szCs w:val="22"/>
        </w:rPr>
        <w:t>…………………………………………………</w:t>
      </w:r>
      <w:r w:rsidR="008E3E7B" w:rsidRPr="00C242C9">
        <w:rPr>
          <w:rFonts w:asciiTheme="minorHAnsi" w:eastAsia="Arial" w:hAnsiTheme="minorHAnsi" w:cstheme="minorHAnsi"/>
          <w:sz w:val="22"/>
          <w:szCs w:val="22"/>
        </w:rPr>
        <w:t>…..</w:t>
      </w:r>
      <w:proofErr w:type="gramEnd"/>
      <w:r w:rsidR="008E3E7B" w:rsidRPr="00C242C9">
        <w:rPr>
          <w:rFonts w:asciiTheme="minorHAnsi" w:eastAsia="Arial" w:hAnsiTheme="minorHAnsi" w:cstheme="minorHAnsi"/>
          <w:sz w:val="22"/>
          <w:szCs w:val="22"/>
        </w:rPr>
        <w:t xml:space="preserve">    </w:t>
      </w:r>
      <w:r w:rsidRPr="00C242C9">
        <w:rPr>
          <w:rFonts w:asciiTheme="minorHAnsi" w:eastAsia="Arial" w:hAnsiTheme="minorHAnsi" w:cstheme="minorHAnsi"/>
          <w:b/>
          <w:sz w:val="22"/>
          <w:szCs w:val="22"/>
        </w:rPr>
        <w:t>Date</w:t>
      </w:r>
      <w:r w:rsidRPr="00C242C9">
        <w:rPr>
          <w:rFonts w:asciiTheme="minorHAnsi" w:eastAsia="Arial" w:hAnsiTheme="minorHAnsi" w:cstheme="minorHAnsi"/>
          <w:sz w:val="22"/>
          <w:szCs w:val="22"/>
        </w:rPr>
        <w:t xml:space="preserve"> ………………………</w:t>
      </w:r>
    </w:p>
    <w:p w14:paraId="1B3A5ACA" w14:textId="77777777" w:rsidR="008E3E7B" w:rsidRDefault="008E3E7B" w:rsidP="008E3E7B">
      <w:pPr>
        <w:ind w:left="117" w:right="7708"/>
        <w:rPr>
          <w:rFonts w:asciiTheme="minorHAnsi" w:eastAsia="Arial" w:hAnsiTheme="minorHAnsi" w:cstheme="minorHAnsi"/>
          <w:b/>
          <w:sz w:val="22"/>
          <w:szCs w:val="22"/>
        </w:rPr>
      </w:pPr>
    </w:p>
    <w:p w14:paraId="5D59B7F3" w14:textId="77777777" w:rsidR="006640A6" w:rsidRDefault="009812F2" w:rsidP="006640A6">
      <w:pPr>
        <w:ind w:left="117"/>
        <w:rPr>
          <w:rFonts w:asciiTheme="minorHAnsi" w:eastAsia="Arial" w:hAnsiTheme="minorHAnsi" w:cstheme="minorHAnsi"/>
          <w:b/>
          <w:sz w:val="22"/>
          <w:szCs w:val="22"/>
        </w:rPr>
      </w:pPr>
      <w:r w:rsidRPr="0016547D">
        <w:rPr>
          <w:rFonts w:asciiTheme="minorHAnsi" w:eastAsia="Arial" w:hAnsiTheme="minorHAnsi" w:cstheme="minorHAnsi"/>
          <w:b/>
          <w:sz w:val="22"/>
          <w:szCs w:val="22"/>
        </w:rPr>
        <w:t xml:space="preserve">Please return to: </w:t>
      </w:r>
    </w:p>
    <w:p w14:paraId="1ABD639A" w14:textId="55F2CE67" w:rsidR="006640A6" w:rsidRPr="00567D5E" w:rsidRDefault="006640A6" w:rsidP="006640A6">
      <w:pPr>
        <w:ind w:left="117"/>
        <w:rPr>
          <w:rFonts w:asciiTheme="minorHAnsi" w:eastAsia="Arial" w:hAnsiTheme="minorHAnsi" w:cstheme="minorHAnsi"/>
          <w:b/>
          <w:spacing w:val="3"/>
          <w:sz w:val="21"/>
          <w:szCs w:val="21"/>
        </w:rPr>
      </w:pPr>
      <w:r w:rsidRPr="00567D5E">
        <w:rPr>
          <w:rFonts w:asciiTheme="minorHAnsi" w:eastAsia="Arial" w:hAnsiTheme="minorHAnsi" w:cstheme="minorHAnsi"/>
          <w:b/>
          <w:spacing w:val="3"/>
          <w:sz w:val="21"/>
          <w:szCs w:val="21"/>
        </w:rPr>
        <w:t>Paul McCormack</w:t>
      </w:r>
    </w:p>
    <w:p w14:paraId="6EA2C264" w14:textId="16042320" w:rsidR="006640A6" w:rsidRPr="00567D5E" w:rsidRDefault="006640A6" w:rsidP="006640A6">
      <w:pPr>
        <w:ind w:left="117"/>
        <w:rPr>
          <w:rFonts w:asciiTheme="minorHAnsi" w:eastAsia="Arial" w:hAnsiTheme="minorHAnsi" w:cstheme="minorHAnsi"/>
          <w:b/>
          <w:spacing w:val="3"/>
          <w:sz w:val="21"/>
          <w:szCs w:val="21"/>
        </w:rPr>
      </w:pPr>
      <w:proofErr w:type="gramStart"/>
      <w:r w:rsidRPr="006640A6">
        <w:rPr>
          <w:rFonts w:asciiTheme="minorHAnsi" w:eastAsia="Arial" w:hAnsiTheme="minorHAnsi" w:cstheme="minorHAnsi"/>
          <w:b/>
          <w:spacing w:val="3"/>
          <w:sz w:val="21"/>
          <w:szCs w:val="21"/>
        </w:rPr>
        <w:t>p</w:t>
      </w:r>
      <w:proofErr w:type="gramEnd"/>
      <w:r w:rsidRPr="006640A6">
        <w:rPr>
          <w:rFonts w:asciiTheme="minorHAnsi" w:eastAsia="Arial" w:hAnsiTheme="minorHAnsi" w:cstheme="minorHAnsi"/>
          <w:b/>
          <w:spacing w:val="3"/>
          <w:sz w:val="21"/>
          <w:szCs w:val="21"/>
        </w:rPr>
        <w:t>.mccormack@ulster.ac.uk</w:t>
      </w:r>
    </w:p>
    <w:p w14:paraId="7508600D" w14:textId="77777777" w:rsidR="006640A6" w:rsidRPr="00567D5E" w:rsidRDefault="006640A6" w:rsidP="006640A6">
      <w:pPr>
        <w:ind w:left="117"/>
        <w:rPr>
          <w:rFonts w:asciiTheme="minorHAnsi" w:eastAsia="Arial" w:hAnsiTheme="minorHAnsi" w:cstheme="minorHAnsi"/>
          <w:b/>
          <w:spacing w:val="3"/>
          <w:sz w:val="21"/>
          <w:szCs w:val="21"/>
        </w:rPr>
      </w:pPr>
      <w:r w:rsidRPr="00567D5E">
        <w:rPr>
          <w:rFonts w:asciiTheme="minorHAnsi" w:eastAsia="Arial" w:hAnsiTheme="minorHAnsi" w:cstheme="minorHAnsi"/>
          <w:b/>
          <w:spacing w:val="3"/>
          <w:sz w:val="21"/>
          <w:szCs w:val="21"/>
        </w:rPr>
        <w:t>T: 028 9536 7342</w:t>
      </w:r>
    </w:p>
    <w:p w14:paraId="28B9C04B" w14:textId="54ECC7E4" w:rsidR="00577B1C" w:rsidRPr="0016547D" w:rsidRDefault="00577B1C" w:rsidP="008E3E7B">
      <w:pPr>
        <w:ind w:left="117" w:right="7708"/>
        <w:rPr>
          <w:rFonts w:asciiTheme="minorHAnsi" w:eastAsia="Arial" w:hAnsiTheme="minorHAnsi" w:cstheme="minorHAnsi"/>
          <w:sz w:val="22"/>
          <w:szCs w:val="22"/>
        </w:rPr>
        <w:sectPr w:rsidR="00577B1C" w:rsidRPr="0016547D">
          <w:type w:val="continuous"/>
          <w:pgSz w:w="12240" w:h="15840"/>
          <w:pgMar w:top="1480" w:right="1320" w:bottom="280" w:left="1160" w:header="720" w:footer="720" w:gutter="0"/>
          <w:cols w:space="720"/>
        </w:sectPr>
      </w:pPr>
    </w:p>
    <w:p w14:paraId="7912B4FD" w14:textId="77777777" w:rsidR="00577B1C" w:rsidRPr="0016547D" w:rsidRDefault="009812F2" w:rsidP="00A703EF">
      <w:pPr>
        <w:ind w:left="217" w:right="7967"/>
        <w:jc w:val="both"/>
        <w:rPr>
          <w:rFonts w:asciiTheme="minorHAnsi" w:eastAsia="Arial" w:hAnsiTheme="minorHAnsi" w:cstheme="minorHAnsi"/>
          <w:sz w:val="22"/>
          <w:szCs w:val="22"/>
        </w:rPr>
      </w:pPr>
      <w:r w:rsidRPr="0016547D">
        <w:rPr>
          <w:rFonts w:asciiTheme="minorHAnsi" w:eastAsia="Arial" w:hAnsiTheme="minorHAnsi" w:cstheme="minorHAnsi"/>
          <w:b/>
          <w:sz w:val="22"/>
          <w:szCs w:val="22"/>
        </w:rPr>
        <w:lastRenderedPageBreak/>
        <w:t>Appendix Two</w:t>
      </w:r>
    </w:p>
    <w:p w14:paraId="5DB65381" w14:textId="77777777" w:rsidR="00577B1C" w:rsidRPr="0016547D" w:rsidRDefault="00577B1C" w:rsidP="00A703EF">
      <w:pPr>
        <w:rPr>
          <w:rFonts w:asciiTheme="minorHAnsi" w:hAnsiTheme="minorHAnsi" w:cstheme="minorHAnsi"/>
          <w:sz w:val="22"/>
          <w:szCs w:val="22"/>
        </w:rPr>
      </w:pPr>
    </w:p>
    <w:p w14:paraId="36AE76F9" w14:textId="77777777" w:rsidR="00577B1C" w:rsidRPr="0016547D" w:rsidRDefault="009812F2" w:rsidP="008A1788">
      <w:pPr>
        <w:ind w:left="142"/>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HEALTH AND SAFETY STUDENT INDUCTION CHECKLIST</w:t>
      </w:r>
      <w:r w:rsidR="008A1788">
        <w:rPr>
          <w:rFonts w:asciiTheme="minorHAnsi" w:eastAsia="Arial" w:hAnsiTheme="minorHAnsi" w:cstheme="minorHAnsi"/>
          <w:b/>
          <w:sz w:val="22"/>
          <w:szCs w:val="22"/>
        </w:rPr>
        <w:t xml:space="preserve"> (DPP/DPPI only)</w:t>
      </w:r>
    </w:p>
    <w:p w14:paraId="5E16F2A4" w14:textId="77777777" w:rsidR="00577B1C" w:rsidRPr="0016547D" w:rsidRDefault="00577B1C" w:rsidP="00A703EF">
      <w:pPr>
        <w:rPr>
          <w:rFonts w:asciiTheme="minorHAnsi" w:hAnsiTheme="minorHAnsi" w:cstheme="minorHAnsi"/>
          <w:sz w:val="22"/>
          <w:szCs w:val="22"/>
        </w:rPr>
      </w:pPr>
    </w:p>
    <w:p w14:paraId="316762A8" w14:textId="77777777" w:rsidR="00577B1C" w:rsidRPr="0016547D" w:rsidRDefault="00577B1C" w:rsidP="00A703EF">
      <w:pPr>
        <w:rPr>
          <w:rFonts w:asciiTheme="minorHAnsi" w:hAnsiTheme="minorHAnsi" w:cstheme="minorHAnsi"/>
          <w:sz w:val="22"/>
          <w:szCs w:val="22"/>
        </w:rPr>
      </w:pPr>
    </w:p>
    <w:p w14:paraId="6640A224" w14:textId="77777777" w:rsidR="008E3E7B" w:rsidRPr="008E3E7B" w:rsidRDefault="009812F2" w:rsidP="00844517">
      <w:pPr>
        <w:ind w:left="217" w:right="349"/>
        <w:rPr>
          <w:rFonts w:asciiTheme="minorHAnsi" w:eastAsia="Arial" w:hAnsiTheme="minorHAnsi" w:cstheme="minorHAnsi"/>
          <w:sz w:val="22"/>
          <w:szCs w:val="22"/>
        </w:rPr>
      </w:pPr>
      <w:r w:rsidRPr="0016547D">
        <w:rPr>
          <w:rFonts w:asciiTheme="minorHAnsi" w:eastAsia="Arial" w:hAnsiTheme="minorHAnsi" w:cstheme="minorHAnsi"/>
          <w:b/>
          <w:sz w:val="22"/>
          <w:szCs w:val="22"/>
        </w:rPr>
        <w:t>Name of Employing Organisation</w:t>
      </w:r>
      <w:proofErr w:type="gramStart"/>
      <w:r w:rsidRPr="0016547D">
        <w:rPr>
          <w:rFonts w:asciiTheme="minorHAnsi" w:eastAsia="Arial" w:hAnsiTheme="minorHAnsi" w:cstheme="minorHAnsi"/>
          <w:b/>
          <w:sz w:val="22"/>
          <w:szCs w:val="22"/>
        </w:rPr>
        <w:t xml:space="preserve">: </w:t>
      </w:r>
      <w:r w:rsidRPr="008E3E7B">
        <w:rPr>
          <w:rFonts w:asciiTheme="minorHAnsi" w:eastAsia="Arial" w:hAnsiTheme="minorHAnsi" w:cstheme="minorHAnsi"/>
          <w:sz w:val="22"/>
          <w:szCs w:val="22"/>
        </w:rPr>
        <w:t>………………………………………………………</w:t>
      </w:r>
      <w:r w:rsidR="008E3E7B" w:rsidRPr="008E3E7B">
        <w:rPr>
          <w:rFonts w:asciiTheme="minorHAnsi" w:eastAsia="Arial" w:hAnsiTheme="minorHAnsi" w:cstheme="minorHAnsi"/>
          <w:sz w:val="22"/>
          <w:szCs w:val="22"/>
        </w:rPr>
        <w:t>……</w:t>
      </w:r>
      <w:r w:rsidR="008E3E7B">
        <w:rPr>
          <w:rFonts w:asciiTheme="minorHAnsi" w:eastAsia="Arial" w:hAnsiTheme="minorHAnsi" w:cstheme="minorHAnsi"/>
          <w:sz w:val="22"/>
          <w:szCs w:val="22"/>
        </w:rPr>
        <w:t>………………………………………….</w:t>
      </w:r>
      <w:r w:rsidR="008E3E7B" w:rsidRPr="008E3E7B">
        <w:rPr>
          <w:rFonts w:asciiTheme="minorHAnsi" w:eastAsia="Arial" w:hAnsiTheme="minorHAnsi" w:cstheme="minorHAnsi"/>
          <w:sz w:val="22"/>
          <w:szCs w:val="22"/>
        </w:rPr>
        <w:t>.</w:t>
      </w:r>
      <w:proofErr w:type="gramEnd"/>
      <w:r w:rsidRPr="008E3E7B">
        <w:rPr>
          <w:rFonts w:asciiTheme="minorHAnsi" w:eastAsia="Arial" w:hAnsiTheme="minorHAnsi" w:cstheme="minorHAnsi"/>
          <w:sz w:val="22"/>
          <w:szCs w:val="22"/>
        </w:rPr>
        <w:t xml:space="preserve"> </w:t>
      </w:r>
    </w:p>
    <w:p w14:paraId="58993A7C" w14:textId="77777777" w:rsidR="008E3E7B" w:rsidRPr="008E3E7B" w:rsidRDefault="008E3E7B" w:rsidP="00844517">
      <w:pPr>
        <w:ind w:left="217" w:right="349"/>
        <w:rPr>
          <w:rFonts w:asciiTheme="minorHAnsi" w:eastAsia="Arial" w:hAnsiTheme="minorHAnsi" w:cstheme="minorHAnsi"/>
          <w:sz w:val="22"/>
          <w:szCs w:val="22"/>
        </w:rPr>
      </w:pPr>
    </w:p>
    <w:p w14:paraId="0965871C" w14:textId="77777777" w:rsidR="008E3E7B" w:rsidRDefault="009812F2" w:rsidP="00844517">
      <w:pPr>
        <w:ind w:left="217" w:right="349"/>
        <w:rPr>
          <w:rFonts w:asciiTheme="minorHAnsi" w:eastAsia="Arial" w:hAnsiTheme="minorHAnsi" w:cstheme="minorHAnsi"/>
          <w:b/>
          <w:sz w:val="22"/>
          <w:szCs w:val="22"/>
        </w:rPr>
      </w:pPr>
      <w:r w:rsidRPr="0016547D">
        <w:rPr>
          <w:rFonts w:asciiTheme="minorHAnsi" w:eastAsia="Arial" w:hAnsiTheme="minorHAnsi" w:cstheme="minorHAnsi"/>
          <w:b/>
          <w:sz w:val="22"/>
          <w:szCs w:val="22"/>
        </w:rPr>
        <w:t>Name of Student</w:t>
      </w:r>
      <w:proofErr w:type="gramStart"/>
      <w:r w:rsidRPr="0016547D">
        <w:rPr>
          <w:rFonts w:asciiTheme="minorHAnsi" w:eastAsia="Arial" w:hAnsiTheme="minorHAnsi" w:cstheme="minorHAnsi"/>
          <w:b/>
          <w:sz w:val="22"/>
          <w:szCs w:val="22"/>
        </w:rPr>
        <w:t xml:space="preserve">: </w:t>
      </w:r>
      <w:r w:rsidRPr="008E3E7B">
        <w:rPr>
          <w:rFonts w:asciiTheme="minorHAnsi" w:eastAsia="Arial" w:hAnsiTheme="minorHAnsi" w:cstheme="minorHAnsi"/>
          <w:sz w:val="22"/>
          <w:szCs w:val="22"/>
        </w:rPr>
        <w:t>………………………………………………………………………</w:t>
      </w:r>
      <w:r w:rsidR="008E3E7B">
        <w:rPr>
          <w:rFonts w:asciiTheme="minorHAnsi" w:eastAsia="Arial" w:hAnsiTheme="minorHAnsi" w:cstheme="minorHAnsi"/>
          <w:sz w:val="22"/>
          <w:szCs w:val="22"/>
        </w:rPr>
        <w:t>…………………………………………………….</w:t>
      </w:r>
      <w:proofErr w:type="gramEnd"/>
      <w:r w:rsidRPr="008E3E7B">
        <w:rPr>
          <w:rFonts w:asciiTheme="minorHAnsi" w:eastAsia="Arial" w:hAnsiTheme="minorHAnsi" w:cstheme="minorHAnsi"/>
          <w:sz w:val="22"/>
          <w:szCs w:val="22"/>
        </w:rPr>
        <w:t>……</w:t>
      </w:r>
      <w:r w:rsidRPr="008E3E7B">
        <w:rPr>
          <w:rFonts w:asciiTheme="minorHAnsi" w:eastAsia="Arial" w:hAnsiTheme="minorHAnsi" w:cstheme="minorHAnsi"/>
          <w:b/>
          <w:sz w:val="22"/>
          <w:szCs w:val="22"/>
        </w:rPr>
        <w:t xml:space="preserve"> </w:t>
      </w:r>
    </w:p>
    <w:p w14:paraId="16FCEB68" w14:textId="77777777" w:rsidR="008E3E7B" w:rsidRDefault="008E3E7B" w:rsidP="00844517">
      <w:pPr>
        <w:ind w:left="217" w:right="349"/>
        <w:rPr>
          <w:rFonts w:asciiTheme="minorHAnsi" w:eastAsia="Arial" w:hAnsiTheme="minorHAnsi" w:cstheme="minorHAnsi"/>
          <w:b/>
          <w:sz w:val="22"/>
          <w:szCs w:val="22"/>
        </w:rPr>
      </w:pPr>
    </w:p>
    <w:p w14:paraId="7FDFAB07" w14:textId="77777777" w:rsidR="00577B1C" w:rsidRPr="0016547D" w:rsidRDefault="009812F2" w:rsidP="00844517">
      <w:pPr>
        <w:ind w:left="217" w:right="349"/>
        <w:rPr>
          <w:rFonts w:asciiTheme="minorHAnsi" w:eastAsia="Arial" w:hAnsiTheme="minorHAnsi" w:cstheme="minorHAnsi"/>
          <w:sz w:val="22"/>
          <w:szCs w:val="22"/>
        </w:rPr>
      </w:pPr>
      <w:r w:rsidRPr="0016547D">
        <w:rPr>
          <w:rFonts w:asciiTheme="minorHAnsi" w:eastAsia="Arial" w:hAnsiTheme="minorHAnsi" w:cstheme="minorHAnsi"/>
          <w:b/>
          <w:sz w:val="22"/>
          <w:szCs w:val="22"/>
        </w:rPr>
        <w:t>Your Health and Safety are paramount during this placement.</w:t>
      </w:r>
    </w:p>
    <w:p w14:paraId="42B118DD" w14:textId="77777777" w:rsidR="008E3E7B" w:rsidRDefault="008E3E7B" w:rsidP="00844517">
      <w:pPr>
        <w:ind w:left="217" w:right="78"/>
        <w:rPr>
          <w:rFonts w:asciiTheme="minorHAnsi" w:eastAsia="Arial" w:hAnsiTheme="minorHAnsi" w:cstheme="minorHAnsi"/>
          <w:b/>
          <w:sz w:val="22"/>
          <w:szCs w:val="22"/>
        </w:rPr>
      </w:pPr>
    </w:p>
    <w:p w14:paraId="1F13B0BA" w14:textId="77777777" w:rsidR="00577B1C" w:rsidRPr="0016547D" w:rsidRDefault="009812F2" w:rsidP="00844517">
      <w:pPr>
        <w:ind w:left="217" w:right="78"/>
        <w:rPr>
          <w:rFonts w:asciiTheme="minorHAnsi" w:eastAsia="Arial" w:hAnsiTheme="minorHAnsi" w:cstheme="minorHAnsi"/>
          <w:sz w:val="22"/>
          <w:szCs w:val="22"/>
        </w:rPr>
      </w:pPr>
      <w:r w:rsidRPr="0016547D">
        <w:rPr>
          <w:rFonts w:asciiTheme="minorHAnsi" w:eastAsia="Arial" w:hAnsiTheme="minorHAnsi" w:cstheme="minorHAnsi"/>
          <w:b/>
          <w:sz w:val="22"/>
          <w:szCs w:val="22"/>
        </w:rPr>
        <w:t>The</w:t>
      </w:r>
      <w:r w:rsidRPr="0016547D">
        <w:rPr>
          <w:rFonts w:asciiTheme="minorHAnsi" w:eastAsia="Arial" w:hAnsiTheme="minorHAnsi" w:cstheme="minorHAnsi"/>
          <w:b/>
          <w:spacing w:val="8"/>
          <w:sz w:val="22"/>
          <w:szCs w:val="22"/>
        </w:rPr>
        <w:t xml:space="preserve"> </w:t>
      </w:r>
      <w:r w:rsidRPr="0016547D">
        <w:rPr>
          <w:rFonts w:asciiTheme="minorHAnsi" w:eastAsia="Arial" w:hAnsiTheme="minorHAnsi" w:cstheme="minorHAnsi"/>
          <w:b/>
          <w:sz w:val="22"/>
          <w:szCs w:val="22"/>
        </w:rPr>
        <w:t>completed</w:t>
      </w:r>
      <w:r w:rsidRPr="0016547D">
        <w:rPr>
          <w:rFonts w:asciiTheme="minorHAnsi" w:eastAsia="Arial" w:hAnsiTheme="minorHAnsi" w:cstheme="minorHAnsi"/>
          <w:b/>
          <w:spacing w:val="8"/>
          <w:sz w:val="22"/>
          <w:szCs w:val="22"/>
        </w:rPr>
        <w:t xml:space="preserve"> </w:t>
      </w:r>
      <w:r w:rsidRPr="0016547D">
        <w:rPr>
          <w:rFonts w:asciiTheme="minorHAnsi" w:eastAsia="Arial" w:hAnsiTheme="minorHAnsi" w:cstheme="minorHAnsi"/>
          <w:b/>
          <w:sz w:val="22"/>
          <w:szCs w:val="22"/>
        </w:rPr>
        <w:t>checklist</w:t>
      </w:r>
      <w:r w:rsidRPr="0016547D">
        <w:rPr>
          <w:rFonts w:asciiTheme="minorHAnsi" w:eastAsia="Arial" w:hAnsiTheme="minorHAnsi" w:cstheme="minorHAnsi"/>
          <w:b/>
          <w:spacing w:val="8"/>
          <w:sz w:val="22"/>
          <w:szCs w:val="22"/>
        </w:rPr>
        <w:t xml:space="preserve"> </w:t>
      </w:r>
      <w:r w:rsidRPr="0016547D">
        <w:rPr>
          <w:rFonts w:asciiTheme="minorHAnsi" w:eastAsia="Arial" w:hAnsiTheme="minorHAnsi" w:cstheme="minorHAnsi"/>
          <w:b/>
          <w:sz w:val="22"/>
          <w:szCs w:val="22"/>
        </w:rPr>
        <w:t>and</w:t>
      </w:r>
      <w:r w:rsidRPr="0016547D">
        <w:rPr>
          <w:rFonts w:asciiTheme="minorHAnsi" w:eastAsia="Arial" w:hAnsiTheme="minorHAnsi" w:cstheme="minorHAnsi"/>
          <w:b/>
          <w:spacing w:val="8"/>
          <w:sz w:val="22"/>
          <w:szCs w:val="22"/>
        </w:rPr>
        <w:t xml:space="preserve"> </w:t>
      </w:r>
      <w:r w:rsidRPr="0016547D">
        <w:rPr>
          <w:rFonts w:asciiTheme="minorHAnsi" w:eastAsia="Arial" w:hAnsiTheme="minorHAnsi" w:cstheme="minorHAnsi"/>
          <w:b/>
          <w:sz w:val="22"/>
          <w:szCs w:val="22"/>
        </w:rPr>
        <w:t>statement</w:t>
      </w:r>
      <w:r w:rsidRPr="0016547D">
        <w:rPr>
          <w:rFonts w:asciiTheme="minorHAnsi" w:eastAsia="Arial" w:hAnsiTheme="minorHAnsi" w:cstheme="minorHAnsi"/>
          <w:b/>
          <w:spacing w:val="8"/>
          <w:sz w:val="22"/>
          <w:szCs w:val="22"/>
        </w:rPr>
        <w:t xml:space="preserve"> </w:t>
      </w:r>
      <w:r w:rsidRPr="0016547D">
        <w:rPr>
          <w:rFonts w:asciiTheme="minorHAnsi" w:eastAsia="Arial" w:hAnsiTheme="minorHAnsi" w:cstheme="minorHAnsi"/>
          <w:b/>
          <w:sz w:val="22"/>
          <w:szCs w:val="22"/>
        </w:rPr>
        <w:t>MUST</w:t>
      </w:r>
      <w:r w:rsidRPr="0016547D">
        <w:rPr>
          <w:rFonts w:asciiTheme="minorHAnsi" w:eastAsia="Arial" w:hAnsiTheme="minorHAnsi" w:cstheme="minorHAnsi"/>
          <w:b/>
          <w:spacing w:val="8"/>
          <w:sz w:val="22"/>
          <w:szCs w:val="22"/>
        </w:rPr>
        <w:t xml:space="preserve"> </w:t>
      </w:r>
      <w:r w:rsidRPr="0016547D">
        <w:rPr>
          <w:rFonts w:asciiTheme="minorHAnsi" w:eastAsia="Arial" w:hAnsiTheme="minorHAnsi" w:cstheme="minorHAnsi"/>
          <w:b/>
          <w:sz w:val="22"/>
          <w:szCs w:val="22"/>
        </w:rPr>
        <w:t>be</w:t>
      </w:r>
      <w:r w:rsidRPr="0016547D">
        <w:rPr>
          <w:rFonts w:asciiTheme="minorHAnsi" w:eastAsia="Arial" w:hAnsiTheme="minorHAnsi" w:cstheme="minorHAnsi"/>
          <w:b/>
          <w:spacing w:val="8"/>
          <w:sz w:val="22"/>
          <w:szCs w:val="22"/>
        </w:rPr>
        <w:t xml:space="preserve"> </w:t>
      </w:r>
      <w:r w:rsidRPr="0016547D">
        <w:rPr>
          <w:rFonts w:asciiTheme="minorHAnsi" w:eastAsia="Arial" w:hAnsiTheme="minorHAnsi" w:cstheme="minorHAnsi"/>
          <w:b/>
          <w:sz w:val="22"/>
          <w:szCs w:val="22"/>
        </w:rPr>
        <w:t>returned</w:t>
      </w:r>
      <w:r w:rsidRPr="0016547D">
        <w:rPr>
          <w:rFonts w:asciiTheme="minorHAnsi" w:eastAsia="Arial" w:hAnsiTheme="minorHAnsi" w:cstheme="minorHAnsi"/>
          <w:b/>
          <w:spacing w:val="8"/>
          <w:sz w:val="22"/>
          <w:szCs w:val="22"/>
        </w:rPr>
        <w:t xml:space="preserve"> </w:t>
      </w:r>
      <w:r w:rsidRPr="0016547D">
        <w:rPr>
          <w:rFonts w:asciiTheme="minorHAnsi" w:eastAsia="Arial" w:hAnsiTheme="minorHAnsi" w:cstheme="minorHAnsi"/>
          <w:b/>
          <w:sz w:val="22"/>
          <w:szCs w:val="22"/>
        </w:rPr>
        <w:t>to</w:t>
      </w:r>
      <w:r w:rsidRPr="0016547D">
        <w:rPr>
          <w:rFonts w:asciiTheme="minorHAnsi" w:eastAsia="Arial" w:hAnsiTheme="minorHAnsi" w:cstheme="minorHAnsi"/>
          <w:b/>
          <w:spacing w:val="8"/>
          <w:sz w:val="22"/>
          <w:szCs w:val="22"/>
        </w:rPr>
        <w:t xml:space="preserve"> </w:t>
      </w:r>
      <w:r w:rsidRPr="0016547D">
        <w:rPr>
          <w:rFonts w:asciiTheme="minorHAnsi" w:eastAsia="Arial" w:hAnsiTheme="minorHAnsi" w:cstheme="minorHAnsi"/>
          <w:b/>
          <w:sz w:val="22"/>
          <w:szCs w:val="22"/>
        </w:rPr>
        <w:t>your</w:t>
      </w:r>
      <w:r w:rsidRPr="0016547D">
        <w:rPr>
          <w:rFonts w:asciiTheme="minorHAnsi" w:eastAsia="Arial" w:hAnsiTheme="minorHAnsi" w:cstheme="minorHAnsi"/>
          <w:b/>
          <w:spacing w:val="8"/>
          <w:sz w:val="22"/>
          <w:szCs w:val="22"/>
        </w:rPr>
        <w:t xml:space="preserve"> </w:t>
      </w:r>
      <w:r w:rsidRPr="0016547D">
        <w:rPr>
          <w:rFonts w:asciiTheme="minorHAnsi" w:eastAsia="Arial" w:hAnsiTheme="minorHAnsi" w:cstheme="minorHAnsi"/>
          <w:b/>
          <w:sz w:val="22"/>
          <w:szCs w:val="22"/>
        </w:rPr>
        <w:t>Placement</w:t>
      </w:r>
      <w:r w:rsidRPr="0016547D">
        <w:rPr>
          <w:rFonts w:asciiTheme="minorHAnsi" w:eastAsia="Arial" w:hAnsiTheme="minorHAnsi" w:cstheme="minorHAnsi"/>
          <w:b/>
          <w:spacing w:val="8"/>
          <w:sz w:val="22"/>
          <w:szCs w:val="22"/>
        </w:rPr>
        <w:t xml:space="preserve"> </w:t>
      </w:r>
      <w:r w:rsidRPr="0016547D">
        <w:rPr>
          <w:rFonts w:asciiTheme="minorHAnsi" w:eastAsia="Arial" w:hAnsiTheme="minorHAnsi" w:cstheme="minorHAnsi"/>
          <w:b/>
          <w:sz w:val="22"/>
          <w:szCs w:val="22"/>
        </w:rPr>
        <w:t xml:space="preserve">Tutor </w:t>
      </w:r>
      <w:r w:rsidRPr="0016547D">
        <w:rPr>
          <w:rFonts w:asciiTheme="minorHAnsi" w:eastAsia="Arial" w:hAnsiTheme="minorHAnsi" w:cstheme="minorHAnsi"/>
          <w:b/>
          <w:sz w:val="22"/>
          <w:szCs w:val="22"/>
          <w:u w:val="single" w:color="000000"/>
        </w:rPr>
        <w:t>within two weeks</w:t>
      </w:r>
      <w:r w:rsidRPr="0016547D">
        <w:rPr>
          <w:rFonts w:asciiTheme="minorHAnsi" w:eastAsia="Arial" w:hAnsiTheme="minorHAnsi" w:cstheme="minorHAnsi"/>
          <w:b/>
          <w:sz w:val="22"/>
          <w:szCs w:val="22"/>
        </w:rPr>
        <w:t xml:space="preserve"> of commencing your placement.</w:t>
      </w:r>
    </w:p>
    <w:p w14:paraId="516F8C43" w14:textId="77777777" w:rsidR="00577B1C" w:rsidRPr="0016547D" w:rsidRDefault="00577B1C" w:rsidP="00844517">
      <w:pPr>
        <w:rPr>
          <w:rFonts w:asciiTheme="minorHAnsi" w:hAnsiTheme="minorHAnsi" w:cstheme="minorHAnsi"/>
          <w:sz w:val="22"/>
          <w:szCs w:val="22"/>
        </w:rPr>
      </w:pPr>
    </w:p>
    <w:p w14:paraId="3F64C520" w14:textId="77777777" w:rsidR="00577B1C" w:rsidRPr="0016547D" w:rsidRDefault="009812F2" w:rsidP="00A703EF">
      <w:pPr>
        <w:ind w:left="217" w:right="78"/>
        <w:jc w:val="both"/>
        <w:rPr>
          <w:rFonts w:asciiTheme="minorHAnsi" w:eastAsia="Arial" w:hAnsiTheme="minorHAnsi" w:cstheme="minorHAnsi"/>
          <w:sz w:val="22"/>
          <w:szCs w:val="22"/>
        </w:rPr>
      </w:pPr>
      <w:r w:rsidRPr="0016547D">
        <w:rPr>
          <w:rFonts w:asciiTheme="minorHAnsi" w:eastAsia="Arial" w:hAnsiTheme="minorHAnsi" w:cstheme="minorHAnsi"/>
          <w:b/>
          <w:sz w:val="22"/>
          <w:szCs w:val="22"/>
        </w:rPr>
        <w:t>If for any reason you feel unable to sign this declaration you should contact your placement tutor immediately.</w:t>
      </w:r>
    </w:p>
    <w:p w14:paraId="17EB2DDA" w14:textId="77777777" w:rsidR="00577B1C" w:rsidRPr="0016547D" w:rsidRDefault="00577B1C" w:rsidP="00A703EF">
      <w:pPr>
        <w:rPr>
          <w:rFonts w:asciiTheme="minorHAnsi" w:hAnsiTheme="minorHAnsi" w:cstheme="minorHAnsi"/>
          <w:sz w:val="22"/>
          <w:szCs w:val="22"/>
        </w:rPr>
      </w:pPr>
    </w:p>
    <w:p w14:paraId="344AB3C7" w14:textId="77777777" w:rsidR="00577B1C" w:rsidRPr="0016547D" w:rsidRDefault="009812F2" w:rsidP="00A703EF">
      <w:pPr>
        <w:ind w:left="217" w:right="77"/>
        <w:jc w:val="both"/>
        <w:rPr>
          <w:rFonts w:asciiTheme="minorHAnsi" w:eastAsia="Arial" w:hAnsiTheme="minorHAnsi" w:cstheme="minorHAnsi"/>
          <w:sz w:val="22"/>
          <w:szCs w:val="22"/>
        </w:rPr>
      </w:pPr>
      <w:r w:rsidRPr="0016547D">
        <w:rPr>
          <w:rFonts w:asciiTheme="minorHAnsi" w:eastAsia="Arial" w:hAnsiTheme="minorHAnsi" w:cstheme="minorHAnsi"/>
          <w:sz w:val="22"/>
          <w:szCs w:val="22"/>
        </w:rPr>
        <w:t>The</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z w:val="22"/>
          <w:szCs w:val="22"/>
        </w:rPr>
        <w:t>following</w:t>
      </w:r>
      <w:r w:rsidRPr="0016547D">
        <w:rPr>
          <w:rFonts w:asciiTheme="minorHAnsi" w:eastAsia="Arial" w:hAnsiTheme="minorHAnsi" w:cstheme="minorHAnsi"/>
          <w:spacing w:val="25"/>
          <w:sz w:val="22"/>
          <w:szCs w:val="22"/>
        </w:rPr>
        <w:t xml:space="preserve"> </w:t>
      </w:r>
      <w:r w:rsidRPr="0016547D">
        <w:rPr>
          <w:rFonts w:asciiTheme="minorHAnsi" w:eastAsia="Arial" w:hAnsiTheme="minorHAnsi" w:cstheme="minorHAnsi"/>
          <w:sz w:val="22"/>
          <w:szCs w:val="22"/>
        </w:rPr>
        <w:t>items</w:t>
      </w:r>
      <w:r w:rsidRPr="0016547D">
        <w:rPr>
          <w:rFonts w:asciiTheme="minorHAnsi" w:eastAsia="Arial" w:hAnsiTheme="minorHAnsi" w:cstheme="minorHAnsi"/>
          <w:spacing w:val="27"/>
          <w:sz w:val="22"/>
          <w:szCs w:val="22"/>
        </w:rPr>
        <w:t xml:space="preserve"> </w:t>
      </w:r>
      <w:r w:rsidRPr="0016547D">
        <w:rPr>
          <w:rFonts w:asciiTheme="minorHAnsi" w:eastAsia="Arial" w:hAnsiTheme="minorHAnsi" w:cstheme="minorHAnsi"/>
          <w:sz w:val="22"/>
          <w:szCs w:val="22"/>
        </w:rPr>
        <w:t>are</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z w:val="22"/>
          <w:szCs w:val="22"/>
        </w:rPr>
        <w:t>commonly</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z w:val="22"/>
          <w:szCs w:val="22"/>
        </w:rPr>
        <w:t>included</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z w:val="22"/>
          <w:szCs w:val="22"/>
        </w:rPr>
        <w:t>in</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z w:val="22"/>
          <w:szCs w:val="22"/>
        </w:rPr>
        <w:t>induction</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z w:val="22"/>
          <w:szCs w:val="22"/>
        </w:rPr>
        <w:t>into</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z w:val="22"/>
          <w:szCs w:val="22"/>
        </w:rPr>
        <w:t>organisations.   It</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z w:val="22"/>
          <w:szCs w:val="22"/>
        </w:rPr>
        <w:t>may</w:t>
      </w:r>
      <w:r w:rsidRPr="0016547D">
        <w:rPr>
          <w:rFonts w:asciiTheme="minorHAnsi" w:eastAsia="Arial" w:hAnsiTheme="minorHAnsi" w:cstheme="minorHAnsi"/>
          <w:spacing w:val="26"/>
          <w:sz w:val="22"/>
          <w:szCs w:val="22"/>
        </w:rPr>
        <w:t xml:space="preserve"> </w:t>
      </w:r>
      <w:r w:rsidRPr="0016547D">
        <w:rPr>
          <w:rFonts w:asciiTheme="minorHAnsi" w:eastAsia="Arial" w:hAnsiTheme="minorHAnsi" w:cstheme="minorHAnsi"/>
          <w:sz w:val="22"/>
          <w:szCs w:val="22"/>
        </w:rPr>
        <w:t>be useful</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for</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you</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to</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check</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off</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the</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items</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when</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they</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 xml:space="preserve">occur. </w:t>
      </w:r>
      <w:r w:rsidRPr="0016547D">
        <w:rPr>
          <w:rFonts w:asciiTheme="minorHAnsi" w:eastAsia="Arial" w:hAnsiTheme="minorHAnsi" w:cstheme="minorHAnsi"/>
          <w:spacing w:val="63"/>
          <w:sz w:val="22"/>
          <w:szCs w:val="22"/>
        </w:rPr>
        <w:t xml:space="preserve"> </w:t>
      </w:r>
      <w:r w:rsidRPr="0016547D">
        <w:rPr>
          <w:rFonts w:asciiTheme="minorHAnsi" w:eastAsia="Arial" w:hAnsiTheme="minorHAnsi" w:cstheme="minorHAnsi"/>
          <w:sz w:val="22"/>
          <w:szCs w:val="22"/>
        </w:rPr>
        <w:t>Inform</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the</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person</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in</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charge</w:t>
      </w:r>
      <w:r w:rsidRPr="0016547D">
        <w:rPr>
          <w:rFonts w:asciiTheme="minorHAnsi" w:eastAsia="Arial" w:hAnsiTheme="minorHAnsi" w:cstheme="minorHAnsi"/>
          <w:spacing w:val="32"/>
          <w:sz w:val="22"/>
          <w:szCs w:val="22"/>
        </w:rPr>
        <w:t xml:space="preserve"> </w:t>
      </w:r>
      <w:r w:rsidRPr="0016547D">
        <w:rPr>
          <w:rFonts w:asciiTheme="minorHAnsi" w:eastAsia="Arial" w:hAnsiTheme="minorHAnsi" w:cstheme="minorHAnsi"/>
          <w:sz w:val="22"/>
          <w:szCs w:val="22"/>
        </w:rPr>
        <w:t>of your placement within the organisation if any obviously relevant items are not covered within one week of the start of the placement.</w:t>
      </w:r>
    </w:p>
    <w:p w14:paraId="30DF99E2" w14:textId="77777777" w:rsidR="00577B1C" w:rsidRPr="0016547D" w:rsidRDefault="00577B1C" w:rsidP="00A703EF">
      <w:pPr>
        <w:rPr>
          <w:rFonts w:asciiTheme="minorHAnsi" w:hAnsiTheme="minorHAnsi" w:cstheme="minorHAnsi"/>
          <w:sz w:val="22"/>
          <w:szCs w:val="22"/>
        </w:rPr>
      </w:pPr>
    </w:p>
    <w:tbl>
      <w:tblPr>
        <w:tblW w:w="0" w:type="auto"/>
        <w:tblInd w:w="100" w:type="dxa"/>
        <w:tblLayout w:type="fixed"/>
        <w:tblCellMar>
          <w:left w:w="0" w:type="dxa"/>
          <w:right w:w="0" w:type="dxa"/>
        </w:tblCellMar>
        <w:tblLook w:val="01E0" w:firstRow="1" w:lastRow="1" w:firstColumn="1" w:lastColumn="1" w:noHBand="0" w:noVBand="0"/>
      </w:tblPr>
      <w:tblGrid>
        <w:gridCol w:w="7622"/>
        <w:gridCol w:w="1958"/>
      </w:tblGrid>
      <w:tr w:rsidR="00577B1C" w:rsidRPr="0016547D" w14:paraId="740EB6EE" w14:textId="77777777" w:rsidTr="008E3E7B">
        <w:tc>
          <w:tcPr>
            <w:tcW w:w="7622" w:type="dxa"/>
            <w:tcBorders>
              <w:top w:val="single" w:sz="5" w:space="0" w:color="000000"/>
              <w:left w:val="single" w:sz="5" w:space="0" w:color="000000"/>
              <w:bottom w:val="single" w:sz="5" w:space="0" w:color="000000"/>
              <w:right w:val="single" w:sz="6" w:space="0" w:color="000000"/>
            </w:tcBorders>
          </w:tcPr>
          <w:p w14:paraId="0D1F3C9C" w14:textId="77777777" w:rsidR="00577B1C" w:rsidRPr="0016547D" w:rsidRDefault="009812F2" w:rsidP="008E3E7B">
            <w:pPr>
              <w:spacing w:before="40" w:after="40"/>
              <w:ind w:left="105"/>
              <w:rPr>
                <w:rFonts w:asciiTheme="minorHAnsi" w:eastAsia="Arial" w:hAnsiTheme="minorHAnsi" w:cstheme="minorHAnsi"/>
                <w:sz w:val="22"/>
                <w:szCs w:val="22"/>
              </w:rPr>
            </w:pPr>
            <w:r w:rsidRPr="0016547D">
              <w:rPr>
                <w:rFonts w:asciiTheme="minorHAnsi" w:eastAsia="Arial" w:hAnsiTheme="minorHAnsi" w:cstheme="minorHAnsi"/>
                <w:b/>
                <w:sz w:val="22"/>
                <w:szCs w:val="22"/>
              </w:rPr>
              <w:t>HEALTH AND SAFETY ISSUES</w:t>
            </w:r>
          </w:p>
        </w:tc>
        <w:tc>
          <w:tcPr>
            <w:tcW w:w="1958" w:type="dxa"/>
            <w:tcBorders>
              <w:left w:val="single" w:sz="6" w:space="0" w:color="000000"/>
              <w:bottom w:val="single" w:sz="6" w:space="0" w:color="000000"/>
            </w:tcBorders>
          </w:tcPr>
          <w:p w14:paraId="0264E76B" w14:textId="77777777" w:rsidR="00577B1C" w:rsidRPr="0016547D" w:rsidRDefault="00577B1C" w:rsidP="008E3E7B">
            <w:pPr>
              <w:spacing w:before="40" w:after="40"/>
              <w:rPr>
                <w:rFonts w:asciiTheme="minorHAnsi" w:hAnsiTheme="minorHAnsi" w:cstheme="minorHAnsi"/>
                <w:sz w:val="22"/>
                <w:szCs w:val="22"/>
              </w:rPr>
            </w:pPr>
          </w:p>
        </w:tc>
      </w:tr>
      <w:tr w:rsidR="00577B1C" w:rsidRPr="0016547D" w14:paraId="59058AC1" w14:textId="77777777" w:rsidTr="008E3E7B">
        <w:tc>
          <w:tcPr>
            <w:tcW w:w="7622" w:type="dxa"/>
            <w:tcBorders>
              <w:top w:val="single" w:sz="5" w:space="0" w:color="000000"/>
              <w:left w:val="single" w:sz="5" w:space="0" w:color="000000"/>
              <w:bottom w:val="single" w:sz="5" w:space="0" w:color="000000"/>
              <w:right w:val="single" w:sz="5" w:space="0" w:color="000000"/>
            </w:tcBorders>
          </w:tcPr>
          <w:p w14:paraId="738CB81B" w14:textId="77777777" w:rsidR="00577B1C" w:rsidRPr="0016547D" w:rsidRDefault="009812F2" w:rsidP="008E3E7B">
            <w:pPr>
              <w:spacing w:before="40" w:after="40"/>
              <w:ind w:left="105"/>
              <w:rPr>
                <w:rFonts w:asciiTheme="minorHAnsi" w:eastAsia="Arial" w:hAnsiTheme="minorHAnsi" w:cstheme="minorHAnsi"/>
                <w:sz w:val="22"/>
                <w:szCs w:val="22"/>
              </w:rPr>
            </w:pPr>
            <w:r w:rsidRPr="0016547D">
              <w:rPr>
                <w:rFonts w:asciiTheme="minorHAnsi" w:eastAsia="Arial" w:hAnsiTheme="minorHAnsi" w:cstheme="minorHAnsi"/>
                <w:sz w:val="22"/>
                <w:szCs w:val="22"/>
              </w:rPr>
              <w:t>Emergency Procedures</w:t>
            </w:r>
          </w:p>
        </w:tc>
        <w:tc>
          <w:tcPr>
            <w:tcW w:w="1958" w:type="dxa"/>
            <w:tcBorders>
              <w:top w:val="single" w:sz="6" w:space="0" w:color="000000"/>
              <w:left w:val="single" w:sz="5" w:space="0" w:color="000000"/>
              <w:bottom w:val="single" w:sz="5" w:space="0" w:color="000000"/>
              <w:right w:val="single" w:sz="5" w:space="0" w:color="000000"/>
            </w:tcBorders>
          </w:tcPr>
          <w:p w14:paraId="787FC716" w14:textId="77777777" w:rsidR="00577B1C" w:rsidRPr="0016547D" w:rsidRDefault="00577B1C" w:rsidP="008E3E7B">
            <w:pPr>
              <w:spacing w:before="40" w:after="40"/>
              <w:rPr>
                <w:rFonts w:asciiTheme="minorHAnsi" w:hAnsiTheme="minorHAnsi" w:cstheme="minorHAnsi"/>
                <w:sz w:val="22"/>
                <w:szCs w:val="22"/>
              </w:rPr>
            </w:pPr>
          </w:p>
        </w:tc>
      </w:tr>
      <w:tr w:rsidR="00577B1C" w:rsidRPr="0016547D" w14:paraId="3268A7CF" w14:textId="77777777" w:rsidTr="008E3E7B">
        <w:tc>
          <w:tcPr>
            <w:tcW w:w="7622" w:type="dxa"/>
            <w:tcBorders>
              <w:top w:val="single" w:sz="5" w:space="0" w:color="000000"/>
              <w:left w:val="single" w:sz="5" w:space="0" w:color="000000"/>
              <w:bottom w:val="single" w:sz="5" w:space="0" w:color="000000"/>
              <w:right w:val="single" w:sz="5" w:space="0" w:color="000000"/>
            </w:tcBorders>
          </w:tcPr>
          <w:p w14:paraId="44A90061" w14:textId="77777777" w:rsidR="00577B1C" w:rsidRPr="0016547D" w:rsidRDefault="009812F2" w:rsidP="008E3E7B">
            <w:pPr>
              <w:spacing w:before="40" w:after="40"/>
              <w:ind w:left="105"/>
              <w:rPr>
                <w:rFonts w:asciiTheme="minorHAnsi" w:eastAsia="Arial" w:hAnsiTheme="minorHAnsi" w:cstheme="minorHAnsi"/>
                <w:sz w:val="22"/>
                <w:szCs w:val="22"/>
              </w:rPr>
            </w:pPr>
            <w:r w:rsidRPr="0016547D">
              <w:rPr>
                <w:rFonts w:asciiTheme="minorHAnsi" w:eastAsia="Arial" w:hAnsiTheme="minorHAnsi" w:cstheme="minorHAnsi"/>
                <w:sz w:val="22"/>
                <w:szCs w:val="22"/>
              </w:rPr>
              <w:t>Health and Safety Policy received or location known</w:t>
            </w:r>
          </w:p>
        </w:tc>
        <w:tc>
          <w:tcPr>
            <w:tcW w:w="1958" w:type="dxa"/>
            <w:tcBorders>
              <w:top w:val="single" w:sz="5" w:space="0" w:color="000000"/>
              <w:left w:val="single" w:sz="5" w:space="0" w:color="000000"/>
              <w:bottom w:val="single" w:sz="5" w:space="0" w:color="000000"/>
              <w:right w:val="single" w:sz="5" w:space="0" w:color="000000"/>
            </w:tcBorders>
          </w:tcPr>
          <w:p w14:paraId="22806328" w14:textId="77777777" w:rsidR="00577B1C" w:rsidRPr="0016547D" w:rsidRDefault="00577B1C" w:rsidP="008E3E7B">
            <w:pPr>
              <w:spacing w:before="40" w:after="40"/>
              <w:rPr>
                <w:rFonts w:asciiTheme="minorHAnsi" w:hAnsiTheme="minorHAnsi" w:cstheme="minorHAnsi"/>
                <w:sz w:val="22"/>
                <w:szCs w:val="22"/>
              </w:rPr>
            </w:pPr>
          </w:p>
        </w:tc>
      </w:tr>
      <w:tr w:rsidR="00577B1C" w:rsidRPr="0016547D" w14:paraId="46231578" w14:textId="77777777" w:rsidTr="008E3E7B">
        <w:tc>
          <w:tcPr>
            <w:tcW w:w="7622" w:type="dxa"/>
            <w:tcBorders>
              <w:top w:val="single" w:sz="5" w:space="0" w:color="000000"/>
              <w:left w:val="single" w:sz="5" w:space="0" w:color="000000"/>
              <w:bottom w:val="single" w:sz="5" w:space="0" w:color="000000"/>
              <w:right w:val="single" w:sz="5" w:space="0" w:color="000000"/>
            </w:tcBorders>
          </w:tcPr>
          <w:p w14:paraId="73FA8577" w14:textId="77777777" w:rsidR="00577B1C" w:rsidRPr="0016547D" w:rsidRDefault="009812F2" w:rsidP="008E3E7B">
            <w:pPr>
              <w:spacing w:before="40" w:after="40"/>
              <w:ind w:left="105"/>
              <w:rPr>
                <w:rFonts w:asciiTheme="minorHAnsi" w:eastAsia="Arial" w:hAnsiTheme="minorHAnsi" w:cstheme="minorHAnsi"/>
                <w:sz w:val="22"/>
                <w:szCs w:val="22"/>
              </w:rPr>
            </w:pPr>
            <w:r w:rsidRPr="0016547D">
              <w:rPr>
                <w:rFonts w:asciiTheme="minorHAnsi" w:eastAsia="Arial" w:hAnsiTheme="minorHAnsi" w:cstheme="minorHAnsi"/>
                <w:sz w:val="22"/>
                <w:szCs w:val="22"/>
              </w:rPr>
              <w:t>Location of First Aid Box</w:t>
            </w:r>
          </w:p>
        </w:tc>
        <w:tc>
          <w:tcPr>
            <w:tcW w:w="1958" w:type="dxa"/>
            <w:tcBorders>
              <w:top w:val="single" w:sz="5" w:space="0" w:color="000000"/>
              <w:left w:val="single" w:sz="5" w:space="0" w:color="000000"/>
              <w:bottom w:val="single" w:sz="5" w:space="0" w:color="000000"/>
              <w:right w:val="single" w:sz="5" w:space="0" w:color="000000"/>
            </w:tcBorders>
          </w:tcPr>
          <w:p w14:paraId="6CDF1B31" w14:textId="77777777" w:rsidR="00577B1C" w:rsidRPr="0016547D" w:rsidRDefault="00577B1C" w:rsidP="008E3E7B">
            <w:pPr>
              <w:spacing w:before="40" w:after="40"/>
              <w:rPr>
                <w:rFonts w:asciiTheme="minorHAnsi" w:hAnsiTheme="minorHAnsi" w:cstheme="minorHAnsi"/>
                <w:sz w:val="22"/>
                <w:szCs w:val="22"/>
              </w:rPr>
            </w:pPr>
          </w:p>
        </w:tc>
      </w:tr>
      <w:tr w:rsidR="00577B1C" w:rsidRPr="0016547D" w14:paraId="47ADE110" w14:textId="77777777" w:rsidTr="008E3E7B">
        <w:tc>
          <w:tcPr>
            <w:tcW w:w="7622" w:type="dxa"/>
            <w:tcBorders>
              <w:top w:val="single" w:sz="5" w:space="0" w:color="000000"/>
              <w:left w:val="single" w:sz="5" w:space="0" w:color="000000"/>
              <w:bottom w:val="single" w:sz="5" w:space="0" w:color="000000"/>
              <w:right w:val="single" w:sz="5" w:space="0" w:color="000000"/>
            </w:tcBorders>
          </w:tcPr>
          <w:p w14:paraId="4AFB815F" w14:textId="77777777" w:rsidR="00577B1C" w:rsidRPr="0016547D" w:rsidRDefault="009812F2" w:rsidP="008E3E7B">
            <w:pPr>
              <w:spacing w:before="40" w:after="40"/>
              <w:ind w:left="105"/>
              <w:rPr>
                <w:rFonts w:asciiTheme="minorHAnsi" w:eastAsia="Arial" w:hAnsiTheme="minorHAnsi" w:cstheme="minorHAnsi"/>
                <w:sz w:val="22"/>
                <w:szCs w:val="22"/>
              </w:rPr>
            </w:pPr>
            <w:r w:rsidRPr="0016547D">
              <w:rPr>
                <w:rFonts w:asciiTheme="minorHAnsi" w:eastAsia="Arial" w:hAnsiTheme="minorHAnsi" w:cstheme="minorHAnsi"/>
                <w:sz w:val="22"/>
                <w:szCs w:val="22"/>
              </w:rPr>
              <w:t>First Aid Arrangements</w:t>
            </w:r>
          </w:p>
        </w:tc>
        <w:tc>
          <w:tcPr>
            <w:tcW w:w="1958" w:type="dxa"/>
            <w:tcBorders>
              <w:top w:val="single" w:sz="5" w:space="0" w:color="000000"/>
              <w:left w:val="single" w:sz="5" w:space="0" w:color="000000"/>
              <w:bottom w:val="single" w:sz="5" w:space="0" w:color="000000"/>
              <w:right w:val="single" w:sz="5" w:space="0" w:color="000000"/>
            </w:tcBorders>
          </w:tcPr>
          <w:p w14:paraId="2D9EFF1E" w14:textId="77777777" w:rsidR="00577B1C" w:rsidRPr="0016547D" w:rsidRDefault="00577B1C" w:rsidP="008E3E7B">
            <w:pPr>
              <w:spacing w:before="40" w:after="40"/>
              <w:rPr>
                <w:rFonts w:asciiTheme="minorHAnsi" w:hAnsiTheme="minorHAnsi" w:cstheme="minorHAnsi"/>
                <w:sz w:val="22"/>
                <w:szCs w:val="22"/>
              </w:rPr>
            </w:pPr>
          </w:p>
        </w:tc>
      </w:tr>
      <w:tr w:rsidR="00577B1C" w:rsidRPr="0016547D" w14:paraId="6BE6462E" w14:textId="77777777" w:rsidTr="008E3E7B">
        <w:tc>
          <w:tcPr>
            <w:tcW w:w="7622" w:type="dxa"/>
            <w:tcBorders>
              <w:top w:val="single" w:sz="5" w:space="0" w:color="000000"/>
              <w:left w:val="single" w:sz="5" w:space="0" w:color="000000"/>
              <w:bottom w:val="single" w:sz="5" w:space="0" w:color="000000"/>
              <w:right w:val="single" w:sz="5" w:space="0" w:color="000000"/>
            </w:tcBorders>
          </w:tcPr>
          <w:p w14:paraId="74A0015E" w14:textId="77777777" w:rsidR="00577B1C" w:rsidRPr="0016547D" w:rsidRDefault="009812F2" w:rsidP="008E3E7B">
            <w:pPr>
              <w:spacing w:before="40" w:after="40"/>
              <w:ind w:left="105"/>
              <w:rPr>
                <w:rFonts w:asciiTheme="minorHAnsi" w:eastAsia="Arial" w:hAnsiTheme="minorHAnsi" w:cstheme="minorHAnsi"/>
                <w:sz w:val="22"/>
                <w:szCs w:val="22"/>
              </w:rPr>
            </w:pPr>
            <w:r w:rsidRPr="0016547D">
              <w:rPr>
                <w:rFonts w:asciiTheme="minorHAnsi" w:eastAsia="Arial" w:hAnsiTheme="minorHAnsi" w:cstheme="minorHAnsi"/>
                <w:sz w:val="22"/>
                <w:szCs w:val="22"/>
              </w:rPr>
              <w:t>Fire Procedures and location of fire extinguishers</w:t>
            </w:r>
          </w:p>
        </w:tc>
        <w:tc>
          <w:tcPr>
            <w:tcW w:w="1958" w:type="dxa"/>
            <w:tcBorders>
              <w:top w:val="single" w:sz="5" w:space="0" w:color="000000"/>
              <w:left w:val="single" w:sz="5" w:space="0" w:color="000000"/>
              <w:bottom w:val="single" w:sz="5" w:space="0" w:color="000000"/>
              <w:right w:val="single" w:sz="5" w:space="0" w:color="000000"/>
            </w:tcBorders>
          </w:tcPr>
          <w:p w14:paraId="39617C31" w14:textId="77777777" w:rsidR="00577B1C" w:rsidRPr="0016547D" w:rsidRDefault="00577B1C" w:rsidP="008E3E7B">
            <w:pPr>
              <w:spacing w:before="40" w:after="40"/>
              <w:rPr>
                <w:rFonts w:asciiTheme="minorHAnsi" w:hAnsiTheme="minorHAnsi" w:cstheme="minorHAnsi"/>
                <w:sz w:val="22"/>
                <w:szCs w:val="22"/>
              </w:rPr>
            </w:pPr>
          </w:p>
        </w:tc>
      </w:tr>
      <w:tr w:rsidR="00577B1C" w:rsidRPr="0016547D" w14:paraId="47FC46FE" w14:textId="77777777" w:rsidTr="008E3E7B">
        <w:tc>
          <w:tcPr>
            <w:tcW w:w="7622" w:type="dxa"/>
            <w:tcBorders>
              <w:top w:val="single" w:sz="5" w:space="0" w:color="000000"/>
              <w:left w:val="single" w:sz="5" w:space="0" w:color="000000"/>
              <w:bottom w:val="single" w:sz="5" w:space="0" w:color="000000"/>
              <w:right w:val="single" w:sz="5" w:space="0" w:color="000000"/>
            </w:tcBorders>
          </w:tcPr>
          <w:p w14:paraId="7C1F3F81" w14:textId="77777777" w:rsidR="00577B1C" w:rsidRPr="0016547D" w:rsidRDefault="009812F2" w:rsidP="008E3E7B">
            <w:pPr>
              <w:spacing w:before="40" w:after="40"/>
              <w:ind w:left="105"/>
              <w:rPr>
                <w:rFonts w:asciiTheme="minorHAnsi" w:eastAsia="Arial" w:hAnsiTheme="minorHAnsi" w:cstheme="minorHAnsi"/>
                <w:sz w:val="22"/>
                <w:szCs w:val="22"/>
              </w:rPr>
            </w:pPr>
            <w:r w:rsidRPr="0016547D">
              <w:rPr>
                <w:rFonts w:asciiTheme="minorHAnsi" w:eastAsia="Arial" w:hAnsiTheme="minorHAnsi" w:cstheme="minorHAnsi"/>
                <w:sz w:val="22"/>
                <w:szCs w:val="22"/>
              </w:rPr>
              <w:t>Accident Reporting procedures</w:t>
            </w:r>
          </w:p>
        </w:tc>
        <w:tc>
          <w:tcPr>
            <w:tcW w:w="1958" w:type="dxa"/>
            <w:tcBorders>
              <w:top w:val="single" w:sz="5" w:space="0" w:color="000000"/>
              <w:left w:val="single" w:sz="5" w:space="0" w:color="000000"/>
              <w:bottom w:val="single" w:sz="5" w:space="0" w:color="000000"/>
              <w:right w:val="single" w:sz="5" w:space="0" w:color="000000"/>
            </w:tcBorders>
          </w:tcPr>
          <w:p w14:paraId="55D42E2D" w14:textId="77777777" w:rsidR="00577B1C" w:rsidRPr="0016547D" w:rsidRDefault="00577B1C" w:rsidP="008E3E7B">
            <w:pPr>
              <w:spacing w:before="40" w:after="40"/>
              <w:rPr>
                <w:rFonts w:asciiTheme="minorHAnsi" w:hAnsiTheme="minorHAnsi" w:cstheme="minorHAnsi"/>
                <w:sz w:val="22"/>
                <w:szCs w:val="22"/>
              </w:rPr>
            </w:pPr>
          </w:p>
        </w:tc>
      </w:tr>
      <w:tr w:rsidR="00577B1C" w:rsidRPr="0016547D" w14:paraId="50222F12" w14:textId="77777777" w:rsidTr="008E3E7B">
        <w:tc>
          <w:tcPr>
            <w:tcW w:w="7622" w:type="dxa"/>
            <w:tcBorders>
              <w:top w:val="single" w:sz="5" w:space="0" w:color="000000"/>
              <w:left w:val="single" w:sz="5" w:space="0" w:color="000000"/>
              <w:bottom w:val="single" w:sz="5" w:space="0" w:color="000000"/>
              <w:right w:val="single" w:sz="5" w:space="0" w:color="000000"/>
            </w:tcBorders>
          </w:tcPr>
          <w:p w14:paraId="343C6587" w14:textId="77777777" w:rsidR="00577B1C" w:rsidRPr="0016547D" w:rsidRDefault="009812F2" w:rsidP="008E3E7B">
            <w:pPr>
              <w:spacing w:before="40" w:after="40"/>
              <w:ind w:left="105"/>
              <w:rPr>
                <w:rFonts w:asciiTheme="minorHAnsi" w:eastAsia="Arial" w:hAnsiTheme="minorHAnsi" w:cstheme="minorHAnsi"/>
                <w:sz w:val="22"/>
                <w:szCs w:val="22"/>
              </w:rPr>
            </w:pPr>
            <w:r w:rsidRPr="0016547D">
              <w:rPr>
                <w:rFonts w:asciiTheme="minorHAnsi" w:eastAsia="Arial" w:hAnsiTheme="minorHAnsi" w:cstheme="minorHAnsi"/>
                <w:sz w:val="22"/>
                <w:szCs w:val="22"/>
              </w:rPr>
              <w:t>Manual Handling procedures</w:t>
            </w:r>
          </w:p>
        </w:tc>
        <w:tc>
          <w:tcPr>
            <w:tcW w:w="1958" w:type="dxa"/>
            <w:tcBorders>
              <w:top w:val="single" w:sz="5" w:space="0" w:color="000000"/>
              <w:left w:val="single" w:sz="5" w:space="0" w:color="000000"/>
              <w:bottom w:val="single" w:sz="5" w:space="0" w:color="000000"/>
              <w:right w:val="single" w:sz="5" w:space="0" w:color="000000"/>
            </w:tcBorders>
          </w:tcPr>
          <w:p w14:paraId="0C0FAB10" w14:textId="77777777" w:rsidR="00577B1C" w:rsidRPr="0016547D" w:rsidRDefault="00577B1C" w:rsidP="008E3E7B">
            <w:pPr>
              <w:spacing w:before="40" w:after="40"/>
              <w:rPr>
                <w:rFonts w:asciiTheme="minorHAnsi" w:hAnsiTheme="minorHAnsi" w:cstheme="minorHAnsi"/>
                <w:sz w:val="22"/>
                <w:szCs w:val="22"/>
              </w:rPr>
            </w:pPr>
          </w:p>
        </w:tc>
      </w:tr>
      <w:tr w:rsidR="00577B1C" w:rsidRPr="0016547D" w14:paraId="6A259C1A" w14:textId="77777777" w:rsidTr="008E3E7B">
        <w:tc>
          <w:tcPr>
            <w:tcW w:w="7622" w:type="dxa"/>
            <w:tcBorders>
              <w:top w:val="single" w:sz="5" w:space="0" w:color="000000"/>
              <w:left w:val="single" w:sz="5" w:space="0" w:color="000000"/>
              <w:bottom w:val="single" w:sz="5" w:space="0" w:color="000000"/>
              <w:right w:val="single" w:sz="5" w:space="0" w:color="000000"/>
            </w:tcBorders>
          </w:tcPr>
          <w:p w14:paraId="4A74B076" w14:textId="77777777" w:rsidR="00577B1C" w:rsidRPr="0016547D" w:rsidRDefault="009812F2" w:rsidP="008E3E7B">
            <w:pPr>
              <w:spacing w:before="40" w:after="40"/>
              <w:ind w:left="105"/>
              <w:rPr>
                <w:rFonts w:asciiTheme="minorHAnsi" w:eastAsia="Arial" w:hAnsiTheme="minorHAnsi" w:cstheme="minorHAnsi"/>
                <w:sz w:val="22"/>
                <w:szCs w:val="22"/>
              </w:rPr>
            </w:pPr>
            <w:r w:rsidRPr="0016547D">
              <w:rPr>
                <w:rFonts w:asciiTheme="minorHAnsi" w:eastAsia="Arial" w:hAnsiTheme="minorHAnsi" w:cstheme="minorHAnsi"/>
                <w:sz w:val="22"/>
                <w:szCs w:val="22"/>
              </w:rPr>
              <w:t>Display screen equipment regulations/procedures</w:t>
            </w:r>
          </w:p>
        </w:tc>
        <w:tc>
          <w:tcPr>
            <w:tcW w:w="1958" w:type="dxa"/>
            <w:tcBorders>
              <w:top w:val="single" w:sz="5" w:space="0" w:color="000000"/>
              <w:left w:val="single" w:sz="5" w:space="0" w:color="000000"/>
              <w:bottom w:val="single" w:sz="5" w:space="0" w:color="000000"/>
              <w:right w:val="single" w:sz="5" w:space="0" w:color="000000"/>
            </w:tcBorders>
          </w:tcPr>
          <w:p w14:paraId="79A2806C" w14:textId="77777777" w:rsidR="00577B1C" w:rsidRPr="0016547D" w:rsidRDefault="00577B1C" w:rsidP="008E3E7B">
            <w:pPr>
              <w:spacing w:before="40" w:after="40"/>
              <w:rPr>
                <w:rFonts w:asciiTheme="minorHAnsi" w:hAnsiTheme="minorHAnsi" w:cstheme="minorHAnsi"/>
                <w:sz w:val="22"/>
                <w:szCs w:val="22"/>
              </w:rPr>
            </w:pPr>
          </w:p>
        </w:tc>
      </w:tr>
      <w:tr w:rsidR="00577B1C" w:rsidRPr="0016547D" w14:paraId="4EA6BE5D" w14:textId="77777777" w:rsidTr="008E3E7B">
        <w:tc>
          <w:tcPr>
            <w:tcW w:w="7622" w:type="dxa"/>
            <w:tcBorders>
              <w:top w:val="single" w:sz="5" w:space="0" w:color="000000"/>
              <w:left w:val="single" w:sz="5" w:space="0" w:color="000000"/>
              <w:bottom w:val="single" w:sz="5" w:space="0" w:color="000000"/>
              <w:right w:val="single" w:sz="5" w:space="0" w:color="000000"/>
            </w:tcBorders>
          </w:tcPr>
          <w:p w14:paraId="3FE28ECD" w14:textId="77777777" w:rsidR="00577B1C" w:rsidRPr="0016547D" w:rsidRDefault="009812F2" w:rsidP="008E3E7B">
            <w:pPr>
              <w:spacing w:before="40" w:after="40"/>
              <w:ind w:left="105"/>
              <w:rPr>
                <w:rFonts w:asciiTheme="minorHAnsi" w:eastAsia="Arial" w:hAnsiTheme="minorHAnsi" w:cstheme="minorHAnsi"/>
                <w:sz w:val="22"/>
                <w:szCs w:val="22"/>
              </w:rPr>
            </w:pPr>
            <w:r w:rsidRPr="0016547D">
              <w:rPr>
                <w:rFonts w:asciiTheme="minorHAnsi" w:eastAsia="Arial" w:hAnsiTheme="minorHAnsi" w:cstheme="minorHAnsi"/>
                <w:sz w:val="22"/>
                <w:szCs w:val="22"/>
              </w:rPr>
              <w:t>Protective clothing arrangements</w:t>
            </w:r>
          </w:p>
        </w:tc>
        <w:tc>
          <w:tcPr>
            <w:tcW w:w="1958" w:type="dxa"/>
            <w:tcBorders>
              <w:top w:val="single" w:sz="5" w:space="0" w:color="000000"/>
              <w:left w:val="single" w:sz="5" w:space="0" w:color="000000"/>
              <w:bottom w:val="single" w:sz="5" w:space="0" w:color="000000"/>
              <w:right w:val="single" w:sz="5" w:space="0" w:color="000000"/>
            </w:tcBorders>
          </w:tcPr>
          <w:p w14:paraId="718D23E3" w14:textId="77777777" w:rsidR="00577B1C" w:rsidRPr="0016547D" w:rsidRDefault="00577B1C" w:rsidP="008E3E7B">
            <w:pPr>
              <w:spacing w:before="40" w:after="40"/>
              <w:rPr>
                <w:rFonts w:asciiTheme="minorHAnsi" w:hAnsiTheme="minorHAnsi" w:cstheme="minorHAnsi"/>
                <w:sz w:val="22"/>
                <w:szCs w:val="22"/>
              </w:rPr>
            </w:pPr>
          </w:p>
        </w:tc>
      </w:tr>
      <w:tr w:rsidR="00577B1C" w:rsidRPr="0016547D" w14:paraId="38FF2F48" w14:textId="77777777" w:rsidTr="008E3E7B">
        <w:tc>
          <w:tcPr>
            <w:tcW w:w="7622" w:type="dxa"/>
            <w:tcBorders>
              <w:top w:val="single" w:sz="5" w:space="0" w:color="000000"/>
              <w:left w:val="single" w:sz="5" w:space="0" w:color="000000"/>
              <w:bottom w:val="single" w:sz="5" w:space="0" w:color="000000"/>
              <w:right w:val="single" w:sz="5" w:space="0" w:color="000000"/>
            </w:tcBorders>
          </w:tcPr>
          <w:p w14:paraId="6DE1DC36" w14:textId="77777777" w:rsidR="00577B1C" w:rsidRPr="0016547D" w:rsidRDefault="009812F2" w:rsidP="008E3E7B">
            <w:pPr>
              <w:spacing w:before="40" w:after="40"/>
              <w:ind w:left="105"/>
              <w:rPr>
                <w:rFonts w:asciiTheme="minorHAnsi" w:eastAsia="Arial" w:hAnsiTheme="minorHAnsi" w:cstheme="minorHAnsi"/>
                <w:sz w:val="22"/>
                <w:szCs w:val="22"/>
              </w:rPr>
            </w:pPr>
            <w:r w:rsidRPr="0016547D">
              <w:rPr>
                <w:rFonts w:asciiTheme="minorHAnsi" w:eastAsia="Arial" w:hAnsiTheme="minorHAnsi" w:cstheme="minorHAnsi"/>
                <w:sz w:val="22"/>
                <w:szCs w:val="22"/>
              </w:rPr>
              <w:t>Instruction on equipment you will be required to use</w:t>
            </w:r>
          </w:p>
        </w:tc>
        <w:tc>
          <w:tcPr>
            <w:tcW w:w="1958" w:type="dxa"/>
            <w:tcBorders>
              <w:top w:val="single" w:sz="5" w:space="0" w:color="000000"/>
              <w:left w:val="single" w:sz="5" w:space="0" w:color="000000"/>
              <w:bottom w:val="single" w:sz="5" w:space="0" w:color="000000"/>
              <w:right w:val="single" w:sz="5" w:space="0" w:color="000000"/>
            </w:tcBorders>
          </w:tcPr>
          <w:p w14:paraId="0CC9E913" w14:textId="77777777" w:rsidR="00577B1C" w:rsidRPr="0016547D" w:rsidRDefault="00577B1C" w:rsidP="008E3E7B">
            <w:pPr>
              <w:spacing w:before="40" w:after="40"/>
              <w:rPr>
                <w:rFonts w:asciiTheme="minorHAnsi" w:hAnsiTheme="minorHAnsi" w:cstheme="minorHAnsi"/>
                <w:sz w:val="22"/>
                <w:szCs w:val="22"/>
              </w:rPr>
            </w:pPr>
          </w:p>
        </w:tc>
      </w:tr>
      <w:tr w:rsidR="00577B1C" w:rsidRPr="0016547D" w14:paraId="345734D1" w14:textId="77777777" w:rsidTr="008E3E7B">
        <w:tc>
          <w:tcPr>
            <w:tcW w:w="7622" w:type="dxa"/>
            <w:tcBorders>
              <w:top w:val="single" w:sz="5" w:space="0" w:color="000000"/>
              <w:left w:val="single" w:sz="5" w:space="0" w:color="000000"/>
              <w:bottom w:val="single" w:sz="5" w:space="0" w:color="000000"/>
              <w:right w:val="single" w:sz="5" w:space="0" w:color="000000"/>
            </w:tcBorders>
          </w:tcPr>
          <w:p w14:paraId="30C5AB88" w14:textId="77777777" w:rsidR="00577B1C" w:rsidRPr="0016547D" w:rsidRDefault="009812F2" w:rsidP="008E3E7B">
            <w:pPr>
              <w:spacing w:before="40" w:after="40"/>
              <w:ind w:left="105"/>
              <w:rPr>
                <w:rFonts w:asciiTheme="minorHAnsi" w:eastAsia="Arial" w:hAnsiTheme="minorHAnsi" w:cstheme="minorHAnsi"/>
                <w:sz w:val="22"/>
                <w:szCs w:val="22"/>
              </w:rPr>
            </w:pPr>
            <w:r w:rsidRPr="0016547D">
              <w:rPr>
                <w:rFonts w:asciiTheme="minorHAnsi" w:eastAsia="Arial" w:hAnsiTheme="minorHAnsi" w:cstheme="minorHAnsi"/>
                <w:sz w:val="22"/>
                <w:szCs w:val="22"/>
              </w:rPr>
              <w:t>Any relevant risk assessments have been drawn to your attention</w:t>
            </w:r>
          </w:p>
        </w:tc>
        <w:tc>
          <w:tcPr>
            <w:tcW w:w="1958" w:type="dxa"/>
            <w:tcBorders>
              <w:top w:val="single" w:sz="5" w:space="0" w:color="000000"/>
              <w:left w:val="single" w:sz="5" w:space="0" w:color="000000"/>
              <w:bottom w:val="single" w:sz="5" w:space="0" w:color="000000"/>
              <w:right w:val="single" w:sz="5" w:space="0" w:color="000000"/>
            </w:tcBorders>
          </w:tcPr>
          <w:p w14:paraId="2A525A19" w14:textId="77777777" w:rsidR="00577B1C" w:rsidRPr="0016547D" w:rsidRDefault="00577B1C" w:rsidP="008E3E7B">
            <w:pPr>
              <w:spacing w:before="40" w:after="40"/>
              <w:rPr>
                <w:rFonts w:asciiTheme="minorHAnsi" w:hAnsiTheme="minorHAnsi" w:cstheme="minorHAnsi"/>
                <w:sz w:val="22"/>
                <w:szCs w:val="22"/>
              </w:rPr>
            </w:pPr>
          </w:p>
        </w:tc>
      </w:tr>
      <w:tr w:rsidR="00577B1C" w:rsidRPr="0016547D" w14:paraId="11FDA666" w14:textId="77777777" w:rsidTr="008E3E7B">
        <w:tc>
          <w:tcPr>
            <w:tcW w:w="7622" w:type="dxa"/>
            <w:tcBorders>
              <w:top w:val="single" w:sz="5" w:space="0" w:color="000000"/>
              <w:left w:val="single" w:sz="5" w:space="0" w:color="000000"/>
              <w:bottom w:val="single" w:sz="5" w:space="0" w:color="000000"/>
              <w:right w:val="single" w:sz="5" w:space="0" w:color="000000"/>
            </w:tcBorders>
          </w:tcPr>
          <w:p w14:paraId="10921790" w14:textId="77777777" w:rsidR="00577B1C" w:rsidRPr="0016547D" w:rsidRDefault="009812F2" w:rsidP="008E3E7B">
            <w:pPr>
              <w:spacing w:before="40" w:after="40"/>
              <w:ind w:left="105"/>
              <w:rPr>
                <w:rFonts w:asciiTheme="minorHAnsi" w:eastAsia="Arial" w:hAnsiTheme="minorHAnsi" w:cstheme="minorHAnsi"/>
                <w:sz w:val="22"/>
                <w:szCs w:val="22"/>
              </w:rPr>
            </w:pPr>
            <w:r w:rsidRPr="0016547D">
              <w:rPr>
                <w:rFonts w:asciiTheme="minorHAnsi" w:eastAsia="Arial" w:hAnsiTheme="minorHAnsi" w:cstheme="minorHAnsi"/>
                <w:sz w:val="22"/>
                <w:szCs w:val="22"/>
              </w:rPr>
              <w:t>Equality, Harassment and Bullying Training given/polices explained</w:t>
            </w:r>
          </w:p>
        </w:tc>
        <w:tc>
          <w:tcPr>
            <w:tcW w:w="1958" w:type="dxa"/>
            <w:tcBorders>
              <w:top w:val="single" w:sz="5" w:space="0" w:color="000000"/>
              <w:left w:val="single" w:sz="5" w:space="0" w:color="000000"/>
              <w:bottom w:val="single" w:sz="5" w:space="0" w:color="000000"/>
              <w:right w:val="single" w:sz="5" w:space="0" w:color="000000"/>
            </w:tcBorders>
          </w:tcPr>
          <w:p w14:paraId="4F9E966D" w14:textId="77777777" w:rsidR="00577B1C" w:rsidRPr="0016547D" w:rsidRDefault="00577B1C" w:rsidP="008E3E7B">
            <w:pPr>
              <w:spacing w:before="40" w:after="40"/>
              <w:rPr>
                <w:rFonts w:asciiTheme="minorHAnsi" w:hAnsiTheme="minorHAnsi" w:cstheme="minorHAnsi"/>
                <w:sz w:val="22"/>
                <w:szCs w:val="22"/>
              </w:rPr>
            </w:pPr>
          </w:p>
        </w:tc>
      </w:tr>
    </w:tbl>
    <w:p w14:paraId="4AE53F84" w14:textId="77777777" w:rsidR="00577B1C" w:rsidRPr="0016547D" w:rsidRDefault="00577B1C" w:rsidP="00A703EF">
      <w:pPr>
        <w:rPr>
          <w:rFonts w:asciiTheme="minorHAnsi" w:hAnsiTheme="minorHAnsi" w:cstheme="minorHAnsi"/>
          <w:sz w:val="22"/>
          <w:szCs w:val="22"/>
        </w:rPr>
      </w:pPr>
    </w:p>
    <w:p w14:paraId="57C28816" w14:textId="77777777" w:rsidR="00577B1C" w:rsidRPr="0016547D" w:rsidRDefault="009812F2" w:rsidP="00A703EF">
      <w:pPr>
        <w:ind w:left="217" w:right="77"/>
        <w:rPr>
          <w:rFonts w:asciiTheme="minorHAnsi" w:eastAsia="Arial" w:hAnsiTheme="minorHAnsi" w:cstheme="minorHAnsi"/>
          <w:sz w:val="22"/>
          <w:szCs w:val="22"/>
        </w:rPr>
      </w:pPr>
      <w:proofErr w:type="gramStart"/>
      <w:r w:rsidRPr="0016547D">
        <w:rPr>
          <w:rFonts w:asciiTheme="minorHAnsi" w:eastAsia="Arial" w:hAnsiTheme="minorHAnsi" w:cstheme="minorHAnsi"/>
          <w:sz w:val="22"/>
          <w:szCs w:val="22"/>
        </w:rPr>
        <w:t xml:space="preserve">I </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z w:val="22"/>
          <w:szCs w:val="22"/>
        </w:rPr>
        <w:t>confirm</w:t>
      </w:r>
      <w:proofErr w:type="gramEnd"/>
      <w:r w:rsidRPr="0016547D">
        <w:rPr>
          <w:rFonts w:asciiTheme="minorHAnsi" w:eastAsia="Arial" w:hAnsiTheme="minorHAnsi" w:cstheme="minorHAnsi"/>
          <w:sz w:val="22"/>
          <w:szCs w:val="22"/>
        </w:rPr>
        <w:t xml:space="preserve"> </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z w:val="22"/>
          <w:szCs w:val="22"/>
        </w:rPr>
        <w:t xml:space="preserve">that </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z w:val="22"/>
          <w:szCs w:val="22"/>
        </w:rPr>
        <w:t xml:space="preserve">I </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z w:val="22"/>
          <w:szCs w:val="22"/>
        </w:rPr>
        <w:t xml:space="preserve">have </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z w:val="22"/>
          <w:szCs w:val="22"/>
        </w:rPr>
        <w:t xml:space="preserve">no </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z w:val="22"/>
          <w:szCs w:val="22"/>
        </w:rPr>
        <w:t xml:space="preserve">current </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z w:val="22"/>
          <w:szCs w:val="22"/>
        </w:rPr>
        <w:t xml:space="preserve">concerns </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z w:val="22"/>
          <w:szCs w:val="22"/>
        </w:rPr>
        <w:t xml:space="preserve">relating </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z w:val="22"/>
          <w:szCs w:val="22"/>
        </w:rPr>
        <w:t xml:space="preserve">to </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z w:val="22"/>
          <w:szCs w:val="22"/>
        </w:rPr>
        <w:t xml:space="preserve">any </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z w:val="22"/>
          <w:szCs w:val="22"/>
        </w:rPr>
        <w:t xml:space="preserve">health </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z w:val="22"/>
          <w:szCs w:val="22"/>
        </w:rPr>
        <w:t xml:space="preserve">and </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z w:val="22"/>
          <w:szCs w:val="22"/>
        </w:rPr>
        <w:t xml:space="preserve">safety </w:t>
      </w:r>
      <w:r w:rsidRPr="0016547D">
        <w:rPr>
          <w:rFonts w:asciiTheme="minorHAnsi" w:eastAsia="Arial" w:hAnsiTheme="minorHAnsi" w:cstheme="minorHAnsi"/>
          <w:spacing w:val="6"/>
          <w:sz w:val="22"/>
          <w:szCs w:val="22"/>
        </w:rPr>
        <w:t xml:space="preserve"> </w:t>
      </w:r>
      <w:r w:rsidRPr="0016547D">
        <w:rPr>
          <w:rFonts w:asciiTheme="minorHAnsi" w:eastAsia="Arial" w:hAnsiTheme="minorHAnsi" w:cstheme="minorHAnsi"/>
          <w:sz w:val="22"/>
          <w:szCs w:val="22"/>
        </w:rPr>
        <w:t>issues associated with this placement.</w:t>
      </w:r>
    </w:p>
    <w:p w14:paraId="5CEBABBA" w14:textId="77777777" w:rsidR="00577B1C" w:rsidRPr="0016547D" w:rsidRDefault="00577B1C" w:rsidP="00A703EF">
      <w:pPr>
        <w:rPr>
          <w:rFonts w:asciiTheme="minorHAnsi" w:hAnsiTheme="minorHAnsi" w:cstheme="minorHAnsi"/>
          <w:sz w:val="22"/>
          <w:szCs w:val="22"/>
        </w:rPr>
      </w:pPr>
    </w:p>
    <w:p w14:paraId="5827E273" w14:textId="77777777" w:rsidR="00577B1C" w:rsidRPr="0016547D" w:rsidRDefault="009812F2" w:rsidP="00A703EF">
      <w:pPr>
        <w:ind w:left="217"/>
        <w:rPr>
          <w:rFonts w:asciiTheme="minorHAnsi" w:eastAsia="Arial" w:hAnsiTheme="minorHAnsi" w:cstheme="minorHAnsi"/>
          <w:sz w:val="22"/>
          <w:szCs w:val="22"/>
        </w:rPr>
      </w:pPr>
      <w:r w:rsidRPr="0016547D">
        <w:rPr>
          <w:rFonts w:asciiTheme="minorHAnsi" w:eastAsia="Arial" w:hAnsiTheme="minorHAnsi" w:cstheme="minorHAnsi"/>
          <w:sz w:val="22"/>
          <w:szCs w:val="22"/>
        </w:rPr>
        <w:t xml:space="preserve">I have been advised of the </w:t>
      </w:r>
      <w:proofErr w:type="spellStart"/>
      <w:r w:rsidRPr="0016547D">
        <w:rPr>
          <w:rFonts w:asciiTheme="minorHAnsi" w:eastAsia="Arial" w:hAnsiTheme="minorHAnsi" w:cstheme="minorHAnsi"/>
          <w:sz w:val="22"/>
          <w:szCs w:val="22"/>
        </w:rPr>
        <w:t>organisation’s</w:t>
      </w:r>
      <w:proofErr w:type="spellEnd"/>
      <w:r w:rsidRPr="0016547D">
        <w:rPr>
          <w:rFonts w:asciiTheme="minorHAnsi" w:eastAsia="Arial" w:hAnsiTheme="minorHAnsi" w:cstheme="minorHAnsi"/>
          <w:sz w:val="22"/>
          <w:szCs w:val="22"/>
        </w:rPr>
        <w:t xml:space="preserve"> Equality, Harassment and Bullying procedures.</w:t>
      </w:r>
    </w:p>
    <w:p w14:paraId="0D27347D" w14:textId="77777777" w:rsidR="00577B1C" w:rsidRPr="0016547D" w:rsidRDefault="00577B1C" w:rsidP="00A703EF">
      <w:pPr>
        <w:rPr>
          <w:rFonts w:asciiTheme="minorHAnsi" w:hAnsiTheme="minorHAnsi" w:cstheme="minorHAnsi"/>
          <w:sz w:val="22"/>
          <w:szCs w:val="22"/>
        </w:rPr>
      </w:pPr>
    </w:p>
    <w:p w14:paraId="341569AA" w14:textId="77777777" w:rsidR="00844517" w:rsidRDefault="00844517" w:rsidP="00A703EF">
      <w:pPr>
        <w:ind w:left="217"/>
        <w:rPr>
          <w:rFonts w:asciiTheme="minorHAnsi" w:eastAsia="Arial" w:hAnsiTheme="minorHAnsi" w:cstheme="minorHAnsi"/>
          <w:sz w:val="22"/>
          <w:szCs w:val="22"/>
        </w:rPr>
      </w:pPr>
    </w:p>
    <w:p w14:paraId="348378D3" w14:textId="77777777" w:rsidR="00577B1C" w:rsidRPr="0016547D" w:rsidRDefault="00844517" w:rsidP="00A703EF">
      <w:pPr>
        <w:ind w:left="217"/>
        <w:rPr>
          <w:rFonts w:asciiTheme="minorHAnsi" w:eastAsia="Arial" w:hAnsiTheme="minorHAnsi" w:cstheme="minorHAnsi"/>
          <w:sz w:val="22"/>
          <w:szCs w:val="22"/>
        </w:rPr>
      </w:pPr>
      <w:r w:rsidRPr="00844517">
        <w:rPr>
          <w:rFonts w:asciiTheme="minorHAnsi" w:eastAsia="Arial" w:hAnsiTheme="minorHAnsi" w:cstheme="minorHAnsi"/>
          <w:b/>
          <w:sz w:val="22"/>
          <w:szCs w:val="22"/>
        </w:rPr>
        <w:t>S</w:t>
      </w:r>
      <w:r w:rsidR="009812F2" w:rsidRPr="00844517">
        <w:rPr>
          <w:rFonts w:asciiTheme="minorHAnsi" w:eastAsia="Arial" w:hAnsiTheme="minorHAnsi" w:cstheme="minorHAnsi"/>
          <w:b/>
          <w:sz w:val="22"/>
          <w:szCs w:val="22"/>
        </w:rPr>
        <w:t xml:space="preserve">tudent </w:t>
      </w:r>
      <w:proofErr w:type="gramStart"/>
      <w:r w:rsidR="009812F2" w:rsidRPr="00844517">
        <w:rPr>
          <w:rFonts w:asciiTheme="minorHAnsi" w:eastAsia="Arial" w:hAnsiTheme="minorHAnsi" w:cstheme="minorHAnsi"/>
          <w:b/>
          <w:sz w:val="22"/>
          <w:szCs w:val="22"/>
        </w:rPr>
        <w:t>Signature</w:t>
      </w:r>
      <w:r>
        <w:rPr>
          <w:rFonts w:asciiTheme="minorHAnsi" w:eastAsia="Arial" w:hAnsiTheme="minorHAnsi" w:cstheme="minorHAnsi"/>
          <w:b/>
          <w:sz w:val="22"/>
          <w:szCs w:val="22"/>
        </w:rPr>
        <w:t xml:space="preserve"> </w:t>
      </w:r>
      <w:r>
        <w:rPr>
          <w:rFonts w:asciiTheme="minorHAnsi" w:eastAsia="Arial" w:hAnsiTheme="minorHAnsi" w:cstheme="minorHAnsi"/>
          <w:sz w:val="22"/>
          <w:szCs w:val="22"/>
        </w:rPr>
        <w:t>………………………………………………………………………………………………………………………………….</w:t>
      </w:r>
      <w:proofErr w:type="gramEnd"/>
    </w:p>
    <w:p w14:paraId="63116FAC" w14:textId="77777777" w:rsidR="00844517" w:rsidRDefault="00844517" w:rsidP="006640A6">
      <w:pPr>
        <w:rPr>
          <w:rFonts w:asciiTheme="minorHAnsi" w:eastAsia="Arial" w:hAnsiTheme="minorHAnsi" w:cstheme="minorHAnsi"/>
          <w:b/>
          <w:sz w:val="22"/>
          <w:szCs w:val="22"/>
        </w:rPr>
      </w:pPr>
    </w:p>
    <w:p w14:paraId="2EF60F33" w14:textId="77777777" w:rsidR="00577B1C" w:rsidRPr="0016547D" w:rsidRDefault="009812F2" w:rsidP="00844517">
      <w:pPr>
        <w:ind w:left="217"/>
        <w:rPr>
          <w:rFonts w:asciiTheme="minorHAnsi" w:hAnsiTheme="minorHAnsi" w:cstheme="minorHAnsi"/>
          <w:sz w:val="22"/>
          <w:szCs w:val="22"/>
        </w:rPr>
      </w:pPr>
      <w:r w:rsidRPr="00844517">
        <w:rPr>
          <w:rFonts w:asciiTheme="minorHAnsi" w:eastAsia="Arial" w:hAnsiTheme="minorHAnsi" w:cstheme="minorHAnsi"/>
          <w:b/>
          <w:sz w:val="22"/>
          <w:szCs w:val="22"/>
        </w:rPr>
        <w:t>Date</w:t>
      </w:r>
      <w:r w:rsidRPr="0016547D">
        <w:rPr>
          <w:rFonts w:asciiTheme="minorHAnsi" w:eastAsia="Arial" w:hAnsiTheme="minorHAnsi" w:cstheme="minorHAnsi"/>
          <w:sz w:val="22"/>
          <w:szCs w:val="22"/>
        </w:rPr>
        <w:t xml:space="preserve"> …………………………………………………………</w:t>
      </w:r>
      <w:r w:rsidR="00844517">
        <w:rPr>
          <w:rFonts w:asciiTheme="minorHAnsi" w:eastAsia="Arial" w:hAnsiTheme="minorHAnsi" w:cstheme="minorHAnsi"/>
          <w:sz w:val="22"/>
          <w:szCs w:val="22"/>
        </w:rPr>
        <w:t>……………………………………………………………………………………………</w:t>
      </w:r>
    </w:p>
    <w:p w14:paraId="30B1D8B7" w14:textId="77777777" w:rsidR="00577B1C" w:rsidRPr="0016547D" w:rsidRDefault="009812F2" w:rsidP="00A703EF">
      <w:pPr>
        <w:ind w:left="157"/>
        <w:rPr>
          <w:rFonts w:asciiTheme="minorHAnsi" w:eastAsia="Arial" w:hAnsiTheme="minorHAnsi" w:cstheme="minorHAnsi"/>
          <w:sz w:val="22"/>
          <w:szCs w:val="22"/>
        </w:rPr>
      </w:pPr>
      <w:r w:rsidRPr="0016547D">
        <w:rPr>
          <w:rFonts w:asciiTheme="minorHAnsi" w:eastAsia="Arial" w:hAnsiTheme="minorHAnsi" w:cstheme="minorHAnsi"/>
          <w:b/>
          <w:position w:val="-1"/>
          <w:sz w:val="22"/>
          <w:szCs w:val="22"/>
        </w:rPr>
        <w:lastRenderedPageBreak/>
        <w:t xml:space="preserve">Appendix </w:t>
      </w:r>
      <w:r w:rsidR="0022179B" w:rsidRPr="0016547D">
        <w:rPr>
          <w:rFonts w:asciiTheme="minorHAnsi" w:eastAsia="Arial" w:hAnsiTheme="minorHAnsi" w:cstheme="minorHAnsi"/>
          <w:b/>
          <w:position w:val="-1"/>
          <w:sz w:val="22"/>
          <w:szCs w:val="22"/>
        </w:rPr>
        <w:t>Three</w:t>
      </w:r>
    </w:p>
    <w:p w14:paraId="31D3BF5F" w14:textId="77777777" w:rsidR="00577B1C" w:rsidRPr="0016547D" w:rsidRDefault="00577B1C" w:rsidP="00A703EF">
      <w:pPr>
        <w:rPr>
          <w:rFonts w:asciiTheme="minorHAnsi" w:hAnsiTheme="minorHAnsi" w:cstheme="minorHAnsi"/>
          <w:sz w:val="22"/>
          <w:szCs w:val="22"/>
        </w:rPr>
      </w:pPr>
    </w:p>
    <w:p w14:paraId="23615FA7" w14:textId="77777777" w:rsidR="00577B1C" w:rsidRPr="0016547D" w:rsidRDefault="00577B1C" w:rsidP="00A703EF">
      <w:pPr>
        <w:rPr>
          <w:rFonts w:asciiTheme="minorHAnsi" w:hAnsiTheme="minorHAnsi" w:cstheme="minorHAnsi"/>
          <w:sz w:val="22"/>
          <w:szCs w:val="22"/>
        </w:rPr>
      </w:pPr>
    </w:p>
    <w:p w14:paraId="699F4FB9" w14:textId="6C6CE417" w:rsidR="008A1788" w:rsidRPr="008A1788" w:rsidRDefault="00A614C8" w:rsidP="008A1788">
      <w:pPr>
        <w:ind w:left="2725"/>
        <w:rPr>
          <w:rFonts w:asciiTheme="minorHAnsi" w:eastAsia="Arial" w:hAnsiTheme="minorHAnsi" w:cstheme="minorHAnsi"/>
          <w:b/>
          <w:sz w:val="22"/>
          <w:szCs w:val="22"/>
        </w:rPr>
      </w:pPr>
      <w:r>
        <w:rPr>
          <w:rFonts w:asciiTheme="minorHAnsi" w:eastAsia="Arial" w:hAnsiTheme="minorHAnsi" w:cstheme="minorHAnsi"/>
          <w:b/>
          <w:sz w:val="22"/>
          <w:szCs w:val="22"/>
        </w:rPr>
        <w:t xml:space="preserve">PLACEMENT EMPLOYER REPORT </w:t>
      </w:r>
      <w:r w:rsidR="008A1788">
        <w:rPr>
          <w:rFonts w:asciiTheme="minorHAnsi" w:eastAsia="Arial" w:hAnsiTheme="minorHAnsi" w:cstheme="minorHAnsi"/>
          <w:b/>
          <w:sz w:val="22"/>
          <w:szCs w:val="22"/>
        </w:rPr>
        <w:t>(DPP/DPPI only)</w:t>
      </w:r>
    </w:p>
    <w:p w14:paraId="1FC2660B" w14:textId="77777777" w:rsidR="00577B1C" w:rsidRPr="0016547D" w:rsidRDefault="00577B1C" w:rsidP="00A703EF">
      <w:pPr>
        <w:rPr>
          <w:rFonts w:asciiTheme="minorHAnsi" w:hAnsiTheme="minorHAnsi" w:cstheme="minorHAnsi"/>
          <w:sz w:val="22"/>
          <w:szCs w:val="22"/>
        </w:rPr>
      </w:pPr>
    </w:p>
    <w:p w14:paraId="7FD174CE" w14:textId="77777777" w:rsidR="00577B1C" w:rsidRPr="0016547D" w:rsidRDefault="009812F2" w:rsidP="00A703EF">
      <w:pPr>
        <w:ind w:left="157" w:right="77"/>
        <w:jc w:val="both"/>
        <w:rPr>
          <w:rFonts w:asciiTheme="minorHAnsi" w:eastAsia="Arial" w:hAnsiTheme="minorHAnsi" w:cstheme="minorHAnsi"/>
          <w:sz w:val="22"/>
          <w:szCs w:val="22"/>
        </w:rPr>
      </w:pPr>
      <w:r w:rsidRPr="0016547D">
        <w:rPr>
          <w:rFonts w:asciiTheme="minorHAnsi" w:eastAsia="Arial" w:hAnsiTheme="minorHAnsi" w:cstheme="minorHAnsi"/>
          <w:sz w:val="22"/>
          <w:szCs w:val="22"/>
        </w:rPr>
        <w:t>The</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Industrial supervisor</w:t>
      </w:r>
      <w:r w:rsidRPr="0016547D">
        <w:rPr>
          <w:rFonts w:asciiTheme="minorHAnsi" w:eastAsia="Arial" w:hAnsiTheme="minorHAnsi" w:cstheme="minorHAnsi"/>
          <w:spacing w:val="1"/>
          <w:sz w:val="22"/>
          <w:szCs w:val="22"/>
        </w:rPr>
        <w:t xml:space="preserve"> </w:t>
      </w:r>
      <w:r w:rsidR="0022179B" w:rsidRPr="0016547D">
        <w:rPr>
          <w:rFonts w:asciiTheme="minorHAnsi" w:eastAsia="Arial" w:hAnsiTheme="minorHAnsi" w:cstheme="minorHAnsi"/>
          <w:sz w:val="22"/>
          <w:szCs w:val="22"/>
        </w:rPr>
        <w:t>is</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asked</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to</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provide</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a</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written</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 xml:space="preserve">report </w:t>
      </w:r>
      <w:r w:rsidR="00844517">
        <w:rPr>
          <w:rFonts w:asciiTheme="minorHAnsi" w:eastAsia="Arial" w:hAnsiTheme="minorHAnsi" w:cstheme="minorHAnsi"/>
          <w:sz w:val="22"/>
          <w:szCs w:val="22"/>
        </w:rPr>
        <w:t>[</w:t>
      </w:r>
      <w:r w:rsidR="0022179B" w:rsidRPr="0016547D">
        <w:rPr>
          <w:rFonts w:asciiTheme="minorHAnsi" w:eastAsia="Arial" w:hAnsiTheme="minorHAnsi" w:cstheme="minorHAnsi"/>
          <w:sz w:val="22"/>
          <w:szCs w:val="22"/>
        </w:rPr>
        <w:t xml:space="preserve">minimum 500 words], </w:t>
      </w:r>
      <w:r w:rsidRPr="0016547D">
        <w:rPr>
          <w:rFonts w:asciiTheme="minorHAnsi" w:eastAsia="Arial" w:hAnsiTheme="minorHAnsi" w:cstheme="minorHAnsi"/>
          <w:sz w:val="22"/>
          <w:szCs w:val="22"/>
        </w:rPr>
        <w:t>and</w:t>
      </w:r>
      <w:r w:rsidRPr="0016547D">
        <w:rPr>
          <w:rFonts w:asciiTheme="minorHAnsi" w:eastAsia="Arial" w:hAnsiTheme="minorHAnsi" w:cstheme="minorHAnsi"/>
          <w:spacing w:val="1"/>
          <w:sz w:val="22"/>
          <w:szCs w:val="22"/>
        </w:rPr>
        <w:t xml:space="preserve"> </w:t>
      </w:r>
      <w:r w:rsidRPr="0016547D">
        <w:rPr>
          <w:rFonts w:asciiTheme="minorHAnsi" w:eastAsia="Arial" w:hAnsiTheme="minorHAnsi" w:cstheme="minorHAnsi"/>
          <w:sz w:val="22"/>
          <w:szCs w:val="22"/>
        </w:rPr>
        <w:t xml:space="preserve">information regarding the placement student’s performance, the following criteria </w:t>
      </w:r>
      <w:r w:rsidR="0022179B" w:rsidRPr="0016547D">
        <w:rPr>
          <w:rFonts w:asciiTheme="minorHAnsi" w:eastAsia="Arial" w:hAnsiTheme="minorHAnsi" w:cstheme="minorHAnsi"/>
          <w:sz w:val="22"/>
          <w:szCs w:val="22"/>
        </w:rPr>
        <w:t xml:space="preserve">should </w:t>
      </w:r>
      <w:r w:rsidRPr="0016547D">
        <w:rPr>
          <w:rFonts w:asciiTheme="minorHAnsi" w:eastAsia="Arial" w:hAnsiTheme="minorHAnsi" w:cstheme="minorHAnsi"/>
          <w:sz w:val="22"/>
          <w:szCs w:val="22"/>
        </w:rPr>
        <w:t>be used to assess.</w:t>
      </w:r>
    </w:p>
    <w:p w14:paraId="217B079C" w14:textId="77777777" w:rsidR="00577B1C" w:rsidRPr="0016547D" w:rsidRDefault="00577B1C" w:rsidP="00A703EF">
      <w:pPr>
        <w:rPr>
          <w:rFonts w:asciiTheme="minorHAnsi" w:hAnsiTheme="minorHAnsi" w:cstheme="minorHAnsi"/>
          <w:sz w:val="22"/>
          <w:szCs w:val="22"/>
        </w:rPr>
      </w:pPr>
    </w:p>
    <w:p w14:paraId="07DFC06B" w14:textId="77777777" w:rsidR="00577B1C" w:rsidRPr="0016547D" w:rsidRDefault="009812F2" w:rsidP="00A703EF">
      <w:pPr>
        <w:ind w:left="877"/>
        <w:rPr>
          <w:rFonts w:asciiTheme="minorHAnsi" w:eastAsia="Arial" w:hAnsiTheme="minorHAnsi" w:cstheme="minorHAnsi"/>
          <w:sz w:val="22"/>
          <w:szCs w:val="22"/>
        </w:rPr>
      </w:pPr>
      <w:r w:rsidRPr="0016547D">
        <w:rPr>
          <w:rFonts w:asciiTheme="minorHAnsi" w:hAnsiTheme="minorHAnsi" w:cstheme="minorHAnsi"/>
          <w:w w:val="131"/>
          <w:sz w:val="22"/>
          <w:szCs w:val="22"/>
        </w:rPr>
        <w:t xml:space="preserve">•  </w:t>
      </w:r>
      <w:r w:rsidRPr="0016547D">
        <w:rPr>
          <w:rFonts w:asciiTheme="minorHAnsi" w:hAnsiTheme="minorHAnsi" w:cstheme="minorHAnsi"/>
          <w:spacing w:val="14"/>
          <w:w w:val="131"/>
          <w:sz w:val="22"/>
          <w:szCs w:val="22"/>
        </w:rPr>
        <w:t xml:space="preserve"> </w:t>
      </w:r>
      <w:r w:rsidRPr="0016547D">
        <w:rPr>
          <w:rFonts w:asciiTheme="minorHAnsi" w:eastAsia="Arial" w:hAnsiTheme="minorHAnsi" w:cstheme="minorHAnsi"/>
          <w:b/>
          <w:sz w:val="22"/>
          <w:szCs w:val="22"/>
        </w:rPr>
        <w:t>Attendance and punctuality and commitment to work programme</w:t>
      </w:r>
    </w:p>
    <w:p w14:paraId="2DE58D0F" w14:textId="77777777" w:rsidR="00577B1C" w:rsidRPr="0016547D" w:rsidRDefault="00577B1C" w:rsidP="00A703EF">
      <w:pPr>
        <w:rPr>
          <w:rFonts w:asciiTheme="minorHAnsi" w:hAnsiTheme="minorHAnsi" w:cstheme="minorHAnsi"/>
          <w:sz w:val="22"/>
          <w:szCs w:val="22"/>
        </w:rPr>
      </w:pPr>
    </w:p>
    <w:p w14:paraId="5A61372A" w14:textId="77777777" w:rsidR="00577B1C" w:rsidRPr="0016547D" w:rsidRDefault="009812F2" w:rsidP="00A703EF">
      <w:pPr>
        <w:ind w:left="877"/>
        <w:rPr>
          <w:rFonts w:asciiTheme="minorHAnsi" w:eastAsia="Arial" w:hAnsiTheme="minorHAnsi" w:cstheme="minorHAnsi"/>
          <w:sz w:val="22"/>
          <w:szCs w:val="22"/>
        </w:rPr>
      </w:pPr>
      <w:r w:rsidRPr="0016547D">
        <w:rPr>
          <w:rFonts w:asciiTheme="minorHAnsi" w:hAnsiTheme="minorHAnsi" w:cstheme="minorHAnsi"/>
          <w:w w:val="131"/>
          <w:sz w:val="22"/>
          <w:szCs w:val="22"/>
        </w:rPr>
        <w:t xml:space="preserve">•  </w:t>
      </w:r>
      <w:r w:rsidRPr="0016547D">
        <w:rPr>
          <w:rFonts w:asciiTheme="minorHAnsi" w:hAnsiTheme="minorHAnsi" w:cstheme="minorHAnsi"/>
          <w:spacing w:val="14"/>
          <w:w w:val="131"/>
          <w:sz w:val="22"/>
          <w:szCs w:val="22"/>
        </w:rPr>
        <w:t xml:space="preserve"> </w:t>
      </w:r>
      <w:r w:rsidRPr="0016547D">
        <w:rPr>
          <w:rFonts w:asciiTheme="minorHAnsi" w:eastAsia="Arial" w:hAnsiTheme="minorHAnsi" w:cstheme="minorHAnsi"/>
          <w:b/>
          <w:sz w:val="22"/>
          <w:szCs w:val="22"/>
        </w:rPr>
        <w:t>Initiative, organisation and planning</w:t>
      </w:r>
    </w:p>
    <w:p w14:paraId="5E8E215E" w14:textId="77777777" w:rsidR="00577B1C" w:rsidRPr="0016547D" w:rsidRDefault="00577B1C" w:rsidP="00A703EF">
      <w:pPr>
        <w:rPr>
          <w:rFonts w:asciiTheme="minorHAnsi" w:hAnsiTheme="minorHAnsi" w:cstheme="minorHAnsi"/>
          <w:sz w:val="22"/>
          <w:szCs w:val="22"/>
        </w:rPr>
      </w:pPr>
    </w:p>
    <w:p w14:paraId="0DA30E8F" w14:textId="77777777" w:rsidR="00577B1C" w:rsidRPr="0016547D" w:rsidRDefault="009812F2" w:rsidP="00A703EF">
      <w:pPr>
        <w:ind w:left="877"/>
        <w:rPr>
          <w:rFonts w:asciiTheme="minorHAnsi" w:eastAsia="Arial" w:hAnsiTheme="minorHAnsi" w:cstheme="minorHAnsi"/>
          <w:sz w:val="22"/>
          <w:szCs w:val="22"/>
        </w:rPr>
      </w:pPr>
      <w:r w:rsidRPr="0016547D">
        <w:rPr>
          <w:rFonts w:asciiTheme="minorHAnsi" w:hAnsiTheme="minorHAnsi" w:cstheme="minorHAnsi"/>
          <w:w w:val="131"/>
          <w:sz w:val="22"/>
          <w:szCs w:val="22"/>
        </w:rPr>
        <w:t xml:space="preserve">•  </w:t>
      </w:r>
      <w:r w:rsidRPr="0016547D">
        <w:rPr>
          <w:rFonts w:asciiTheme="minorHAnsi" w:hAnsiTheme="minorHAnsi" w:cstheme="minorHAnsi"/>
          <w:spacing w:val="14"/>
          <w:w w:val="131"/>
          <w:sz w:val="22"/>
          <w:szCs w:val="22"/>
        </w:rPr>
        <w:t xml:space="preserve"> </w:t>
      </w:r>
      <w:r w:rsidRPr="0016547D">
        <w:rPr>
          <w:rFonts w:asciiTheme="minorHAnsi" w:eastAsia="Arial" w:hAnsiTheme="minorHAnsi" w:cstheme="minorHAnsi"/>
          <w:b/>
          <w:sz w:val="22"/>
          <w:szCs w:val="22"/>
        </w:rPr>
        <w:t>Creativity and technical development appropriate to the work programme</w:t>
      </w:r>
    </w:p>
    <w:p w14:paraId="43723DA5" w14:textId="77777777" w:rsidR="00577B1C" w:rsidRPr="0016547D" w:rsidRDefault="00577B1C" w:rsidP="00A703EF">
      <w:pPr>
        <w:rPr>
          <w:rFonts w:asciiTheme="minorHAnsi" w:hAnsiTheme="minorHAnsi" w:cstheme="minorHAnsi"/>
          <w:sz w:val="22"/>
          <w:szCs w:val="22"/>
        </w:rPr>
      </w:pPr>
    </w:p>
    <w:p w14:paraId="10B3B78A" w14:textId="012B91A3" w:rsidR="00577B1C" w:rsidRPr="0016547D" w:rsidRDefault="009812F2" w:rsidP="00A703EF">
      <w:pPr>
        <w:ind w:left="877"/>
        <w:rPr>
          <w:rFonts w:asciiTheme="minorHAnsi" w:eastAsia="Arial" w:hAnsiTheme="minorHAnsi" w:cstheme="minorHAnsi"/>
          <w:sz w:val="22"/>
          <w:szCs w:val="22"/>
        </w:rPr>
      </w:pPr>
      <w:r w:rsidRPr="0016547D">
        <w:rPr>
          <w:rFonts w:asciiTheme="minorHAnsi" w:hAnsiTheme="minorHAnsi" w:cstheme="minorHAnsi"/>
          <w:w w:val="131"/>
          <w:sz w:val="22"/>
          <w:szCs w:val="22"/>
        </w:rPr>
        <w:t xml:space="preserve">•  </w:t>
      </w:r>
      <w:r w:rsidRPr="0016547D">
        <w:rPr>
          <w:rFonts w:asciiTheme="minorHAnsi" w:hAnsiTheme="minorHAnsi" w:cstheme="minorHAnsi"/>
          <w:spacing w:val="14"/>
          <w:w w:val="131"/>
          <w:sz w:val="22"/>
          <w:szCs w:val="22"/>
        </w:rPr>
        <w:t xml:space="preserve"> </w:t>
      </w:r>
      <w:r w:rsidR="0045460B">
        <w:rPr>
          <w:rFonts w:asciiTheme="minorHAnsi" w:eastAsia="Arial" w:hAnsiTheme="minorHAnsi" w:cstheme="minorHAnsi"/>
          <w:b/>
          <w:sz w:val="22"/>
          <w:szCs w:val="22"/>
        </w:rPr>
        <w:t>Team</w:t>
      </w:r>
      <w:r w:rsidRPr="0016547D">
        <w:rPr>
          <w:rFonts w:asciiTheme="minorHAnsi" w:eastAsia="Arial" w:hAnsiTheme="minorHAnsi" w:cstheme="minorHAnsi"/>
          <w:b/>
          <w:sz w:val="22"/>
          <w:szCs w:val="22"/>
        </w:rPr>
        <w:t>work and integration</w:t>
      </w:r>
    </w:p>
    <w:p w14:paraId="5994DF61" w14:textId="77777777" w:rsidR="00577B1C" w:rsidRPr="0016547D" w:rsidRDefault="00577B1C" w:rsidP="00A703EF">
      <w:pPr>
        <w:rPr>
          <w:rFonts w:asciiTheme="minorHAnsi" w:hAnsiTheme="minorHAnsi" w:cstheme="minorHAnsi"/>
          <w:sz w:val="22"/>
          <w:szCs w:val="22"/>
        </w:rPr>
      </w:pPr>
    </w:p>
    <w:p w14:paraId="3F4A798F" w14:textId="77777777" w:rsidR="00577B1C" w:rsidRPr="0016547D" w:rsidRDefault="009812F2" w:rsidP="00A703EF">
      <w:pPr>
        <w:ind w:left="877"/>
        <w:rPr>
          <w:rFonts w:asciiTheme="minorHAnsi" w:eastAsia="Arial" w:hAnsiTheme="minorHAnsi" w:cstheme="minorHAnsi"/>
          <w:sz w:val="22"/>
          <w:szCs w:val="22"/>
        </w:rPr>
      </w:pPr>
      <w:r w:rsidRPr="0016547D">
        <w:rPr>
          <w:rFonts w:asciiTheme="minorHAnsi" w:hAnsiTheme="minorHAnsi" w:cstheme="minorHAnsi"/>
          <w:w w:val="131"/>
          <w:sz w:val="22"/>
          <w:szCs w:val="22"/>
        </w:rPr>
        <w:t xml:space="preserve">•  </w:t>
      </w:r>
      <w:r w:rsidRPr="0016547D">
        <w:rPr>
          <w:rFonts w:asciiTheme="minorHAnsi" w:hAnsiTheme="minorHAnsi" w:cstheme="minorHAnsi"/>
          <w:spacing w:val="14"/>
          <w:w w:val="131"/>
          <w:sz w:val="22"/>
          <w:szCs w:val="22"/>
        </w:rPr>
        <w:t xml:space="preserve"> </w:t>
      </w:r>
      <w:r w:rsidRPr="0016547D">
        <w:rPr>
          <w:rFonts w:asciiTheme="minorHAnsi" w:eastAsia="Arial" w:hAnsiTheme="minorHAnsi" w:cstheme="minorHAnsi"/>
          <w:b/>
          <w:sz w:val="22"/>
          <w:szCs w:val="22"/>
        </w:rPr>
        <w:t>Communication skills, written and oral</w:t>
      </w:r>
    </w:p>
    <w:p w14:paraId="27263D51" w14:textId="77777777" w:rsidR="00577B1C" w:rsidRPr="0016547D" w:rsidRDefault="00577B1C" w:rsidP="00A703EF">
      <w:pPr>
        <w:rPr>
          <w:rFonts w:asciiTheme="minorHAnsi" w:hAnsiTheme="minorHAnsi" w:cstheme="minorHAnsi"/>
          <w:sz w:val="22"/>
          <w:szCs w:val="22"/>
        </w:rPr>
      </w:pPr>
    </w:p>
    <w:p w14:paraId="010B0227" w14:textId="77777777" w:rsidR="001B335E" w:rsidRDefault="001B335E" w:rsidP="00A703EF">
      <w:pPr>
        <w:ind w:left="157" w:right="6245"/>
        <w:jc w:val="both"/>
        <w:rPr>
          <w:rFonts w:asciiTheme="minorHAnsi" w:eastAsia="Arial" w:hAnsiTheme="minorHAnsi" w:cstheme="minorHAnsi"/>
          <w:sz w:val="22"/>
          <w:szCs w:val="22"/>
        </w:rPr>
      </w:pPr>
    </w:p>
    <w:p w14:paraId="1E5E4EB6" w14:textId="77777777" w:rsidR="00577B1C" w:rsidRPr="0016547D" w:rsidRDefault="001B335E" w:rsidP="00A703EF">
      <w:pPr>
        <w:ind w:left="157" w:right="6245"/>
        <w:jc w:val="both"/>
        <w:rPr>
          <w:rFonts w:asciiTheme="minorHAnsi" w:eastAsia="Arial" w:hAnsiTheme="minorHAnsi" w:cstheme="minorHAnsi"/>
          <w:sz w:val="22"/>
          <w:szCs w:val="22"/>
        </w:rPr>
      </w:pPr>
      <w:r>
        <w:rPr>
          <w:rFonts w:asciiTheme="minorHAnsi" w:eastAsia="Arial" w:hAnsiTheme="minorHAnsi" w:cstheme="minorHAnsi"/>
          <w:sz w:val="22"/>
          <w:szCs w:val="22"/>
        </w:rPr>
        <w:t>P</w:t>
      </w:r>
      <w:r w:rsidR="002E62D9" w:rsidRPr="0016547D">
        <w:rPr>
          <w:rFonts w:asciiTheme="minorHAnsi" w:eastAsia="Arial" w:hAnsiTheme="minorHAnsi" w:cstheme="minorHAnsi"/>
          <w:sz w:val="22"/>
          <w:szCs w:val="22"/>
        </w:rPr>
        <w:t>lease mark e</w:t>
      </w:r>
      <w:r w:rsidR="009812F2" w:rsidRPr="0016547D">
        <w:rPr>
          <w:rFonts w:asciiTheme="minorHAnsi" w:eastAsia="Arial" w:hAnsiTheme="minorHAnsi" w:cstheme="minorHAnsi"/>
          <w:sz w:val="22"/>
          <w:szCs w:val="22"/>
        </w:rPr>
        <w:t>ach element out</w:t>
      </w:r>
      <w:r w:rsidR="002E62D9" w:rsidRPr="0016547D">
        <w:rPr>
          <w:rFonts w:asciiTheme="minorHAnsi" w:eastAsia="Arial" w:hAnsiTheme="minorHAnsi" w:cstheme="minorHAnsi"/>
          <w:sz w:val="22"/>
          <w:szCs w:val="22"/>
        </w:rPr>
        <w:t xml:space="preserve"> </w:t>
      </w:r>
      <w:r w:rsidR="009812F2" w:rsidRPr="0016547D">
        <w:rPr>
          <w:rFonts w:asciiTheme="minorHAnsi" w:eastAsia="Arial" w:hAnsiTheme="minorHAnsi" w:cstheme="minorHAnsi"/>
          <w:sz w:val="22"/>
          <w:szCs w:val="22"/>
        </w:rPr>
        <w:t xml:space="preserve">of </w:t>
      </w:r>
      <w:r w:rsidR="0014794D" w:rsidRPr="0016547D">
        <w:rPr>
          <w:rFonts w:asciiTheme="minorHAnsi" w:eastAsia="Arial" w:hAnsiTheme="minorHAnsi" w:cstheme="minorHAnsi"/>
          <w:sz w:val="22"/>
          <w:szCs w:val="22"/>
        </w:rPr>
        <w:t>4</w:t>
      </w:r>
    </w:p>
    <w:p w14:paraId="22FE6CF8" w14:textId="77777777" w:rsidR="00577B1C" w:rsidRPr="0016547D" w:rsidRDefault="00577B1C" w:rsidP="00A703EF">
      <w:pPr>
        <w:rPr>
          <w:rFonts w:asciiTheme="minorHAnsi" w:hAnsiTheme="minorHAnsi" w:cstheme="minorHAnsi"/>
          <w:sz w:val="22"/>
          <w:szCs w:val="22"/>
        </w:rPr>
      </w:pPr>
    </w:p>
    <w:p w14:paraId="15A724B3" w14:textId="77777777" w:rsidR="00577B1C" w:rsidRPr="0016547D" w:rsidRDefault="00577B1C" w:rsidP="00A703EF">
      <w:pPr>
        <w:rPr>
          <w:rFonts w:asciiTheme="minorHAnsi" w:hAnsiTheme="minorHAnsi" w:cstheme="minorHAnsi"/>
          <w:sz w:val="22"/>
          <w:szCs w:val="22"/>
        </w:rPr>
      </w:pPr>
    </w:p>
    <w:tbl>
      <w:tblPr>
        <w:tblW w:w="0" w:type="auto"/>
        <w:tblInd w:w="116" w:type="dxa"/>
        <w:tblLayout w:type="fixed"/>
        <w:tblCellMar>
          <w:left w:w="0" w:type="dxa"/>
          <w:right w:w="0" w:type="dxa"/>
        </w:tblCellMar>
        <w:tblLook w:val="01E0" w:firstRow="1" w:lastRow="1" w:firstColumn="1" w:lastColumn="1" w:noHBand="0" w:noVBand="0"/>
      </w:tblPr>
      <w:tblGrid>
        <w:gridCol w:w="1018"/>
        <w:gridCol w:w="851"/>
        <w:gridCol w:w="2693"/>
      </w:tblGrid>
      <w:tr w:rsidR="00577B1C" w:rsidRPr="0016547D" w14:paraId="0C956B42" w14:textId="77777777" w:rsidTr="001B335E">
        <w:trPr>
          <w:trHeight w:hRule="exact" w:val="482"/>
        </w:trPr>
        <w:tc>
          <w:tcPr>
            <w:tcW w:w="1018" w:type="dxa"/>
            <w:tcBorders>
              <w:top w:val="nil"/>
              <w:left w:val="nil"/>
              <w:bottom w:val="nil"/>
              <w:right w:val="nil"/>
            </w:tcBorders>
          </w:tcPr>
          <w:p w14:paraId="4837A481" w14:textId="77777777" w:rsidR="00577B1C" w:rsidRPr="0016547D" w:rsidRDefault="009812F2" w:rsidP="00A703EF">
            <w:pPr>
              <w:ind w:left="40"/>
              <w:rPr>
                <w:rFonts w:asciiTheme="minorHAnsi" w:eastAsia="Arial" w:hAnsiTheme="minorHAnsi" w:cstheme="minorHAnsi"/>
                <w:sz w:val="22"/>
                <w:szCs w:val="22"/>
              </w:rPr>
            </w:pPr>
            <w:r w:rsidRPr="0016547D">
              <w:rPr>
                <w:rFonts w:asciiTheme="minorHAnsi" w:eastAsia="Arial" w:hAnsiTheme="minorHAnsi" w:cstheme="minorHAnsi"/>
                <w:b/>
                <w:sz w:val="22"/>
                <w:szCs w:val="22"/>
              </w:rPr>
              <w:t>Marks:</w:t>
            </w:r>
          </w:p>
        </w:tc>
        <w:tc>
          <w:tcPr>
            <w:tcW w:w="851" w:type="dxa"/>
            <w:tcBorders>
              <w:top w:val="nil"/>
              <w:left w:val="nil"/>
              <w:bottom w:val="nil"/>
              <w:right w:val="nil"/>
            </w:tcBorders>
          </w:tcPr>
          <w:p w14:paraId="19AED746" w14:textId="77777777" w:rsidR="00577B1C" w:rsidRPr="0016547D" w:rsidRDefault="0014794D" w:rsidP="00844517">
            <w:pPr>
              <w:ind w:left="295"/>
              <w:rPr>
                <w:rFonts w:asciiTheme="minorHAnsi" w:eastAsia="Arial" w:hAnsiTheme="minorHAnsi" w:cstheme="minorHAnsi"/>
                <w:sz w:val="22"/>
                <w:szCs w:val="22"/>
              </w:rPr>
            </w:pPr>
            <w:r w:rsidRPr="0016547D">
              <w:rPr>
                <w:rFonts w:asciiTheme="minorHAnsi" w:eastAsia="Arial" w:hAnsiTheme="minorHAnsi" w:cstheme="minorHAnsi"/>
                <w:b/>
                <w:sz w:val="22"/>
                <w:szCs w:val="22"/>
              </w:rPr>
              <w:t>4</w:t>
            </w:r>
          </w:p>
        </w:tc>
        <w:tc>
          <w:tcPr>
            <w:tcW w:w="2693" w:type="dxa"/>
            <w:tcBorders>
              <w:top w:val="nil"/>
              <w:left w:val="nil"/>
              <w:bottom w:val="nil"/>
              <w:right w:val="nil"/>
            </w:tcBorders>
          </w:tcPr>
          <w:p w14:paraId="63855186" w14:textId="77777777" w:rsidR="00577B1C" w:rsidRPr="0016547D" w:rsidRDefault="009812F2" w:rsidP="00A703EF">
            <w:pPr>
              <w:ind w:left="307"/>
              <w:rPr>
                <w:rFonts w:asciiTheme="minorHAnsi" w:eastAsia="Arial" w:hAnsiTheme="minorHAnsi" w:cstheme="minorHAnsi"/>
                <w:sz w:val="22"/>
                <w:szCs w:val="22"/>
              </w:rPr>
            </w:pPr>
            <w:r w:rsidRPr="0016547D">
              <w:rPr>
                <w:rFonts w:asciiTheme="minorHAnsi" w:eastAsia="Arial" w:hAnsiTheme="minorHAnsi" w:cstheme="minorHAnsi"/>
                <w:b/>
                <w:sz w:val="22"/>
                <w:szCs w:val="22"/>
              </w:rPr>
              <w:t>Excellent</w:t>
            </w:r>
          </w:p>
        </w:tc>
      </w:tr>
      <w:tr w:rsidR="00577B1C" w:rsidRPr="0016547D" w14:paraId="192734C6" w14:textId="77777777" w:rsidTr="001B335E">
        <w:trPr>
          <w:trHeight w:hRule="exact" w:val="419"/>
        </w:trPr>
        <w:tc>
          <w:tcPr>
            <w:tcW w:w="1018" w:type="dxa"/>
            <w:tcBorders>
              <w:top w:val="nil"/>
              <w:left w:val="nil"/>
              <w:bottom w:val="nil"/>
              <w:right w:val="nil"/>
            </w:tcBorders>
          </w:tcPr>
          <w:p w14:paraId="5B4073D4" w14:textId="77777777" w:rsidR="00577B1C" w:rsidRPr="0016547D" w:rsidRDefault="00577B1C" w:rsidP="00A703EF">
            <w:pPr>
              <w:rPr>
                <w:rFonts w:asciiTheme="minorHAnsi" w:hAnsiTheme="minorHAnsi" w:cstheme="minorHAnsi"/>
                <w:sz w:val="22"/>
                <w:szCs w:val="22"/>
              </w:rPr>
            </w:pPr>
          </w:p>
        </w:tc>
        <w:tc>
          <w:tcPr>
            <w:tcW w:w="851" w:type="dxa"/>
            <w:tcBorders>
              <w:top w:val="nil"/>
              <w:left w:val="nil"/>
              <w:bottom w:val="nil"/>
              <w:right w:val="nil"/>
            </w:tcBorders>
          </w:tcPr>
          <w:p w14:paraId="52A87657" w14:textId="77777777" w:rsidR="00577B1C" w:rsidRPr="0016547D" w:rsidRDefault="0014794D" w:rsidP="00844517">
            <w:pPr>
              <w:ind w:left="295"/>
              <w:rPr>
                <w:rFonts w:asciiTheme="minorHAnsi" w:eastAsia="Arial" w:hAnsiTheme="minorHAnsi" w:cstheme="minorHAnsi"/>
                <w:sz w:val="22"/>
                <w:szCs w:val="22"/>
              </w:rPr>
            </w:pPr>
            <w:r w:rsidRPr="0016547D">
              <w:rPr>
                <w:rFonts w:asciiTheme="minorHAnsi" w:eastAsia="Arial" w:hAnsiTheme="minorHAnsi" w:cstheme="minorHAnsi"/>
                <w:b/>
                <w:sz w:val="22"/>
                <w:szCs w:val="22"/>
              </w:rPr>
              <w:t>3</w:t>
            </w:r>
          </w:p>
        </w:tc>
        <w:tc>
          <w:tcPr>
            <w:tcW w:w="2693" w:type="dxa"/>
            <w:tcBorders>
              <w:top w:val="nil"/>
              <w:left w:val="nil"/>
              <w:bottom w:val="nil"/>
              <w:right w:val="nil"/>
            </w:tcBorders>
          </w:tcPr>
          <w:p w14:paraId="23D0B7C8" w14:textId="77777777" w:rsidR="00577B1C" w:rsidRPr="0016547D" w:rsidRDefault="009812F2" w:rsidP="00A703EF">
            <w:pPr>
              <w:ind w:left="293"/>
              <w:rPr>
                <w:rFonts w:asciiTheme="minorHAnsi" w:eastAsia="Arial" w:hAnsiTheme="minorHAnsi" w:cstheme="minorHAnsi"/>
                <w:sz w:val="22"/>
                <w:szCs w:val="22"/>
              </w:rPr>
            </w:pPr>
            <w:r w:rsidRPr="0016547D">
              <w:rPr>
                <w:rFonts w:asciiTheme="minorHAnsi" w:eastAsia="Arial" w:hAnsiTheme="minorHAnsi" w:cstheme="minorHAnsi"/>
                <w:b/>
                <w:sz w:val="22"/>
                <w:szCs w:val="22"/>
              </w:rPr>
              <w:t>Very Good</w:t>
            </w:r>
          </w:p>
        </w:tc>
      </w:tr>
      <w:tr w:rsidR="00577B1C" w:rsidRPr="0016547D" w14:paraId="45A30C9D" w14:textId="77777777" w:rsidTr="001B335E">
        <w:trPr>
          <w:trHeight w:hRule="exact" w:val="425"/>
        </w:trPr>
        <w:tc>
          <w:tcPr>
            <w:tcW w:w="1018" w:type="dxa"/>
            <w:tcBorders>
              <w:top w:val="nil"/>
              <w:left w:val="nil"/>
              <w:bottom w:val="nil"/>
              <w:right w:val="nil"/>
            </w:tcBorders>
          </w:tcPr>
          <w:p w14:paraId="10203D7D" w14:textId="77777777" w:rsidR="00577B1C" w:rsidRPr="0016547D" w:rsidRDefault="00577B1C" w:rsidP="00A703EF">
            <w:pPr>
              <w:rPr>
                <w:rFonts w:asciiTheme="minorHAnsi" w:hAnsiTheme="minorHAnsi" w:cstheme="minorHAnsi"/>
                <w:sz w:val="22"/>
                <w:szCs w:val="22"/>
              </w:rPr>
            </w:pPr>
          </w:p>
        </w:tc>
        <w:tc>
          <w:tcPr>
            <w:tcW w:w="851" w:type="dxa"/>
            <w:tcBorders>
              <w:top w:val="nil"/>
              <w:left w:val="nil"/>
              <w:bottom w:val="nil"/>
              <w:right w:val="nil"/>
            </w:tcBorders>
          </w:tcPr>
          <w:p w14:paraId="3FE3A8AC" w14:textId="77777777" w:rsidR="00577B1C" w:rsidRPr="0016547D" w:rsidRDefault="0014794D" w:rsidP="00844517">
            <w:pPr>
              <w:ind w:left="295"/>
              <w:rPr>
                <w:rFonts w:asciiTheme="minorHAnsi" w:eastAsia="Arial" w:hAnsiTheme="minorHAnsi" w:cstheme="minorHAnsi"/>
                <w:sz w:val="22"/>
                <w:szCs w:val="22"/>
              </w:rPr>
            </w:pPr>
            <w:r w:rsidRPr="0016547D">
              <w:rPr>
                <w:rFonts w:asciiTheme="minorHAnsi" w:eastAsia="Arial" w:hAnsiTheme="minorHAnsi" w:cstheme="minorHAnsi"/>
                <w:b/>
                <w:sz w:val="22"/>
                <w:szCs w:val="22"/>
              </w:rPr>
              <w:t>2</w:t>
            </w:r>
          </w:p>
        </w:tc>
        <w:tc>
          <w:tcPr>
            <w:tcW w:w="2693" w:type="dxa"/>
            <w:tcBorders>
              <w:top w:val="nil"/>
              <w:left w:val="nil"/>
              <w:bottom w:val="nil"/>
              <w:right w:val="nil"/>
            </w:tcBorders>
          </w:tcPr>
          <w:p w14:paraId="1BCA942C" w14:textId="77777777" w:rsidR="00577B1C" w:rsidRPr="0016547D" w:rsidRDefault="009812F2" w:rsidP="00A703EF">
            <w:pPr>
              <w:ind w:left="293"/>
              <w:rPr>
                <w:rFonts w:asciiTheme="minorHAnsi" w:eastAsia="Arial" w:hAnsiTheme="minorHAnsi" w:cstheme="minorHAnsi"/>
                <w:sz w:val="22"/>
                <w:szCs w:val="22"/>
              </w:rPr>
            </w:pPr>
            <w:r w:rsidRPr="0016547D">
              <w:rPr>
                <w:rFonts w:asciiTheme="minorHAnsi" w:eastAsia="Arial" w:hAnsiTheme="minorHAnsi" w:cstheme="minorHAnsi"/>
                <w:b/>
                <w:sz w:val="22"/>
                <w:szCs w:val="22"/>
              </w:rPr>
              <w:t>Good</w:t>
            </w:r>
          </w:p>
        </w:tc>
      </w:tr>
      <w:tr w:rsidR="00577B1C" w:rsidRPr="0016547D" w14:paraId="538C7003" w14:textId="77777777" w:rsidTr="001B335E">
        <w:trPr>
          <w:trHeight w:hRule="exact" w:val="431"/>
        </w:trPr>
        <w:tc>
          <w:tcPr>
            <w:tcW w:w="1018" w:type="dxa"/>
            <w:tcBorders>
              <w:top w:val="nil"/>
              <w:left w:val="nil"/>
              <w:bottom w:val="nil"/>
              <w:right w:val="nil"/>
            </w:tcBorders>
          </w:tcPr>
          <w:p w14:paraId="1B27B875" w14:textId="77777777" w:rsidR="00577B1C" w:rsidRPr="0016547D" w:rsidRDefault="00577B1C" w:rsidP="00A703EF">
            <w:pPr>
              <w:rPr>
                <w:rFonts w:asciiTheme="minorHAnsi" w:hAnsiTheme="minorHAnsi" w:cstheme="minorHAnsi"/>
                <w:sz w:val="22"/>
                <w:szCs w:val="22"/>
              </w:rPr>
            </w:pPr>
          </w:p>
        </w:tc>
        <w:tc>
          <w:tcPr>
            <w:tcW w:w="851" w:type="dxa"/>
            <w:tcBorders>
              <w:top w:val="nil"/>
              <w:left w:val="nil"/>
              <w:bottom w:val="nil"/>
              <w:right w:val="nil"/>
            </w:tcBorders>
          </w:tcPr>
          <w:p w14:paraId="5DDC16AD" w14:textId="77777777" w:rsidR="00577B1C" w:rsidRPr="0016547D" w:rsidRDefault="0014794D" w:rsidP="00844517">
            <w:pPr>
              <w:ind w:left="295"/>
              <w:rPr>
                <w:rFonts w:asciiTheme="minorHAnsi" w:eastAsia="Arial" w:hAnsiTheme="minorHAnsi" w:cstheme="minorHAnsi"/>
                <w:sz w:val="22"/>
                <w:szCs w:val="22"/>
              </w:rPr>
            </w:pPr>
            <w:r w:rsidRPr="0016547D">
              <w:rPr>
                <w:rFonts w:asciiTheme="minorHAnsi" w:eastAsia="Arial" w:hAnsiTheme="minorHAnsi" w:cstheme="minorHAnsi"/>
                <w:b/>
                <w:sz w:val="22"/>
                <w:szCs w:val="22"/>
              </w:rPr>
              <w:t>1</w:t>
            </w:r>
          </w:p>
        </w:tc>
        <w:tc>
          <w:tcPr>
            <w:tcW w:w="2693" w:type="dxa"/>
            <w:tcBorders>
              <w:top w:val="nil"/>
              <w:left w:val="nil"/>
              <w:bottom w:val="nil"/>
              <w:right w:val="nil"/>
            </w:tcBorders>
          </w:tcPr>
          <w:p w14:paraId="5F5ED133" w14:textId="77777777" w:rsidR="00577B1C" w:rsidRPr="0016547D" w:rsidRDefault="008F7C5E" w:rsidP="00A703EF">
            <w:pPr>
              <w:ind w:left="293"/>
              <w:rPr>
                <w:rFonts w:asciiTheme="minorHAnsi" w:eastAsia="Arial" w:hAnsiTheme="minorHAnsi" w:cstheme="minorHAnsi"/>
                <w:sz w:val="22"/>
                <w:szCs w:val="22"/>
              </w:rPr>
            </w:pPr>
            <w:r w:rsidRPr="0016547D">
              <w:rPr>
                <w:rFonts w:asciiTheme="minorHAnsi" w:eastAsia="Arial" w:hAnsiTheme="minorHAnsi" w:cstheme="minorHAnsi"/>
                <w:b/>
                <w:sz w:val="22"/>
                <w:szCs w:val="22"/>
              </w:rPr>
              <w:t>Limited but sufficient</w:t>
            </w:r>
          </w:p>
        </w:tc>
      </w:tr>
      <w:tr w:rsidR="00577B1C" w:rsidRPr="0016547D" w14:paraId="5ADEF151" w14:textId="77777777" w:rsidTr="001B335E">
        <w:trPr>
          <w:trHeight w:hRule="exact" w:val="564"/>
        </w:trPr>
        <w:tc>
          <w:tcPr>
            <w:tcW w:w="1018" w:type="dxa"/>
            <w:tcBorders>
              <w:top w:val="nil"/>
              <w:left w:val="nil"/>
              <w:bottom w:val="nil"/>
              <w:right w:val="nil"/>
            </w:tcBorders>
          </w:tcPr>
          <w:p w14:paraId="4DB1FECD" w14:textId="77777777" w:rsidR="00577B1C" w:rsidRPr="0016547D" w:rsidRDefault="00577B1C" w:rsidP="00A703EF">
            <w:pPr>
              <w:rPr>
                <w:rFonts w:asciiTheme="minorHAnsi" w:hAnsiTheme="minorHAnsi" w:cstheme="minorHAnsi"/>
                <w:sz w:val="22"/>
                <w:szCs w:val="22"/>
              </w:rPr>
            </w:pPr>
          </w:p>
        </w:tc>
        <w:tc>
          <w:tcPr>
            <w:tcW w:w="851" w:type="dxa"/>
            <w:tcBorders>
              <w:top w:val="nil"/>
              <w:left w:val="nil"/>
              <w:bottom w:val="nil"/>
              <w:right w:val="nil"/>
            </w:tcBorders>
          </w:tcPr>
          <w:p w14:paraId="4088E4E6" w14:textId="77777777" w:rsidR="00577B1C" w:rsidRPr="0016547D" w:rsidRDefault="0014794D" w:rsidP="00844517">
            <w:pPr>
              <w:ind w:left="295"/>
              <w:rPr>
                <w:rFonts w:asciiTheme="minorHAnsi" w:eastAsia="Arial" w:hAnsiTheme="minorHAnsi" w:cstheme="minorHAnsi"/>
                <w:sz w:val="22"/>
                <w:szCs w:val="22"/>
              </w:rPr>
            </w:pPr>
            <w:r w:rsidRPr="0016547D">
              <w:rPr>
                <w:rFonts w:asciiTheme="minorHAnsi" w:eastAsia="Arial" w:hAnsiTheme="minorHAnsi" w:cstheme="minorHAnsi"/>
                <w:b/>
                <w:sz w:val="22"/>
                <w:szCs w:val="22"/>
              </w:rPr>
              <w:t>0</w:t>
            </w:r>
          </w:p>
        </w:tc>
        <w:tc>
          <w:tcPr>
            <w:tcW w:w="2693" w:type="dxa"/>
            <w:tcBorders>
              <w:top w:val="nil"/>
              <w:left w:val="nil"/>
              <w:bottom w:val="nil"/>
              <w:right w:val="nil"/>
            </w:tcBorders>
          </w:tcPr>
          <w:p w14:paraId="5EC23102" w14:textId="77777777" w:rsidR="00577B1C" w:rsidRPr="0016547D" w:rsidRDefault="0014794D" w:rsidP="00A703EF">
            <w:pPr>
              <w:ind w:left="293"/>
              <w:rPr>
                <w:rFonts w:asciiTheme="minorHAnsi" w:eastAsia="Arial" w:hAnsiTheme="minorHAnsi" w:cstheme="minorHAnsi"/>
                <w:sz w:val="22"/>
                <w:szCs w:val="22"/>
              </w:rPr>
            </w:pPr>
            <w:r w:rsidRPr="0016547D">
              <w:rPr>
                <w:rFonts w:asciiTheme="minorHAnsi" w:eastAsia="Arial" w:hAnsiTheme="minorHAnsi" w:cstheme="minorHAnsi"/>
                <w:b/>
                <w:sz w:val="22"/>
                <w:szCs w:val="22"/>
              </w:rPr>
              <w:t xml:space="preserve">Failed to meet required </w:t>
            </w:r>
            <w:r w:rsidR="008F7C5E" w:rsidRPr="0016547D">
              <w:rPr>
                <w:rFonts w:asciiTheme="minorHAnsi" w:eastAsia="Arial" w:hAnsiTheme="minorHAnsi" w:cstheme="minorHAnsi"/>
                <w:b/>
                <w:sz w:val="22"/>
                <w:szCs w:val="22"/>
              </w:rPr>
              <w:t xml:space="preserve">minimum </w:t>
            </w:r>
            <w:r w:rsidRPr="0016547D">
              <w:rPr>
                <w:rFonts w:asciiTheme="minorHAnsi" w:eastAsia="Arial" w:hAnsiTheme="minorHAnsi" w:cstheme="minorHAnsi"/>
                <w:b/>
                <w:sz w:val="22"/>
                <w:szCs w:val="22"/>
              </w:rPr>
              <w:t>standard</w:t>
            </w:r>
          </w:p>
        </w:tc>
      </w:tr>
    </w:tbl>
    <w:p w14:paraId="35DC973A" w14:textId="77777777" w:rsidR="00577B1C" w:rsidRPr="0016547D" w:rsidRDefault="00577B1C" w:rsidP="00A703EF">
      <w:pPr>
        <w:rPr>
          <w:rFonts w:asciiTheme="minorHAnsi" w:hAnsiTheme="minorHAnsi" w:cstheme="minorHAnsi"/>
          <w:sz w:val="22"/>
          <w:szCs w:val="22"/>
        </w:rPr>
        <w:sectPr w:rsidR="00577B1C" w:rsidRPr="0016547D">
          <w:pgSz w:w="12240" w:h="15840"/>
          <w:pgMar w:top="1480" w:right="1320" w:bottom="280" w:left="1120" w:header="0" w:footer="615" w:gutter="0"/>
          <w:cols w:space="720"/>
        </w:sectPr>
      </w:pPr>
    </w:p>
    <w:p w14:paraId="6AA26E00" w14:textId="77777777" w:rsidR="00577B1C" w:rsidRPr="0016547D" w:rsidRDefault="009812F2" w:rsidP="00A703EF">
      <w:pPr>
        <w:ind w:left="217"/>
        <w:rPr>
          <w:rFonts w:asciiTheme="minorHAnsi" w:eastAsia="Arial" w:hAnsiTheme="minorHAnsi" w:cstheme="minorHAnsi"/>
          <w:sz w:val="22"/>
          <w:szCs w:val="22"/>
        </w:rPr>
      </w:pPr>
      <w:r w:rsidRPr="0016547D">
        <w:rPr>
          <w:rFonts w:asciiTheme="minorHAnsi" w:eastAsia="Arial" w:hAnsiTheme="minorHAnsi" w:cstheme="minorHAnsi"/>
          <w:b/>
          <w:position w:val="-1"/>
          <w:sz w:val="22"/>
          <w:szCs w:val="22"/>
        </w:rPr>
        <w:lastRenderedPageBreak/>
        <w:t xml:space="preserve">Appendix </w:t>
      </w:r>
      <w:r w:rsidR="00F22450" w:rsidRPr="0016547D">
        <w:rPr>
          <w:rFonts w:asciiTheme="minorHAnsi" w:eastAsia="Arial" w:hAnsiTheme="minorHAnsi" w:cstheme="minorHAnsi"/>
          <w:b/>
          <w:position w:val="-1"/>
          <w:sz w:val="22"/>
          <w:szCs w:val="22"/>
        </w:rPr>
        <w:t>Four</w:t>
      </w:r>
    </w:p>
    <w:p w14:paraId="7462DF59" w14:textId="77777777" w:rsidR="00577B1C" w:rsidRPr="0016547D" w:rsidRDefault="00577B1C" w:rsidP="00A703EF">
      <w:pPr>
        <w:rPr>
          <w:rFonts w:asciiTheme="minorHAnsi" w:hAnsiTheme="minorHAnsi" w:cstheme="minorHAnsi"/>
          <w:sz w:val="22"/>
          <w:szCs w:val="22"/>
        </w:rPr>
      </w:pPr>
    </w:p>
    <w:p w14:paraId="101F4203" w14:textId="77777777" w:rsidR="00577B1C" w:rsidRPr="0016547D" w:rsidRDefault="009812F2" w:rsidP="008A1788">
      <w:pPr>
        <w:jc w:val="center"/>
        <w:rPr>
          <w:rFonts w:asciiTheme="minorHAnsi" w:eastAsia="Arial" w:hAnsiTheme="minorHAnsi" w:cstheme="minorHAnsi"/>
          <w:sz w:val="22"/>
          <w:szCs w:val="22"/>
        </w:rPr>
      </w:pPr>
      <w:r w:rsidRPr="0016547D">
        <w:rPr>
          <w:rFonts w:asciiTheme="minorHAnsi" w:eastAsia="Arial" w:hAnsiTheme="minorHAnsi" w:cstheme="minorHAnsi"/>
          <w:b/>
          <w:position w:val="-1"/>
          <w:sz w:val="22"/>
          <w:szCs w:val="22"/>
        </w:rPr>
        <w:t>SUBMISSION ASSESSMENT FORM</w:t>
      </w:r>
      <w:r w:rsidR="008A1788">
        <w:rPr>
          <w:rFonts w:asciiTheme="minorHAnsi" w:eastAsia="Arial" w:hAnsiTheme="minorHAnsi" w:cstheme="minorHAnsi"/>
          <w:b/>
          <w:position w:val="-1"/>
          <w:sz w:val="22"/>
          <w:szCs w:val="22"/>
        </w:rPr>
        <w:t xml:space="preserve"> (DPP/DPPI only)</w:t>
      </w:r>
    </w:p>
    <w:p w14:paraId="1A341721" w14:textId="77777777" w:rsidR="00577B1C" w:rsidRPr="0016547D" w:rsidRDefault="00577B1C" w:rsidP="00A703EF">
      <w:pPr>
        <w:rPr>
          <w:rFonts w:asciiTheme="minorHAnsi" w:hAnsiTheme="minorHAnsi" w:cstheme="minorHAnsi"/>
          <w:sz w:val="22"/>
          <w:szCs w:val="22"/>
        </w:rPr>
      </w:pPr>
    </w:p>
    <w:p w14:paraId="5B67FCA4" w14:textId="77777777" w:rsidR="00577B1C" w:rsidRDefault="00577B1C" w:rsidP="00A703EF">
      <w:pPr>
        <w:rPr>
          <w:rFonts w:asciiTheme="minorHAnsi" w:hAnsiTheme="minorHAnsi" w:cstheme="minorHAnsi"/>
          <w:sz w:val="22"/>
          <w:szCs w:val="22"/>
        </w:rPr>
      </w:pPr>
    </w:p>
    <w:p w14:paraId="3F540D80" w14:textId="77777777" w:rsidR="008A1788" w:rsidRDefault="008A1788" w:rsidP="00A703EF">
      <w:pPr>
        <w:rPr>
          <w:rFonts w:asciiTheme="minorHAnsi" w:hAnsiTheme="minorHAnsi" w:cstheme="minorHAnsi"/>
          <w:sz w:val="22"/>
          <w:szCs w:val="22"/>
        </w:rPr>
      </w:pPr>
      <w:r>
        <w:rPr>
          <w:rFonts w:asciiTheme="minorHAnsi" w:hAnsiTheme="minorHAnsi" w:cstheme="minorHAnsi"/>
          <w:sz w:val="22"/>
          <w:szCs w:val="22"/>
        </w:rPr>
        <w:t>Staff member</w:t>
      </w:r>
      <w:proofErr w:type="gramStart"/>
      <w:r>
        <w:rPr>
          <w:rFonts w:asciiTheme="minorHAnsi" w:hAnsiTheme="minorHAnsi" w:cstheme="minorHAnsi"/>
          <w:sz w:val="22"/>
          <w:szCs w:val="22"/>
        </w:rPr>
        <w:t>: ………………………………………………………………………………..</w:t>
      </w:r>
      <w:proofErr w:type="gramEnd"/>
    </w:p>
    <w:p w14:paraId="1696ACE3" w14:textId="77777777" w:rsidR="008A1788" w:rsidRDefault="008A1788" w:rsidP="00A703EF">
      <w:pPr>
        <w:rPr>
          <w:rFonts w:asciiTheme="minorHAnsi" w:hAnsiTheme="minorHAnsi" w:cstheme="minorHAnsi"/>
          <w:sz w:val="22"/>
          <w:szCs w:val="22"/>
        </w:rPr>
      </w:pPr>
    </w:p>
    <w:p w14:paraId="2D733B96" w14:textId="77777777" w:rsidR="008A1788" w:rsidRPr="0016547D" w:rsidRDefault="008A1788" w:rsidP="00A703EF">
      <w:pPr>
        <w:rPr>
          <w:rFonts w:asciiTheme="minorHAnsi" w:hAnsiTheme="minorHAnsi" w:cstheme="minorHAnsi"/>
          <w:sz w:val="22"/>
          <w:szCs w:val="22"/>
        </w:rPr>
      </w:pPr>
      <w:r>
        <w:rPr>
          <w:rFonts w:asciiTheme="minorHAnsi" w:hAnsiTheme="minorHAnsi" w:cstheme="minorHAnsi"/>
          <w:sz w:val="22"/>
          <w:szCs w:val="22"/>
        </w:rPr>
        <w:t>Date: ………………………………………………………………………………………………</w:t>
      </w:r>
    </w:p>
    <w:p w14:paraId="38C1A908" w14:textId="77777777" w:rsidR="00577B1C" w:rsidRPr="0016547D" w:rsidRDefault="00577B1C" w:rsidP="00A703EF">
      <w:pPr>
        <w:rPr>
          <w:rFonts w:asciiTheme="minorHAnsi" w:hAnsiTheme="minorHAnsi" w:cstheme="minorHAnsi"/>
          <w:sz w:val="22"/>
          <w:szCs w:val="22"/>
        </w:rPr>
      </w:pPr>
    </w:p>
    <w:tbl>
      <w:tblPr>
        <w:tblW w:w="0" w:type="auto"/>
        <w:tblInd w:w="100" w:type="dxa"/>
        <w:tblLayout w:type="fixed"/>
        <w:tblCellMar>
          <w:left w:w="0" w:type="dxa"/>
          <w:right w:w="0" w:type="dxa"/>
        </w:tblCellMar>
        <w:tblLook w:val="01E0" w:firstRow="1" w:lastRow="1" w:firstColumn="1" w:lastColumn="1" w:noHBand="0" w:noVBand="0"/>
      </w:tblPr>
      <w:tblGrid>
        <w:gridCol w:w="6773"/>
        <w:gridCol w:w="566"/>
        <w:gridCol w:w="566"/>
        <w:gridCol w:w="571"/>
        <w:gridCol w:w="566"/>
        <w:gridCol w:w="538"/>
      </w:tblGrid>
      <w:tr w:rsidR="00577B1C" w:rsidRPr="0016547D" w14:paraId="3760051C" w14:textId="77777777" w:rsidTr="00844517">
        <w:trPr>
          <w:trHeight w:hRule="exact" w:val="288"/>
        </w:trPr>
        <w:tc>
          <w:tcPr>
            <w:tcW w:w="6773" w:type="dxa"/>
            <w:tcBorders>
              <w:bottom w:val="single" w:sz="6" w:space="0" w:color="000000"/>
              <w:right w:val="single" w:sz="6" w:space="0" w:color="000000"/>
            </w:tcBorders>
          </w:tcPr>
          <w:p w14:paraId="787E72F1" w14:textId="77777777" w:rsidR="00577B1C" w:rsidRPr="0016547D" w:rsidRDefault="00577B1C" w:rsidP="00A703EF">
            <w:pPr>
              <w:rPr>
                <w:rFonts w:asciiTheme="minorHAnsi" w:hAnsiTheme="minorHAnsi" w:cstheme="minorHAnsi"/>
                <w:sz w:val="22"/>
                <w:szCs w:val="22"/>
              </w:rPr>
            </w:pPr>
          </w:p>
        </w:tc>
        <w:tc>
          <w:tcPr>
            <w:tcW w:w="566" w:type="dxa"/>
            <w:tcBorders>
              <w:top w:val="single" w:sz="5" w:space="0" w:color="000000"/>
              <w:left w:val="single" w:sz="6" w:space="0" w:color="000000"/>
              <w:bottom w:val="single" w:sz="5" w:space="0" w:color="000000"/>
              <w:right w:val="single" w:sz="5" w:space="0" w:color="000000"/>
            </w:tcBorders>
            <w:vAlign w:val="center"/>
          </w:tcPr>
          <w:p w14:paraId="260C7BFE" w14:textId="77777777" w:rsidR="00577B1C" w:rsidRPr="0016547D" w:rsidRDefault="009812F2" w:rsidP="00844517">
            <w:pPr>
              <w:ind w:left="171" w:right="175"/>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5</w:t>
            </w:r>
          </w:p>
        </w:tc>
        <w:tc>
          <w:tcPr>
            <w:tcW w:w="566" w:type="dxa"/>
            <w:tcBorders>
              <w:top w:val="single" w:sz="5" w:space="0" w:color="000000"/>
              <w:left w:val="single" w:sz="5" w:space="0" w:color="000000"/>
              <w:bottom w:val="single" w:sz="5" w:space="0" w:color="000000"/>
              <w:right w:val="single" w:sz="5" w:space="0" w:color="000000"/>
            </w:tcBorders>
            <w:vAlign w:val="center"/>
          </w:tcPr>
          <w:p w14:paraId="47FD7D3D" w14:textId="77777777" w:rsidR="00577B1C" w:rsidRPr="0016547D" w:rsidRDefault="009812F2" w:rsidP="00844517">
            <w:pPr>
              <w:ind w:left="175" w:right="170"/>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4</w:t>
            </w:r>
          </w:p>
        </w:tc>
        <w:tc>
          <w:tcPr>
            <w:tcW w:w="571" w:type="dxa"/>
            <w:tcBorders>
              <w:top w:val="single" w:sz="5" w:space="0" w:color="000000"/>
              <w:left w:val="single" w:sz="5" w:space="0" w:color="000000"/>
              <w:bottom w:val="single" w:sz="5" w:space="0" w:color="000000"/>
              <w:right w:val="single" w:sz="5" w:space="0" w:color="000000"/>
            </w:tcBorders>
            <w:vAlign w:val="center"/>
          </w:tcPr>
          <w:p w14:paraId="62BA6F50" w14:textId="77777777" w:rsidR="00577B1C" w:rsidRPr="0016547D" w:rsidRDefault="009812F2" w:rsidP="00844517">
            <w:pPr>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3</w:t>
            </w:r>
          </w:p>
        </w:tc>
        <w:tc>
          <w:tcPr>
            <w:tcW w:w="566" w:type="dxa"/>
            <w:tcBorders>
              <w:top w:val="single" w:sz="5" w:space="0" w:color="000000"/>
              <w:left w:val="single" w:sz="5" w:space="0" w:color="000000"/>
              <w:bottom w:val="single" w:sz="5" w:space="0" w:color="000000"/>
              <w:right w:val="single" w:sz="5" w:space="0" w:color="000000"/>
            </w:tcBorders>
            <w:vAlign w:val="center"/>
          </w:tcPr>
          <w:p w14:paraId="254D4E52" w14:textId="77777777" w:rsidR="00577B1C" w:rsidRPr="0016547D" w:rsidRDefault="009812F2" w:rsidP="00844517">
            <w:pPr>
              <w:ind w:left="171" w:right="175"/>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2</w:t>
            </w:r>
          </w:p>
        </w:tc>
        <w:tc>
          <w:tcPr>
            <w:tcW w:w="538" w:type="dxa"/>
            <w:tcBorders>
              <w:top w:val="single" w:sz="5" w:space="0" w:color="000000"/>
              <w:left w:val="single" w:sz="5" w:space="0" w:color="000000"/>
              <w:bottom w:val="single" w:sz="5" w:space="0" w:color="000000"/>
              <w:right w:val="single" w:sz="5" w:space="0" w:color="000000"/>
            </w:tcBorders>
            <w:vAlign w:val="center"/>
          </w:tcPr>
          <w:p w14:paraId="21C255BD" w14:textId="77777777" w:rsidR="00577B1C" w:rsidRPr="0016547D" w:rsidRDefault="009812F2" w:rsidP="00844517">
            <w:pPr>
              <w:ind w:left="156" w:right="161"/>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1</w:t>
            </w:r>
          </w:p>
        </w:tc>
      </w:tr>
      <w:tr w:rsidR="00577B1C" w:rsidRPr="0016547D" w14:paraId="78C0F8E2" w14:textId="77777777" w:rsidTr="00844517">
        <w:trPr>
          <w:trHeight w:hRule="exact" w:val="562"/>
        </w:trPr>
        <w:tc>
          <w:tcPr>
            <w:tcW w:w="6773" w:type="dxa"/>
            <w:tcBorders>
              <w:top w:val="single" w:sz="6" w:space="0" w:color="000000"/>
              <w:left w:val="single" w:sz="5" w:space="0" w:color="000000"/>
              <w:bottom w:val="single" w:sz="5" w:space="0" w:color="000000"/>
              <w:right w:val="single" w:sz="5" w:space="0" w:color="000000"/>
            </w:tcBorders>
            <w:vAlign w:val="center"/>
          </w:tcPr>
          <w:p w14:paraId="79B0C7A7" w14:textId="77777777" w:rsidR="00577B1C" w:rsidRPr="0016547D" w:rsidRDefault="009812F2" w:rsidP="00844517">
            <w:pPr>
              <w:ind w:left="105"/>
              <w:rPr>
                <w:rFonts w:asciiTheme="minorHAnsi" w:eastAsia="Arial" w:hAnsiTheme="minorHAnsi" w:cstheme="minorHAnsi"/>
                <w:sz w:val="22"/>
                <w:szCs w:val="22"/>
              </w:rPr>
            </w:pPr>
            <w:r w:rsidRPr="0016547D">
              <w:rPr>
                <w:rFonts w:asciiTheme="minorHAnsi" w:eastAsia="Arial" w:hAnsiTheme="minorHAnsi" w:cstheme="minorHAnsi"/>
                <w:b/>
                <w:sz w:val="22"/>
                <w:szCs w:val="22"/>
              </w:rPr>
              <w:t>1.   Overall presentation of student submission</w:t>
            </w:r>
          </w:p>
        </w:tc>
        <w:tc>
          <w:tcPr>
            <w:tcW w:w="566" w:type="dxa"/>
            <w:tcBorders>
              <w:top w:val="single" w:sz="5" w:space="0" w:color="000000"/>
              <w:left w:val="single" w:sz="5" w:space="0" w:color="000000"/>
              <w:bottom w:val="single" w:sz="5" w:space="0" w:color="000000"/>
              <w:right w:val="single" w:sz="5" w:space="0" w:color="000000"/>
            </w:tcBorders>
            <w:vAlign w:val="center"/>
          </w:tcPr>
          <w:p w14:paraId="0DE8529F" w14:textId="77777777" w:rsidR="00577B1C" w:rsidRPr="0016547D" w:rsidRDefault="00577B1C" w:rsidP="00844517">
            <w:pPr>
              <w:jc w:val="center"/>
              <w:rPr>
                <w:rFonts w:asciiTheme="minorHAnsi" w:hAnsiTheme="minorHAnsi" w:cstheme="minorHAnsi"/>
                <w:sz w:val="22"/>
                <w:szCs w:val="22"/>
              </w:rPr>
            </w:pPr>
          </w:p>
        </w:tc>
        <w:tc>
          <w:tcPr>
            <w:tcW w:w="566" w:type="dxa"/>
            <w:tcBorders>
              <w:top w:val="single" w:sz="5" w:space="0" w:color="000000"/>
              <w:left w:val="single" w:sz="5" w:space="0" w:color="000000"/>
              <w:bottom w:val="single" w:sz="5" w:space="0" w:color="000000"/>
              <w:right w:val="single" w:sz="5" w:space="0" w:color="000000"/>
            </w:tcBorders>
            <w:vAlign w:val="center"/>
          </w:tcPr>
          <w:p w14:paraId="24B66878" w14:textId="77777777" w:rsidR="00577B1C" w:rsidRPr="0016547D" w:rsidRDefault="00577B1C" w:rsidP="00844517">
            <w:pPr>
              <w:jc w:val="center"/>
              <w:rPr>
                <w:rFonts w:asciiTheme="minorHAnsi" w:hAnsiTheme="minorHAnsi" w:cstheme="minorHAnsi"/>
                <w:sz w:val="22"/>
                <w:szCs w:val="22"/>
              </w:rPr>
            </w:pPr>
          </w:p>
        </w:tc>
        <w:tc>
          <w:tcPr>
            <w:tcW w:w="571" w:type="dxa"/>
            <w:tcBorders>
              <w:top w:val="single" w:sz="5" w:space="0" w:color="000000"/>
              <w:left w:val="single" w:sz="5" w:space="0" w:color="000000"/>
              <w:bottom w:val="single" w:sz="5" w:space="0" w:color="000000"/>
              <w:right w:val="single" w:sz="5" w:space="0" w:color="000000"/>
            </w:tcBorders>
            <w:vAlign w:val="center"/>
          </w:tcPr>
          <w:p w14:paraId="04D27ABF" w14:textId="77777777" w:rsidR="00577B1C" w:rsidRPr="0016547D" w:rsidRDefault="00577B1C" w:rsidP="00844517">
            <w:pPr>
              <w:jc w:val="center"/>
              <w:rPr>
                <w:rFonts w:asciiTheme="minorHAnsi" w:hAnsiTheme="minorHAnsi" w:cstheme="minorHAnsi"/>
                <w:sz w:val="22"/>
                <w:szCs w:val="22"/>
              </w:rPr>
            </w:pPr>
          </w:p>
        </w:tc>
        <w:tc>
          <w:tcPr>
            <w:tcW w:w="566" w:type="dxa"/>
            <w:tcBorders>
              <w:top w:val="single" w:sz="5" w:space="0" w:color="000000"/>
              <w:left w:val="single" w:sz="5" w:space="0" w:color="000000"/>
              <w:bottom w:val="single" w:sz="5" w:space="0" w:color="000000"/>
              <w:right w:val="single" w:sz="5" w:space="0" w:color="000000"/>
            </w:tcBorders>
            <w:vAlign w:val="center"/>
          </w:tcPr>
          <w:p w14:paraId="19BB98E0" w14:textId="77777777" w:rsidR="00577B1C" w:rsidRPr="0016547D" w:rsidRDefault="00577B1C" w:rsidP="00844517">
            <w:pPr>
              <w:jc w:val="center"/>
              <w:rPr>
                <w:rFonts w:asciiTheme="minorHAnsi" w:hAnsiTheme="minorHAnsi" w:cstheme="minorHAnsi"/>
                <w:sz w:val="22"/>
                <w:szCs w:val="22"/>
              </w:rPr>
            </w:pPr>
          </w:p>
        </w:tc>
        <w:tc>
          <w:tcPr>
            <w:tcW w:w="538" w:type="dxa"/>
            <w:tcBorders>
              <w:top w:val="single" w:sz="5" w:space="0" w:color="000000"/>
              <w:left w:val="single" w:sz="5" w:space="0" w:color="000000"/>
              <w:bottom w:val="single" w:sz="5" w:space="0" w:color="000000"/>
              <w:right w:val="single" w:sz="5" w:space="0" w:color="000000"/>
            </w:tcBorders>
            <w:vAlign w:val="center"/>
          </w:tcPr>
          <w:p w14:paraId="4CE498A6" w14:textId="77777777" w:rsidR="00577B1C" w:rsidRPr="0016547D" w:rsidRDefault="00577B1C" w:rsidP="00844517">
            <w:pPr>
              <w:jc w:val="center"/>
              <w:rPr>
                <w:rFonts w:asciiTheme="minorHAnsi" w:hAnsiTheme="minorHAnsi" w:cstheme="minorHAnsi"/>
                <w:sz w:val="22"/>
                <w:szCs w:val="22"/>
              </w:rPr>
            </w:pPr>
          </w:p>
        </w:tc>
      </w:tr>
      <w:tr w:rsidR="00577B1C" w:rsidRPr="0016547D" w14:paraId="2F804086" w14:textId="77777777" w:rsidTr="00844517">
        <w:trPr>
          <w:trHeight w:hRule="exact" w:val="562"/>
        </w:trPr>
        <w:tc>
          <w:tcPr>
            <w:tcW w:w="6773" w:type="dxa"/>
            <w:tcBorders>
              <w:top w:val="single" w:sz="5" w:space="0" w:color="000000"/>
              <w:left w:val="single" w:sz="5" w:space="0" w:color="000000"/>
              <w:bottom w:val="single" w:sz="5" w:space="0" w:color="000000"/>
              <w:right w:val="single" w:sz="5" w:space="0" w:color="000000"/>
            </w:tcBorders>
            <w:vAlign w:val="center"/>
          </w:tcPr>
          <w:p w14:paraId="1E18FB7A" w14:textId="77777777" w:rsidR="00577B1C" w:rsidRPr="0016547D" w:rsidRDefault="009812F2" w:rsidP="00844517">
            <w:pPr>
              <w:ind w:left="105"/>
              <w:rPr>
                <w:rFonts w:asciiTheme="minorHAnsi" w:eastAsia="Arial" w:hAnsiTheme="minorHAnsi" w:cstheme="minorHAnsi"/>
                <w:sz w:val="22"/>
                <w:szCs w:val="22"/>
              </w:rPr>
            </w:pPr>
            <w:r w:rsidRPr="0016547D">
              <w:rPr>
                <w:rFonts w:asciiTheme="minorHAnsi" w:eastAsia="Arial" w:hAnsiTheme="minorHAnsi" w:cstheme="minorHAnsi"/>
                <w:b/>
                <w:sz w:val="22"/>
                <w:szCs w:val="22"/>
              </w:rPr>
              <w:t>2.   Quality of Log Book</w:t>
            </w:r>
            <w:r w:rsidR="008A1788">
              <w:rPr>
                <w:rFonts w:asciiTheme="minorHAnsi" w:eastAsia="Arial" w:hAnsiTheme="minorHAnsi" w:cstheme="minorHAnsi"/>
                <w:b/>
                <w:sz w:val="22"/>
                <w:szCs w:val="22"/>
              </w:rPr>
              <w:t xml:space="preserve"> </w:t>
            </w:r>
            <w:r w:rsidR="00F22450" w:rsidRPr="0016547D">
              <w:rPr>
                <w:rFonts w:asciiTheme="minorHAnsi" w:eastAsia="Arial" w:hAnsiTheme="minorHAnsi" w:cstheme="minorHAnsi"/>
                <w:b/>
                <w:sz w:val="22"/>
                <w:szCs w:val="22"/>
              </w:rPr>
              <w:t>/ Blog</w:t>
            </w:r>
          </w:p>
        </w:tc>
        <w:tc>
          <w:tcPr>
            <w:tcW w:w="566" w:type="dxa"/>
            <w:tcBorders>
              <w:top w:val="single" w:sz="5" w:space="0" w:color="000000"/>
              <w:left w:val="single" w:sz="5" w:space="0" w:color="000000"/>
              <w:bottom w:val="single" w:sz="5" w:space="0" w:color="000000"/>
              <w:right w:val="single" w:sz="5" w:space="0" w:color="000000"/>
            </w:tcBorders>
            <w:vAlign w:val="center"/>
          </w:tcPr>
          <w:p w14:paraId="3F743716" w14:textId="77777777" w:rsidR="00577B1C" w:rsidRPr="0016547D" w:rsidRDefault="00577B1C" w:rsidP="00844517">
            <w:pPr>
              <w:jc w:val="center"/>
              <w:rPr>
                <w:rFonts w:asciiTheme="minorHAnsi" w:hAnsiTheme="minorHAnsi" w:cstheme="minorHAnsi"/>
                <w:sz w:val="22"/>
                <w:szCs w:val="22"/>
              </w:rPr>
            </w:pPr>
          </w:p>
        </w:tc>
        <w:tc>
          <w:tcPr>
            <w:tcW w:w="566" w:type="dxa"/>
            <w:tcBorders>
              <w:top w:val="single" w:sz="5" w:space="0" w:color="000000"/>
              <w:left w:val="single" w:sz="5" w:space="0" w:color="000000"/>
              <w:bottom w:val="single" w:sz="5" w:space="0" w:color="000000"/>
              <w:right w:val="single" w:sz="5" w:space="0" w:color="000000"/>
            </w:tcBorders>
            <w:vAlign w:val="center"/>
          </w:tcPr>
          <w:p w14:paraId="68721092" w14:textId="77777777" w:rsidR="00577B1C" w:rsidRPr="0016547D" w:rsidRDefault="00577B1C" w:rsidP="00844517">
            <w:pPr>
              <w:jc w:val="center"/>
              <w:rPr>
                <w:rFonts w:asciiTheme="minorHAnsi" w:hAnsiTheme="minorHAnsi" w:cstheme="minorHAnsi"/>
                <w:sz w:val="22"/>
                <w:szCs w:val="22"/>
              </w:rPr>
            </w:pPr>
          </w:p>
        </w:tc>
        <w:tc>
          <w:tcPr>
            <w:tcW w:w="571" w:type="dxa"/>
            <w:tcBorders>
              <w:top w:val="single" w:sz="5" w:space="0" w:color="000000"/>
              <w:left w:val="single" w:sz="5" w:space="0" w:color="000000"/>
              <w:bottom w:val="single" w:sz="5" w:space="0" w:color="000000"/>
              <w:right w:val="single" w:sz="5" w:space="0" w:color="000000"/>
            </w:tcBorders>
            <w:vAlign w:val="center"/>
          </w:tcPr>
          <w:p w14:paraId="7AF2991C" w14:textId="77777777" w:rsidR="00577B1C" w:rsidRPr="0016547D" w:rsidRDefault="00577B1C" w:rsidP="00844517">
            <w:pPr>
              <w:jc w:val="center"/>
              <w:rPr>
                <w:rFonts w:asciiTheme="minorHAnsi" w:hAnsiTheme="minorHAnsi" w:cstheme="minorHAnsi"/>
                <w:sz w:val="22"/>
                <w:szCs w:val="22"/>
              </w:rPr>
            </w:pPr>
          </w:p>
        </w:tc>
        <w:tc>
          <w:tcPr>
            <w:tcW w:w="566" w:type="dxa"/>
            <w:tcBorders>
              <w:top w:val="single" w:sz="5" w:space="0" w:color="000000"/>
              <w:left w:val="single" w:sz="5" w:space="0" w:color="000000"/>
              <w:bottom w:val="single" w:sz="5" w:space="0" w:color="000000"/>
              <w:right w:val="single" w:sz="5" w:space="0" w:color="000000"/>
            </w:tcBorders>
            <w:vAlign w:val="center"/>
          </w:tcPr>
          <w:p w14:paraId="47E8D2D7" w14:textId="77777777" w:rsidR="00577B1C" w:rsidRPr="0016547D" w:rsidRDefault="00577B1C" w:rsidP="00844517">
            <w:pPr>
              <w:jc w:val="center"/>
              <w:rPr>
                <w:rFonts w:asciiTheme="minorHAnsi" w:hAnsiTheme="minorHAnsi" w:cstheme="minorHAnsi"/>
                <w:sz w:val="22"/>
                <w:szCs w:val="22"/>
              </w:rPr>
            </w:pPr>
          </w:p>
        </w:tc>
        <w:tc>
          <w:tcPr>
            <w:tcW w:w="538" w:type="dxa"/>
            <w:tcBorders>
              <w:top w:val="single" w:sz="5" w:space="0" w:color="000000"/>
              <w:left w:val="single" w:sz="5" w:space="0" w:color="000000"/>
              <w:bottom w:val="single" w:sz="5" w:space="0" w:color="000000"/>
              <w:right w:val="single" w:sz="5" w:space="0" w:color="000000"/>
            </w:tcBorders>
            <w:vAlign w:val="center"/>
          </w:tcPr>
          <w:p w14:paraId="49ED4BC2" w14:textId="77777777" w:rsidR="00577B1C" w:rsidRPr="0016547D" w:rsidRDefault="00577B1C" w:rsidP="00844517">
            <w:pPr>
              <w:jc w:val="center"/>
              <w:rPr>
                <w:rFonts w:asciiTheme="minorHAnsi" w:hAnsiTheme="minorHAnsi" w:cstheme="minorHAnsi"/>
                <w:sz w:val="22"/>
                <w:szCs w:val="22"/>
              </w:rPr>
            </w:pPr>
          </w:p>
        </w:tc>
      </w:tr>
      <w:tr w:rsidR="00577B1C" w:rsidRPr="0016547D" w14:paraId="68A8C329" w14:textId="77777777" w:rsidTr="00844517">
        <w:trPr>
          <w:trHeight w:hRule="exact" w:val="562"/>
        </w:trPr>
        <w:tc>
          <w:tcPr>
            <w:tcW w:w="6773" w:type="dxa"/>
            <w:tcBorders>
              <w:top w:val="single" w:sz="5" w:space="0" w:color="000000"/>
              <w:left w:val="single" w:sz="5" w:space="0" w:color="000000"/>
              <w:bottom w:val="single" w:sz="5" w:space="0" w:color="000000"/>
              <w:right w:val="single" w:sz="5" w:space="0" w:color="000000"/>
            </w:tcBorders>
            <w:vAlign w:val="center"/>
          </w:tcPr>
          <w:p w14:paraId="66380F7F" w14:textId="77777777" w:rsidR="00577B1C" w:rsidRPr="0016547D" w:rsidRDefault="00F22450" w:rsidP="00844517">
            <w:pPr>
              <w:ind w:left="105"/>
              <w:rPr>
                <w:rFonts w:asciiTheme="minorHAnsi" w:eastAsia="Arial" w:hAnsiTheme="minorHAnsi" w:cstheme="minorHAnsi"/>
                <w:sz w:val="22"/>
                <w:szCs w:val="22"/>
              </w:rPr>
            </w:pPr>
            <w:r w:rsidRPr="0016547D">
              <w:rPr>
                <w:rFonts w:asciiTheme="minorHAnsi" w:eastAsia="Arial" w:hAnsiTheme="minorHAnsi" w:cstheme="minorHAnsi"/>
                <w:b/>
                <w:sz w:val="22"/>
                <w:szCs w:val="22"/>
              </w:rPr>
              <w:t>3    Content and quality of reflection in report</w:t>
            </w:r>
          </w:p>
        </w:tc>
        <w:tc>
          <w:tcPr>
            <w:tcW w:w="566" w:type="dxa"/>
            <w:tcBorders>
              <w:top w:val="single" w:sz="5" w:space="0" w:color="000000"/>
              <w:left w:val="single" w:sz="5" w:space="0" w:color="000000"/>
              <w:bottom w:val="single" w:sz="5" w:space="0" w:color="000000"/>
              <w:right w:val="single" w:sz="5" w:space="0" w:color="000000"/>
            </w:tcBorders>
            <w:vAlign w:val="center"/>
          </w:tcPr>
          <w:p w14:paraId="0FB76B88" w14:textId="77777777" w:rsidR="00577B1C" w:rsidRPr="0016547D" w:rsidRDefault="00577B1C" w:rsidP="00844517">
            <w:pPr>
              <w:jc w:val="center"/>
              <w:rPr>
                <w:rFonts w:asciiTheme="minorHAnsi" w:hAnsiTheme="minorHAnsi" w:cstheme="minorHAnsi"/>
                <w:sz w:val="22"/>
                <w:szCs w:val="22"/>
              </w:rPr>
            </w:pPr>
          </w:p>
        </w:tc>
        <w:tc>
          <w:tcPr>
            <w:tcW w:w="566" w:type="dxa"/>
            <w:tcBorders>
              <w:top w:val="single" w:sz="5" w:space="0" w:color="000000"/>
              <w:left w:val="single" w:sz="5" w:space="0" w:color="000000"/>
              <w:bottom w:val="single" w:sz="5" w:space="0" w:color="000000"/>
              <w:right w:val="single" w:sz="5" w:space="0" w:color="000000"/>
            </w:tcBorders>
            <w:vAlign w:val="center"/>
          </w:tcPr>
          <w:p w14:paraId="0AA50592" w14:textId="77777777" w:rsidR="00577B1C" w:rsidRPr="0016547D" w:rsidRDefault="00577B1C" w:rsidP="00844517">
            <w:pPr>
              <w:jc w:val="center"/>
              <w:rPr>
                <w:rFonts w:asciiTheme="minorHAnsi" w:hAnsiTheme="minorHAnsi" w:cstheme="minorHAnsi"/>
                <w:sz w:val="22"/>
                <w:szCs w:val="22"/>
              </w:rPr>
            </w:pPr>
          </w:p>
        </w:tc>
        <w:tc>
          <w:tcPr>
            <w:tcW w:w="571" w:type="dxa"/>
            <w:tcBorders>
              <w:top w:val="single" w:sz="5" w:space="0" w:color="000000"/>
              <w:left w:val="single" w:sz="5" w:space="0" w:color="000000"/>
              <w:bottom w:val="single" w:sz="5" w:space="0" w:color="000000"/>
              <w:right w:val="single" w:sz="5" w:space="0" w:color="000000"/>
            </w:tcBorders>
            <w:vAlign w:val="center"/>
          </w:tcPr>
          <w:p w14:paraId="77D35840" w14:textId="77777777" w:rsidR="00577B1C" w:rsidRPr="0016547D" w:rsidRDefault="00577B1C" w:rsidP="00844517">
            <w:pPr>
              <w:jc w:val="center"/>
              <w:rPr>
                <w:rFonts w:asciiTheme="minorHAnsi" w:hAnsiTheme="minorHAnsi" w:cstheme="minorHAnsi"/>
                <w:sz w:val="22"/>
                <w:szCs w:val="22"/>
              </w:rPr>
            </w:pPr>
          </w:p>
        </w:tc>
        <w:tc>
          <w:tcPr>
            <w:tcW w:w="566" w:type="dxa"/>
            <w:tcBorders>
              <w:top w:val="single" w:sz="5" w:space="0" w:color="000000"/>
              <w:left w:val="single" w:sz="5" w:space="0" w:color="000000"/>
              <w:bottom w:val="single" w:sz="5" w:space="0" w:color="000000"/>
              <w:right w:val="single" w:sz="5" w:space="0" w:color="000000"/>
            </w:tcBorders>
            <w:vAlign w:val="center"/>
          </w:tcPr>
          <w:p w14:paraId="01ED8185" w14:textId="77777777" w:rsidR="00577B1C" w:rsidRPr="0016547D" w:rsidRDefault="00577B1C" w:rsidP="00844517">
            <w:pPr>
              <w:jc w:val="center"/>
              <w:rPr>
                <w:rFonts w:asciiTheme="minorHAnsi" w:hAnsiTheme="minorHAnsi" w:cstheme="minorHAnsi"/>
                <w:sz w:val="22"/>
                <w:szCs w:val="22"/>
              </w:rPr>
            </w:pPr>
          </w:p>
        </w:tc>
        <w:tc>
          <w:tcPr>
            <w:tcW w:w="538" w:type="dxa"/>
            <w:tcBorders>
              <w:top w:val="single" w:sz="5" w:space="0" w:color="000000"/>
              <w:left w:val="single" w:sz="5" w:space="0" w:color="000000"/>
              <w:bottom w:val="single" w:sz="5" w:space="0" w:color="000000"/>
              <w:right w:val="single" w:sz="5" w:space="0" w:color="000000"/>
            </w:tcBorders>
            <w:vAlign w:val="center"/>
          </w:tcPr>
          <w:p w14:paraId="0F8E7EF2" w14:textId="77777777" w:rsidR="00577B1C" w:rsidRPr="0016547D" w:rsidRDefault="00577B1C" w:rsidP="00844517">
            <w:pPr>
              <w:jc w:val="center"/>
              <w:rPr>
                <w:rFonts w:asciiTheme="minorHAnsi" w:hAnsiTheme="minorHAnsi" w:cstheme="minorHAnsi"/>
                <w:sz w:val="22"/>
                <w:szCs w:val="22"/>
              </w:rPr>
            </w:pPr>
          </w:p>
        </w:tc>
      </w:tr>
      <w:tr w:rsidR="00577B1C" w:rsidRPr="0016547D" w14:paraId="65D3051B" w14:textId="77777777" w:rsidTr="00844517">
        <w:trPr>
          <w:trHeight w:hRule="exact" w:val="562"/>
        </w:trPr>
        <w:tc>
          <w:tcPr>
            <w:tcW w:w="6773" w:type="dxa"/>
            <w:tcBorders>
              <w:top w:val="single" w:sz="5" w:space="0" w:color="000000"/>
              <w:left w:val="single" w:sz="5" w:space="0" w:color="000000"/>
              <w:bottom w:val="single" w:sz="5" w:space="0" w:color="000000"/>
              <w:right w:val="single" w:sz="5" w:space="0" w:color="000000"/>
            </w:tcBorders>
            <w:vAlign w:val="center"/>
          </w:tcPr>
          <w:p w14:paraId="2D53E40C" w14:textId="77777777" w:rsidR="00577B1C" w:rsidRPr="0016547D" w:rsidRDefault="00577B1C" w:rsidP="00844517">
            <w:pPr>
              <w:ind w:left="105"/>
              <w:rPr>
                <w:rFonts w:asciiTheme="minorHAnsi" w:eastAsia="Arial" w:hAnsiTheme="minorHAnsi" w:cstheme="minorHAnsi"/>
                <w:sz w:val="22"/>
                <w:szCs w:val="22"/>
              </w:rPr>
            </w:pPr>
          </w:p>
        </w:tc>
        <w:tc>
          <w:tcPr>
            <w:tcW w:w="566" w:type="dxa"/>
            <w:tcBorders>
              <w:top w:val="single" w:sz="5" w:space="0" w:color="000000"/>
              <w:left w:val="single" w:sz="5" w:space="0" w:color="000000"/>
              <w:bottom w:val="single" w:sz="5" w:space="0" w:color="000000"/>
              <w:right w:val="single" w:sz="5" w:space="0" w:color="000000"/>
            </w:tcBorders>
            <w:vAlign w:val="center"/>
          </w:tcPr>
          <w:p w14:paraId="06606645" w14:textId="77777777" w:rsidR="00577B1C" w:rsidRPr="0016547D" w:rsidRDefault="00577B1C" w:rsidP="00844517">
            <w:pPr>
              <w:jc w:val="center"/>
              <w:rPr>
                <w:rFonts w:asciiTheme="minorHAnsi" w:hAnsiTheme="minorHAnsi" w:cstheme="minorHAnsi"/>
                <w:sz w:val="22"/>
                <w:szCs w:val="22"/>
              </w:rPr>
            </w:pPr>
          </w:p>
        </w:tc>
        <w:tc>
          <w:tcPr>
            <w:tcW w:w="566" w:type="dxa"/>
            <w:tcBorders>
              <w:top w:val="single" w:sz="5" w:space="0" w:color="000000"/>
              <w:left w:val="single" w:sz="5" w:space="0" w:color="000000"/>
              <w:bottom w:val="single" w:sz="5" w:space="0" w:color="000000"/>
              <w:right w:val="single" w:sz="5" w:space="0" w:color="000000"/>
            </w:tcBorders>
            <w:vAlign w:val="center"/>
          </w:tcPr>
          <w:p w14:paraId="3B402A9A" w14:textId="77777777" w:rsidR="00577B1C" w:rsidRPr="0016547D" w:rsidRDefault="00577B1C" w:rsidP="00844517">
            <w:pPr>
              <w:jc w:val="center"/>
              <w:rPr>
                <w:rFonts w:asciiTheme="minorHAnsi" w:hAnsiTheme="minorHAnsi" w:cstheme="minorHAnsi"/>
                <w:sz w:val="22"/>
                <w:szCs w:val="22"/>
              </w:rPr>
            </w:pPr>
          </w:p>
        </w:tc>
        <w:tc>
          <w:tcPr>
            <w:tcW w:w="571" w:type="dxa"/>
            <w:tcBorders>
              <w:top w:val="single" w:sz="5" w:space="0" w:color="000000"/>
              <w:left w:val="single" w:sz="5" w:space="0" w:color="000000"/>
              <w:bottom w:val="single" w:sz="5" w:space="0" w:color="000000"/>
              <w:right w:val="single" w:sz="5" w:space="0" w:color="000000"/>
            </w:tcBorders>
            <w:vAlign w:val="center"/>
          </w:tcPr>
          <w:p w14:paraId="27AF1F01" w14:textId="77777777" w:rsidR="00577B1C" w:rsidRPr="0016547D" w:rsidRDefault="00577B1C" w:rsidP="00844517">
            <w:pPr>
              <w:jc w:val="center"/>
              <w:rPr>
                <w:rFonts w:asciiTheme="minorHAnsi" w:hAnsiTheme="minorHAnsi" w:cstheme="minorHAnsi"/>
                <w:sz w:val="22"/>
                <w:szCs w:val="22"/>
              </w:rPr>
            </w:pPr>
          </w:p>
        </w:tc>
        <w:tc>
          <w:tcPr>
            <w:tcW w:w="566" w:type="dxa"/>
            <w:tcBorders>
              <w:top w:val="single" w:sz="5" w:space="0" w:color="000000"/>
              <w:left w:val="single" w:sz="5" w:space="0" w:color="000000"/>
              <w:bottom w:val="single" w:sz="5" w:space="0" w:color="000000"/>
              <w:right w:val="single" w:sz="5" w:space="0" w:color="000000"/>
            </w:tcBorders>
            <w:vAlign w:val="center"/>
          </w:tcPr>
          <w:p w14:paraId="044520AA" w14:textId="77777777" w:rsidR="00577B1C" w:rsidRPr="0016547D" w:rsidRDefault="00577B1C" w:rsidP="00844517">
            <w:pPr>
              <w:jc w:val="center"/>
              <w:rPr>
                <w:rFonts w:asciiTheme="minorHAnsi" w:hAnsiTheme="minorHAnsi" w:cstheme="minorHAnsi"/>
                <w:sz w:val="22"/>
                <w:szCs w:val="22"/>
              </w:rPr>
            </w:pPr>
          </w:p>
        </w:tc>
        <w:tc>
          <w:tcPr>
            <w:tcW w:w="538" w:type="dxa"/>
            <w:tcBorders>
              <w:top w:val="single" w:sz="5" w:space="0" w:color="000000"/>
              <w:left w:val="single" w:sz="5" w:space="0" w:color="000000"/>
              <w:bottom w:val="single" w:sz="5" w:space="0" w:color="000000"/>
              <w:right w:val="single" w:sz="5" w:space="0" w:color="000000"/>
            </w:tcBorders>
            <w:vAlign w:val="center"/>
          </w:tcPr>
          <w:p w14:paraId="6B02CF2E" w14:textId="77777777" w:rsidR="00577B1C" w:rsidRPr="0016547D" w:rsidRDefault="00577B1C" w:rsidP="00844517">
            <w:pPr>
              <w:jc w:val="center"/>
              <w:rPr>
                <w:rFonts w:asciiTheme="minorHAnsi" w:hAnsiTheme="minorHAnsi" w:cstheme="minorHAnsi"/>
                <w:sz w:val="22"/>
                <w:szCs w:val="22"/>
              </w:rPr>
            </w:pPr>
          </w:p>
        </w:tc>
      </w:tr>
      <w:tr w:rsidR="00577B1C" w:rsidRPr="0016547D" w14:paraId="3FD1CCD8" w14:textId="77777777" w:rsidTr="00844517">
        <w:trPr>
          <w:trHeight w:hRule="exact" w:val="562"/>
        </w:trPr>
        <w:tc>
          <w:tcPr>
            <w:tcW w:w="6773" w:type="dxa"/>
            <w:tcBorders>
              <w:top w:val="single" w:sz="5" w:space="0" w:color="000000"/>
              <w:left w:val="single" w:sz="5" w:space="0" w:color="000000"/>
              <w:bottom w:val="single" w:sz="5" w:space="0" w:color="000000"/>
              <w:right w:val="single" w:sz="5" w:space="0" w:color="000000"/>
            </w:tcBorders>
            <w:vAlign w:val="center"/>
          </w:tcPr>
          <w:p w14:paraId="6B77BE23" w14:textId="77777777" w:rsidR="00577B1C" w:rsidRPr="0016547D" w:rsidRDefault="00577B1C" w:rsidP="00844517">
            <w:pPr>
              <w:ind w:left="105"/>
              <w:rPr>
                <w:rFonts w:asciiTheme="minorHAnsi" w:eastAsia="Arial" w:hAnsiTheme="minorHAnsi" w:cstheme="minorHAnsi"/>
                <w:sz w:val="22"/>
                <w:szCs w:val="22"/>
              </w:rPr>
            </w:pPr>
          </w:p>
        </w:tc>
        <w:tc>
          <w:tcPr>
            <w:tcW w:w="566" w:type="dxa"/>
            <w:tcBorders>
              <w:top w:val="single" w:sz="5" w:space="0" w:color="000000"/>
              <w:left w:val="single" w:sz="5" w:space="0" w:color="000000"/>
              <w:bottom w:val="single" w:sz="5" w:space="0" w:color="000000"/>
              <w:right w:val="single" w:sz="5" w:space="0" w:color="000000"/>
            </w:tcBorders>
            <w:vAlign w:val="center"/>
          </w:tcPr>
          <w:p w14:paraId="6BC6430B" w14:textId="77777777" w:rsidR="00577B1C" w:rsidRPr="0016547D" w:rsidRDefault="00577B1C" w:rsidP="00844517">
            <w:pPr>
              <w:jc w:val="center"/>
              <w:rPr>
                <w:rFonts w:asciiTheme="minorHAnsi" w:hAnsiTheme="minorHAnsi" w:cstheme="minorHAnsi"/>
                <w:sz w:val="22"/>
                <w:szCs w:val="22"/>
              </w:rPr>
            </w:pPr>
          </w:p>
        </w:tc>
        <w:tc>
          <w:tcPr>
            <w:tcW w:w="566" w:type="dxa"/>
            <w:tcBorders>
              <w:top w:val="single" w:sz="5" w:space="0" w:color="000000"/>
              <w:left w:val="single" w:sz="5" w:space="0" w:color="000000"/>
              <w:bottom w:val="single" w:sz="5" w:space="0" w:color="000000"/>
              <w:right w:val="single" w:sz="5" w:space="0" w:color="000000"/>
            </w:tcBorders>
            <w:vAlign w:val="center"/>
          </w:tcPr>
          <w:p w14:paraId="3006E06D" w14:textId="77777777" w:rsidR="00577B1C" w:rsidRPr="0016547D" w:rsidRDefault="00577B1C" w:rsidP="00844517">
            <w:pPr>
              <w:jc w:val="center"/>
              <w:rPr>
                <w:rFonts w:asciiTheme="minorHAnsi" w:hAnsiTheme="minorHAnsi" w:cstheme="minorHAnsi"/>
                <w:sz w:val="22"/>
                <w:szCs w:val="22"/>
              </w:rPr>
            </w:pPr>
          </w:p>
        </w:tc>
        <w:tc>
          <w:tcPr>
            <w:tcW w:w="571" w:type="dxa"/>
            <w:tcBorders>
              <w:top w:val="single" w:sz="5" w:space="0" w:color="000000"/>
              <w:left w:val="single" w:sz="5" w:space="0" w:color="000000"/>
              <w:bottom w:val="single" w:sz="5" w:space="0" w:color="000000"/>
              <w:right w:val="single" w:sz="5" w:space="0" w:color="000000"/>
            </w:tcBorders>
            <w:vAlign w:val="center"/>
          </w:tcPr>
          <w:p w14:paraId="12DC90F0" w14:textId="77777777" w:rsidR="00577B1C" w:rsidRPr="0016547D" w:rsidRDefault="00577B1C" w:rsidP="00844517">
            <w:pPr>
              <w:jc w:val="center"/>
              <w:rPr>
                <w:rFonts w:asciiTheme="minorHAnsi" w:hAnsiTheme="minorHAnsi" w:cstheme="minorHAnsi"/>
                <w:sz w:val="22"/>
                <w:szCs w:val="22"/>
              </w:rPr>
            </w:pPr>
          </w:p>
        </w:tc>
        <w:tc>
          <w:tcPr>
            <w:tcW w:w="566" w:type="dxa"/>
            <w:tcBorders>
              <w:top w:val="single" w:sz="5" w:space="0" w:color="000000"/>
              <w:left w:val="single" w:sz="5" w:space="0" w:color="000000"/>
              <w:bottom w:val="single" w:sz="5" w:space="0" w:color="000000"/>
              <w:right w:val="single" w:sz="5" w:space="0" w:color="000000"/>
            </w:tcBorders>
            <w:vAlign w:val="center"/>
          </w:tcPr>
          <w:p w14:paraId="32B10AC6" w14:textId="77777777" w:rsidR="00577B1C" w:rsidRPr="0016547D" w:rsidRDefault="00577B1C" w:rsidP="00844517">
            <w:pPr>
              <w:jc w:val="center"/>
              <w:rPr>
                <w:rFonts w:asciiTheme="minorHAnsi" w:hAnsiTheme="minorHAnsi" w:cstheme="minorHAnsi"/>
                <w:sz w:val="22"/>
                <w:szCs w:val="22"/>
              </w:rPr>
            </w:pPr>
          </w:p>
        </w:tc>
        <w:tc>
          <w:tcPr>
            <w:tcW w:w="538" w:type="dxa"/>
            <w:tcBorders>
              <w:top w:val="single" w:sz="5" w:space="0" w:color="000000"/>
              <w:left w:val="single" w:sz="5" w:space="0" w:color="000000"/>
              <w:bottom w:val="single" w:sz="5" w:space="0" w:color="000000"/>
              <w:right w:val="single" w:sz="5" w:space="0" w:color="000000"/>
            </w:tcBorders>
            <w:vAlign w:val="center"/>
          </w:tcPr>
          <w:p w14:paraId="4CF721A0" w14:textId="77777777" w:rsidR="00577B1C" w:rsidRPr="0016547D" w:rsidRDefault="00577B1C" w:rsidP="00844517">
            <w:pPr>
              <w:jc w:val="center"/>
              <w:rPr>
                <w:rFonts w:asciiTheme="minorHAnsi" w:hAnsiTheme="minorHAnsi" w:cstheme="minorHAnsi"/>
                <w:sz w:val="22"/>
                <w:szCs w:val="22"/>
              </w:rPr>
            </w:pPr>
          </w:p>
        </w:tc>
      </w:tr>
      <w:tr w:rsidR="00577B1C" w:rsidRPr="0016547D" w14:paraId="4D08F281" w14:textId="77777777" w:rsidTr="00844517">
        <w:trPr>
          <w:trHeight w:hRule="exact" w:val="562"/>
        </w:trPr>
        <w:tc>
          <w:tcPr>
            <w:tcW w:w="6773" w:type="dxa"/>
            <w:tcBorders>
              <w:top w:val="single" w:sz="5" w:space="0" w:color="000000"/>
              <w:left w:val="single" w:sz="5" w:space="0" w:color="000000"/>
              <w:bottom w:val="single" w:sz="5" w:space="0" w:color="000000"/>
              <w:right w:val="single" w:sz="5" w:space="0" w:color="000000"/>
            </w:tcBorders>
            <w:vAlign w:val="center"/>
          </w:tcPr>
          <w:p w14:paraId="6EAC4C83" w14:textId="77777777" w:rsidR="00577B1C" w:rsidRPr="0016547D" w:rsidRDefault="009812F2" w:rsidP="00844517">
            <w:pPr>
              <w:ind w:left="105"/>
              <w:rPr>
                <w:rFonts w:asciiTheme="minorHAnsi" w:eastAsia="Arial" w:hAnsiTheme="minorHAnsi" w:cstheme="minorHAnsi"/>
                <w:sz w:val="22"/>
                <w:szCs w:val="22"/>
              </w:rPr>
            </w:pPr>
            <w:r w:rsidRPr="0016547D">
              <w:rPr>
                <w:rFonts w:asciiTheme="minorHAnsi" w:eastAsia="Arial" w:hAnsiTheme="minorHAnsi" w:cstheme="minorHAnsi"/>
                <w:b/>
                <w:i/>
                <w:sz w:val="22"/>
                <w:szCs w:val="22"/>
              </w:rPr>
              <w:t xml:space="preserve">Total Marks awarded (Max </w:t>
            </w:r>
            <w:r w:rsidR="00947950" w:rsidRPr="0016547D">
              <w:rPr>
                <w:rFonts w:asciiTheme="minorHAnsi" w:eastAsia="Arial" w:hAnsiTheme="minorHAnsi" w:cstheme="minorHAnsi"/>
                <w:b/>
                <w:i/>
                <w:sz w:val="22"/>
                <w:szCs w:val="22"/>
              </w:rPr>
              <w:t>1</w:t>
            </w:r>
            <w:r w:rsidRPr="0016547D">
              <w:rPr>
                <w:rFonts w:asciiTheme="minorHAnsi" w:eastAsia="Arial" w:hAnsiTheme="minorHAnsi" w:cstheme="minorHAnsi"/>
                <w:b/>
                <w:i/>
                <w:sz w:val="22"/>
                <w:szCs w:val="22"/>
              </w:rPr>
              <w:t>5)</w:t>
            </w:r>
            <w:r w:rsidR="00947950" w:rsidRPr="0016547D">
              <w:rPr>
                <w:rFonts w:asciiTheme="minorHAnsi" w:eastAsia="Arial" w:hAnsiTheme="minorHAnsi" w:cstheme="minorHAnsi"/>
                <w:b/>
                <w:i/>
                <w:sz w:val="22"/>
                <w:szCs w:val="22"/>
              </w:rPr>
              <w:t xml:space="preserve"> [x4]</w:t>
            </w:r>
          </w:p>
        </w:tc>
        <w:tc>
          <w:tcPr>
            <w:tcW w:w="566" w:type="dxa"/>
            <w:tcBorders>
              <w:top w:val="single" w:sz="5" w:space="0" w:color="000000"/>
              <w:left w:val="single" w:sz="5" w:space="0" w:color="000000"/>
              <w:bottom w:val="single" w:sz="5" w:space="0" w:color="000000"/>
              <w:right w:val="single" w:sz="5" w:space="0" w:color="000000"/>
            </w:tcBorders>
            <w:vAlign w:val="center"/>
          </w:tcPr>
          <w:p w14:paraId="630039D2" w14:textId="77777777" w:rsidR="00577B1C" w:rsidRPr="0016547D" w:rsidRDefault="00577B1C" w:rsidP="00844517">
            <w:pPr>
              <w:jc w:val="center"/>
              <w:rPr>
                <w:rFonts w:asciiTheme="minorHAnsi" w:hAnsiTheme="minorHAnsi" w:cstheme="minorHAnsi"/>
                <w:sz w:val="22"/>
                <w:szCs w:val="22"/>
              </w:rPr>
            </w:pPr>
          </w:p>
        </w:tc>
        <w:tc>
          <w:tcPr>
            <w:tcW w:w="566" w:type="dxa"/>
            <w:tcBorders>
              <w:top w:val="single" w:sz="5" w:space="0" w:color="000000"/>
              <w:left w:val="single" w:sz="5" w:space="0" w:color="000000"/>
              <w:bottom w:val="single" w:sz="5" w:space="0" w:color="000000"/>
              <w:right w:val="single" w:sz="5" w:space="0" w:color="000000"/>
            </w:tcBorders>
            <w:vAlign w:val="center"/>
          </w:tcPr>
          <w:p w14:paraId="1AB70D6D" w14:textId="77777777" w:rsidR="00577B1C" w:rsidRPr="0016547D" w:rsidRDefault="00577B1C" w:rsidP="00844517">
            <w:pPr>
              <w:jc w:val="center"/>
              <w:rPr>
                <w:rFonts w:asciiTheme="minorHAnsi" w:hAnsiTheme="minorHAnsi" w:cstheme="minorHAnsi"/>
                <w:sz w:val="22"/>
                <w:szCs w:val="22"/>
              </w:rPr>
            </w:pPr>
          </w:p>
        </w:tc>
        <w:tc>
          <w:tcPr>
            <w:tcW w:w="571" w:type="dxa"/>
            <w:tcBorders>
              <w:top w:val="single" w:sz="5" w:space="0" w:color="000000"/>
              <w:left w:val="single" w:sz="5" w:space="0" w:color="000000"/>
              <w:bottom w:val="single" w:sz="5" w:space="0" w:color="000000"/>
              <w:right w:val="single" w:sz="5" w:space="0" w:color="000000"/>
            </w:tcBorders>
            <w:vAlign w:val="center"/>
          </w:tcPr>
          <w:p w14:paraId="7B8AC3CB" w14:textId="77777777" w:rsidR="00577B1C" w:rsidRPr="0016547D" w:rsidRDefault="00577B1C" w:rsidP="00844517">
            <w:pPr>
              <w:jc w:val="center"/>
              <w:rPr>
                <w:rFonts w:asciiTheme="minorHAnsi" w:hAnsiTheme="minorHAnsi" w:cstheme="minorHAnsi"/>
                <w:sz w:val="22"/>
                <w:szCs w:val="22"/>
              </w:rPr>
            </w:pPr>
          </w:p>
        </w:tc>
        <w:tc>
          <w:tcPr>
            <w:tcW w:w="566" w:type="dxa"/>
            <w:tcBorders>
              <w:top w:val="single" w:sz="5" w:space="0" w:color="000000"/>
              <w:left w:val="single" w:sz="5" w:space="0" w:color="000000"/>
              <w:bottom w:val="single" w:sz="5" w:space="0" w:color="000000"/>
              <w:right w:val="single" w:sz="5" w:space="0" w:color="000000"/>
            </w:tcBorders>
            <w:vAlign w:val="center"/>
          </w:tcPr>
          <w:p w14:paraId="1586419A" w14:textId="77777777" w:rsidR="00577B1C" w:rsidRPr="0016547D" w:rsidRDefault="00577B1C" w:rsidP="00844517">
            <w:pPr>
              <w:jc w:val="center"/>
              <w:rPr>
                <w:rFonts w:asciiTheme="minorHAnsi" w:hAnsiTheme="minorHAnsi" w:cstheme="minorHAnsi"/>
                <w:sz w:val="22"/>
                <w:szCs w:val="22"/>
              </w:rPr>
            </w:pPr>
          </w:p>
        </w:tc>
        <w:tc>
          <w:tcPr>
            <w:tcW w:w="538" w:type="dxa"/>
            <w:tcBorders>
              <w:top w:val="single" w:sz="5" w:space="0" w:color="000000"/>
              <w:left w:val="single" w:sz="5" w:space="0" w:color="000000"/>
              <w:bottom w:val="single" w:sz="5" w:space="0" w:color="000000"/>
              <w:right w:val="single" w:sz="5" w:space="0" w:color="000000"/>
            </w:tcBorders>
            <w:vAlign w:val="center"/>
          </w:tcPr>
          <w:p w14:paraId="5A8F785A" w14:textId="77777777" w:rsidR="00577B1C" w:rsidRPr="0016547D" w:rsidRDefault="00577B1C" w:rsidP="00844517">
            <w:pPr>
              <w:jc w:val="center"/>
              <w:rPr>
                <w:rFonts w:asciiTheme="minorHAnsi" w:hAnsiTheme="minorHAnsi" w:cstheme="minorHAnsi"/>
                <w:sz w:val="22"/>
                <w:szCs w:val="22"/>
              </w:rPr>
            </w:pPr>
          </w:p>
        </w:tc>
      </w:tr>
    </w:tbl>
    <w:p w14:paraId="6B4C2896" w14:textId="77777777" w:rsidR="00577B1C" w:rsidRPr="0016547D" w:rsidRDefault="00577B1C" w:rsidP="00A703EF">
      <w:pPr>
        <w:rPr>
          <w:rFonts w:asciiTheme="minorHAnsi" w:hAnsiTheme="minorHAnsi" w:cstheme="minorHAnsi"/>
          <w:sz w:val="22"/>
          <w:szCs w:val="22"/>
        </w:rPr>
      </w:pPr>
    </w:p>
    <w:p w14:paraId="63BDE7A5" w14:textId="77777777" w:rsidR="00577B1C" w:rsidRPr="0016547D" w:rsidRDefault="00577B1C" w:rsidP="00A703EF">
      <w:pPr>
        <w:rPr>
          <w:rFonts w:asciiTheme="minorHAnsi" w:hAnsiTheme="minorHAnsi" w:cstheme="minorHAnsi"/>
          <w:sz w:val="22"/>
          <w:szCs w:val="22"/>
        </w:rPr>
      </w:pPr>
    </w:p>
    <w:p w14:paraId="076C872D" w14:textId="77777777" w:rsidR="00577B1C" w:rsidRPr="0016547D" w:rsidRDefault="00577B1C" w:rsidP="00A703EF">
      <w:pPr>
        <w:rPr>
          <w:rFonts w:asciiTheme="minorHAnsi" w:hAnsiTheme="minorHAnsi" w:cstheme="minorHAnsi"/>
          <w:sz w:val="22"/>
          <w:szCs w:val="22"/>
        </w:rPr>
      </w:pPr>
    </w:p>
    <w:p w14:paraId="698A81D7" w14:textId="77777777" w:rsidR="00577B1C" w:rsidRPr="0016547D" w:rsidRDefault="00577B1C" w:rsidP="00A703EF">
      <w:pPr>
        <w:rPr>
          <w:rFonts w:asciiTheme="minorHAnsi" w:hAnsiTheme="minorHAnsi" w:cstheme="minorHAnsi"/>
          <w:sz w:val="22"/>
          <w:szCs w:val="22"/>
        </w:rPr>
      </w:pPr>
    </w:p>
    <w:p w14:paraId="01A413AA" w14:textId="77777777" w:rsidR="00577B1C" w:rsidRPr="0016547D" w:rsidRDefault="00577B1C" w:rsidP="00A703EF">
      <w:pPr>
        <w:rPr>
          <w:rFonts w:asciiTheme="minorHAnsi" w:hAnsiTheme="minorHAnsi" w:cstheme="minorHAnsi"/>
          <w:sz w:val="22"/>
          <w:szCs w:val="22"/>
        </w:rPr>
      </w:pPr>
    </w:p>
    <w:p w14:paraId="0E930C38" w14:textId="77777777" w:rsidR="00577B1C" w:rsidRPr="0016547D" w:rsidRDefault="009812F2" w:rsidP="00A703EF">
      <w:pPr>
        <w:ind w:left="217"/>
        <w:rPr>
          <w:rFonts w:asciiTheme="minorHAnsi" w:eastAsia="Arial" w:hAnsiTheme="minorHAnsi" w:cstheme="minorHAnsi"/>
          <w:sz w:val="22"/>
          <w:szCs w:val="22"/>
        </w:rPr>
      </w:pPr>
      <w:r w:rsidRPr="0016547D">
        <w:rPr>
          <w:rFonts w:asciiTheme="minorHAnsi" w:eastAsia="Arial" w:hAnsiTheme="minorHAnsi" w:cstheme="minorHAnsi"/>
          <w:sz w:val="22"/>
          <w:szCs w:val="22"/>
        </w:rPr>
        <w:t>Each element is scored out of 5</w:t>
      </w:r>
    </w:p>
    <w:p w14:paraId="3A48814F" w14:textId="77777777" w:rsidR="00577B1C" w:rsidRPr="0016547D" w:rsidRDefault="00577B1C" w:rsidP="00A703EF">
      <w:pPr>
        <w:rPr>
          <w:rFonts w:asciiTheme="minorHAnsi" w:hAnsiTheme="minorHAnsi" w:cstheme="minorHAnsi"/>
          <w:sz w:val="22"/>
          <w:szCs w:val="22"/>
        </w:rPr>
      </w:pPr>
    </w:p>
    <w:p w14:paraId="0A958530" w14:textId="77777777" w:rsidR="00577B1C" w:rsidRPr="0016547D" w:rsidRDefault="00577B1C" w:rsidP="00A703EF">
      <w:pPr>
        <w:rPr>
          <w:rFonts w:asciiTheme="minorHAnsi" w:hAnsiTheme="minorHAnsi" w:cstheme="minorHAnsi"/>
          <w:sz w:val="22"/>
          <w:szCs w:val="22"/>
        </w:rPr>
      </w:pPr>
    </w:p>
    <w:tbl>
      <w:tblPr>
        <w:tblW w:w="0" w:type="auto"/>
        <w:tblInd w:w="176" w:type="dxa"/>
        <w:tblLayout w:type="fixed"/>
        <w:tblCellMar>
          <w:left w:w="0" w:type="dxa"/>
          <w:right w:w="0" w:type="dxa"/>
        </w:tblCellMar>
        <w:tblLook w:val="01E0" w:firstRow="1" w:lastRow="1" w:firstColumn="1" w:lastColumn="1" w:noHBand="0" w:noVBand="0"/>
      </w:tblPr>
      <w:tblGrid>
        <w:gridCol w:w="1136"/>
        <w:gridCol w:w="766"/>
        <w:gridCol w:w="1711"/>
      </w:tblGrid>
      <w:tr w:rsidR="00577B1C" w:rsidRPr="0016547D" w14:paraId="31EB6C9E" w14:textId="77777777" w:rsidTr="001B335E">
        <w:trPr>
          <w:trHeight w:hRule="exact" w:val="357"/>
        </w:trPr>
        <w:tc>
          <w:tcPr>
            <w:tcW w:w="1136" w:type="dxa"/>
            <w:tcBorders>
              <w:top w:val="nil"/>
              <w:left w:val="nil"/>
              <w:bottom w:val="nil"/>
              <w:right w:val="nil"/>
            </w:tcBorders>
          </w:tcPr>
          <w:p w14:paraId="25233730" w14:textId="77777777" w:rsidR="00577B1C" w:rsidRPr="0016547D" w:rsidRDefault="009812F2" w:rsidP="00A703EF">
            <w:pPr>
              <w:ind w:left="40"/>
              <w:rPr>
                <w:rFonts w:asciiTheme="minorHAnsi" w:eastAsia="Arial" w:hAnsiTheme="minorHAnsi" w:cstheme="minorHAnsi"/>
                <w:sz w:val="22"/>
                <w:szCs w:val="22"/>
              </w:rPr>
            </w:pPr>
            <w:r w:rsidRPr="0016547D">
              <w:rPr>
                <w:rFonts w:asciiTheme="minorHAnsi" w:eastAsia="Arial" w:hAnsiTheme="minorHAnsi" w:cstheme="minorHAnsi"/>
                <w:b/>
                <w:sz w:val="22"/>
                <w:szCs w:val="22"/>
              </w:rPr>
              <w:t>Marks:</w:t>
            </w:r>
          </w:p>
        </w:tc>
        <w:tc>
          <w:tcPr>
            <w:tcW w:w="766" w:type="dxa"/>
            <w:tcBorders>
              <w:top w:val="nil"/>
              <w:left w:val="nil"/>
              <w:bottom w:val="nil"/>
              <w:right w:val="nil"/>
            </w:tcBorders>
            <w:vAlign w:val="center"/>
          </w:tcPr>
          <w:p w14:paraId="5309017B" w14:textId="77777777" w:rsidR="00577B1C" w:rsidRPr="0016547D" w:rsidRDefault="009812F2" w:rsidP="001B335E">
            <w:pPr>
              <w:ind w:left="306" w:right="251"/>
              <w:rPr>
                <w:rFonts w:asciiTheme="minorHAnsi" w:eastAsia="Arial" w:hAnsiTheme="minorHAnsi" w:cstheme="minorHAnsi"/>
                <w:sz w:val="22"/>
                <w:szCs w:val="22"/>
              </w:rPr>
            </w:pPr>
            <w:r w:rsidRPr="0016547D">
              <w:rPr>
                <w:rFonts w:asciiTheme="minorHAnsi" w:eastAsia="Arial" w:hAnsiTheme="minorHAnsi" w:cstheme="minorHAnsi"/>
                <w:b/>
                <w:sz w:val="22"/>
                <w:szCs w:val="22"/>
              </w:rPr>
              <w:t>5</w:t>
            </w:r>
          </w:p>
        </w:tc>
        <w:tc>
          <w:tcPr>
            <w:tcW w:w="1711" w:type="dxa"/>
            <w:tcBorders>
              <w:top w:val="nil"/>
              <w:left w:val="nil"/>
              <w:bottom w:val="nil"/>
              <w:right w:val="nil"/>
            </w:tcBorders>
            <w:vAlign w:val="center"/>
          </w:tcPr>
          <w:p w14:paraId="1B8AABBF" w14:textId="77777777" w:rsidR="00577B1C" w:rsidRPr="0016547D" w:rsidRDefault="009812F2" w:rsidP="001B335E">
            <w:pPr>
              <w:ind w:left="311"/>
              <w:rPr>
                <w:rFonts w:asciiTheme="minorHAnsi" w:eastAsia="Arial" w:hAnsiTheme="minorHAnsi" w:cstheme="minorHAnsi"/>
                <w:sz w:val="22"/>
                <w:szCs w:val="22"/>
              </w:rPr>
            </w:pPr>
            <w:r w:rsidRPr="0016547D">
              <w:rPr>
                <w:rFonts w:asciiTheme="minorHAnsi" w:eastAsia="Arial" w:hAnsiTheme="minorHAnsi" w:cstheme="minorHAnsi"/>
                <w:b/>
                <w:sz w:val="22"/>
                <w:szCs w:val="22"/>
              </w:rPr>
              <w:t>Excellent</w:t>
            </w:r>
          </w:p>
        </w:tc>
      </w:tr>
      <w:tr w:rsidR="00577B1C" w:rsidRPr="0016547D" w14:paraId="2E814B72" w14:textId="77777777" w:rsidTr="001B335E">
        <w:trPr>
          <w:trHeight w:hRule="exact" w:val="276"/>
        </w:trPr>
        <w:tc>
          <w:tcPr>
            <w:tcW w:w="1136" w:type="dxa"/>
            <w:tcBorders>
              <w:top w:val="nil"/>
              <w:left w:val="nil"/>
              <w:bottom w:val="nil"/>
              <w:right w:val="nil"/>
            </w:tcBorders>
          </w:tcPr>
          <w:p w14:paraId="2FB2C603" w14:textId="77777777" w:rsidR="00577B1C" w:rsidRPr="0016547D" w:rsidRDefault="00577B1C" w:rsidP="00A703EF">
            <w:pPr>
              <w:rPr>
                <w:rFonts w:asciiTheme="minorHAnsi" w:hAnsiTheme="minorHAnsi" w:cstheme="minorHAnsi"/>
                <w:sz w:val="22"/>
                <w:szCs w:val="22"/>
              </w:rPr>
            </w:pPr>
          </w:p>
        </w:tc>
        <w:tc>
          <w:tcPr>
            <w:tcW w:w="766" w:type="dxa"/>
            <w:tcBorders>
              <w:top w:val="nil"/>
              <w:left w:val="nil"/>
              <w:bottom w:val="nil"/>
              <w:right w:val="nil"/>
            </w:tcBorders>
            <w:vAlign w:val="center"/>
          </w:tcPr>
          <w:p w14:paraId="7863280B" w14:textId="77777777" w:rsidR="00577B1C" w:rsidRPr="0016547D" w:rsidRDefault="009812F2" w:rsidP="001B335E">
            <w:pPr>
              <w:ind w:left="306" w:right="251"/>
              <w:rPr>
                <w:rFonts w:asciiTheme="minorHAnsi" w:eastAsia="Arial" w:hAnsiTheme="minorHAnsi" w:cstheme="minorHAnsi"/>
                <w:sz w:val="22"/>
                <w:szCs w:val="22"/>
              </w:rPr>
            </w:pPr>
            <w:r w:rsidRPr="0016547D">
              <w:rPr>
                <w:rFonts w:asciiTheme="minorHAnsi" w:eastAsia="Arial" w:hAnsiTheme="minorHAnsi" w:cstheme="minorHAnsi"/>
                <w:b/>
                <w:sz w:val="22"/>
                <w:szCs w:val="22"/>
              </w:rPr>
              <w:t>4</w:t>
            </w:r>
          </w:p>
        </w:tc>
        <w:tc>
          <w:tcPr>
            <w:tcW w:w="1711" w:type="dxa"/>
            <w:tcBorders>
              <w:top w:val="nil"/>
              <w:left w:val="nil"/>
              <w:bottom w:val="nil"/>
              <w:right w:val="nil"/>
            </w:tcBorders>
            <w:vAlign w:val="center"/>
          </w:tcPr>
          <w:p w14:paraId="0F042EBA" w14:textId="77777777" w:rsidR="00577B1C" w:rsidRPr="0016547D" w:rsidRDefault="009812F2" w:rsidP="001B335E">
            <w:pPr>
              <w:ind w:left="297"/>
              <w:rPr>
                <w:rFonts w:asciiTheme="minorHAnsi" w:eastAsia="Arial" w:hAnsiTheme="minorHAnsi" w:cstheme="minorHAnsi"/>
                <w:sz w:val="22"/>
                <w:szCs w:val="22"/>
              </w:rPr>
            </w:pPr>
            <w:r w:rsidRPr="0016547D">
              <w:rPr>
                <w:rFonts w:asciiTheme="minorHAnsi" w:eastAsia="Arial" w:hAnsiTheme="minorHAnsi" w:cstheme="minorHAnsi"/>
                <w:b/>
                <w:sz w:val="22"/>
                <w:szCs w:val="22"/>
              </w:rPr>
              <w:t>Very Good</w:t>
            </w:r>
          </w:p>
        </w:tc>
      </w:tr>
      <w:tr w:rsidR="00577B1C" w:rsidRPr="0016547D" w14:paraId="37DFB14E" w14:textId="77777777" w:rsidTr="001B335E">
        <w:trPr>
          <w:trHeight w:hRule="exact" w:val="276"/>
        </w:trPr>
        <w:tc>
          <w:tcPr>
            <w:tcW w:w="1136" w:type="dxa"/>
            <w:tcBorders>
              <w:top w:val="nil"/>
              <w:left w:val="nil"/>
              <w:bottom w:val="nil"/>
              <w:right w:val="nil"/>
            </w:tcBorders>
          </w:tcPr>
          <w:p w14:paraId="31381EE5" w14:textId="77777777" w:rsidR="00577B1C" w:rsidRPr="0016547D" w:rsidRDefault="00577B1C" w:rsidP="00A703EF">
            <w:pPr>
              <w:rPr>
                <w:rFonts w:asciiTheme="minorHAnsi" w:hAnsiTheme="minorHAnsi" w:cstheme="minorHAnsi"/>
                <w:sz w:val="22"/>
                <w:szCs w:val="22"/>
              </w:rPr>
            </w:pPr>
          </w:p>
        </w:tc>
        <w:tc>
          <w:tcPr>
            <w:tcW w:w="766" w:type="dxa"/>
            <w:tcBorders>
              <w:top w:val="nil"/>
              <w:left w:val="nil"/>
              <w:bottom w:val="nil"/>
              <w:right w:val="nil"/>
            </w:tcBorders>
            <w:vAlign w:val="center"/>
          </w:tcPr>
          <w:p w14:paraId="5105FFCC" w14:textId="77777777" w:rsidR="00577B1C" w:rsidRPr="0016547D" w:rsidRDefault="009812F2" w:rsidP="001B335E">
            <w:pPr>
              <w:ind w:left="306" w:right="251"/>
              <w:rPr>
                <w:rFonts w:asciiTheme="minorHAnsi" w:eastAsia="Arial" w:hAnsiTheme="minorHAnsi" w:cstheme="minorHAnsi"/>
                <w:sz w:val="22"/>
                <w:szCs w:val="22"/>
              </w:rPr>
            </w:pPr>
            <w:r w:rsidRPr="0016547D">
              <w:rPr>
                <w:rFonts w:asciiTheme="minorHAnsi" w:eastAsia="Arial" w:hAnsiTheme="minorHAnsi" w:cstheme="minorHAnsi"/>
                <w:b/>
                <w:sz w:val="22"/>
                <w:szCs w:val="22"/>
              </w:rPr>
              <w:t>3</w:t>
            </w:r>
          </w:p>
        </w:tc>
        <w:tc>
          <w:tcPr>
            <w:tcW w:w="1711" w:type="dxa"/>
            <w:tcBorders>
              <w:top w:val="nil"/>
              <w:left w:val="nil"/>
              <w:bottom w:val="nil"/>
              <w:right w:val="nil"/>
            </w:tcBorders>
            <w:vAlign w:val="center"/>
          </w:tcPr>
          <w:p w14:paraId="6E330F52" w14:textId="77777777" w:rsidR="00577B1C" w:rsidRPr="0016547D" w:rsidRDefault="009812F2" w:rsidP="001B335E">
            <w:pPr>
              <w:ind w:left="297"/>
              <w:rPr>
                <w:rFonts w:asciiTheme="minorHAnsi" w:eastAsia="Arial" w:hAnsiTheme="minorHAnsi" w:cstheme="minorHAnsi"/>
                <w:sz w:val="22"/>
                <w:szCs w:val="22"/>
              </w:rPr>
            </w:pPr>
            <w:r w:rsidRPr="0016547D">
              <w:rPr>
                <w:rFonts w:asciiTheme="minorHAnsi" w:eastAsia="Arial" w:hAnsiTheme="minorHAnsi" w:cstheme="minorHAnsi"/>
                <w:b/>
                <w:sz w:val="22"/>
                <w:szCs w:val="22"/>
              </w:rPr>
              <w:t>Good</w:t>
            </w:r>
          </w:p>
        </w:tc>
      </w:tr>
      <w:tr w:rsidR="00577B1C" w:rsidRPr="0016547D" w14:paraId="2B10DEB5" w14:textId="77777777" w:rsidTr="001B335E">
        <w:trPr>
          <w:trHeight w:hRule="exact" w:val="276"/>
        </w:trPr>
        <w:tc>
          <w:tcPr>
            <w:tcW w:w="1136" w:type="dxa"/>
            <w:tcBorders>
              <w:top w:val="nil"/>
              <w:left w:val="nil"/>
              <w:bottom w:val="nil"/>
              <w:right w:val="nil"/>
            </w:tcBorders>
          </w:tcPr>
          <w:p w14:paraId="1BA1C233" w14:textId="77777777" w:rsidR="00577B1C" w:rsidRPr="0016547D" w:rsidRDefault="00577B1C" w:rsidP="00A703EF">
            <w:pPr>
              <w:rPr>
                <w:rFonts w:asciiTheme="minorHAnsi" w:hAnsiTheme="minorHAnsi" w:cstheme="minorHAnsi"/>
                <w:sz w:val="22"/>
                <w:szCs w:val="22"/>
              </w:rPr>
            </w:pPr>
          </w:p>
        </w:tc>
        <w:tc>
          <w:tcPr>
            <w:tcW w:w="766" w:type="dxa"/>
            <w:tcBorders>
              <w:top w:val="nil"/>
              <w:left w:val="nil"/>
              <w:bottom w:val="nil"/>
              <w:right w:val="nil"/>
            </w:tcBorders>
            <w:vAlign w:val="center"/>
          </w:tcPr>
          <w:p w14:paraId="27A3CF3C" w14:textId="77777777" w:rsidR="00577B1C" w:rsidRPr="0016547D" w:rsidRDefault="009812F2" w:rsidP="001B335E">
            <w:pPr>
              <w:ind w:left="306" w:right="251"/>
              <w:rPr>
                <w:rFonts w:asciiTheme="minorHAnsi" w:eastAsia="Arial" w:hAnsiTheme="minorHAnsi" w:cstheme="minorHAnsi"/>
                <w:sz w:val="22"/>
                <w:szCs w:val="22"/>
              </w:rPr>
            </w:pPr>
            <w:r w:rsidRPr="0016547D">
              <w:rPr>
                <w:rFonts w:asciiTheme="minorHAnsi" w:eastAsia="Arial" w:hAnsiTheme="minorHAnsi" w:cstheme="minorHAnsi"/>
                <w:b/>
                <w:sz w:val="22"/>
                <w:szCs w:val="22"/>
              </w:rPr>
              <w:t>2</w:t>
            </w:r>
          </w:p>
        </w:tc>
        <w:tc>
          <w:tcPr>
            <w:tcW w:w="1711" w:type="dxa"/>
            <w:tcBorders>
              <w:top w:val="nil"/>
              <w:left w:val="nil"/>
              <w:bottom w:val="nil"/>
              <w:right w:val="nil"/>
            </w:tcBorders>
            <w:vAlign w:val="center"/>
          </w:tcPr>
          <w:p w14:paraId="5251E6D2" w14:textId="77777777" w:rsidR="00577B1C" w:rsidRPr="0016547D" w:rsidRDefault="009812F2" w:rsidP="001B335E">
            <w:pPr>
              <w:ind w:left="297"/>
              <w:rPr>
                <w:rFonts w:asciiTheme="minorHAnsi" w:eastAsia="Arial" w:hAnsiTheme="minorHAnsi" w:cstheme="minorHAnsi"/>
                <w:sz w:val="22"/>
                <w:szCs w:val="22"/>
              </w:rPr>
            </w:pPr>
            <w:r w:rsidRPr="0016547D">
              <w:rPr>
                <w:rFonts w:asciiTheme="minorHAnsi" w:eastAsia="Arial" w:hAnsiTheme="minorHAnsi" w:cstheme="minorHAnsi"/>
                <w:b/>
                <w:sz w:val="22"/>
                <w:szCs w:val="22"/>
              </w:rPr>
              <w:t>Satisfactory</w:t>
            </w:r>
          </w:p>
        </w:tc>
      </w:tr>
      <w:tr w:rsidR="00577B1C" w:rsidRPr="0016547D" w14:paraId="41F894A1" w14:textId="77777777" w:rsidTr="001B335E">
        <w:trPr>
          <w:trHeight w:hRule="exact" w:val="357"/>
        </w:trPr>
        <w:tc>
          <w:tcPr>
            <w:tcW w:w="1136" w:type="dxa"/>
            <w:tcBorders>
              <w:top w:val="nil"/>
              <w:left w:val="nil"/>
              <w:bottom w:val="nil"/>
              <w:right w:val="nil"/>
            </w:tcBorders>
          </w:tcPr>
          <w:p w14:paraId="413C861E" w14:textId="77777777" w:rsidR="00577B1C" w:rsidRPr="0016547D" w:rsidRDefault="00577B1C" w:rsidP="00A703EF">
            <w:pPr>
              <w:rPr>
                <w:rFonts w:asciiTheme="minorHAnsi" w:hAnsiTheme="minorHAnsi" w:cstheme="minorHAnsi"/>
                <w:sz w:val="22"/>
                <w:szCs w:val="22"/>
              </w:rPr>
            </w:pPr>
          </w:p>
        </w:tc>
        <w:tc>
          <w:tcPr>
            <w:tcW w:w="766" w:type="dxa"/>
            <w:tcBorders>
              <w:top w:val="nil"/>
              <w:left w:val="nil"/>
              <w:bottom w:val="nil"/>
              <w:right w:val="nil"/>
            </w:tcBorders>
            <w:vAlign w:val="center"/>
          </w:tcPr>
          <w:p w14:paraId="49F207DC" w14:textId="77777777" w:rsidR="00577B1C" w:rsidRPr="0016547D" w:rsidRDefault="009812F2" w:rsidP="001B335E">
            <w:pPr>
              <w:ind w:left="284" w:right="273"/>
              <w:rPr>
                <w:rFonts w:asciiTheme="minorHAnsi" w:eastAsia="Arial" w:hAnsiTheme="minorHAnsi" w:cstheme="minorHAnsi"/>
                <w:sz w:val="22"/>
                <w:szCs w:val="22"/>
              </w:rPr>
            </w:pPr>
            <w:r w:rsidRPr="0016547D">
              <w:rPr>
                <w:rFonts w:asciiTheme="minorHAnsi" w:eastAsia="Arial" w:hAnsiTheme="minorHAnsi" w:cstheme="minorHAnsi"/>
                <w:b/>
                <w:sz w:val="22"/>
                <w:szCs w:val="22"/>
              </w:rPr>
              <w:t>1</w:t>
            </w:r>
          </w:p>
        </w:tc>
        <w:tc>
          <w:tcPr>
            <w:tcW w:w="1711" w:type="dxa"/>
            <w:tcBorders>
              <w:top w:val="nil"/>
              <w:left w:val="nil"/>
              <w:bottom w:val="nil"/>
              <w:right w:val="nil"/>
            </w:tcBorders>
            <w:vAlign w:val="center"/>
          </w:tcPr>
          <w:p w14:paraId="65247064" w14:textId="77777777" w:rsidR="00577B1C" w:rsidRPr="0016547D" w:rsidRDefault="009812F2" w:rsidP="001B335E">
            <w:pPr>
              <w:ind w:left="289"/>
              <w:rPr>
                <w:rFonts w:asciiTheme="minorHAnsi" w:eastAsia="Arial" w:hAnsiTheme="minorHAnsi" w:cstheme="minorHAnsi"/>
                <w:sz w:val="22"/>
                <w:szCs w:val="22"/>
              </w:rPr>
            </w:pPr>
            <w:r w:rsidRPr="0016547D">
              <w:rPr>
                <w:rFonts w:asciiTheme="minorHAnsi" w:eastAsia="Arial" w:hAnsiTheme="minorHAnsi" w:cstheme="minorHAnsi"/>
                <w:b/>
                <w:sz w:val="22"/>
                <w:szCs w:val="22"/>
              </w:rPr>
              <w:t>Poor</w:t>
            </w:r>
          </w:p>
        </w:tc>
      </w:tr>
    </w:tbl>
    <w:p w14:paraId="786AB854" w14:textId="77777777" w:rsidR="00577B1C" w:rsidRPr="0016547D" w:rsidRDefault="00577B1C" w:rsidP="00A703EF">
      <w:pPr>
        <w:rPr>
          <w:rFonts w:asciiTheme="minorHAnsi" w:hAnsiTheme="minorHAnsi" w:cstheme="minorHAnsi"/>
          <w:sz w:val="22"/>
          <w:szCs w:val="22"/>
        </w:rPr>
        <w:sectPr w:rsidR="00577B1C" w:rsidRPr="0016547D">
          <w:pgSz w:w="12240" w:h="15840"/>
          <w:pgMar w:top="1480" w:right="1380" w:bottom="280" w:left="1060" w:header="0" w:footer="615" w:gutter="0"/>
          <w:cols w:space="720"/>
        </w:sectPr>
      </w:pPr>
    </w:p>
    <w:p w14:paraId="312E7889" w14:textId="77777777" w:rsidR="00577B1C" w:rsidRPr="0016547D" w:rsidRDefault="009812F2" w:rsidP="00A703EF">
      <w:pPr>
        <w:ind w:left="217"/>
        <w:rPr>
          <w:rFonts w:asciiTheme="minorHAnsi" w:eastAsia="Arial" w:hAnsiTheme="minorHAnsi" w:cstheme="minorHAnsi"/>
          <w:sz w:val="22"/>
          <w:szCs w:val="22"/>
        </w:rPr>
      </w:pPr>
      <w:r w:rsidRPr="0016547D">
        <w:rPr>
          <w:rFonts w:asciiTheme="minorHAnsi" w:eastAsia="Arial" w:hAnsiTheme="minorHAnsi" w:cstheme="minorHAnsi"/>
          <w:b/>
          <w:position w:val="-1"/>
          <w:sz w:val="22"/>
          <w:szCs w:val="22"/>
        </w:rPr>
        <w:lastRenderedPageBreak/>
        <w:t xml:space="preserve">Appendix </w:t>
      </w:r>
      <w:r w:rsidR="003B7DE3" w:rsidRPr="0016547D">
        <w:rPr>
          <w:rFonts w:asciiTheme="minorHAnsi" w:eastAsia="Arial" w:hAnsiTheme="minorHAnsi" w:cstheme="minorHAnsi"/>
          <w:b/>
          <w:position w:val="-1"/>
          <w:sz w:val="22"/>
          <w:szCs w:val="22"/>
        </w:rPr>
        <w:t>Five</w:t>
      </w:r>
    </w:p>
    <w:p w14:paraId="5ED2E9B9" w14:textId="77777777" w:rsidR="00577B1C" w:rsidRPr="0016547D" w:rsidRDefault="00577B1C" w:rsidP="00A703EF">
      <w:pPr>
        <w:rPr>
          <w:rFonts w:asciiTheme="minorHAnsi" w:hAnsiTheme="minorHAnsi" w:cstheme="minorHAnsi"/>
          <w:sz w:val="22"/>
          <w:szCs w:val="22"/>
        </w:rPr>
      </w:pPr>
    </w:p>
    <w:p w14:paraId="5C5D42C2" w14:textId="77777777" w:rsidR="00577B1C" w:rsidRPr="0016547D" w:rsidRDefault="003B7DE3" w:rsidP="008A1788">
      <w:pPr>
        <w:jc w:val="center"/>
        <w:rPr>
          <w:rFonts w:asciiTheme="minorHAnsi" w:eastAsia="Arial" w:hAnsiTheme="minorHAnsi" w:cstheme="minorHAnsi"/>
          <w:sz w:val="22"/>
          <w:szCs w:val="22"/>
        </w:rPr>
      </w:pPr>
      <w:r w:rsidRPr="0016547D">
        <w:rPr>
          <w:rFonts w:asciiTheme="minorHAnsi" w:eastAsia="Arial" w:hAnsiTheme="minorHAnsi" w:cstheme="minorHAnsi"/>
          <w:b/>
          <w:position w:val="-1"/>
          <w:sz w:val="22"/>
          <w:szCs w:val="22"/>
        </w:rPr>
        <w:t>ORAL PRESENTATION</w:t>
      </w:r>
      <w:r w:rsidR="009812F2" w:rsidRPr="0016547D">
        <w:rPr>
          <w:rFonts w:asciiTheme="minorHAnsi" w:eastAsia="Arial" w:hAnsiTheme="minorHAnsi" w:cstheme="minorHAnsi"/>
          <w:b/>
          <w:position w:val="-1"/>
          <w:sz w:val="22"/>
          <w:szCs w:val="22"/>
        </w:rPr>
        <w:t xml:space="preserve"> ASSESSMENT FORM</w:t>
      </w:r>
      <w:r w:rsidR="008A1788">
        <w:rPr>
          <w:rFonts w:asciiTheme="minorHAnsi" w:eastAsia="Arial" w:hAnsiTheme="minorHAnsi" w:cstheme="minorHAnsi"/>
          <w:b/>
          <w:position w:val="-1"/>
          <w:sz w:val="22"/>
          <w:szCs w:val="22"/>
        </w:rPr>
        <w:t xml:space="preserve"> (DPP/DPPI &amp; DIAS)</w:t>
      </w:r>
    </w:p>
    <w:p w14:paraId="00D7038B" w14:textId="77777777" w:rsidR="00577B1C" w:rsidRPr="0016547D" w:rsidRDefault="00577B1C" w:rsidP="00A703EF">
      <w:pPr>
        <w:rPr>
          <w:rFonts w:asciiTheme="minorHAnsi" w:hAnsiTheme="minorHAnsi" w:cstheme="minorHAnsi"/>
          <w:sz w:val="22"/>
          <w:szCs w:val="22"/>
        </w:rPr>
      </w:pPr>
    </w:p>
    <w:p w14:paraId="53AF90A9" w14:textId="77777777" w:rsidR="00577B1C" w:rsidRDefault="003121E7" w:rsidP="00A703EF">
      <w:pPr>
        <w:rPr>
          <w:rFonts w:asciiTheme="minorHAnsi" w:hAnsiTheme="minorHAnsi" w:cstheme="minorHAnsi"/>
          <w:sz w:val="22"/>
          <w:szCs w:val="22"/>
        </w:rPr>
      </w:pPr>
      <w:r>
        <w:rPr>
          <w:rFonts w:asciiTheme="minorHAnsi" w:hAnsiTheme="minorHAnsi" w:cstheme="minorHAnsi"/>
          <w:sz w:val="22"/>
          <w:szCs w:val="22"/>
        </w:rPr>
        <w:t>Staff Member</w:t>
      </w:r>
      <w:proofErr w:type="gramStart"/>
      <w:r>
        <w:rPr>
          <w:rFonts w:asciiTheme="minorHAnsi" w:hAnsiTheme="minorHAnsi" w:cstheme="minorHAnsi"/>
          <w:sz w:val="22"/>
          <w:szCs w:val="22"/>
        </w:rPr>
        <w:t>:</w:t>
      </w:r>
      <w:r w:rsidR="008A1788">
        <w:rPr>
          <w:rFonts w:asciiTheme="minorHAnsi" w:hAnsiTheme="minorHAnsi" w:cstheme="minorHAnsi"/>
          <w:sz w:val="22"/>
          <w:szCs w:val="22"/>
        </w:rPr>
        <w:t xml:space="preserve"> ……………………………………………………………………………….</w:t>
      </w:r>
      <w:proofErr w:type="gramEnd"/>
    </w:p>
    <w:p w14:paraId="114D80D6" w14:textId="77777777" w:rsidR="003121E7" w:rsidRDefault="003121E7" w:rsidP="00A703EF">
      <w:pPr>
        <w:rPr>
          <w:rFonts w:asciiTheme="minorHAnsi" w:hAnsiTheme="minorHAnsi" w:cstheme="minorHAnsi"/>
          <w:sz w:val="22"/>
          <w:szCs w:val="22"/>
        </w:rPr>
      </w:pPr>
    </w:p>
    <w:p w14:paraId="65543DB9" w14:textId="77777777" w:rsidR="003121E7" w:rsidRPr="0016547D" w:rsidRDefault="003121E7" w:rsidP="00A703EF">
      <w:pPr>
        <w:rPr>
          <w:rFonts w:asciiTheme="minorHAnsi" w:hAnsiTheme="minorHAnsi" w:cstheme="minorHAnsi"/>
          <w:sz w:val="22"/>
          <w:szCs w:val="22"/>
        </w:rPr>
      </w:pPr>
      <w:r>
        <w:rPr>
          <w:rFonts w:asciiTheme="minorHAnsi" w:hAnsiTheme="minorHAnsi" w:cstheme="minorHAnsi"/>
          <w:sz w:val="22"/>
          <w:szCs w:val="22"/>
        </w:rPr>
        <w:t>Date of presentation</w:t>
      </w:r>
      <w:proofErr w:type="gramStart"/>
      <w:r>
        <w:rPr>
          <w:rFonts w:asciiTheme="minorHAnsi" w:hAnsiTheme="minorHAnsi" w:cstheme="minorHAnsi"/>
          <w:sz w:val="22"/>
          <w:szCs w:val="22"/>
        </w:rPr>
        <w:t>:</w:t>
      </w:r>
      <w:r w:rsidR="008A1788">
        <w:rPr>
          <w:rFonts w:asciiTheme="minorHAnsi" w:hAnsiTheme="minorHAnsi" w:cstheme="minorHAnsi"/>
          <w:sz w:val="22"/>
          <w:szCs w:val="22"/>
        </w:rPr>
        <w:t xml:space="preserve"> ……………………………………………………………………..</w:t>
      </w:r>
      <w:proofErr w:type="gramEnd"/>
    </w:p>
    <w:p w14:paraId="6BD0D3F2" w14:textId="77777777" w:rsidR="00577B1C" w:rsidRPr="0016547D" w:rsidRDefault="00577B1C" w:rsidP="00A703EF">
      <w:pPr>
        <w:rPr>
          <w:rFonts w:asciiTheme="minorHAnsi" w:hAnsiTheme="minorHAnsi" w:cstheme="minorHAnsi"/>
          <w:sz w:val="22"/>
          <w:szCs w:val="22"/>
        </w:rPr>
      </w:pPr>
    </w:p>
    <w:tbl>
      <w:tblPr>
        <w:tblW w:w="0" w:type="auto"/>
        <w:tblInd w:w="100" w:type="dxa"/>
        <w:tblLayout w:type="fixed"/>
        <w:tblCellMar>
          <w:left w:w="0" w:type="dxa"/>
          <w:right w:w="0" w:type="dxa"/>
        </w:tblCellMar>
        <w:tblLook w:val="01E0" w:firstRow="1" w:lastRow="1" w:firstColumn="1" w:lastColumn="1" w:noHBand="0" w:noVBand="0"/>
      </w:tblPr>
      <w:tblGrid>
        <w:gridCol w:w="5923"/>
        <w:gridCol w:w="781"/>
        <w:gridCol w:w="779"/>
        <w:gridCol w:w="706"/>
        <w:gridCol w:w="710"/>
        <w:gridCol w:w="682"/>
      </w:tblGrid>
      <w:tr w:rsidR="00577B1C" w:rsidRPr="0016547D" w14:paraId="5F0BCB82" w14:textId="77777777" w:rsidTr="001B335E">
        <w:trPr>
          <w:trHeight w:hRule="exact" w:val="288"/>
        </w:trPr>
        <w:tc>
          <w:tcPr>
            <w:tcW w:w="5923" w:type="dxa"/>
            <w:tcBorders>
              <w:bottom w:val="single" w:sz="6" w:space="0" w:color="000000"/>
              <w:right w:val="single" w:sz="6" w:space="0" w:color="000000"/>
            </w:tcBorders>
          </w:tcPr>
          <w:p w14:paraId="455FE0C7" w14:textId="77777777" w:rsidR="00577B1C" w:rsidRPr="0016547D" w:rsidRDefault="00577B1C" w:rsidP="00A703EF">
            <w:pPr>
              <w:rPr>
                <w:rFonts w:asciiTheme="minorHAnsi" w:hAnsiTheme="minorHAnsi" w:cstheme="minorHAnsi"/>
                <w:sz w:val="22"/>
                <w:szCs w:val="22"/>
              </w:rPr>
            </w:pPr>
          </w:p>
        </w:tc>
        <w:tc>
          <w:tcPr>
            <w:tcW w:w="781" w:type="dxa"/>
            <w:tcBorders>
              <w:top w:val="single" w:sz="5" w:space="0" w:color="000000"/>
              <w:left w:val="single" w:sz="6" w:space="0" w:color="000000"/>
              <w:bottom w:val="single" w:sz="5" w:space="0" w:color="000000"/>
              <w:right w:val="single" w:sz="5" w:space="0" w:color="000000"/>
            </w:tcBorders>
            <w:vAlign w:val="center"/>
          </w:tcPr>
          <w:p w14:paraId="0A3F017F" w14:textId="77777777" w:rsidR="00577B1C" w:rsidRPr="0016547D" w:rsidRDefault="009812F2" w:rsidP="001B335E">
            <w:pPr>
              <w:ind w:left="313" w:right="316"/>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5</w:t>
            </w:r>
          </w:p>
        </w:tc>
        <w:tc>
          <w:tcPr>
            <w:tcW w:w="779" w:type="dxa"/>
            <w:tcBorders>
              <w:top w:val="single" w:sz="5" w:space="0" w:color="000000"/>
              <w:left w:val="single" w:sz="5" w:space="0" w:color="000000"/>
              <w:bottom w:val="single" w:sz="5" w:space="0" w:color="000000"/>
              <w:right w:val="single" w:sz="5" w:space="0" w:color="000000"/>
            </w:tcBorders>
            <w:vAlign w:val="center"/>
          </w:tcPr>
          <w:p w14:paraId="2E291864" w14:textId="77777777" w:rsidR="00577B1C" w:rsidRPr="0016547D" w:rsidRDefault="009812F2" w:rsidP="001B335E">
            <w:pPr>
              <w:ind w:left="241" w:right="248"/>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4</w:t>
            </w:r>
          </w:p>
        </w:tc>
        <w:tc>
          <w:tcPr>
            <w:tcW w:w="706" w:type="dxa"/>
            <w:tcBorders>
              <w:top w:val="single" w:sz="5" w:space="0" w:color="000000"/>
              <w:left w:val="single" w:sz="5" w:space="0" w:color="000000"/>
              <w:bottom w:val="single" w:sz="5" w:space="0" w:color="000000"/>
              <w:right w:val="single" w:sz="5" w:space="0" w:color="000000"/>
            </w:tcBorders>
            <w:vAlign w:val="center"/>
          </w:tcPr>
          <w:p w14:paraId="79997117" w14:textId="77777777" w:rsidR="00577B1C" w:rsidRPr="0016547D" w:rsidRDefault="009812F2" w:rsidP="001B335E">
            <w:pPr>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3</w:t>
            </w:r>
          </w:p>
        </w:tc>
        <w:tc>
          <w:tcPr>
            <w:tcW w:w="710" w:type="dxa"/>
            <w:tcBorders>
              <w:top w:val="single" w:sz="5" w:space="0" w:color="000000"/>
              <w:left w:val="single" w:sz="5" w:space="0" w:color="000000"/>
              <w:bottom w:val="single" w:sz="5" w:space="0" w:color="000000"/>
              <w:right w:val="single" w:sz="5" w:space="0" w:color="000000"/>
            </w:tcBorders>
            <w:vAlign w:val="center"/>
          </w:tcPr>
          <w:p w14:paraId="0E948B7A" w14:textId="77777777" w:rsidR="00577B1C" w:rsidRPr="0016547D" w:rsidRDefault="009812F2" w:rsidP="001B335E">
            <w:pPr>
              <w:ind w:left="246" w:right="243"/>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2</w:t>
            </w:r>
          </w:p>
        </w:tc>
        <w:tc>
          <w:tcPr>
            <w:tcW w:w="682" w:type="dxa"/>
            <w:tcBorders>
              <w:top w:val="single" w:sz="5" w:space="0" w:color="000000"/>
              <w:left w:val="single" w:sz="5" w:space="0" w:color="000000"/>
              <w:bottom w:val="single" w:sz="5" w:space="0" w:color="000000"/>
              <w:right w:val="single" w:sz="5" w:space="0" w:color="000000"/>
            </w:tcBorders>
            <w:vAlign w:val="center"/>
          </w:tcPr>
          <w:p w14:paraId="73B76E35" w14:textId="77777777" w:rsidR="00577B1C" w:rsidRPr="0016547D" w:rsidRDefault="009812F2" w:rsidP="001B335E">
            <w:pPr>
              <w:ind w:left="227" w:right="234"/>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1</w:t>
            </w:r>
          </w:p>
        </w:tc>
      </w:tr>
      <w:tr w:rsidR="00577B1C" w:rsidRPr="0016547D" w14:paraId="6229E7FF" w14:textId="77777777" w:rsidTr="001B335E">
        <w:trPr>
          <w:trHeight w:hRule="exact" w:val="562"/>
        </w:trPr>
        <w:tc>
          <w:tcPr>
            <w:tcW w:w="5923" w:type="dxa"/>
            <w:tcBorders>
              <w:top w:val="single" w:sz="6" w:space="0" w:color="000000"/>
              <w:left w:val="single" w:sz="5" w:space="0" w:color="000000"/>
              <w:bottom w:val="single" w:sz="5" w:space="0" w:color="000000"/>
              <w:right w:val="single" w:sz="5" w:space="0" w:color="000000"/>
            </w:tcBorders>
            <w:vAlign w:val="center"/>
          </w:tcPr>
          <w:p w14:paraId="628B1590" w14:textId="77777777" w:rsidR="00577B1C" w:rsidRPr="0016547D" w:rsidRDefault="009812F2" w:rsidP="001B335E">
            <w:pPr>
              <w:ind w:left="105"/>
              <w:rPr>
                <w:rFonts w:asciiTheme="minorHAnsi" w:eastAsia="Arial" w:hAnsiTheme="minorHAnsi" w:cstheme="minorHAnsi"/>
                <w:sz w:val="22"/>
                <w:szCs w:val="22"/>
              </w:rPr>
            </w:pPr>
            <w:r w:rsidRPr="0016547D">
              <w:rPr>
                <w:rFonts w:asciiTheme="minorHAnsi" w:eastAsia="Arial" w:hAnsiTheme="minorHAnsi" w:cstheme="minorHAnsi"/>
                <w:b/>
                <w:sz w:val="22"/>
                <w:szCs w:val="22"/>
              </w:rPr>
              <w:t xml:space="preserve">1.   Preparation </w:t>
            </w:r>
            <w:r w:rsidR="00947950" w:rsidRPr="0016547D">
              <w:rPr>
                <w:rFonts w:asciiTheme="minorHAnsi" w:eastAsia="Arial" w:hAnsiTheme="minorHAnsi" w:cstheme="minorHAnsi"/>
                <w:b/>
                <w:sz w:val="22"/>
                <w:szCs w:val="22"/>
              </w:rPr>
              <w:t>and implementation of Oral</w:t>
            </w:r>
            <w:r w:rsidRPr="0016547D">
              <w:rPr>
                <w:rFonts w:asciiTheme="minorHAnsi" w:eastAsia="Arial" w:hAnsiTheme="minorHAnsi" w:cstheme="minorHAnsi"/>
                <w:b/>
                <w:sz w:val="22"/>
                <w:szCs w:val="22"/>
              </w:rPr>
              <w:t xml:space="preserve"> </w:t>
            </w:r>
            <w:r w:rsidR="003B7DE3" w:rsidRPr="0016547D">
              <w:rPr>
                <w:rFonts w:asciiTheme="minorHAnsi" w:eastAsia="Arial" w:hAnsiTheme="minorHAnsi" w:cstheme="minorHAnsi"/>
                <w:b/>
                <w:sz w:val="22"/>
                <w:szCs w:val="22"/>
              </w:rPr>
              <w:t>Presentation</w:t>
            </w:r>
          </w:p>
        </w:tc>
        <w:tc>
          <w:tcPr>
            <w:tcW w:w="781" w:type="dxa"/>
            <w:tcBorders>
              <w:top w:val="single" w:sz="5" w:space="0" w:color="000000"/>
              <w:left w:val="single" w:sz="5" w:space="0" w:color="000000"/>
              <w:bottom w:val="single" w:sz="5" w:space="0" w:color="000000"/>
              <w:right w:val="single" w:sz="5" w:space="0" w:color="000000"/>
            </w:tcBorders>
            <w:vAlign w:val="center"/>
          </w:tcPr>
          <w:p w14:paraId="0CC71F44" w14:textId="77777777" w:rsidR="00577B1C" w:rsidRPr="0016547D" w:rsidRDefault="00577B1C" w:rsidP="001B335E">
            <w:pPr>
              <w:jc w:val="center"/>
              <w:rPr>
                <w:rFonts w:asciiTheme="minorHAnsi" w:hAnsiTheme="minorHAnsi" w:cstheme="minorHAnsi"/>
                <w:sz w:val="22"/>
                <w:szCs w:val="22"/>
              </w:rPr>
            </w:pPr>
          </w:p>
        </w:tc>
        <w:tc>
          <w:tcPr>
            <w:tcW w:w="779" w:type="dxa"/>
            <w:tcBorders>
              <w:top w:val="single" w:sz="5" w:space="0" w:color="000000"/>
              <w:left w:val="single" w:sz="5" w:space="0" w:color="000000"/>
              <w:bottom w:val="single" w:sz="5" w:space="0" w:color="000000"/>
              <w:right w:val="single" w:sz="5" w:space="0" w:color="000000"/>
            </w:tcBorders>
            <w:vAlign w:val="center"/>
          </w:tcPr>
          <w:p w14:paraId="4E072109" w14:textId="77777777" w:rsidR="00577B1C" w:rsidRPr="0016547D" w:rsidRDefault="00577B1C" w:rsidP="001B335E">
            <w:pPr>
              <w:jc w:val="center"/>
              <w:rPr>
                <w:rFonts w:asciiTheme="minorHAnsi" w:hAnsiTheme="minorHAnsi" w:cstheme="minorHAnsi"/>
                <w:sz w:val="22"/>
                <w:szCs w:val="22"/>
              </w:rPr>
            </w:pPr>
          </w:p>
        </w:tc>
        <w:tc>
          <w:tcPr>
            <w:tcW w:w="706" w:type="dxa"/>
            <w:tcBorders>
              <w:top w:val="single" w:sz="5" w:space="0" w:color="000000"/>
              <w:left w:val="single" w:sz="5" w:space="0" w:color="000000"/>
              <w:bottom w:val="single" w:sz="5" w:space="0" w:color="000000"/>
              <w:right w:val="single" w:sz="5" w:space="0" w:color="000000"/>
            </w:tcBorders>
            <w:vAlign w:val="center"/>
          </w:tcPr>
          <w:p w14:paraId="028B2BFE" w14:textId="77777777" w:rsidR="00577B1C" w:rsidRPr="0016547D" w:rsidRDefault="00577B1C" w:rsidP="001B335E">
            <w:pPr>
              <w:jc w:val="center"/>
              <w:rPr>
                <w:rFonts w:asciiTheme="minorHAnsi" w:hAnsiTheme="minorHAnsi" w:cstheme="minorHAnsi"/>
                <w:sz w:val="22"/>
                <w:szCs w:val="22"/>
              </w:rPr>
            </w:pPr>
          </w:p>
        </w:tc>
        <w:tc>
          <w:tcPr>
            <w:tcW w:w="710" w:type="dxa"/>
            <w:tcBorders>
              <w:top w:val="single" w:sz="5" w:space="0" w:color="000000"/>
              <w:left w:val="single" w:sz="5" w:space="0" w:color="000000"/>
              <w:bottom w:val="single" w:sz="5" w:space="0" w:color="000000"/>
              <w:right w:val="single" w:sz="5" w:space="0" w:color="000000"/>
            </w:tcBorders>
            <w:vAlign w:val="center"/>
          </w:tcPr>
          <w:p w14:paraId="30235AF5" w14:textId="77777777" w:rsidR="00577B1C" w:rsidRPr="0016547D" w:rsidRDefault="00577B1C" w:rsidP="001B335E">
            <w:pPr>
              <w:jc w:val="center"/>
              <w:rPr>
                <w:rFonts w:asciiTheme="minorHAnsi" w:hAnsiTheme="minorHAnsi" w:cstheme="minorHAnsi"/>
                <w:sz w:val="22"/>
                <w:szCs w:val="22"/>
              </w:rPr>
            </w:pPr>
          </w:p>
        </w:tc>
        <w:tc>
          <w:tcPr>
            <w:tcW w:w="682" w:type="dxa"/>
            <w:tcBorders>
              <w:top w:val="single" w:sz="5" w:space="0" w:color="000000"/>
              <w:left w:val="single" w:sz="5" w:space="0" w:color="000000"/>
              <w:bottom w:val="single" w:sz="5" w:space="0" w:color="000000"/>
              <w:right w:val="single" w:sz="5" w:space="0" w:color="000000"/>
            </w:tcBorders>
            <w:vAlign w:val="center"/>
          </w:tcPr>
          <w:p w14:paraId="57653EDF" w14:textId="77777777" w:rsidR="00577B1C" w:rsidRPr="0016547D" w:rsidRDefault="00577B1C" w:rsidP="001B335E">
            <w:pPr>
              <w:jc w:val="center"/>
              <w:rPr>
                <w:rFonts w:asciiTheme="minorHAnsi" w:hAnsiTheme="minorHAnsi" w:cstheme="minorHAnsi"/>
                <w:sz w:val="22"/>
                <w:szCs w:val="22"/>
              </w:rPr>
            </w:pPr>
          </w:p>
        </w:tc>
      </w:tr>
      <w:tr w:rsidR="00577B1C" w:rsidRPr="0016547D" w14:paraId="4356D951" w14:textId="77777777" w:rsidTr="001B335E">
        <w:trPr>
          <w:trHeight w:hRule="exact" w:val="562"/>
        </w:trPr>
        <w:tc>
          <w:tcPr>
            <w:tcW w:w="5923" w:type="dxa"/>
            <w:tcBorders>
              <w:top w:val="single" w:sz="5" w:space="0" w:color="000000"/>
              <w:left w:val="single" w:sz="5" w:space="0" w:color="000000"/>
              <w:bottom w:val="single" w:sz="5" w:space="0" w:color="000000"/>
              <w:right w:val="single" w:sz="5" w:space="0" w:color="000000"/>
            </w:tcBorders>
            <w:vAlign w:val="center"/>
          </w:tcPr>
          <w:p w14:paraId="7CB60C8E" w14:textId="77777777" w:rsidR="00577B1C" w:rsidRPr="0016547D" w:rsidRDefault="009812F2" w:rsidP="001B335E">
            <w:pPr>
              <w:ind w:left="105"/>
              <w:rPr>
                <w:rFonts w:asciiTheme="minorHAnsi" w:eastAsia="Arial" w:hAnsiTheme="minorHAnsi" w:cstheme="minorHAnsi"/>
                <w:sz w:val="22"/>
                <w:szCs w:val="22"/>
              </w:rPr>
            </w:pPr>
            <w:r w:rsidRPr="0016547D">
              <w:rPr>
                <w:rFonts w:asciiTheme="minorHAnsi" w:eastAsia="Arial" w:hAnsiTheme="minorHAnsi" w:cstheme="minorHAnsi"/>
                <w:b/>
                <w:sz w:val="22"/>
                <w:szCs w:val="22"/>
              </w:rPr>
              <w:t>2.   Overall Perception of their own Placement</w:t>
            </w:r>
          </w:p>
        </w:tc>
        <w:tc>
          <w:tcPr>
            <w:tcW w:w="781" w:type="dxa"/>
            <w:tcBorders>
              <w:top w:val="single" w:sz="5" w:space="0" w:color="000000"/>
              <w:left w:val="single" w:sz="5" w:space="0" w:color="000000"/>
              <w:bottom w:val="single" w:sz="5" w:space="0" w:color="000000"/>
              <w:right w:val="single" w:sz="5" w:space="0" w:color="000000"/>
            </w:tcBorders>
            <w:vAlign w:val="center"/>
          </w:tcPr>
          <w:p w14:paraId="6F0CAB81" w14:textId="77777777" w:rsidR="00577B1C" w:rsidRPr="0016547D" w:rsidRDefault="00577B1C" w:rsidP="001B335E">
            <w:pPr>
              <w:jc w:val="center"/>
              <w:rPr>
                <w:rFonts w:asciiTheme="minorHAnsi" w:hAnsiTheme="minorHAnsi" w:cstheme="minorHAnsi"/>
                <w:sz w:val="22"/>
                <w:szCs w:val="22"/>
              </w:rPr>
            </w:pPr>
          </w:p>
        </w:tc>
        <w:tc>
          <w:tcPr>
            <w:tcW w:w="779" w:type="dxa"/>
            <w:tcBorders>
              <w:top w:val="single" w:sz="5" w:space="0" w:color="000000"/>
              <w:left w:val="single" w:sz="5" w:space="0" w:color="000000"/>
              <w:bottom w:val="single" w:sz="5" w:space="0" w:color="000000"/>
              <w:right w:val="single" w:sz="5" w:space="0" w:color="000000"/>
            </w:tcBorders>
            <w:vAlign w:val="center"/>
          </w:tcPr>
          <w:p w14:paraId="541C60E2" w14:textId="77777777" w:rsidR="00577B1C" w:rsidRPr="0016547D" w:rsidRDefault="00577B1C" w:rsidP="001B335E">
            <w:pPr>
              <w:jc w:val="center"/>
              <w:rPr>
                <w:rFonts w:asciiTheme="minorHAnsi" w:hAnsiTheme="minorHAnsi" w:cstheme="minorHAnsi"/>
                <w:sz w:val="22"/>
                <w:szCs w:val="22"/>
              </w:rPr>
            </w:pPr>
          </w:p>
        </w:tc>
        <w:tc>
          <w:tcPr>
            <w:tcW w:w="706" w:type="dxa"/>
            <w:tcBorders>
              <w:top w:val="single" w:sz="5" w:space="0" w:color="000000"/>
              <w:left w:val="single" w:sz="5" w:space="0" w:color="000000"/>
              <w:bottom w:val="single" w:sz="5" w:space="0" w:color="000000"/>
              <w:right w:val="single" w:sz="5" w:space="0" w:color="000000"/>
            </w:tcBorders>
            <w:vAlign w:val="center"/>
          </w:tcPr>
          <w:p w14:paraId="5FBDA307" w14:textId="77777777" w:rsidR="00577B1C" w:rsidRPr="0016547D" w:rsidRDefault="00577B1C" w:rsidP="001B335E">
            <w:pPr>
              <w:jc w:val="center"/>
              <w:rPr>
                <w:rFonts w:asciiTheme="minorHAnsi" w:hAnsiTheme="minorHAnsi" w:cstheme="minorHAnsi"/>
                <w:sz w:val="22"/>
                <w:szCs w:val="22"/>
              </w:rPr>
            </w:pPr>
          </w:p>
        </w:tc>
        <w:tc>
          <w:tcPr>
            <w:tcW w:w="710" w:type="dxa"/>
            <w:tcBorders>
              <w:top w:val="single" w:sz="5" w:space="0" w:color="000000"/>
              <w:left w:val="single" w:sz="5" w:space="0" w:color="000000"/>
              <w:bottom w:val="single" w:sz="5" w:space="0" w:color="000000"/>
              <w:right w:val="single" w:sz="5" w:space="0" w:color="000000"/>
            </w:tcBorders>
            <w:vAlign w:val="center"/>
          </w:tcPr>
          <w:p w14:paraId="09243716" w14:textId="77777777" w:rsidR="00577B1C" w:rsidRPr="0016547D" w:rsidRDefault="00577B1C" w:rsidP="001B335E">
            <w:pPr>
              <w:jc w:val="center"/>
              <w:rPr>
                <w:rFonts w:asciiTheme="minorHAnsi" w:hAnsiTheme="minorHAnsi" w:cstheme="minorHAnsi"/>
                <w:sz w:val="22"/>
                <w:szCs w:val="22"/>
              </w:rPr>
            </w:pPr>
          </w:p>
        </w:tc>
        <w:tc>
          <w:tcPr>
            <w:tcW w:w="682" w:type="dxa"/>
            <w:tcBorders>
              <w:top w:val="single" w:sz="5" w:space="0" w:color="000000"/>
              <w:left w:val="single" w:sz="5" w:space="0" w:color="000000"/>
              <w:bottom w:val="single" w:sz="5" w:space="0" w:color="000000"/>
              <w:right w:val="single" w:sz="5" w:space="0" w:color="000000"/>
            </w:tcBorders>
            <w:vAlign w:val="center"/>
          </w:tcPr>
          <w:p w14:paraId="4D61FDEA" w14:textId="77777777" w:rsidR="00577B1C" w:rsidRPr="0016547D" w:rsidRDefault="00577B1C" w:rsidP="001B335E">
            <w:pPr>
              <w:jc w:val="center"/>
              <w:rPr>
                <w:rFonts w:asciiTheme="minorHAnsi" w:hAnsiTheme="minorHAnsi" w:cstheme="minorHAnsi"/>
                <w:sz w:val="22"/>
                <w:szCs w:val="22"/>
              </w:rPr>
            </w:pPr>
          </w:p>
        </w:tc>
      </w:tr>
      <w:tr w:rsidR="00577B1C" w:rsidRPr="0016547D" w14:paraId="4DA98355" w14:textId="77777777" w:rsidTr="001B335E">
        <w:trPr>
          <w:trHeight w:hRule="exact" w:val="562"/>
        </w:trPr>
        <w:tc>
          <w:tcPr>
            <w:tcW w:w="5923" w:type="dxa"/>
            <w:tcBorders>
              <w:top w:val="single" w:sz="5" w:space="0" w:color="000000"/>
              <w:left w:val="single" w:sz="5" w:space="0" w:color="000000"/>
              <w:bottom w:val="single" w:sz="5" w:space="0" w:color="000000"/>
              <w:right w:val="single" w:sz="5" w:space="0" w:color="000000"/>
            </w:tcBorders>
            <w:vAlign w:val="center"/>
          </w:tcPr>
          <w:p w14:paraId="75DBD40F" w14:textId="77777777" w:rsidR="00577B1C" w:rsidRPr="0016547D" w:rsidRDefault="009812F2" w:rsidP="001B335E">
            <w:pPr>
              <w:ind w:left="105"/>
              <w:rPr>
                <w:rFonts w:asciiTheme="minorHAnsi" w:eastAsia="Arial" w:hAnsiTheme="minorHAnsi" w:cstheme="minorHAnsi"/>
                <w:sz w:val="22"/>
                <w:szCs w:val="22"/>
              </w:rPr>
            </w:pPr>
            <w:r w:rsidRPr="0016547D">
              <w:rPr>
                <w:rFonts w:asciiTheme="minorHAnsi" w:eastAsia="Arial" w:hAnsiTheme="minorHAnsi" w:cstheme="minorHAnsi"/>
                <w:b/>
                <w:sz w:val="22"/>
                <w:szCs w:val="22"/>
              </w:rPr>
              <w:t>3.   Communication Skills</w:t>
            </w:r>
          </w:p>
        </w:tc>
        <w:tc>
          <w:tcPr>
            <w:tcW w:w="781" w:type="dxa"/>
            <w:tcBorders>
              <w:top w:val="single" w:sz="5" w:space="0" w:color="000000"/>
              <w:left w:val="single" w:sz="5" w:space="0" w:color="000000"/>
              <w:bottom w:val="single" w:sz="5" w:space="0" w:color="000000"/>
              <w:right w:val="single" w:sz="5" w:space="0" w:color="000000"/>
            </w:tcBorders>
            <w:vAlign w:val="center"/>
          </w:tcPr>
          <w:p w14:paraId="0D634946" w14:textId="77777777" w:rsidR="00577B1C" w:rsidRPr="0016547D" w:rsidRDefault="00577B1C" w:rsidP="001B335E">
            <w:pPr>
              <w:jc w:val="center"/>
              <w:rPr>
                <w:rFonts w:asciiTheme="minorHAnsi" w:hAnsiTheme="minorHAnsi" w:cstheme="minorHAnsi"/>
                <w:sz w:val="22"/>
                <w:szCs w:val="22"/>
              </w:rPr>
            </w:pPr>
          </w:p>
        </w:tc>
        <w:tc>
          <w:tcPr>
            <w:tcW w:w="779" w:type="dxa"/>
            <w:tcBorders>
              <w:top w:val="single" w:sz="5" w:space="0" w:color="000000"/>
              <w:left w:val="single" w:sz="5" w:space="0" w:color="000000"/>
              <w:bottom w:val="single" w:sz="5" w:space="0" w:color="000000"/>
              <w:right w:val="single" w:sz="5" w:space="0" w:color="000000"/>
            </w:tcBorders>
            <w:vAlign w:val="center"/>
          </w:tcPr>
          <w:p w14:paraId="34FEC5CB" w14:textId="77777777" w:rsidR="00577B1C" w:rsidRPr="0016547D" w:rsidRDefault="00577B1C" w:rsidP="001B335E">
            <w:pPr>
              <w:jc w:val="center"/>
              <w:rPr>
                <w:rFonts w:asciiTheme="minorHAnsi" w:hAnsiTheme="minorHAnsi" w:cstheme="minorHAnsi"/>
                <w:sz w:val="22"/>
                <w:szCs w:val="22"/>
              </w:rPr>
            </w:pPr>
          </w:p>
        </w:tc>
        <w:tc>
          <w:tcPr>
            <w:tcW w:w="706" w:type="dxa"/>
            <w:tcBorders>
              <w:top w:val="single" w:sz="5" w:space="0" w:color="000000"/>
              <w:left w:val="single" w:sz="5" w:space="0" w:color="000000"/>
              <w:bottom w:val="single" w:sz="5" w:space="0" w:color="000000"/>
              <w:right w:val="single" w:sz="5" w:space="0" w:color="000000"/>
            </w:tcBorders>
            <w:vAlign w:val="center"/>
          </w:tcPr>
          <w:p w14:paraId="2CF6BB8A" w14:textId="77777777" w:rsidR="00577B1C" w:rsidRPr="0016547D" w:rsidRDefault="00577B1C" w:rsidP="001B335E">
            <w:pPr>
              <w:jc w:val="center"/>
              <w:rPr>
                <w:rFonts w:asciiTheme="minorHAnsi" w:hAnsiTheme="minorHAnsi" w:cstheme="minorHAnsi"/>
                <w:sz w:val="22"/>
                <w:szCs w:val="22"/>
              </w:rPr>
            </w:pPr>
          </w:p>
        </w:tc>
        <w:tc>
          <w:tcPr>
            <w:tcW w:w="710" w:type="dxa"/>
            <w:tcBorders>
              <w:top w:val="single" w:sz="5" w:space="0" w:color="000000"/>
              <w:left w:val="single" w:sz="5" w:space="0" w:color="000000"/>
              <w:bottom w:val="single" w:sz="5" w:space="0" w:color="000000"/>
              <w:right w:val="single" w:sz="5" w:space="0" w:color="000000"/>
            </w:tcBorders>
            <w:vAlign w:val="center"/>
          </w:tcPr>
          <w:p w14:paraId="108558DB" w14:textId="77777777" w:rsidR="00577B1C" w:rsidRPr="0016547D" w:rsidRDefault="00577B1C" w:rsidP="001B335E">
            <w:pPr>
              <w:jc w:val="center"/>
              <w:rPr>
                <w:rFonts w:asciiTheme="minorHAnsi" w:hAnsiTheme="minorHAnsi" w:cstheme="minorHAnsi"/>
                <w:sz w:val="22"/>
                <w:szCs w:val="22"/>
              </w:rPr>
            </w:pPr>
          </w:p>
        </w:tc>
        <w:tc>
          <w:tcPr>
            <w:tcW w:w="682" w:type="dxa"/>
            <w:tcBorders>
              <w:top w:val="single" w:sz="5" w:space="0" w:color="000000"/>
              <w:left w:val="single" w:sz="5" w:space="0" w:color="000000"/>
              <w:bottom w:val="single" w:sz="5" w:space="0" w:color="000000"/>
              <w:right w:val="single" w:sz="5" w:space="0" w:color="000000"/>
            </w:tcBorders>
            <w:vAlign w:val="center"/>
          </w:tcPr>
          <w:p w14:paraId="66AE741E" w14:textId="77777777" w:rsidR="00577B1C" w:rsidRPr="0016547D" w:rsidRDefault="00577B1C" w:rsidP="001B335E">
            <w:pPr>
              <w:jc w:val="center"/>
              <w:rPr>
                <w:rFonts w:asciiTheme="minorHAnsi" w:hAnsiTheme="minorHAnsi" w:cstheme="minorHAnsi"/>
                <w:sz w:val="22"/>
                <w:szCs w:val="22"/>
              </w:rPr>
            </w:pPr>
          </w:p>
        </w:tc>
      </w:tr>
      <w:tr w:rsidR="00577B1C" w:rsidRPr="0016547D" w14:paraId="7DDA0482" w14:textId="77777777" w:rsidTr="001B335E">
        <w:trPr>
          <w:trHeight w:hRule="exact" w:val="562"/>
        </w:trPr>
        <w:tc>
          <w:tcPr>
            <w:tcW w:w="5923" w:type="dxa"/>
            <w:tcBorders>
              <w:top w:val="single" w:sz="5" w:space="0" w:color="000000"/>
              <w:left w:val="single" w:sz="5" w:space="0" w:color="000000"/>
              <w:bottom w:val="single" w:sz="5" w:space="0" w:color="000000"/>
              <w:right w:val="single" w:sz="5" w:space="0" w:color="000000"/>
            </w:tcBorders>
            <w:vAlign w:val="center"/>
          </w:tcPr>
          <w:p w14:paraId="7B2024F3" w14:textId="77777777" w:rsidR="00577B1C" w:rsidRPr="0016547D" w:rsidRDefault="009812F2" w:rsidP="001B335E">
            <w:pPr>
              <w:ind w:left="105"/>
              <w:rPr>
                <w:rFonts w:asciiTheme="minorHAnsi" w:eastAsia="Arial" w:hAnsiTheme="minorHAnsi" w:cstheme="minorHAnsi"/>
                <w:sz w:val="22"/>
                <w:szCs w:val="22"/>
              </w:rPr>
            </w:pPr>
            <w:r w:rsidRPr="0016547D">
              <w:rPr>
                <w:rFonts w:asciiTheme="minorHAnsi" w:eastAsia="Arial" w:hAnsiTheme="minorHAnsi" w:cstheme="minorHAnsi"/>
                <w:b/>
                <w:sz w:val="22"/>
                <w:szCs w:val="22"/>
              </w:rPr>
              <w:t>4.   Response to Questions</w:t>
            </w:r>
          </w:p>
        </w:tc>
        <w:tc>
          <w:tcPr>
            <w:tcW w:w="781" w:type="dxa"/>
            <w:tcBorders>
              <w:top w:val="single" w:sz="5" w:space="0" w:color="000000"/>
              <w:left w:val="single" w:sz="5" w:space="0" w:color="000000"/>
              <w:bottom w:val="single" w:sz="5" w:space="0" w:color="000000"/>
              <w:right w:val="single" w:sz="5" w:space="0" w:color="000000"/>
            </w:tcBorders>
            <w:vAlign w:val="center"/>
          </w:tcPr>
          <w:p w14:paraId="1B366CA6" w14:textId="77777777" w:rsidR="00577B1C" w:rsidRPr="0016547D" w:rsidRDefault="00577B1C" w:rsidP="001B335E">
            <w:pPr>
              <w:jc w:val="center"/>
              <w:rPr>
                <w:rFonts w:asciiTheme="minorHAnsi" w:hAnsiTheme="minorHAnsi" w:cstheme="minorHAnsi"/>
                <w:sz w:val="22"/>
                <w:szCs w:val="22"/>
              </w:rPr>
            </w:pPr>
          </w:p>
        </w:tc>
        <w:tc>
          <w:tcPr>
            <w:tcW w:w="779" w:type="dxa"/>
            <w:tcBorders>
              <w:top w:val="single" w:sz="5" w:space="0" w:color="000000"/>
              <w:left w:val="single" w:sz="5" w:space="0" w:color="000000"/>
              <w:bottom w:val="single" w:sz="5" w:space="0" w:color="000000"/>
              <w:right w:val="single" w:sz="5" w:space="0" w:color="000000"/>
            </w:tcBorders>
            <w:vAlign w:val="center"/>
          </w:tcPr>
          <w:p w14:paraId="11F2E537" w14:textId="77777777" w:rsidR="00577B1C" w:rsidRPr="0016547D" w:rsidRDefault="00577B1C" w:rsidP="001B335E">
            <w:pPr>
              <w:jc w:val="center"/>
              <w:rPr>
                <w:rFonts w:asciiTheme="minorHAnsi" w:hAnsiTheme="minorHAnsi" w:cstheme="minorHAnsi"/>
                <w:sz w:val="22"/>
                <w:szCs w:val="22"/>
              </w:rPr>
            </w:pPr>
          </w:p>
        </w:tc>
        <w:tc>
          <w:tcPr>
            <w:tcW w:w="706" w:type="dxa"/>
            <w:tcBorders>
              <w:top w:val="single" w:sz="5" w:space="0" w:color="000000"/>
              <w:left w:val="single" w:sz="5" w:space="0" w:color="000000"/>
              <w:bottom w:val="single" w:sz="5" w:space="0" w:color="000000"/>
              <w:right w:val="single" w:sz="5" w:space="0" w:color="000000"/>
            </w:tcBorders>
            <w:vAlign w:val="center"/>
          </w:tcPr>
          <w:p w14:paraId="2E501858" w14:textId="77777777" w:rsidR="00577B1C" w:rsidRPr="0016547D" w:rsidRDefault="00577B1C" w:rsidP="001B335E">
            <w:pPr>
              <w:jc w:val="center"/>
              <w:rPr>
                <w:rFonts w:asciiTheme="minorHAnsi" w:hAnsiTheme="minorHAnsi" w:cstheme="minorHAnsi"/>
                <w:sz w:val="22"/>
                <w:szCs w:val="22"/>
              </w:rPr>
            </w:pPr>
          </w:p>
        </w:tc>
        <w:tc>
          <w:tcPr>
            <w:tcW w:w="710" w:type="dxa"/>
            <w:tcBorders>
              <w:top w:val="single" w:sz="5" w:space="0" w:color="000000"/>
              <w:left w:val="single" w:sz="5" w:space="0" w:color="000000"/>
              <w:bottom w:val="single" w:sz="5" w:space="0" w:color="000000"/>
              <w:right w:val="single" w:sz="5" w:space="0" w:color="000000"/>
            </w:tcBorders>
            <w:vAlign w:val="center"/>
          </w:tcPr>
          <w:p w14:paraId="51C2A5A2" w14:textId="77777777" w:rsidR="00577B1C" w:rsidRPr="0016547D" w:rsidRDefault="00577B1C" w:rsidP="001B335E">
            <w:pPr>
              <w:jc w:val="center"/>
              <w:rPr>
                <w:rFonts w:asciiTheme="minorHAnsi" w:hAnsiTheme="minorHAnsi" w:cstheme="minorHAnsi"/>
                <w:sz w:val="22"/>
                <w:szCs w:val="22"/>
              </w:rPr>
            </w:pPr>
          </w:p>
        </w:tc>
        <w:tc>
          <w:tcPr>
            <w:tcW w:w="682" w:type="dxa"/>
            <w:tcBorders>
              <w:top w:val="single" w:sz="5" w:space="0" w:color="000000"/>
              <w:left w:val="single" w:sz="5" w:space="0" w:color="000000"/>
              <w:bottom w:val="single" w:sz="5" w:space="0" w:color="000000"/>
              <w:right w:val="single" w:sz="5" w:space="0" w:color="000000"/>
            </w:tcBorders>
            <w:vAlign w:val="center"/>
          </w:tcPr>
          <w:p w14:paraId="33592480" w14:textId="77777777" w:rsidR="00577B1C" w:rsidRPr="0016547D" w:rsidRDefault="00577B1C" w:rsidP="001B335E">
            <w:pPr>
              <w:jc w:val="center"/>
              <w:rPr>
                <w:rFonts w:asciiTheme="minorHAnsi" w:hAnsiTheme="minorHAnsi" w:cstheme="minorHAnsi"/>
                <w:sz w:val="22"/>
                <w:szCs w:val="22"/>
              </w:rPr>
            </w:pPr>
          </w:p>
        </w:tc>
      </w:tr>
      <w:tr w:rsidR="00577B1C" w:rsidRPr="0016547D" w14:paraId="3BFC6B4D" w14:textId="77777777" w:rsidTr="003121E7">
        <w:trPr>
          <w:trHeight w:hRule="exact" w:val="4405"/>
        </w:trPr>
        <w:tc>
          <w:tcPr>
            <w:tcW w:w="5923" w:type="dxa"/>
            <w:tcBorders>
              <w:top w:val="single" w:sz="5" w:space="0" w:color="000000"/>
              <w:left w:val="single" w:sz="5" w:space="0" w:color="000000"/>
              <w:bottom w:val="single" w:sz="5" w:space="0" w:color="000000"/>
              <w:right w:val="single" w:sz="5" w:space="0" w:color="000000"/>
            </w:tcBorders>
          </w:tcPr>
          <w:p w14:paraId="2FEBF067" w14:textId="77777777" w:rsidR="003121E7" w:rsidRDefault="003121E7" w:rsidP="003121E7">
            <w:pPr>
              <w:ind w:left="105"/>
              <w:rPr>
                <w:rFonts w:asciiTheme="minorHAnsi" w:eastAsia="Arial" w:hAnsiTheme="minorHAnsi" w:cstheme="minorHAnsi"/>
                <w:sz w:val="22"/>
                <w:szCs w:val="22"/>
              </w:rPr>
            </w:pPr>
          </w:p>
          <w:p w14:paraId="09727EF5" w14:textId="77777777" w:rsidR="00577B1C" w:rsidRPr="003121E7" w:rsidRDefault="003121E7" w:rsidP="003121E7">
            <w:pPr>
              <w:ind w:left="105"/>
              <w:rPr>
                <w:rFonts w:asciiTheme="minorHAnsi" w:eastAsia="Arial" w:hAnsiTheme="minorHAnsi" w:cstheme="minorHAnsi"/>
                <w:b/>
                <w:sz w:val="22"/>
                <w:szCs w:val="22"/>
              </w:rPr>
            </w:pPr>
            <w:r w:rsidRPr="003121E7">
              <w:rPr>
                <w:rFonts w:asciiTheme="minorHAnsi" w:eastAsia="Arial" w:hAnsiTheme="minorHAnsi" w:cstheme="minorHAnsi"/>
                <w:b/>
                <w:sz w:val="22"/>
                <w:szCs w:val="22"/>
              </w:rPr>
              <w:t>General Comments</w:t>
            </w:r>
          </w:p>
        </w:tc>
        <w:tc>
          <w:tcPr>
            <w:tcW w:w="781" w:type="dxa"/>
            <w:tcBorders>
              <w:top w:val="single" w:sz="5" w:space="0" w:color="000000"/>
              <w:left w:val="single" w:sz="5" w:space="0" w:color="000000"/>
              <w:bottom w:val="single" w:sz="5" w:space="0" w:color="000000"/>
              <w:right w:val="single" w:sz="5" w:space="0" w:color="000000"/>
            </w:tcBorders>
            <w:vAlign w:val="center"/>
          </w:tcPr>
          <w:p w14:paraId="087D20D3" w14:textId="77777777" w:rsidR="00577B1C" w:rsidRPr="0016547D" w:rsidRDefault="00577B1C" w:rsidP="001B335E">
            <w:pPr>
              <w:jc w:val="center"/>
              <w:rPr>
                <w:rFonts w:asciiTheme="minorHAnsi" w:hAnsiTheme="minorHAnsi" w:cstheme="minorHAnsi"/>
                <w:sz w:val="22"/>
                <w:szCs w:val="22"/>
              </w:rPr>
            </w:pPr>
          </w:p>
        </w:tc>
        <w:tc>
          <w:tcPr>
            <w:tcW w:w="779" w:type="dxa"/>
            <w:tcBorders>
              <w:top w:val="single" w:sz="5" w:space="0" w:color="000000"/>
              <w:left w:val="single" w:sz="5" w:space="0" w:color="000000"/>
              <w:bottom w:val="single" w:sz="5" w:space="0" w:color="000000"/>
              <w:right w:val="single" w:sz="5" w:space="0" w:color="000000"/>
            </w:tcBorders>
            <w:vAlign w:val="center"/>
          </w:tcPr>
          <w:p w14:paraId="4360EB62" w14:textId="77777777" w:rsidR="00577B1C" w:rsidRPr="0016547D" w:rsidRDefault="00577B1C" w:rsidP="001B335E">
            <w:pPr>
              <w:jc w:val="center"/>
              <w:rPr>
                <w:rFonts w:asciiTheme="minorHAnsi" w:hAnsiTheme="minorHAnsi" w:cstheme="minorHAnsi"/>
                <w:sz w:val="22"/>
                <w:szCs w:val="22"/>
              </w:rPr>
            </w:pPr>
          </w:p>
        </w:tc>
        <w:tc>
          <w:tcPr>
            <w:tcW w:w="706" w:type="dxa"/>
            <w:tcBorders>
              <w:top w:val="single" w:sz="5" w:space="0" w:color="000000"/>
              <w:left w:val="single" w:sz="5" w:space="0" w:color="000000"/>
              <w:bottom w:val="single" w:sz="5" w:space="0" w:color="000000"/>
              <w:right w:val="single" w:sz="5" w:space="0" w:color="000000"/>
            </w:tcBorders>
            <w:vAlign w:val="center"/>
          </w:tcPr>
          <w:p w14:paraId="7832F94C" w14:textId="77777777" w:rsidR="00577B1C" w:rsidRPr="0016547D" w:rsidRDefault="00577B1C" w:rsidP="001B335E">
            <w:pPr>
              <w:jc w:val="center"/>
              <w:rPr>
                <w:rFonts w:asciiTheme="minorHAnsi" w:hAnsiTheme="minorHAnsi" w:cstheme="minorHAnsi"/>
                <w:sz w:val="22"/>
                <w:szCs w:val="22"/>
              </w:rPr>
            </w:pPr>
          </w:p>
        </w:tc>
        <w:tc>
          <w:tcPr>
            <w:tcW w:w="710" w:type="dxa"/>
            <w:tcBorders>
              <w:top w:val="single" w:sz="5" w:space="0" w:color="000000"/>
              <w:left w:val="single" w:sz="5" w:space="0" w:color="000000"/>
              <w:bottom w:val="single" w:sz="5" w:space="0" w:color="000000"/>
              <w:right w:val="single" w:sz="5" w:space="0" w:color="000000"/>
            </w:tcBorders>
            <w:vAlign w:val="center"/>
          </w:tcPr>
          <w:p w14:paraId="5692CBA0" w14:textId="77777777" w:rsidR="00577B1C" w:rsidRPr="0016547D" w:rsidRDefault="00577B1C" w:rsidP="001B335E">
            <w:pPr>
              <w:jc w:val="center"/>
              <w:rPr>
                <w:rFonts w:asciiTheme="minorHAnsi" w:hAnsiTheme="minorHAnsi" w:cstheme="minorHAnsi"/>
                <w:sz w:val="22"/>
                <w:szCs w:val="22"/>
              </w:rPr>
            </w:pPr>
          </w:p>
        </w:tc>
        <w:tc>
          <w:tcPr>
            <w:tcW w:w="682" w:type="dxa"/>
            <w:tcBorders>
              <w:top w:val="single" w:sz="5" w:space="0" w:color="000000"/>
              <w:left w:val="single" w:sz="5" w:space="0" w:color="000000"/>
              <w:bottom w:val="single" w:sz="5" w:space="0" w:color="000000"/>
              <w:right w:val="single" w:sz="5" w:space="0" w:color="000000"/>
            </w:tcBorders>
            <w:vAlign w:val="center"/>
          </w:tcPr>
          <w:p w14:paraId="589A8C12" w14:textId="77777777" w:rsidR="00577B1C" w:rsidRPr="0016547D" w:rsidRDefault="00577B1C" w:rsidP="001B335E">
            <w:pPr>
              <w:jc w:val="center"/>
              <w:rPr>
                <w:rFonts w:asciiTheme="minorHAnsi" w:hAnsiTheme="minorHAnsi" w:cstheme="minorHAnsi"/>
                <w:sz w:val="22"/>
                <w:szCs w:val="22"/>
              </w:rPr>
            </w:pPr>
          </w:p>
        </w:tc>
      </w:tr>
      <w:tr w:rsidR="00577B1C" w:rsidRPr="0016547D" w14:paraId="52C0E43C" w14:textId="77777777" w:rsidTr="001B335E">
        <w:trPr>
          <w:trHeight w:hRule="exact" w:val="566"/>
        </w:trPr>
        <w:tc>
          <w:tcPr>
            <w:tcW w:w="5923" w:type="dxa"/>
            <w:tcBorders>
              <w:top w:val="single" w:sz="5" w:space="0" w:color="000000"/>
              <w:left w:val="single" w:sz="5" w:space="0" w:color="000000"/>
              <w:bottom w:val="single" w:sz="5" w:space="0" w:color="000000"/>
              <w:right w:val="single" w:sz="5" w:space="0" w:color="000000"/>
            </w:tcBorders>
            <w:vAlign w:val="center"/>
          </w:tcPr>
          <w:p w14:paraId="5DAD3DDD" w14:textId="77777777" w:rsidR="00577B1C" w:rsidRPr="0016547D" w:rsidRDefault="009812F2" w:rsidP="001B335E">
            <w:pPr>
              <w:ind w:left="105"/>
              <w:rPr>
                <w:rFonts w:asciiTheme="minorHAnsi" w:eastAsia="Arial" w:hAnsiTheme="minorHAnsi" w:cstheme="minorHAnsi"/>
                <w:sz w:val="22"/>
                <w:szCs w:val="22"/>
              </w:rPr>
            </w:pPr>
            <w:r w:rsidRPr="0016547D">
              <w:rPr>
                <w:rFonts w:asciiTheme="minorHAnsi" w:eastAsia="Arial" w:hAnsiTheme="minorHAnsi" w:cstheme="minorHAnsi"/>
                <w:b/>
                <w:i/>
                <w:sz w:val="22"/>
                <w:szCs w:val="22"/>
              </w:rPr>
              <w:t>Total Marks awarded (Max 2</w:t>
            </w:r>
            <w:r w:rsidR="00947950" w:rsidRPr="0016547D">
              <w:rPr>
                <w:rFonts w:asciiTheme="minorHAnsi" w:eastAsia="Arial" w:hAnsiTheme="minorHAnsi" w:cstheme="minorHAnsi"/>
                <w:b/>
                <w:i/>
                <w:sz w:val="22"/>
                <w:szCs w:val="22"/>
              </w:rPr>
              <w:t>0</w:t>
            </w:r>
            <w:r w:rsidRPr="0016547D">
              <w:rPr>
                <w:rFonts w:asciiTheme="minorHAnsi" w:eastAsia="Arial" w:hAnsiTheme="minorHAnsi" w:cstheme="minorHAnsi"/>
                <w:b/>
                <w:i/>
                <w:sz w:val="22"/>
                <w:szCs w:val="22"/>
              </w:rPr>
              <w:t>)</w:t>
            </w:r>
          </w:p>
        </w:tc>
        <w:tc>
          <w:tcPr>
            <w:tcW w:w="781" w:type="dxa"/>
            <w:tcBorders>
              <w:top w:val="single" w:sz="5" w:space="0" w:color="000000"/>
              <w:left w:val="single" w:sz="5" w:space="0" w:color="000000"/>
              <w:bottom w:val="single" w:sz="5" w:space="0" w:color="000000"/>
              <w:right w:val="single" w:sz="5" w:space="0" w:color="000000"/>
            </w:tcBorders>
            <w:vAlign w:val="center"/>
          </w:tcPr>
          <w:p w14:paraId="5A2B3FC5" w14:textId="77777777" w:rsidR="00577B1C" w:rsidRPr="0016547D" w:rsidRDefault="00577B1C" w:rsidP="001B335E">
            <w:pPr>
              <w:jc w:val="center"/>
              <w:rPr>
                <w:rFonts w:asciiTheme="minorHAnsi" w:hAnsiTheme="minorHAnsi" w:cstheme="minorHAnsi"/>
                <w:sz w:val="22"/>
                <w:szCs w:val="22"/>
              </w:rPr>
            </w:pPr>
          </w:p>
        </w:tc>
        <w:tc>
          <w:tcPr>
            <w:tcW w:w="779" w:type="dxa"/>
            <w:tcBorders>
              <w:top w:val="single" w:sz="5" w:space="0" w:color="000000"/>
              <w:left w:val="single" w:sz="5" w:space="0" w:color="000000"/>
              <w:bottom w:val="single" w:sz="5" w:space="0" w:color="000000"/>
              <w:right w:val="single" w:sz="5" w:space="0" w:color="000000"/>
            </w:tcBorders>
            <w:vAlign w:val="center"/>
          </w:tcPr>
          <w:p w14:paraId="483A4567" w14:textId="77777777" w:rsidR="00577B1C" w:rsidRPr="0016547D" w:rsidRDefault="00577B1C" w:rsidP="001B335E">
            <w:pPr>
              <w:jc w:val="center"/>
              <w:rPr>
                <w:rFonts w:asciiTheme="minorHAnsi" w:hAnsiTheme="minorHAnsi" w:cstheme="minorHAnsi"/>
                <w:sz w:val="22"/>
                <w:szCs w:val="22"/>
              </w:rPr>
            </w:pPr>
          </w:p>
        </w:tc>
        <w:tc>
          <w:tcPr>
            <w:tcW w:w="706" w:type="dxa"/>
            <w:tcBorders>
              <w:top w:val="single" w:sz="5" w:space="0" w:color="000000"/>
              <w:left w:val="single" w:sz="5" w:space="0" w:color="000000"/>
              <w:bottom w:val="single" w:sz="5" w:space="0" w:color="000000"/>
              <w:right w:val="single" w:sz="5" w:space="0" w:color="000000"/>
            </w:tcBorders>
            <w:vAlign w:val="center"/>
          </w:tcPr>
          <w:p w14:paraId="7E855C47" w14:textId="77777777" w:rsidR="00577B1C" w:rsidRPr="0016547D" w:rsidRDefault="00577B1C" w:rsidP="001B335E">
            <w:pPr>
              <w:jc w:val="center"/>
              <w:rPr>
                <w:rFonts w:asciiTheme="minorHAnsi" w:hAnsiTheme="minorHAnsi" w:cstheme="minorHAnsi"/>
                <w:sz w:val="22"/>
                <w:szCs w:val="22"/>
              </w:rPr>
            </w:pPr>
          </w:p>
        </w:tc>
        <w:tc>
          <w:tcPr>
            <w:tcW w:w="710" w:type="dxa"/>
            <w:tcBorders>
              <w:top w:val="single" w:sz="5" w:space="0" w:color="000000"/>
              <w:left w:val="single" w:sz="5" w:space="0" w:color="000000"/>
              <w:bottom w:val="single" w:sz="5" w:space="0" w:color="000000"/>
              <w:right w:val="single" w:sz="5" w:space="0" w:color="000000"/>
            </w:tcBorders>
            <w:vAlign w:val="center"/>
          </w:tcPr>
          <w:p w14:paraId="5D320428" w14:textId="77777777" w:rsidR="00577B1C" w:rsidRPr="0016547D" w:rsidRDefault="00577B1C" w:rsidP="001B335E">
            <w:pPr>
              <w:jc w:val="center"/>
              <w:rPr>
                <w:rFonts w:asciiTheme="minorHAnsi" w:hAnsiTheme="minorHAnsi" w:cstheme="minorHAnsi"/>
                <w:sz w:val="22"/>
                <w:szCs w:val="22"/>
              </w:rPr>
            </w:pPr>
          </w:p>
        </w:tc>
        <w:tc>
          <w:tcPr>
            <w:tcW w:w="682" w:type="dxa"/>
            <w:tcBorders>
              <w:top w:val="single" w:sz="5" w:space="0" w:color="000000"/>
              <w:left w:val="single" w:sz="5" w:space="0" w:color="000000"/>
              <w:bottom w:val="single" w:sz="5" w:space="0" w:color="000000"/>
              <w:right w:val="single" w:sz="5" w:space="0" w:color="000000"/>
            </w:tcBorders>
            <w:vAlign w:val="center"/>
          </w:tcPr>
          <w:p w14:paraId="62D64FD1" w14:textId="77777777" w:rsidR="00577B1C" w:rsidRPr="0016547D" w:rsidRDefault="00577B1C" w:rsidP="001B335E">
            <w:pPr>
              <w:jc w:val="center"/>
              <w:rPr>
                <w:rFonts w:asciiTheme="minorHAnsi" w:hAnsiTheme="minorHAnsi" w:cstheme="minorHAnsi"/>
                <w:sz w:val="22"/>
                <w:szCs w:val="22"/>
              </w:rPr>
            </w:pPr>
          </w:p>
        </w:tc>
      </w:tr>
    </w:tbl>
    <w:p w14:paraId="4D00AD6F" w14:textId="77777777" w:rsidR="00577B1C" w:rsidRPr="0016547D" w:rsidRDefault="00577B1C" w:rsidP="00A703EF">
      <w:pPr>
        <w:rPr>
          <w:rFonts w:asciiTheme="minorHAnsi" w:hAnsiTheme="minorHAnsi" w:cstheme="minorHAnsi"/>
          <w:sz w:val="22"/>
          <w:szCs w:val="22"/>
        </w:rPr>
      </w:pPr>
    </w:p>
    <w:p w14:paraId="2E0A5AC9" w14:textId="77777777" w:rsidR="00577B1C" w:rsidRPr="0016547D" w:rsidRDefault="00577B1C" w:rsidP="00A703EF">
      <w:pPr>
        <w:rPr>
          <w:rFonts w:asciiTheme="minorHAnsi" w:hAnsiTheme="minorHAnsi" w:cstheme="minorHAnsi"/>
          <w:sz w:val="22"/>
          <w:szCs w:val="22"/>
        </w:rPr>
      </w:pPr>
    </w:p>
    <w:p w14:paraId="5E49943B" w14:textId="77777777" w:rsidR="00577B1C" w:rsidRPr="0016547D" w:rsidRDefault="00577B1C" w:rsidP="00A703EF">
      <w:pPr>
        <w:rPr>
          <w:rFonts w:asciiTheme="minorHAnsi" w:hAnsiTheme="minorHAnsi" w:cstheme="minorHAnsi"/>
          <w:sz w:val="22"/>
          <w:szCs w:val="22"/>
        </w:rPr>
      </w:pPr>
    </w:p>
    <w:p w14:paraId="47C872A6" w14:textId="77777777" w:rsidR="00577B1C" w:rsidRPr="0016547D" w:rsidRDefault="009812F2" w:rsidP="00A703EF">
      <w:pPr>
        <w:ind w:left="217"/>
        <w:rPr>
          <w:rFonts w:asciiTheme="minorHAnsi" w:eastAsia="Arial" w:hAnsiTheme="minorHAnsi" w:cstheme="minorHAnsi"/>
          <w:sz w:val="22"/>
          <w:szCs w:val="22"/>
        </w:rPr>
      </w:pPr>
      <w:r w:rsidRPr="0016547D">
        <w:rPr>
          <w:rFonts w:asciiTheme="minorHAnsi" w:eastAsia="Arial" w:hAnsiTheme="minorHAnsi" w:cstheme="minorHAnsi"/>
          <w:sz w:val="22"/>
          <w:szCs w:val="22"/>
        </w:rPr>
        <w:t>Each element is scored out of 5</w:t>
      </w:r>
    </w:p>
    <w:p w14:paraId="6FE334A0" w14:textId="77777777" w:rsidR="00577B1C" w:rsidRPr="0016547D" w:rsidRDefault="00577B1C" w:rsidP="00A703EF">
      <w:pPr>
        <w:rPr>
          <w:rFonts w:asciiTheme="minorHAnsi" w:hAnsiTheme="minorHAnsi" w:cstheme="minorHAnsi"/>
          <w:sz w:val="22"/>
          <w:szCs w:val="22"/>
        </w:rPr>
      </w:pPr>
    </w:p>
    <w:p w14:paraId="7A66D4A9" w14:textId="77777777" w:rsidR="00577B1C" w:rsidRPr="0016547D" w:rsidRDefault="00577B1C" w:rsidP="00A703EF">
      <w:pPr>
        <w:rPr>
          <w:rFonts w:asciiTheme="minorHAnsi" w:hAnsiTheme="minorHAnsi" w:cstheme="minorHAnsi"/>
          <w:sz w:val="22"/>
          <w:szCs w:val="22"/>
        </w:rPr>
      </w:pPr>
    </w:p>
    <w:tbl>
      <w:tblPr>
        <w:tblW w:w="0" w:type="auto"/>
        <w:tblInd w:w="176" w:type="dxa"/>
        <w:tblLayout w:type="fixed"/>
        <w:tblCellMar>
          <w:left w:w="0" w:type="dxa"/>
          <w:right w:w="0" w:type="dxa"/>
        </w:tblCellMar>
        <w:tblLook w:val="01E0" w:firstRow="1" w:lastRow="1" w:firstColumn="1" w:lastColumn="1" w:noHBand="0" w:noVBand="0"/>
      </w:tblPr>
      <w:tblGrid>
        <w:gridCol w:w="1147"/>
        <w:gridCol w:w="760"/>
        <w:gridCol w:w="1707"/>
      </w:tblGrid>
      <w:tr w:rsidR="00577B1C" w:rsidRPr="0016547D" w14:paraId="641620F8" w14:textId="77777777">
        <w:trPr>
          <w:trHeight w:hRule="exact" w:val="359"/>
        </w:trPr>
        <w:tc>
          <w:tcPr>
            <w:tcW w:w="1147" w:type="dxa"/>
            <w:tcBorders>
              <w:top w:val="nil"/>
              <w:left w:val="nil"/>
              <w:bottom w:val="nil"/>
              <w:right w:val="nil"/>
            </w:tcBorders>
          </w:tcPr>
          <w:p w14:paraId="55F93F05" w14:textId="77777777" w:rsidR="00577B1C" w:rsidRPr="0016547D" w:rsidRDefault="009812F2" w:rsidP="00A703EF">
            <w:pPr>
              <w:ind w:left="40"/>
              <w:rPr>
                <w:rFonts w:asciiTheme="minorHAnsi" w:eastAsia="Arial" w:hAnsiTheme="minorHAnsi" w:cstheme="minorHAnsi"/>
                <w:sz w:val="22"/>
                <w:szCs w:val="22"/>
              </w:rPr>
            </w:pPr>
            <w:r w:rsidRPr="0016547D">
              <w:rPr>
                <w:rFonts w:asciiTheme="minorHAnsi" w:eastAsia="Arial" w:hAnsiTheme="minorHAnsi" w:cstheme="minorHAnsi"/>
                <w:b/>
                <w:sz w:val="22"/>
                <w:szCs w:val="22"/>
              </w:rPr>
              <w:t>Marks:</w:t>
            </w:r>
          </w:p>
        </w:tc>
        <w:tc>
          <w:tcPr>
            <w:tcW w:w="760" w:type="dxa"/>
            <w:tcBorders>
              <w:top w:val="nil"/>
              <w:left w:val="nil"/>
              <w:bottom w:val="nil"/>
              <w:right w:val="nil"/>
            </w:tcBorders>
          </w:tcPr>
          <w:p w14:paraId="55F384BF" w14:textId="77777777" w:rsidR="00577B1C" w:rsidRPr="0016547D" w:rsidRDefault="009812F2" w:rsidP="00A703EF">
            <w:pPr>
              <w:ind w:left="295" w:right="255"/>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5</w:t>
            </w:r>
          </w:p>
        </w:tc>
        <w:tc>
          <w:tcPr>
            <w:tcW w:w="1707" w:type="dxa"/>
            <w:tcBorders>
              <w:top w:val="nil"/>
              <w:left w:val="nil"/>
              <w:bottom w:val="nil"/>
              <w:right w:val="nil"/>
            </w:tcBorders>
          </w:tcPr>
          <w:p w14:paraId="7A387CBC" w14:textId="77777777" w:rsidR="00577B1C" w:rsidRPr="0016547D" w:rsidRDefault="009812F2" w:rsidP="00A703EF">
            <w:pPr>
              <w:ind w:left="307"/>
              <w:rPr>
                <w:rFonts w:asciiTheme="minorHAnsi" w:eastAsia="Arial" w:hAnsiTheme="minorHAnsi" w:cstheme="minorHAnsi"/>
                <w:sz w:val="22"/>
                <w:szCs w:val="22"/>
              </w:rPr>
            </w:pPr>
            <w:r w:rsidRPr="0016547D">
              <w:rPr>
                <w:rFonts w:asciiTheme="minorHAnsi" w:eastAsia="Arial" w:hAnsiTheme="minorHAnsi" w:cstheme="minorHAnsi"/>
                <w:b/>
                <w:sz w:val="22"/>
                <w:szCs w:val="22"/>
              </w:rPr>
              <w:t>Excellent</w:t>
            </w:r>
          </w:p>
        </w:tc>
      </w:tr>
      <w:tr w:rsidR="00577B1C" w:rsidRPr="0016547D" w14:paraId="79381588" w14:textId="77777777">
        <w:trPr>
          <w:trHeight w:hRule="exact" w:val="276"/>
        </w:trPr>
        <w:tc>
          <w:tcPr>
            <w:tcW w:w="1147" w:type="dxa"/>
            <w:tcBorders>
              <w:top w:val="nil"/>
              <w:left w:val="nil"/>
              <w:bottom w:val="nil"/>
              <w:right w:val="nil"/>
            </w:tcBorders>
          </w:tcPr>
          <w:p w14:paraId="3FFBC0DB" w14:textId="77777777" w:rsidR="00577B1C" w:rsidRPr="0016547D" w:rsidRDefault="00577B1C" w:rsidP="00A703EF">
            <w:pPr>
              <w:rPr>
                <w:rFonts w:asciiTheme="minorHAnsi" w:hAnsiTheme="minorHAnsi" w:cstheme="minorHAnsi"/>
                <w:sz w:val="22"/>
                <w:szCs w:val="22"/>
              </w:rPr>
            </w:pPr>
          </w:p>
        </w:tc>
        <w:tc>
          <w:tcPr>
            <w:tcW w:w="760" w:type="dxa"/>
            <w:tcBorders>
              <w:top w:val="nil"/>
              <w:left w:val="nil"/>
              <w:bottom w:val="nil"/>
              <w:right w:val="nil"/>
            </w:tcBorders>
          </w:tcPr>
          <w:p w14:paraId="38226794" w14:textId="77777777" w:rsidR="00577B1C" w:rsidRPr="0016547D" w:rsidRDefault="009812F2" w:rsidP="00A703EF">
            <w:pPr>
              <w:ind w:left="295" w:right="255"/>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4</w:t>
            </w:r>
          </w:p>
        </w:tc>
        <w:tc>
          <w:tcPr>
            <w:tcW w:w="1707" w:type="dxa"/>
            <w:tcBorders>
              <w:top w:val="nil"/>
              <w:left w:val="nil"/>
              <w:bottom w:val="nil"/>
              <w:right w:val="nil"/>
            </w:tcBorders>
          </w:tcPr>
          <w:p w14:paraId="1AEC6053" w14:textId="77777777" w:rsidR="00577B1C" w:rsidRPr="0016547D" w:rsidRDefault="009812F2" w:rsidP="00A703EF">
            <w:pPr>
              <w:ind w:left="293"/>
              <w:rPr>
                <w:rFonts w:asciiTheme="minorHAnsi" w:eastAsia="Arial" w:hAnsiTheme="minorHAnsi" w:cstheme="minorHAnsi"/>
                <w:sz w:val="22"/>
                <w:szCs w:val="22"/>
              </w:rPr>
            </w:pPr>
            <w:r w:rsidRPr="0016547D">
              <w:rPr>
                <w:rFonts w:asciiTheme="minorHAnsi" w:eastAsia="Arial" w:hAnsiTheme="minorHAnsi" w:cstheme="minorHAnsi"/>
                <w:b/>
                <w:sz w:val="22"/>
                <w:szCs w:val="22"/>
              </w:rPr>
              <w:t>Very Good</w:t>
            </w:r>
          </w:p>
        </w:tc>
      </w:tr>
      <w:tr w:rsidR="00577B1C" w:rsidRPr="0016547D" w14:paraId="1B976718" w14:textId="77777777">
        <w:trPr>
          <w:trHeight w:hRule="exact" w:val="276"/>
        </w:trPr>
        <w:tc>
          <w:tcPr>
            <w:tcW w:w="1147" w:type="dxa"/>
            <w:tcBorders>
              <w:top w:val="nil"/>
              <w:left w:val="nil"/>
              <w:bottom w:val="nil"/>
              <w:right w:val="nil"/>
            </w:tcBorders>
          </w:tcPr>
          <w:p w14:paraId="779F0A40" w14:textId="77777777" w:rsidR="00577B1C" w:rsidRPr="0016547D" w:rsidRDefault="00577B1C" w:rsidP="00A703EF">
            <w:pPr>
              <w:rPr>
                <w:rFonts w:asciiTheme="minorHAnsi" w:hAnsiTheme="minorHAnsi" w:cstheme="minorHAnsi"/>
                <w:sz w:val="22"/>
                <w:szCs w:val="22"/>
              </w:rPr>
            </w:pPr>
          </w:p>
        </w:tc>
        <w:tc>
          <w:tcPr>
            <w:tcW w:w="760" w:type="dxa"/>
            <w:tcBorders>
              <w:top w:val="nil"/>
              <w:left w:val="nil"/>
              <w:bottom w:val="nil"/>
              <w:right w:val="nil"/>
            </w:tcBorders>
          </w:tcPr>
          <w:p w14:paraId="2B591F3B" w14:textId="77777777" w:rsidR="00577B1C" w:rsidRPr="0016547D" w:rsidRDefault="009812F2" w:rsidP="00A703EF">
            <w:pPr>
              <w:ind w:left="295" w:right="255"/>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3</w:t>
            </w:r>
          </w:p>
        </w:tc>
        <w:tc>
          <w:tcPr>
            <w:tcW w:w="1707" w:type="dxa"/>
            <w:tcBorders>
              <w:top w:val="nil"/>
              <w:left w:val="nil"/>
              <w:bottom w:val="nil"/>
              <w:right w:val="nil"/>
            </w:tcBorders>
          </w:tcPr>
          <w:p w14:paraId="150FD628" w14:textId="77777777" w:rsidR="00577B1C" w:rsidRPr="0016547D" w:rsidRDefault="009812F2" w:rsidP="00A703EF">
            <w:pPr>
              <w:ind w:left="293"/>
              <w:rPr>
                <w:rFonts w:asciiTheme="minorHAnsi" w:eastAsia="Arial" w:hAnsiTheme="minorHAnsi" w:cstheme="minorHAnsi"/>
                <w:sz w:val="22"/>
                <w:szCs w:val="22"/>
              </w:rPr>
            </w:pPr>
            <w:r w:rsidRPr="0016547D">
              <w:rPr>
                <w:rFonts w:asciiTheme="minorHAnsi" w:eastAsia="Arial" w:hAnsiTheme="minorHAnsi" w:cstheme="minorHAnsi"/>
                <w:b/>
                <w:sz w:val="22"/>
                <w:szCs w:val="22"/>
              </w:rPr>
              <w:t>Good</w:t>
            </w:r>
          </w:p>
        </w:tc>
      </w:tr>
      <w:tr w:rsidR="00577B1C" w:rsidRPr="0016547D" w14:paraId="3183716C" w14:textId="77777777">
        <w:trPr>
          <w:trHeight w:hRule="exact" w:val="276"/>
        </w:trPr>
        <w:tc>
          <w:tcPr>
            <w:tcW w:w="1147" w:type="dxa"/>
            <w:tcBorders>
              <w:top w:val="nil"/>
              <w:left w:val="nil"/>
              <w:bottom w:val="nil"/>
              <w:right w:val="nil"/>
            </w:tcBorders>
          </w:tcPr>
          <w:p w14:paraId="1A5ABDCA" w14:textId="77777777" w:rsidR="00577B1C" w:rsidRPr="0016547D" w:rsidRDefault="00577B1C" w:rsidP="00A703EF">
            <w:pPr>
              <w:rPr>
                <w:rFonts w:asciiTheme="minorHAnsi" w:hAnsiTheme="minorHAnsi" w:cstheme="minorHAnsi"/>
                <w:sz w:val="22"/>
                <w:szCs w:val="22"/>
              </w:rPr>
            </w:pPr>
          </w:p>
        </w:tc>
        <w:tc>
          <w:tcPr>
            <w:tcW w:w="760" w:type="dxa"/>
            <w:tcBorders>
              <w:top w:val="nil"/>
              <w:left w:val="nil"/>
              <w:bottom w:val="nil"/>
              <w:right w:val="nil"/>
            </w:tcBorders>
          </w:tcPr>
          <w:p w14:paraId="262FBF75" w14:textId="77777777" w:rsidR="00577B1C" w:rsidRPr="0016547D" w:rsidRDefault="009812F2" w:rsidP="00A703EF">
            <w:pPr>
              <w:ind w:left="295" w:right="255"/>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2</w:t>
            </w:r>
          </w:p>
        </w:tc>
        <w:tc>
          <w:tcPr>
            <w:tcW w:w="1707" w:type="dxa"/>
            <w:tcBorders>
              <w:top w:val="nil"/>
              <w:left w:val="nil"/>
              <w:bottom w:val="nil"/>
              <w:right w:val="nil"/>
            </w:tcBorders>
          </w:tcPr>
          <w:p w14:paraId="10D0B383" w14:textId="77777777" w:rsidR="00577B1C" w:rsidRPr="0016547D" w:rsidRDefault="009812F2" w:rsidP="00A703EF">
            <w:pPr>
              <w:ind w:left="293"/>
              <w:rPr>
                <w:rFonts w:asciiTheme="minorHAnsi" w:eastAsia="Arial" w:hAnsiTheme="minorHAnsi" w:cstheme="minorHAnsi"/>
                <w:sz w:val="22"/>
                <w:szCs w:val="22"/>
              </w:rPr>
            </w:pPr>
            <w:r w:rsidRPr="0016547D">
              <w:rPr>
                <w:rFonts w:asciiTheme="minorHAnsi" w:eastAsia="Arial" w:hAnsiTheme="minorHAnsi" w:cstheme="minorHAnsi"/>
                <w:b/>
                <w:sz w:val="22"/>
                <w:szCs w:val="22"/>
              </w:rPr>
              <w:t>Satisfactory</w:t>
            </w:r>
          </w:p>
        </w:tc>
      </w:tr>
      <w:tr w:rsidR="00577B1C" w:rsidRPr="0016547D" w14:paraId="6A4D13D0" w14:textId="77777777">
        <w:trPr>
          <w:trHeight w:hRule="exact" w:val="357"/>
        </w:trPr>
        <w:tc>
          <w:tcPr>
            <w:tcW w:w="1147" w:type="dxa"/>
            <w:tcBorders>
              <w:top w:val="nil"/>
              <w:left w:val="nil"/>
              <w:bottom w:val="nil"/>
              <w:right w:val="nil"/>
            </w:tcBorders>
          </w:tcPr>
          <w:p w14:paraId="1AA304FE" w14:textId="77777777" w:rsidR="00577B1C" w:rsidRPr="0016547D" w:rsidRDefault="00577B1C" w:rsidP="00A703EF">
            <w:pPr>
              <w:rPr>
                <w:rFonts w:asciiTheme="minorHAnsi" w:hAnsiTheme="minorHAnsi" w:cstheme="minorHAnsi"/>
                <w:sz w:val="22"/>
                <w:szCs w:val="22"/>
              </w:rPr>
            </w:pPr>
          </w:p>
        </w:tc>
        <w:tc>
          <w:tcPr>
            <w:tcW w:w="760" w:type="dxa"/>
            <w:tcBorders>
              <w:top w:val="nil"/>
              <w:left w:val="nil"/>
              <w:bottom w:val="nil"/>
              <w:right w:val="nil"/>
            </w:tcBorders>
          </w:tcPr>
          <w:p w14:paraId="7B03460F" w14:textId="77777777" w:rsidR="00577B1C" w:rsidRPr="0016547D" w:rsidRDefault="009812F2" w:rsidP="00A703EF">
            <w:pPr>
              <w:ind w:left="295" w:right="255"/>
              <w:jc w:val="center"/>
              <w:rPr>
                <w:rFonts w:asciiTheme="minorHAnsi" w:eastAsia="Arial" w:hAnsiTheme="minorHAnsi" w:cstheme="minorHAnsi"/>
                <w:sz w:val="22"/>
                <w:szCs w:val="22"/>
              </w:rPr>
            </w:pPr>
            <w:r w:rsidRPr="0016547D">
              <w:rPr>
                <w:rFonts w:asciiTheme="minorHAnsi" w:eastAsia="Arial" w:hAnsiTheme="minorHAnsi" w:cstheme="minorHAnsi"/>
                <w:b/>
                <w:sz w:val="22"/>
                <w:szCs w:val="22"/>
              </w:rPr>
              <w:t>1</w:t>
            </w:r>
          </w:p>
        </w:tc>
        <w:tc>
          <w:tcPr>
            <w:tcW w:w="1707" w:type="dxa"/>
            <w:tcBorders>
              <w:top w:val="nil"/>
              <w:left w:val="nil"/>
              <w:bottom w:val="nil"/>
              <w:right w:val="nil"/>
            </w:tcBorders>
          </w:tcPr>
          <w:p w14:paraId="47A399B8" w14:textId="77777777" w:rsidR="00577B1C" w:rsidRPr="0016547D" w:rsidRDefault="009812F2" w:rsidP="00A703EF">
            <w:pPr>
              <w:ind w:left="293"/>
              <w:rPr>
                <w:rFonts w:asciiTheme="minorHAnsi" w:eastAsia="Arial" w:hAnsiTheme="minorHAnsi" w:cstheme="minorHAnsi"/>
                <w:sz w:val="22"/>
                <w:szCs w:val="22"/>
              </w:rPr>
            </w:pPr>
            <w:r w:rsidRPr="0016547D">
              <w:rPr>
                <w:rFonts w:asciiTheme="minorHAnsi" w:eastAsia="Arial" w:hAnsiTheme="minorHAnsi" w:cstheme="minorHAnsi"/>
                <w:b/>
                <w:sz w:val="22"/>
                <w:szCs w:val="22"/>
              </w:rPr>
              <w:t>Poor</w:t>
            </w:r>
          </w:p>
        </w:tc>
      </w:tr>
    </w:tbl>
    <w:p w14:paraId="29FE08F3" w14:textId="77777777" w:rsidR="009812F2" w:rsidRPr="0016547D" w:rsidRDefault="009812F2" w:rsidP="00A703EF">
      <w:pPr>
        <w:rPr>
          <w:rFonts w:asciiTheme="minorHAnsi" w:hAnsiTheme="minorHAnsi" w:cstheme="minorHAnsi"/>
          <w:sz w:val="22"/>
          <w:szCs w:val="22"/>
        </w:rPr>
      </w:pPr>
    </w:p>
    <w:p w14:paraId="11AA2BD2" w14:textId="77777777" w:rsidR="003121E7" w:rsidRDefault="003121E7">
      <w:pPr>
        <w:rPr>
          <w:rFonts w:asciiTheme="minorHAnsi" w:hAnsiTheme="minorHAnsi" w:cstheme="minorHAnsi"/>
          <w:sz w:val="22"/>
          <w:szCs w:val="22"/>
        </w:rPr>
      </w:pPr>
      <w:r>
        <w:rPr>
          <w:rFonts w:asciiTheme="minorHAnsi" w:hAnsiTheme="minorHAnsi" w:cstheme="minorHAnsi"/>
          <w:sz w:val="22"/>
          <w:szCs w:val="22"/>
        </w:rPr>
        <w:br w:type="page"/>
      </w:r>
    </w:p>
    <w:p w14:paraId="485FCD16" w14:textId="77777777" w:rsidR="0016547D" w:rsidRPr="003121E7" w:rsidRDefault="003121E7">
      <w:pPr>
        <w:rPr>
          <w:rFonts w:asciiTheme="minorHAnsi" w:hAnsiTheme="minorHAnsi" w:cstheme="minorHAnsi"/>
          <w:b/>
          <w:sz w:val="22"/>
          <w:szCs w:val="22"/>
        </w:rPr>
      </w:pPr>
      <w:r w:rsidRPr="003121E7">
        <w:rPr>
          <w:rFonts w:asciiTheme="minorHAnsi" w:hAnsiTheme="minorHAnsi" w:cstheme="minorHAnsi"/>
          <w:b/>
          <w:sz w:val="22"/>
          <w:szCs w:val="22"/>
        </w:rPr>
        <w:lastRenderedPageBreak/>
        <w:t>Appendix Six</w:t>
      </w:r>
    </w:p>
    <w:p w14:paraId="1E4BAEDE" w14:textId="77777777" w:rsidR="003121E7" w:rsidRPr="003121E7" w:rsidRDefault="003121E7">
      <w:pPr>
        <w:rPr>
          <w:rFonts w:asciiTheme="minorHAnsi" w:hAnsiTheme="minorHAnsi" w:cstheme="minorHAnsi"/>
          <w:b/>
          <w:sz w:val="22"/>
          <w:szCs w:val="22"/>
        </w:rPr>
      </w:pPr>
    </w:p>
    <w:p w14:paraId="58804760" w14:textId="77777777" w:rsidR="003121E7" w:rsidRDefault="003121E7" w:rsidP="003121E7">
      <w:pPr>
        <w:jc w:val="center"/>
        <w:rPr>
          <w:rFonts w:asciiTheme="minorHAnsi" w:hAnsiTheme="minorHAnsi" w:cstheme="minorHAnsi"/>
          <w:b/>
          <w:sz w:val="22"/>
          <w:szCs w:val="22"/>
        </w:rPr>
      </w:pPr>
      <w:r>
        <w:rPr>
          <w:rFonts w:asciiTheme="minorHAnsi" w:hAnsiTheme="minorHAnsi" w:cstheme="minorHAnsi"/>
          <w:b/>
          <w:sz w:val="22"/>
          <w:szCs w:val="22"/>
        </w:rPr>
        <w:t>ASSESSMENT OF WRITTEN REPORT</w:t>
      </w:r>
      <w:r w:rsidR="008A1788">
        <w:rPr>
          <w:rFonts w:asciiTheme="minorHAnsi" w:hAnsiTheme="minorHAnsi" w:cstheme="minorHAnsi"/>
          <w:b/>
          <w:sz w:val="22"/>
          <w:szCs w:val="22"/>
        </w:rPr>
        <w:t xml:space="preserve"> (DIAS only)</w:t>
      </w:r>
    </w:p>
    <w:p w14:paraId="4C3F07B7" w14:textId="77777777" w:rsidR="003121E7" w:rsidRDefault="003121E7" w:rsidP="003121E7">
      <w:pPr>
        <w:jc w:val="center"/>
        <w:rPr>
          <w:rFonts w:asciiTheme="minorHAnsi" w:hAnsiTheme="minorHAnsi" w:cstheme="minorHAnsi"/>
          <w:b/>
          <w:sz w:val="22"/>
          <w:szCs w:val="22"/>
        </w:rPr>
      </w:pPr>
    </w:p>
    <w:p w14:paraId="2917C927" w14:textId="77777777" w:rsidR="008A1788" w:rsidRDefault="008A1788" w:rsidP="008A1788">
      <w:pPr>
        <w:rPr>
          <w:rFonts w:asciiTheme="minorHAnsi" w:hAnsiTheme="minorHAnsi" w:cstheme="minorHAnsi"/>
          <w:sz w:val="22"/>
          <w:szCs w:val="22"/>
        </w:rPr>
      </w:pPr>
    </w:p>
    <w:p w14:paraId="108CB690" w14:textId="77777777" w:rsidR="003121E7" w:rsidRDefault="008A1788" w:rsidP="008A1788">
      <w:pPr>
        <w:rPr>
          <w:rFonts w:asciiTheme="minorHAnsi" w:hAnsiTheme="minorHAnsi" w:cstheme="minorHAnsi"/>
          <w:sz w:val="22"/>
          <w:szCs w:val="22"/>
        </w:rPr>
      </w:pPr>
      <w:r>
        <w:rPr>
          <w:rFonts w:asciiTheme="minorHAnsi" w:hAnsiTheme="minorHAnsi" w:cstheme="minorHAnsi"/>
          <w:sz w:val="22"/>
          <w:szCs w:val="22"/>
        </w:rPr>
        <w:t>Staff member</w:t>
      </w:r>
      <w:proofErr w:type="gramStart"/>
      <w:r>
        <w:rPr>
          <w:rFonts w:asciiTheme="minorHAnsi" w:hAnsiTheme="minorHAnsi" w:cstheme="minorHAnsi"/>
          <w:sz w:val="22"/>
          <w:szCs w:val="22"/>
        </w:rPr>
        <w:t>: ……………………………………………………………….</w:t>
      </w:r>
      <w:proofErr w:type="gramEnd"/>
    </w:p>
    <w:p w14:paraId="01445A2E" w14:textId="77777777" w:rsidR="008A1788" w:rsidRDefault="008A1788" w:rsidP="008A1788">
      <w:pPr>
        <w:rPr>
          <w:rFonts w:asciiTheme="minorHAnsi" w:hAnsiTheme="minorHAnsi" w:cstheme="minorHAnsi"/>
          <w:sz w:val="22"/>
          <w:szCs w:val="22"/>
        </w:rPr>
      </w:pPr>
    </w:p>
    <w:p w14:paraId="36443C1A" w14:textId="77777777" w:rsidR="008A1788" w:rsidRDefault="008A1788" w:rsidP="008A1788">
      <w:pPr>
        <w:rPr>
          <w:rFonts w:asciiTheme="minorHAnsi" w:hAnsiTheme="minorHAnsi" w:cstheme="minorHAnsi"/>
          <w:sz w:val="22"/>
          <w:szCs w:val="22"/>
        </w:rPr>
      </w:pPr>
    </w:p>
    <w:p w14:paraId="72C27D6C" w14:textId="77777777" w:rsidR="008A1788" w:rsidRPr="008A1788" w:rsidRDefault="008A1788" w:rsidP="008A1788">
      <w:pPr>
        <w:rPr>
          <w:rFonts w:asciiTheme="minorHAnsi" w:hAnsiTheme="minorHAnsi" w:cstheme="minorHAnsi"/>
          <w:sz w:val="22"/>
          <w:szCs w:val="22"/>
        </w:rPr>
      </w:pPr>
      <w:r>
        <w:rPr>
          <w:rFonts w:asciiTheme="minorHAnsi" w:hAnsiTheme="minorHAnsi" w:cstheme="minorHAnsi"/>
          <w:sz w:val="22"/>
          <w:szCs w:val="22"/>
        </w:rPr>
        <w:t>Date</w:t>
      </w:r>
      <w:proofErr w:type="gramStart"/>
      <w:r>
        <w:rPr>
          <w:rFonts w:asciiTheme="minorHAnsi" w:hAnsiTheme="minorHAnsi" w:cstheme="minorHAnsi"/>
          <w:sz w:val="22"/>
          <w:szCs w:val="22"/>
        </w:rPr>
        <w:t>: ……………………………………………………………………………..</w:t>
      </w:r>
      <w:proofErr w:type="gramEnd"/>
    </w:p>
    <w:p w14:paraId="2A528495" w14:textId="77777777" w:rsidR="008A1788" w:rsidRDefault="008A1788" w:rsidP="003121E7">
      <w:pPr>
        <w:jc w:val="center"/>
        <w:rPr>
          <w:rFonts w:asciiTheme="minorHAnsi" w:hAnsiTheme="minorHAnsi" w:cstheme="minorHAnsi"/>
          <w:b/>
          <w:sz w:val="22"/>
          <w:szCs w:val="22"/>
        </w:rPr>
      </w:pPr>
    </w:p>
    <w:p w14:paraId="3AB514C8" w14:textId="77777777" w:rsidR="008A1788" w:rsidRDefault="008A1788" w:rsidP="003121E7">
      <w:pPr>
        <w:jc w:val="center"/>
        <w:rPr>
          <w:rFonts w:asciiTheme="minorHAnsi" w:hAnsiTheme="minorHAnsi" w:cstheme="minorHAnsi"/>
          <w:b/>
          <w:sz w:val="22"/>
          <w:szCs w:val="22"/>
        </w:rPr>
      </w:pPr>
    </w:p>
    <w:p w14:paraId="4FEB0F87" w14:textId="77777777" w:rsidR="003121E7" w:rsidRDefault="003121E7" w:rsidP="003121E7">
      <w:pPr>
        <w:rPr>
          <w:rFonts w:asciiTheme="minorHAnsi" w:hAnsiTheme="minorHAnsi" w:cstheme="minorHAnsi"/>
          <w:b/>
          <w:sz w:val="22"/>
          <w:szCs w:val="22"/>
        </w:rPr>
      </w:pPr>
      <w:r>
        <w:rPr>
          <w:rFonts w:asciiTheme="minorHAnsi" w:hAnsiTheme="minorHAnsi" w:cstheme="minorHAnsi"/>
          <w:b/>
          <w:sz w:val="22"/>
          <w:szCs w:val="22"/>
        </w:rPr>
        <w:t>Content and quality of reflection in report</w:t>
      </w:r>
    </w:p>
    <w:p w14:paraId="07BF83D7" w14:textId="77777777" w:rsidR="003121E7" w:rsidRDefault="003121E7" w:rsidP="003121E7">
      <w:pPr>
        <w:rPr>
          <w:rFonts w:asciiTheme="minorHAnsi" w:hAnsiTheme="minorHAnsi" w:cstheme="minorHAnsi"/>
          <w:b/>
          <w:sz w:val="22"/>
          <w:szCs w:val="22"/>
        </w:rPr>
      </w:pPr>
    </w:p>
    <w:p w14:paraId="593181C1" w14:textId="77777777" w:rsidR="003121E7" w:rsidRPr="003121E7" w:rsidRDefault="003121E7" w:rsidP="003121E7">
      <w:pPr>
        <w:rPr>
          <w:rFonts w:asciiTheme="minorHAnsi" w:hAnsiTheme="minorHAnsi" w:cstheme="minorHAnsi"/>
          <w:sz w:val="22"/>
          <w:szCs w:val="22"/>
        </w:rPr>
      </w:pPr>
      <w:r w:rsidRPr="003121E7">
        <w:rPr>
          <w:rFonts w:asciiTheme="minorHAnsi" w:hAnsiTheme="minorHAnsi" w:cstheme="minorHAnsi"/>
          <w:sz w:val="22"/>
          <w:szCs w:val="22"/>
        </w:rPr>
        <w:t>Mark this out of 4 please</w:t>
      </w:r>
    </w:p>
    <w:p w14:paraId="5B4BC139" w14:textId="77777777" w:rsidR="003121E7" w:rsidRDefault="003121E7" w:rsidP="003121E7">
      <w:pPr>
        <w:rPr>
          <w:rFonts w:asciiTheme="minorHAnsi" w:hAnsiTheme="minorHAnsi" w:cstheme="minorHAnsi"/>
          <w:b/>
          <w:sz w:val="22"/>
          <w:szCs w:val="22"/>
        </w:rPr>
      </w:pPr>
    </w:p>
    <w:p w14:paraId="04408812" w14:textId="77777777" w:rsidR="003121E7" w:rsidRDefault="003121E7" w:rsidP="003121E7">
      <w:pPr>
        <w:rPr>
          <w:rFonts w:asciiTheme="minorHAnsi" w:hAnsiTheme="minorHAnsi" w:cstheme="minorHAnsi"/>
          <w:b/>
          <w:sz w:val="22"/>
          <w:szCs w:val="22"/>
        </w:rPr>
      </w:pPr>
    </w:p>
    <w:tbl>
      <w:tblPr>
        <w:tblW w:w="0" w:type="auto"/>
        <w:tblInd w:w="176" w:type="dxa"/>
        <w:tblLayout w:type="fixed"/>
        <w:tblCellMar>
          <w:left w:w="0" w:type="dxa"/>
          <w:right w:w="0" w:type="dxa"/>
        </w:tblCellMar>
        <w:tblLook w:val="01E0" w:firstRow="1" w:lastRow="1" w:firstColumn="1" w:lastColumn="1" w:noHBand="0" w:noVBand="0"/>
      </w:tblPr>
      <w:tblGrid>
        <w:gridCol w:w="1147"/>
        <w:gridCol w:w="760"/>
        <w:gridCol w:w="2595"/>
      </w:tblGrid>
      <w:tr w:rsidR="003121E7" w:rsidRPr="0016547D" w14:paraId="65469718" w14:textId="77777777" w:rsidTr="003121E7">
        <w:trPr>
          <w:trHeight w:hRule="exact" w:val="359"/>
        </w:trPr>
        <w:tc>
          <w:tcPr>
            <w:tcW w:w="1147" w:type="dxa"/>
            <w:tcBorders>
              <w:top w:val="nil"/>
              <w:left w:val="nil"/>
              <w:bottom w:val="nil"/>
              <w:right w:val="nil"/>
            </w:tcBorders>
          </w:tcPr>
          <w:p w14:paraId="3AB0BE48" w14:textId="77777777" w:rsidR="003121E7" w:rsidRPr="0016547D" w:rsidRDefault="003121E7" w:rsidP="00567D5E">
            <w:pPr>
              <w:ind w:left="40"/>
              <w:rPr>
                <w:rFonts w:asciiTheme="minorHAnsi" w:eastAsia="Arial" w:hAnsiTheme="minorHAnsi" w:cstheme="minorHAnsi"/>
                <w:sz w:val="22"/>
                <w:szCs w:val="22"/>
              </w:rPr>
            </w:pPr>
            <w:r w:rsidRPr="0016547D">
              <w:rPr>
                <w:rFonts w:asciiTheme="minorHAnsi" w:eastAsia="Arial" w:hAnsiTheme="minorHAnsi" w:cstheme="minorHAnsi"/>
                <w:b/>
                <w:sz w:val="22"/>
                <w:szCs w:val="22"/>
              </w:rPr>
              <w:t>Marks:</w:t>
            </w:r>
          </w:p>
        </w:tc>
        <w:tc>
          <w:tcPr>
            <w:tcW w:w="760" w:type="dxa"/>
            <w:tcBorders>
              <w:top w:val="nil"/>
              <w:left w:val="nil"/>
              <w:bottom w:val="nil"/>
              <w:right w:val="nil"/>
            </w:tcBorders>
          </w:tcPr>
          <w:p w14:paraId="29809C49" w14:textId="77777777" w:rsidR="003121E7" w:rsidRPr="003121E7" w:rsidRDefault="003121E7" w:rsidP="00567D5E">
            <w:pPr>
              <w:ind w:left="295" w:right="255"/>
              <w:jc w:val="center"/>
              <w:rPr>
                <w:rFonts w:asciiTheme="minorHAnsi" w:eastAsia="Arial" w:hAnsiTheme="minorHAnsi" w:cstheme="minorHAnsi"/>
                <w:b/>
                <w:sz w:val="22"/>
                <w:szCs w:val="22"/>
              </w:rPr>
            </w:pPr>
            <w:r w:rsidRPr="003121E7">
              <w:rPr>
                <w:rFonts w:asciiTheme="minorHAnsi" w:eastAsia="Arial" w:hAnsiTheme="minorHAnsi" w:cstheme="minorHAnsi"/>
                <w:b/>
                <w:sz w:val="22"/>
                <w:szCs w:val="22"/>
              </w:rPr>
              <w:t>4</w:t>
            </w:r>
          </w:p>
        </w:tc>
        <w:tc>
          <w:tcPr>
            <w:tcW w:w="2595" w:type="dxa"/>
            <w:tcBorders>
              <w:top w:val="nil"/>
              <w:left w:val="nil"/>
              <w:bottom w:val="nil"/>
              <w:right w:val="nil"/>
            </w:tcBorders>
          </w:tcPr>
          <w:p w14:paraId="45F864FA" w14:textId="77777777" w:rsidR="003121E7" w:rsidRPr="003121E7" w:rsidRDefault="003121E7" w:rsidP="00567D5E">
            <w:pPr>
              <w:ind w:left="307"/>
              <w:rPr>
                <w:rFonts w:asciiTheme="minorHAnsi" w:eastAsia="Arial" w:hAnsiTheme="minorHAnsi" w:cstheme="minorHAnsi"/>
                <w:b/>
                <w:sz w:val="22"/>
                <w:szCs w:val="22"/>
              </w:rPr>
            </w:pPr>
            <w:r w:rsidRPr="003121E7">
              <w:rPr>
                <w:rFonts w:asciiTheme="minorHAnsi" w:eastAsia="Arial" w:hAnsiTheme="minorHAnsi" w:cstheme="minorHAnsi"/>
                <w:b/>
                <w:sz w:val="22"/>
                <w:szCs w:val="22"/>
              </w:rPr>
              <w:t>Excellent</w:t>
            </w:r>
          </w:p>
        </w:tc>
      </w:tr>
      <w:tr w:rsidR="003121E7" w:rsidRPr="0016547D" w14:paraId="4D2875E2" w14:textId="77777777" w:rsidTr="003121E7">
        <w:trPr>
          <w:trHeight w:hRule="exact" w:val="276"/>
        </w:trPr>
        <w:tc>
          <w:tcPr>
            <w:tcW w:w="1147" w:type="dxa"/>
            <w:tcBorders>
              <w:top w:val="nil"/>
              <w:left w:val="nil"/>
              <w:bottom w:val="nil"/>
              <w:right w:val="nil"/>
            </w:tcBorders>
          </w:tcPr>
          <w:p w14:paraId="601F7079" w14:textId="77777777" w:rsidR="003121E7" w:rsidRPr="0016547D" w:rsidRDefault="003121E7" w:rsidP="00567D5E">
            <w:pPr>
              <w:rPr>
                <w:rFonts w:asciiTheme="minorHAnsi" w:hAnsiTheme="minorHAnsi" w:cstheme="minorHAnsi"/>
                <w:sz w:val="22"/>
                <w:szCs w:val="22"/>
              </w:rPr>
            </w:pPr>
          </w:p>
        </w:tc>
        <w:tc>
          <w:tcPr>
            <w:tcW w:w="760" w:type="dxa"/>
            <w:tcBorders>
              <w:top w:val="nil"/>
              <w:left w:val="nil"/>
              <w:bottom w:val="nil"/>
              <w:right w:val="nil"/>
            </w:tcBorders>
          </w:tcPr>
          <w:p w14:paraId="312ABC5B" w14:textId="77777777" w:rsidR="003121E7" w:rsidRPr="003121E7" w:rsidRDefault="003121E7" w:rsidP="00567D5E">
            <w:pPr>
              <w:ind w:left="295" w:right="255"/>
              <w:jc w:val="center"/>
              <w:rPr>
                <w:rFonts w:asciiTheme="minorHAnsi" w:eastAsia="Arial" w:hAnsiTheme="minorHAnsi" w:cstheme="minorHAnsi"/>
                <w:b/>
                <w:sz w:val="22"/>
                <w:szCs w:val="22"/>
              </w:rPr>
            </w:pPr>
            <w:r w:rsidRPr="003121E7">
              <w:rPr>
                <w:rFonts w:asciiTheme="minorHAnsi" w:eastAsia="Arial" w:hAnsiTheme="minorHAnsi" w:cstheme="minorHAnsi"/>
                <w:b/>
                <w:sz w:val="22"/>
                <w:szCs w:val="22"/>
              </w:rPr>
              <w:t>3</w:t>
            </w:r>
          </w:p>
        </w:tc>
        <w:tc>
          <w:tcPr>
            <w:tcW w:w="2595" w:type="dxa"/>
            <w:tcBorders>
              <w:top w:val="nil"/>
              <w:left w:val="nil"/>
              <w:bottom w:val="nil"/>
              <w:right w:val="nil"/>
            </w:tcBorders>
          </w:tcPr>
          <w:p w14:paraId="4F88C633" w14:textId="77777777" w:rsidR="003121E7" w:rsidRPr="003121E7" w:rsidRDefault="003121E7" w:rsidP="00567D5E">
            <w:pPr>
              <w:ind w:left="293"/>
              <w:rPr>
                <w:rFonts w:asciiTheme="minorHAnsi" w:eastAsia="Arial" w:hAnsiTheme="minorHAnsi" w:cstheme="minorHAnsi"/>
                <w:b/>
                <w:sz w:val="22"/>
                <w:szCs w:val="22"/>
              </w:rPr>
            </w:pPr>
            <w:r w:rsidRPr="003121E7">
              <w:rPr>
                <w:rFonts w:asciiTheme="minorHAnsi" w:eastAsia="Arial" w:hAnsiTheme="minorHAnsi" w:cstheme="minorHAnsi"/>
                <w:b/>
                <w:sz w:val="22"/>
                <w:szCs w:val="22"/>
              </w:rPr>
              <w:t>Very Good</w:t>
            </w:r>
          </w:p>
        </w:tc>
      </w:tr>
      <w:tr w:rsidR="003121E7" w:rsidRPr="0016547D" w14:paraId="3679714E" w14:textId="77777777" w:rsidTr="003121E7">
        <w:trPr>
          <w:trHeight w:hRule="exact" w:val="276"/>
        </w:trPr>
        <w:tc>
          <w:tcPr>
            <w:tcW w:w="1147" w:type="dxa"/>
            <w:tcBorders>
              <w:top w:val="nil"/>
              <w:left w:val="nil"/>
              <w:bottom w:val="nil"/>
              <w:right w:val="nil"/>
            </w:tcBorders>
          </w:tcPr>
          <w:p w14:paraId="243F3366" w14:textId="77777777" w:rsidR="003121E7" w:rsidRPr="0016547D" w:rsidRDefault="003121E7" w:rsidP="00567D5E">
            <w:pPr>
              <w:rPr>
                <w:rFonts w:asciiTheme="minorHAnsi" w:hAnsiTheme="minorHAnsi" w:cstheme="minorHAnsi"/>
                <w:sz w:val="22"/>
                <w:szCs w:val="22"/>
              </w:rPr>
            </w:pPr>
          </w:p>
        </w:tc>
        <w:tc>
          <w:tcPr>
            <w:tcW w:w="760" w:type="dxa"/>
            <w:tcBorders>
              <w:top w:val="nil"/>
              <w:left w:val="nil"/>
              <w:bottom w:val="nil"/>
              <w:right w:val="nil"/>
            </w:tcBorders>
          </w:tcPr>
          <w:p w14:paraId="27A390CB" w14:textId="77777777" w:rsidR="003121E7" w:rsidRPr="003121E7" w:rsidRDefault="003121E7" w:rsidP="00567D5E">
            <w:pPr>
              <w:ind w:left="295" w:right="255"/>
              <w:jc w:val="center"/>
              <w:rPr>
                <w:rFonts w:asciiTheme="minorHAnsi" w:eastAsia="Arial" w:hAnsiTheme="minorHAnsi" w:cstheme="minorHAnsi"/>
                <w:b/>
                <w:sz w:val="22"/>
                <w:szCs w:val="22"/>
              </w:rPr>
            </w:pPr>
            <w:r w:rsidRPr="003121E7">
              <w:rPr>
                <w:rFonts w:asciiTheme="minorHAnsi" w:eastAsia="Arial" w:hAnsiTheme="minorHAnsi" w:cstheme="minorHAnsi"/>
                <w:b/>
                <w:sz w:val="22"/>
                <w:szCs w:val="22"/>
              </w:rPr>
              <w:t>2</w:t>
            </w:r>
          </w:p>
        </w:tc>
        <w:tc>
          <w:tcPr>
            <w:tcW w:w="2595" w:type="dxa"/>
            <w:tcBorders>
              <w:top w:val="nil"/>
              <w:left w:val="nil"/>
              <w:bottom w:val="nil"/>
              <w:right w:val="nil"/>
            </w:tcBorders>
          </w:tcPr>
          <w:p w14:paraId="48F69330" w14:textId="77777777" w:rsidR="003121E7" w:rsidRPr="003121E7" w:rsidRDefault="003121E7" w:rsidP="00567D5E">
            <w:pPr>
              <w:ind w:left="293"/>
              <w:rPr>
                <w:rFonts w:asciiTheme="minorHAnsi" w:eastAsia="Arial" w:hAnsiTheme="minorHAnsi" w:cstheme="minorHAnsi"/>
                <w:b/>
                <w:sz w:val="22"/>
                <w:szCs w:val="22"/>
              </w:rPr>
            </w:pPr>
            <w:r w:rsidRPr="003121E7">
              <w:rPr>
                <w:rFonts w:asciiTheme="minorHAnsi" w:eastAsia="Arial" w:hAnsiTheme="minorHAnsi" w:cstheme="minorHAnsi"/>
                <w:b/>
                <w:sz w:val="22"/>
                <w:szCs w:val="22"/>
              </w:rPr>
              <w:t>Good</w:t>
            </w:r>
          </w:p>
        </w:tc>
      </w:tr>
      <w:tr w:rsidR="003121E7" w:rsidRPr="0016547D" w14:paraId="34AA3BDE" w14:textId="77777777" w:rsidTr="003121E7">
        <w:trPr>
          <w:trHeight w:hRule="exact" w:val="366"/>
        </w:trPr>
        <w:tc>
          <w:tcPr>
            <w:tcW w:w="1147" w:type="dxa"/>
            <w:tcBorders>
              <w:top w:val="nil"/>
              <w:left w:val="nil"/>
              <w:bottom w:val="nil"/>
              <w:right w:val="nil"/>
            </w:tcBorders>
          </w:tcPr>
          <w:p w14:paraId="6BFC8125" w14:textId="77777777" w:rsidR="003121E7" w:rsidRPr="0016547D" w:rsidRDefault="003121E7" w:rsidP="00567D5E">
            <w:pPr>
              <w:rPr>
                <w:rFonts w:asciiTheme="minorHAnsi" w:hAnsiTheme="minorHAnsi" w:cstheme="minorHAnsi"/>
                <w:sz w:val="22"/>
                <w:szCs w:val="22"/>
              </w:rPr>
            </w:pPr>
          </w:p>
        </w:tc>
        <w:tc>
          <w:tcPr>
            <w:tcW w:w="760" w:type="dxa"/>
            <w:tcBorders>
              <w:top w:val="nil"/>
              <w:left w:val="nil"/>
              <w:bottom w:val="nil"/>
              <w:right w:val="nil"/>
            </w:tcBorders>
          </w:tcPr>
          <w:p w14:paraId="50F3510A" w14:textId="77777777" w:rsidR="003121E7" w:rsidRPr="003121E7" w:rsidRDefault="003121E7" w:rsidP="00567D5E">
            <w:pPr>
              <w:ind w:left="295" w:right="255"/>
              <w:jc w:val="center"/>
              <w:rPr>
                <w:rFonts w:asciiTheme="minorHAnsi" w:eastAsia="Arial" w:hAnsiTheme="minorHAnsi" w:cstheme="minorHAnsi"/>
                <w:b/>
                <w:sz w:val="22"/>
                <w:szCs w:val="22"/>
              </w:rPr>
            </w:pPr>
            <w:r w:rsidRPr="003121E7">
              <w:rPr>
                <w:rFonts w:asciiTheme="minorHAnsi" w:eastAsia="Arial" w:hAnsiTheme="minorHAnsi" w:cstheme="minorHAnsi"/>
                <w:b/>
                <w:sz w:val="22"/>
                <w:szCs w:val="22"/>
              </w:rPr>
              <w:t>1</w:t>
            </w:r>
          </w:p>
        </w:tc>
        <w:tc>
          <w:tcPr>
            <w:tcW w:w="2595" w:type="dxa"/>
            <w:tcBorders>
              <w:top w:val="nil"/>
              <w:left w:val="nil"/>
              <w:bottom w:val="nil"/>
              <w:right w:val="nil"/>
            </w:tcBorders>
          </w:tcPr>
          <w:p w14:paraId="2178DC5A" w14:textId="77777777" w:rsidR="003121E7" w:rsidRPr="003121E7" w:rsidRDefault="003121E7" w:rsidP="00567D5E">
            <w:pPr>
              <w:ind w:left="293"/>
              <w:rPr>
                <w:rFonts w:asciiTheme="minorHAnsi" w:eastAsia="Arial" w:hAnsiTheme="minorHAnsi" w:cstheme="minorHAnsi"/>
                <w:b/>
                <w:sz w:val="22"/>
                <w:szCs w:val="22"/>
              </w:rPr>
            </w:pPr>
            <w:r>
              <w:rPr>
                <w:rFonts w:asciiTheme="minorHAnsi" w:eastAsia="Arial" w:hAnsiTheme="minorHAnsi" w:cstheme="minorHAnsi"/>
                <w:b/>
                <w:sz w:val="22"/>
                <w:szCs w:val="22"/>
              </w:rPr>
              <w:t>Limited but sufficient</w:t>
            </w:r>
          </w:p>
        </w:tc>
      </w:tr>
      <w:tr w:rsidR="003121E7" w:rsidRPr="0016547D" w14:paraId="3FCEF6B5" w14:textId="77777777" w:rsidTr="003121E7">
        <w:trPr>
          <w:trHeight w:hRule="exact" w:val="570"/>
        </w:trPr>
        <w:tc>
          <w:tcPr>
            <w:tcW w:w="1147" w:type="dxa"/>
            <w:tcBorders>
              <w:top w:val="nil"/>
              <w:left w:val="nil"/>
              <w:bottom w:val="nil"/>
              <w:right w:val="nil"/>
            </w:tcBorders>
          </w:tcPr>
          <w:p w14:paraId="01C77EF5" w14:textId="77777777" w:rsidR="003121E7" w:rsidRPr="0016547D" w:rsidRDefault="003121E7" w:rsidP="00567D5E">
            <w:pPr>
              <w:rPr>
                <w:rFonts w:asciiTheme="minorHAnsi" w:hAnsiTheme="minorHAnsi" w:cstheme="minorHAnsi"/>
                <w:sz w:val="22"/>
                <w:szCs w:val="22"/>
              </w:rPr>
            </w:pPr>
          </w:p>
        </w:tc>
        <w:tc>
          <w:tcPr>
            <w:tcW w:w="760" w:type="dxa"/>
            <w:tcBorders>
              <w:top w:val="nil"/>
              <w:left w:val="nil"/>
              <w:bottom w:val="nil"/>
              <w:right w:val="nil"/>
            </w:tcBorders>
          </w:tcPr>
          <w:p w14:paraId="5D5E1F2B" w14:textId="77777777" w:rsidR="003121E7" w:rsidRPr="003121E7" w:rsidRDefault="003121E7" w:rsidP="00567D5E">
            <w:pPr>
              <w:ind w:left="295" w:right="255"/>
              <w:jc w:val="center"/>
              <w:rPr>
                <w:rFonts w:asciiTheme="minorHAnsi" w:eastAsia="Arial" w:hAnsiTheme="minorHAnsi" w:cstheme="minorHAnsi"/>
                <w:b/>
                <w:sz w:val="22"/>
                <w:szCs w:val="22"/>
              </w:rPr>
            </w:pPr>
            <w:r w:rsidRPr="003121E7">
              <w:rPr>
                <w:rFonts w:asciiTheme="minorHAnsi" w:eastAsia="Arial" w:hAnsiTheme="minorHAnsi" w:cstheme="minorHAnsi"/>
                <w:b/>
                <w:sz w:val="22"/>
                <w:szCs w:val="22"/>
              </w:rPr>
              <w:t>0</w:t>
            </w:r>
          </w:p>
        </w:tc>
        <w:tc>
          <w:tcPr>
            <w:tcW w:w="2595" w:type="dxa"/>
            <w:tcBorders>
              <w:top w:val="nil"/>
              <w:left w:val="nil"/>
              <w:bottom w:val="nil"/>
              <w:right w:val="nil"/>
            </w:tcBorders>
          </w:tcPr>
          <w:p w14:paraId="7EDEAE3B" w14:textId="77777777" w:rsidR="003121E7" w:rsidRPr="003121E7" w:rsidRDefault="003121E7" w:rsidP="00567D5E">
            <w:pPr>
              <w:ind w:left="293"/>
              <w:rPr>
                <w:rFonts w:asciiTheme="minorHAnsi" w:eastAsia="Arial" w:hAnsiTheme="minorHAnsi" w:cstheme="minorHAnsi"/>
                <w:b/>
                <w:sz w:val="22"/>
                <w:szCs w:val="22"/>
              </w:rPr>
            </w:pPr>
            <w:r>
              <w:rPr>
                <w:rFonts w:asciiTheme="minorHAnsi" w:eastAsia="Arial" w:hAnsiTheme="minorHAnsi" w:cstheme="minorHAnsi"/>
                <w:b/>
                <w:sz w:val="22"/>
                <w:szCs w:val="22"/>
              </w:rPr>
              <w:t>Failed to meet required minimum standard</w:t>
            </w:r>
          </w:p>
        </w:tc>
      </w:tr>
    </w:tbl>
    <w:p w14:paraId="01DB5F8A" w14:textId="77777777" w:rsidR="003121E7" w:rsidRPr="003121E7" w:rsidRDefault="003121E7" w:rsidP="003121E7">
      <w:pPr>
        <w:rPr>
          <w:rFonts w:asciiTheme="minorHAnsi" w:hAnsiTheme="minorHAnsi" w:cstheme="minorHAnsi"/>
          <w:b/>
          <w:sz w:val="22"/>
          <w:szCs w:val="22"/>
        </w:rPr>
      </w:pPr>
    </w:p>
    <w:sectPr w:rsidR="003121E7" w:rsidRPr="003121E7" w:rsidSect="00577B1C">
      <w:pgSz w:w="12240" w:h="15840"/>
      <w:pgMar w:top="1380" w:right="1380" w:bottom="280" w:left="1060" w:header="0" w:footer="615"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562501" w14:textId="77777777" w:rsidR="00C93F31" w:rsidRDefault="00C93F31">
      <w:r>
        <w:separator/>
      </w:r>
    </w:p>
  </w:endnote>
  <w:endnote w:type="continuationSeparator" w:id="0">
    <w:p w14:paraId="12A773B6" w14:textId="77777777" w:rsidR="00C93F31" w:rsidRDefault="00C93F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DE3C0" w14:textId="77777777" w:rsidR="00C93F31" w:rsidRPr="00844517" w:rsidRDefault="00C93F31">
    <w:pPr>
      <w:pStyle w:val="Footer"/>
      <w:jc w:val="center"/>
      <w:rPr>
        <w:rFonts w:asciiTheme="minorHAnsi" w:hAnsiTheme="minorHAnsi" w:cstheme="minorHAnsi"/>
        <w:caps/>
        <w:noProof/>
        <w:color w:val="000000" w:themeColor="text1"/>
        <w:sz w:val="22"/>
        <w:szCs w:val="22"/>
      </w:rPr>
    </w:pPr>
    <w:r w:rsidRPr="00844517">
      <w:rPr>
        <w:rFonts w:asciiTheme="minorHAnsi" w:hAnsiTheme="minorHAnsi" w:cstheme="minorHAnsi"/>
        <w:caps/>
        <w:color w:val="000000" w:themeColor="text1"/>
        <w:sz w:val="22"/>
        <w:szCs w:val="22"/>
      </w:rPr>
      <w:fldChar w:fldCharType="begin"/>
    </w:r>
    <w:r w:rsidRPr="00844517">
      <w:rPr>
        <w:rFonts w:asciiTheme="minorHAnsi" w:hAnsiTheme="minorHAnsi" w:cstheme="minorHAnsi"/>
        <w:caps/>
        <w:color w:val="000000" w:themeColor="text1"/>
        <w:sz w:val="22"/>
        <w:szCs w:val="22"/>
      </w:rPr>
      <w:instrText xml:space="preserve"> PAGE   \* MERGEFORMAT </w:instrText>
    </w:r>
    <w:r w:rsidRPr="00844517">
      <w:rPr>
        <w:rFonts w:asciiTheme="minorHAnsi" w:hAnsiTheme="minorHAnsi" w:cstheme="minorHAnsi"/>
        <w:caps/>
        <w:color w:val="000000" w:themeColor="text1"/>
        <w:sz w:val="22"/>
        <w:szCs w:val="22"/>
      </w:rPr>
      <w:fldChar w:fldCharType="separate"/>
    </w:r>
    <w:r w:rsidR="00EB494A">
      <w:rPr>
        <w:rFonts w:asciiTheme="minorHAnsi" w:hAnsiTheme="minorHAnsi" w:cstheme="minorHAnsi"/>
        <w:caps/>
        <w:noProof/>
        <w:color w:val="000000" w:themeColor="text1"/>
        <w:sz w:val="22"/>
        <w:szCs w:val="22"/>
      </w:rPr>
      <w:t>9</w:t>
    </w:r>
    <w:r w:rsidRPr="00844517">
      <w:rPr>
        <w:rFonts w:asciiTheme="minorHAnsi" w:hAnsiTheme="minorHAnsi" w:cstheme="minorHAnsi"/>
        <w:caps/>
        <w:noProof/>
        <w:color w:val="000000" w:themeColor="text1"/>
        <w:sz w:val="22"/>
        <w:szCs w:val="22"/>
      </w:rPr>
      <w:fldChar w:fldCharType="end"/>
    </w:r>
  </w:p>
  <w:p w14:paraId="24E73D67" w14:textId="77777777" w:rsidR="00C93F31" w:rsidRDefault="00C93F31" w:rsidP="00844517">
    <w:pPr>
      <w:spacing w:line="100" w:lineRule="exact"/>
      <w:jc w:val="center"/>
      <w:rPr>
        <w:sz w:val="10"/>
        <w:szCs w:val="1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C5FE10" w14:textId="77777777" w:rsidR="00C93F31" w:rsidRDefault="00C93F31">
      <w:r>
        <w:separator/>
      </w:r>
    </w:p>
  </w:footnote>
  <w:footnote w:type="continuationSeparator" w:id="0">
    <w:p w14:paraId="03D85D3E" w14:textId="77777777" w:rsidR="00C93F31" w:rsidRDefault="00C93F3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6B0"/>
    <w:multiLevelType w:val="hybridMultilevel"/>
    <w:tmpl w:val="77CC301E"/>
    <w:lvl w:ilvl="0" w:tplc="EB221E16">
      <w:numFmt w:val="bullet"/>
      <w:lvlText w:val="·"/>
      <w:lvlJc w:val="left"/>
      <w:pPr>
        <w:ind w:left="477" w:hanging="360"/>
      </w:pPr>
      <w:rPr>
        <w:rFonts w:ascii="Calibri" w:eastAsia="Arial" w:hAnsi="Calibri" w:cs="Calibri" w:hint="default"/>
      </w:rPr>
    </w:lvl>
    <w:lvl w:ilvl="1" w:tplc="08090003" w:tentative="1">
      <w:start w:val="1"/>
      <w:numFmt w:val="bullet"/>
      <w:lvlText w:val="o"/>
      <w:lvlJc w:val="left"/>
      <w:pPr>
        <w:ind w:left="1197" w:hanging="360"/>
      </w:pPr>
      <w:rPr>
        <w:rFonts w:ascii="Courier New" w:hAnsi="Courier New" w:cs="Courier New" w:hint="default"/>
      </w:rPr>
    </w:lvl>
    <w:lvl w:ilvl="2" w:tplc="08090005" w:tentative="1">
      <w:start w:val="1"/>
      <w:numFmt w:val="bullet"/>
      <w:lvlText w:val=""/>
      <w:lvlJc w:val="left"/>
      <w:pPr>
        <w:ind w:left="1917" w:hanging="360"/>
      </w:pPr>
      <w:rPr>
        <w:rFonts w:ascii="Wingdings" w:hAnsi="Wingdings" w:hint="default"/>
      </w:rPr>
    </w:lvl>
    <w:lvl w:ilvl="3" w:tplc="08090001" w:tentative="1">
      <w:start w:val="1"/>
      <w:numFmt w:val="bullet"/>
      <w:lvlText w:val=""/>
      <w:lvlJc w:val="left"/>
      <w:pPr>
        <w:ind w:left="2637" w:hanging="360"/>
      </w:pPr>
      <w:rPr>
        <w:rFonts w:ascii="Symbol" w:hAnsi="Symbol" w:hint="default"/>
      </w:rPr>
    </w:lvl>
    <w:lvl w:ilvl="4" w:tplc="08090003" w:tentative="1">
      <w:start w:val="1"/>
      <w:numFmt w:val="bullet"/>
      <w:lvlText w:val="o"/>
      <w:lvlJc w:val="left"/>
      <w:pPr>
        <w:ind w:left="3357" w:hanging="360"/>
      </w:pPr>
      <w:rPr>
        <w:rFonts w:ascii="Courier New" w:hAnsi="Courier New" w:cs="Courier New" w:hint="default"/>
      </w:rPr>
    </w:lvl>
    <w:lvl w:ilvl="5" w:tplc="08090005" w:tentative="1">
      <w:start w:val="1"/>
      <w:numFmt w:val="bullet"/>
      <w:lvlText w:val=""/>
      <w:lvlJc w:val="left"/>
      <w:pPr>
        <w:ind w:left="4077" w:hanging="360"/>
      </w:pPr>
      <w:rPr>
        <w:rFonts w:ascii="Wingdings" w:hAnsi="Wingdings" w:hint="default"/>
      </w:rPr>
    </w:lvl>
    <w:lvl w:ilvl="6" w:tplc="08090001" w:tentative="1">
      <w:start w:val="1"/>
      <w:numFmt w:val="bullet"/>
      <w:lvlText w:val=""/>
      <w:lvlJc w:val="left"/>
      <w:pPr>
        <w:ind w:left="4797" w:hanging="360"/>
      </w:pPr>
      <w:rPr>
        <w:rFonts w:ascii="Symbol" w:hAnsi="Symbol" w:hint="default"/>
      </w:rPr>
    </w:lvl>
    <w:lvl w:ilvl="7" w:tplc="08090003" w:tentative="1">
      <w:start w:val="1"/>
      <w:numFmt w:val="bullet"/>
      <w:lvlText w:val="o"/>
      <w:lvlJc w:val="left"/>
      <w:pPr>
        <w:ind w:left="5517" w:hanging="360"/>
      </w:pPr>
      <w:rPr>
        <w:rFonts w:ascii="Courier New" w:hAnsi="Courier New" w:cs="Courier New" w:hint="default"/>
      </w:rPr>
    </w:lvl>
    <w:lvl w:ilvl="8" w:tplc="08090005" w:tentative="1">
      <w:start w:val="1"/>
      <w:numFmt w:val="bullet"/>
      <w:lvlText w:val=""/>
      <w:lvlJc w:val="left"/>
      <w:pPr>
        <w:ind w:left="6237" w:hanging="360"/>
      </w:pPr>
      <w:rPr>
        <w:rFonts w:ascii="Wingdings" w:hAnsi="Wingdings" w:hint="default"/>
      </w:rPr>
    </w:lvl>
  </w:abstractNum>
  <w:abstractNum w:abstractNumId="1">
    <w:nsid w:val="2B075DBC"/>
    <w:multiLevelType w:val="multilevel"/>
    <w:tmpl w:val="7C74DDF6"/>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nsid w:val="36D71BC3"/>
    <w:multiLevelType w:val="hybridMultilevel"/>
    <w:tmpl w:val="C558524E"/>
    <w:lvl w:ilvl="0" w:tplc="5C46604C">
      <w:numFmt w:val="bullet"/>
      <w:lvlText w:val="-"/>
      <w:lvlJc w:val="left"/>
      <w:pPr>
        <w:ind w:left="720" w:hanging="360"/>
      </w:pPr>
      <w:rPr>
        <w:rFonts w:ascii="Calibri" w:eastAsia="Arial" w:hAnsi="Calibri" w:cs="Calibri" w:hint="default"/>
      </w:rPr>
    </w:lvl>
    <w:lvl w:ilvl="1" w:tplc="ED8EE36E">
      <w:numFmt w:val="bullet"/>
      <w:lvlText w:val="•"/>
      <w:lvlJc w:val="left"/>
      <w:pPr>
        <w:ind w:left="1440" w:hanging="360"/>
      </w:pPr>
      <w:rPr>
        <w:rFonts w:ascii="Calibri" w:eastAsia="Arial"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9F35D50"/>
    <w:multiLevelType w:val="hybridMultilevel"/>
    <w:tmpl w:val="E154107C"/>
    <w:lvl w:ilvl="0" w:tplc="9FF87EFA">
      <w:numFmt w:val="bullet"/>
      <w:lvlText w:val="-"/>
      <w:lvlJc w:val="left"/>
      <w:pPr>
        <w:ind w:left="1087" w:hanging="360"/>
      </w:pPr>
      <w:rPr>
        <w:rFonts w:ascii="Arial" w:eastAsia="Arial" w:hAnsi="Arial" w:cs="Arial" w:hint="default"/>
      </w:rPr>
    </w:lvl>
    <w:lvl w:ilvl="1" w:tplc="08090003" w:tentative="1">
      <w:start w:val="1"/>
      <w:numFmt w:val="bullet"/>
      <w:lvlText w:val="o"/>
      <w:lvlJc w:val="left"/>
      <w:pPr>
        <w:ind w:left="1807" w:hanging="360"/>
      </w:pPr>
      <w:rPr>
        <w:rFonts w:ascii="Courier New" w:hAnsi="Courier New" w:cs="Courier New" w:hint="default"/>
      </w:rPr>
    </w:lvl>
    <w:lvl w:ilvl="2" w:tplc="08090005" w:tentative="1">
      <w:start w:val="1"/>
      <w:numFmt w:val="bullet"/>
      <w:lvlText w:val=""/>
      <w:lvlJc w:val="left"/>
      <w:pPr>
        <w:ind w:left="2527" w:hanging="360"/>
      </w:pPr>
      <w:rPr>
        <w:rFonts w:ascii="Wingdings" w:hAnsi="Wingdings" w:hint="default"/>
      </w:rPr>
    </w:lvl>
    <w:lvl w:ilvl="3" w:tplc="08090001" w:tentative="1">
      <w:start w:val="1"/>
      <w:numFmt w:val="bullet"/>
      <w:lvlText w:val=""/>
      <w:lvlJc w:val="left"/>
      <w:pPr>
        <w:ind w:left="3247" w:hanging="360"/>
      </w:pPr>
      <w:rPr>
        <w:rFonts w:ascii="Symbol" w:hAnsi="Symbol" w:hint="default"/>
      </w:rPr>
    </w:lvl>
    <w:lvl w:ilvl="4" w:tplc="08090003" w:tentative="1">
      <w:start w:val="1"/>
      <w:numFmt w:val="bullet"/>
      <w:lvlText w:val="o"/>
      <w:lvlJc w:val="left"/>
      <w:pPr>
        <w:ind w:left="3967" w:hanging="360"/>
      </w:pPr>
      <w:rPr>
        <w:rFonts w:ascii="Courier New" w:hAnsi="Courier New" w:cs="Courier New" w:hint="default"/>
      </w:rPr>
    </w:lvl>
    <w:lvl w:ilvl="5" w:tplc="08090005" w:tentative="1">
      <w:start w:val="1"/>
      <w:numFmt w:val="bullet"/>
      <w:lvlText w:val=""/>
      <w:lvlJc w:val="left"/>
      <w:pPr>
        <w:ind w:left="4687" w:hanging="360"/>
      </w:pPr>
      <w:rPr>
        <w:rFonts w:ascii="Wingdings" w:hAnsi="Wingdings" w:hint="default"/>
      </w:rPr>
    </w:lvl>
    <w:lvl w:ilvl="6" w:tplc="08090001" w:tentative="1">
      <w:start w:val="1"/>
      <w:numFmt w:val="bullet"/>
      <w:lvlText w:val=""/>
      <w:lvlJc w:val="left"/>
      <w:pPr>
        <w:ind w:left="5407" w:hanging="360"/>
      </w:pPr>
      <w:rPr>
        <w:rFonts w:ascii="Symbol" w:hAnsi="Symbol" w:hint="default"/>
      </w:rPr>
    </w:lvl>
    <w:lvl w:ilvl="7" w:tplc="08090003" w:tentative="1">
      <w:start w:val="1"/>
      <w:numFmt w:val="bullet"/>
      <w:lvlText w:val="o"/>
      <w:lvlJc w:val="left"/>
      <w:pPr>
        <w:ind w:left="6127" w:hanging="360"/>
      </w:pPr>
      <w:rPr>
        <w:rFonts w:ascii="Courier New" w:hAnsi="Courier New" w:cs="Courier New" w:hint="default"/>
      </w:rPr>
    </w:lvl>
    <w:lvl w:ilvl="8" w:tplc="08090005" w:tentative="1">
      <w:start w:val="1"/>
      <w:numFmt w:val="bullet"/>
      <w:lvlText w:val=""/>
      <w:lvlJc w:val="left"/>
      <w:pPr>
        <w:ind w:left="6847" w:hanging="360"/>
      </w:pPr>
      <w:rPr>
        <w:rFonts w:ascii="Wingdings" w:hAnsi="Wingdings" w:hint="default"/>
      </w:rPr>
    </w:lvl>
  </w:abstractNum>
  <w:abstractNum w:abstractNumId="4">
    <w:nsid w:val="3A9223C1"/>
    <w:multiLevelType w:val="hybridMultilevel"/>
    <w:tmpl w:val="B882DE02"/>
    <w:lvl w:ilvl="0" w:tplc="ED8EE36E">
      <w:numFmt w:val="bullet"/>
      <w:lvlText w:val="•"/>
      <w:lvlJc w:val="left"/>
      <w:pPr>
        <w:ind w:left="477" w:hanging="360"/>
      </w:pPr>
      <w:rPr>
        <w:rFonts w:ascii="Calibri" w:eastAsia="Arial" w:hAnsi="Calibri" w:cs="Calibri" w:hint="default"/>
      </w:rPr>
    </w:lvl>
    <w:lvl w:ilvl="1" w:tplc="08090003" w:tentative="1">
      <w:start w:val="1"/>
      <w:numFmt w:val="bullet"/>
      <w:lvlText w:val="o"/>
      <w:lvlJc w:val="left"/>
      <w:pPr>
        <w:ind w:left="1197" w:hanging="360"/>
      </w:pPr>
      <w:rPr>
        <w:rFonts w:ascii="Courier New" w:hAnsi="Courier New" w:cs="Courier New" w:hint="default"/>
      </w:rPr>
    </w:lvl>
    <w:lvl w:ilvl="2" w:tplc="08090005" w:tentative="1">
      <w:start w:val="1"/>
      <w:numFmt w:val="bullet"/>
      <w:lvlText w:val=""/>
      <w:lvlJc w:val="left"/>
      <w:pPr>
        <w:ind w:left="1917" w:hanging="360"/>
      </w:pPr>
      <w:rPr>
        <w:rFonts w:ascii="Wingdings" w:hAnsi="Wingdings" w:hint="default"/>
      </w:rPr>
    </w:lvl>
    <w:lvl w:ilvl="3" w:tplc="08090001" w:tentative="1">
      <w:start w:val="1"/>
      <w:numFmt w:val="bullet"/>
      <w:lvlText w:val=""/>
      <w:lvlJc w:val="left"/>
      <w:pPr>
        <w:ind w:left="2637" w:hanging="360"/>
      </w:pPr>
      <w:rPr>
        <w:rFonts w:ascii="Symbol" w:hAnsi="Symbol" w:hint="default"/>
      </w:rPr>
    </w:lvl>
    <w:lvl w:ilvl="4" w:tplc="08090003" w:tentative="1">
      <w:start w:val="1"/>
      <w:numFmt w:val="bullet"/>
      <w:lvlText w:val="o"/>
      <w:lvlJc w:val="left"/>
      <w:pPr>
        <w:ind w:left="3357" w:hanging="360"/>
      </w:pPr>
      <w:rPr>
        <w:rFonts w:ascii="Courier New" w:hAnsi="Courier New" w:cs="Courier New" w:hint="default"/>
      </w:rPr>
    </w:lvl>
    <w:lvl w:ilvl="5" w:tplc="08090005" w:tentative="1">
      <w:start w:val="1"/>
      <w:numFmt w:val="bullet"/>
      <w:lvlText w:val=""/>
      <w:lvlJc w:val="left"/>
      <w:pPr>
        <w:ind w:left="4077" w:hanging="360"/>
      </w:pPr>
      <w:rPr>
        <w:rFonts w:ascii="Wingdings" w:hAnsi="Wingdings" w:hint="default"/>
      </w:rPr>
    </w:lvl>
    <w:lvl w:ilvl="6" w:tplc="08090001" w:tentative="1">
      <w:start w:val="1"/>
      <w:numFmt w:val="bullet"/>
      <w:lvlText w:val=""/>
      <w:lvlJc w:val="left"/>
      <w:pPr>
        <w:ind w:left="4797" w:hanging="360"/>
      </w:pPr>
      <w:rPr>
        <w:rFonts w:ascii="Symbol" w:hAnsi="Symbol" w:hint="default"/>
      </w:rPr>
    </w:lvl>
    <w:lvl w:ilvl="7" w:tplc="08090003" w:tentative="1">
      <w:start w:val="1"/>
      <w:numFmt w:val="bullet"/>
      <w:lvlText w:val="o"/>
      <w:lvlJc w:val="left"/>
      <w:pPr>
        <w:ind w:left="5517" w:hanging="360"/>
      </w:pPr>
      <w:rPr>
        <w:rFonts w:ascii="Courier New" w:hAnsi="Courier New" w:cs="Courier New" w:hint="default"/>
      </w:rPr>
    </w:lvl>
    <w:lvl w:ilvl="8" w:tplc="08090005" w:tentative="1">
      <w:start w:val="1"/>
      <w:numFmt w:val="bullet"/>
      <w:lvlText w:val=""/>
      <w:lvlJc w:val="left"/>
      <w:pPr>
        <w:ind w:left="6237" w:hanging="360"/>
      </w:pPr>
      <w:rPr>
        <w:rFonts w:ascii="Wingdings" w:hAnsi="Wingdings" w:hint="default"/>
      </w:rPr>
    </w:lvl>
  </w:abstractNum>
  <w:abstractNum w:abstractNumId="5">
    <w:nsid w:val="511553AC"/>
    <w:multiLevelType w:val="hybridMultilevel"/>
    <w:tmpl w:val="54E0830A"/>
    <w:lvl w:ilvl="0" w:tplc="ED8EE36E">
      <w:numFmt w:val="bullet"/>
      <w:lvlText w:val="•"/>
      <w:lvlJc w:val="left"/>
      <w:pPr>
        <w:ind w:left="477" w:hanging="360"/>
      </w:pPr>
      <w:rPr>
        <w:rFonts w:ascii="Calibri" w:eastAsia="Arial" w:hAnsi="Calibri" w:cs="Calibri" w:hint="default"/>
      </w:rPr>
    </w:lvl>
    <w:lvl w:ilvl="1" w:tplc="08090003">
      <w:start w:val="1"/>
      <w:numFmt w:val="bullet"/>
      <w:lvlText w:val="o"/>
      <w:lvlJc w:val="left"/>
      <w:pPr>
        <w:ind w:left="1197" w:hanging="360"/>
      </w:pPr>
      <w:rPr>
        <w:rFonts w:ascii="Courier New" w:hAnsi="Courier New" w:cs="Courier New" w:hint="default"/>
      </w:rPr>
    </w:lvl>
    <w:lvl w:ilvl="2" w:tplc="08090005" w:tentative="1">
      <w:start w:val="1"/>
      <w:numFmt w:val="bullet"/>
      <w:lvlText w:val=""/>
      <w:lvlJc w:val="left"/>
      <w:pPr>
        <w:ind w:left="1917" w:hanging="360"/>
      </w:pPr>
      <w:rPr>
        <w:rFonts w:ascii="Wingdings" w:hAnsi="Wingdings" w:hint="default"/>
      </w:rPr>
    </w:lvl>
    <w:lvl w:ilvl="3" w:tplc="08090001" w:tentative="1">
      <w:start w:val="1"/>
      <w:numFmt w:val="bullet"/>
      <w:lvlText w:val=""/>
      <w:lvlJc w:val="left"/>
      <w:pPr>
        <w:ind w:left="2637" w:hanging="360"/>
      </w:pPr>
      <w:rPr>
        <w:rFonts w:ascii="Symbol" w:hAnsi="Symbol" w:hint="default"/>
      </w:rPr>
    </w:lvl>
    <w:lvl w:ilvl="4" w:tplc="08090003" w:tentative="1">
      <w:start w:val="1"/>
      <w:numFmt w:val="bullet"/>
      <w:lvlText w:val="o"/>
      <w:lvlJc w:val="left"/>
      <w:pPr>
        <w:ind w:left="3357" w:hanging="360"/>
      </w:pPr>
      <w:rPr>
        <w:rFonts w:ascii="Courier New" w:hAnsi="Courier New" w:cs="Courier New" w:hint="default"/>
      </w:rPr>
    </w:lvl>
    <w:lvl w:ilvl="5" w:tplc="08090005" w:tentative="1">
      <w:start w:val="1"/>
      <w:numFmt w:val="bullet"/>
      <w:lvlText w:val=""/>
      <w:lvlJc w:val="left"/>
      <w:pPr>
        <w:ind w:left="4077" w:hanging="360"/>
      </w:pPr>
      <w:rPr>
        <w:rFonts w:ascii="Wingdings" w:hAnsi="Wingdings" w:hint="default"/>
      </w:rPr>
    </w:lvl>
    <w:lvl w:ilvl="6" w:tplc="08090001" w:tentative="1">
      <w:start w:val="1"/>
      <w:numFmt w:val="bullet"/>
      <w:lvlText w:val=""/>
      <w:lvlJc w:val="left"/>
      <w:pPr>
        <w:ind w:left="4797" w:hanging="360"/>
      </w:pPr>
      <w:rPr>
        <w:rFonts w:ascii="Symbol" w:hAnsi="Symbol" w:hint="default"/>
      </w:rPr>
    </w:lvl>
    <w:lvl w:ilvl="7" w:tplc="08090003" w:tentative="1">
      <w:start w:val="1"/>
      <w:numFmt w:val="bullet"/>
      <w:lvlText w:val="o"/>
      <w:lvlJc w:val="left"/>
      <w:pPr>
        <w:ind w:left="5517" w:hanging="360"/>
      </w:pPr>
      <w:rPr>
        <w:rFonts w:ascii="Courier New" w:hAnsi="Courier New" w:cs="Courier New" w:hint="default"/>
      </w:rPr>
    </w:lvl>
    <w:lvl w:ilvl="8" w:tplc="08090005" w:tentative="1">
      <w:start w:val="1"/>
      <w:numFmt w:val="bullet"/>
      <w:lvlText w:val=""/>
      <w:lvlJc w:val="left"/>
      <w:pPr>
        <w:ind w:left="6237"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B1C"/>
    <w:rsid w:val="00034057"/>
    <w:rsid w:val="00037826"/>
    <w:rsid w:val="000428F9"/>
    <w:rsid w:val="000D51B5"/>
    <w:rsid w:val="00106C40"/>
    <w:rsid w:val="0014794D"/>
    <w:rsid w:val="001574F3"/>
    <w:rsid w:val="0016547D"/>
    <w:rsid w:val="001A2279"/>
    <w:rsid w:val="001B335E"/>
    <w:rsid w:val="001D7ED2"/>
    <w:rsid w:val="001E2EF9"/>
    <w:rsid w:val="0020031D"/>
    <w:rsid w:val="0022179B"/>
    <w:rsid w:val="00223E3B"/>
    <w:rsid w:val="0026268E"/>
    <w:rsid w:val="00272ED1"/>
    <w:rsid w:val="00273799"/>
    <w:rsid w:val="002D473F"/>
    <w:rsid w:val="002E62D9"/>
    <w:rsid w:val="003121E7"/>
    <w:rsid w:val="003302CF"/>
    <w:rsid w:val="0033528B"/>
    <w:rsid w:val="00336551"/>
    <w:rsid w:val="0034427C"/>
    <w:rsid w:val="003B5C98"/>
    <w:rsid w:val="003B7DE3"/>
    <w:rsid w:val="0045460B"/>
    <w:rsid w:val="004846FD"/>
    <w:rsid w:val="004957CA"/>
    <w:rsid w:val="004E4E10"/>
    <w:rsid w:val="004F11E3"/>
    <w:rsid w:val="005112EF"/>
    <w:rsid w:val="00567D5E"/>
    <w:rsid w:val="00577B1C"/>
    <w:rsid w:val="00594772"/>
    <w:rsid w:val="005C219D"/>
    <w:rsid w:val="005D7D54"/>
    <w:rsid w:val="006640A6"/>
    <w:rsid w:val="006D0BD1"/>
    <w:rsid w:val="006D6D80"/>
    <w:rsid w:val="007A01FF"/>
    <w:rsid w:val="007A65F5"/>
    <w:rsid w:val="007A7BC1"/>
    <w:rsid w:val="007E0C28"/>
    <w:rsid w:val="00803C65"/>
    <w:rsid w:val="00822F06"/>
    <w:rsid w:val="00844517"/>
    <w:rsid w:val="008A1788"/>
    <w:rsid w:val="008C0247"/>
    <w:rsid w:val="008E3E7B"/>
    <w:rsid w:val="008F7C5E"/>
    <w:rsid w:val="009320AE"/>
    <w:rsid w:val="00943059"/>
    <w:rsid w:val="00947950"/>
    <w:rsid w:val="009812F2"/>
    <w:rsid w:val="009B197B"/>
    <w:rsid w:val="009C6D99"/>
    <w:rsid w:val="00A337AE"/>
    <w:rsid w:val="00A55652"/>
    <w:rsid w:val="00A614C8"/>
    <w:rsid w:val="00A703EF"/>
    <w:rsid w:val="00A742AE"/>
    <w:rsid w:val="00A9739F"/>
    <w:rsid w:val="00B37EE6"/>
    <w:rsid w:val="00BA32B8"/>
    <w:rsid w:val="00BB387D"/>
    <w:rsid w:val="00BB49D0"/>
    <w:rsid w:val="00BF3E58"/>
    <w:rsid w:val="00C115FD"/>
    <w:rsid w:val="00C242C9"/>
    <w:rsid w:val="00C93F31"/>
    <w:rsid w:val="00CD0A24"/>
    <w:rsid w:val="00CF7B56"/>
    <w:rsid w:val="00D35135"/>
    <w:rsid w:val="00DA3716"/>
    <w:rsid w:val="00E75F01"/>
    <w:rsid w:val="00E76A8F"/>
    <w:rsid w:val="00EB494A"/>
    <w:rsid w:val="00EC4E26"/>
    <w:rsid w:val="00EF17B8"/>
    <w:rsid w:val="00F22450"/>
    <w:rsid w:val="00F2340A"/>
    <w:rsid w:val="00F442BB"/>
    <w:rsid w:val="00F54635"/>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E34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5D7D54"/>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D54"/>
    <w:rPr>
      <w:rFonts w:ascii="Lucida Grande" w:hAnsi="Lucida Grande"/>
      <w:sz w:val="18"/>
      <w:szCs w:val="18"/>
    </w:rPr>
  </w:style>
  <w:style w:type="paragraph" w:styleId="ListParagraph">
    <w:name w:val="List Paragraph"/>
    <w:basedOn w:val="Normal"/>
    <w:uiPriority w:val="34"/>
    <w:qFormat/>
    <w:rsid w:val="00A703EF"/>
    <w:pPr>
      <w:ind w:left="720"/>
      <w:contextualSpacing/>
    </w:pPr>
  </w:style>
  <w:style w:type="character" w:styleId="Hyperlink">
    <w:name w:val="Hyperlink"/>
    <w:basedOn w:val="DefaultParagraphFont"/>
    <w:uiPriority w:val="99"/>
    <w:unhideWhenUsed/>
    <w:rsid w:val="007A65F5"/>
    <w:rPr>
      <w:color w:val="0000FF" w:themeColor="hyperlink"/>
      <w:u w:val="single"/>
    </w:rPr>
  </w:style>
  <w:style w:type="paragraph" w:styleId="Header">
    <w:name w:val="header"/>
    <w:basedOn w:val="Normal"/>
    <w:link w:val="HeaderChar"/>
    <w:uiPriority w:val="99"/>
    <w:unhideWhenUsed/>
    <w:rsid w:val="00844517"/>
    <w:pPr>
      <w:tabs>
        <w:tab w:val="center" w:pos="4513"/>
        <w:tab w:val="right" w:pos="9026"/>
      </w:tabs>
    </w:pPr>
  </w:style>
  <w:style w:type="character" w:customStyle="1" w:styleId="HeaderChar">
    <w:name w:val="Header Char"/>
    <w:basedOn w:val="DefaultParagraphFont"/>
    <w:link w:val="Header"/>
    <w:uiPriority w:val="99"/>
    <w:rsid w:val="00844517"/>
  </w:style>
  <w:style w:type="paragraph" w:styleId="Footer">
    <w:name w:val="footer"/>
    <w:basedOn w:val="Normal"/>
    <w:link w:val="FooterChar"/>
    <w:uiPriority w:val="99"/>
    <w:unhideWhenUsed/>
    <w:rsid w:val="00844517"/>
    <w:pPr>
      <w:tabs>
        <w:tab w:val="center" w:pos="4513"/>
        <w:tab w:val="right" w:pos="9026"/>
      </w:tabs>
    </w:pPr>
  </w:style>
  <w:style w:type="character" w:customStyle="1" w:styleId="FooterChar">
    <w:name w:val="Footer Char"/>
    <w:basedOn w:val="DefaultParagraphFont"/>
    <w:link w:val="Footer"/>
    <w:uiPriority w:val="99"/>
    <w:rsid w:val="0084451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5D7D54"/>
    <w:rPr>
      <w:rFonts w:ascii="Lucida Grande" w:hAnsi="Lucida Grande"/>
      <w:sz w:val="18"/>
      <w:szCs w:val="18"/>
    </w:rPr>
  </w:style>
  <w:style w:type="character" w:customStyle="1" w:styleId="BalloonTextChar">
    <w:name w:val="Balloon Text Char"/>
    <w:basedOn w:val="DefaultParagraphFont"/>
    <w:link w:val="BalloonText"/>
    <w:uiPriority w:val="99"/>
    <w:semiHidden/>
    <w:rsid w:val="005D7D54"/>
    <w:rPr>
      <w:rFonts w:ascii="Lucida Grande" w:hAnsi="Lucida Grande"/>
      <w:sz w:val="18"/>
      <w:szCs w:val="18"/>
    </w:rPr>
  </w:style>
  <w:style w:type="paragraph" w:styleId="ListParagraph">
    <w:name w:val="List Paragraph"/>
    <w:basedOn w:val="Normal"/>
    <w:uiPriority w:val="34"/>
    <w:qFormat/>
    <w:rsid w:val="00A703EF"/>
    <w:pPr>
      <w:ind w:left="720"/>
      <w:contextualSpacing/>
    </w:pPr>
  </w:style>
  <w:style w:type="character" w:styleId="Hyperlink">
    <w:name w:val="Hyperlink"/>
    <w:basedOn w:val="DefaultParagraphFont"/>
    <w:uiPriority w:val="99"/>
    <w:unhideWhenUsed/>
    <w:rsid w:val="007A65F5"/>
    <w:rPr>
      <w:color w:val="0000FF" w:themeColor="hyperlink"/>
      <w:u w:val="single"/>
    </w:rPr>
  </w:style>
  <w:style w:type="paragraph" w:styleId="Header">
    <w:name w:val="header"/>
    <w:basedOn w:val="Normal"/>
    <w:link w:val="HeaderChar"/>
    <w:uiPriority w:val="99"/>
    <w:unhideWhenUsed/>
    <w:rsid w:val="00844517"/>
    <w:pPr>
      <w:tabs>
        <w:tab w:val="center" w:pos="4513"/>
        <w:tab w:val="right" w:pos="9026"/>
      </w:tabs>
    </w:pPr>
  </w:style>
  <w:style w:type="character" w:customStyle="1" w:styleId="HeaderChar">
    <w:name w:val="Header Char"/>
    <w:basedOn w:val="DefaultParagraphFont"/>
    <w:link w:val="Header"/>
    <w:uiPriority w:val="99"/>
    <w:rsid w:val="00844517"/>
  </w:style>
  <w:style w:type="paragraph" w:styleId="Footer">
    <w:name w:val="footer"/>
    <w:basedOn w:val="Normal"/>
    <w:link w:val="FooterChar"/>
    <w:uiPriority w:val="99"/>
    <w:unhideWhenUsed/>
    <w:rsid w:val="00844517"/>
    <w:pPr>
      <w:tabs>
        <w:tab w:val="center" w:pos="4513"/>
        <w:tab w:val="right" w:pos="9026"/>
      </w:tabs>
    </w:pPr>
  </w:style>
  <w:style w:type="character" w:customStyle="1" w:styleId="FooterChar">
    <w:name w:val="Footer Char"/>
    <w:basedOn w:val="DefaultParagraphFont"/>
    <w:link w:val="Footer"/>
    <w:uiPriority w:val="99"/>
    <w:rsid w:val="00844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gradnav.ulster.ac.uk" TargetMode="External"/><Relationship Id="rId12" Type="http://schemas.openxmlformats.org/officeDocument/2006/relationships/hyperlink" Target="http://pds.ulster.ac.uk" TargetMode="External"/><Relationship Id="rId13" Type="http://schemas.openxmlformats.org/officeDocument/2006/relationships/hyperlink" Target="http://careers.ulster.ac.uk/employment_issues.php" TargetMode="External"/><Relationship Id="rId14" Type="http://schemas.openxmlformats.org/officeDocument/2006/relationships/hyperlink" Target="http://international.ulster.ac.uk/ourprogrammes/study_abroad/index.html" TargetMode="External"/><Relationship Id="rId15" Type="http://schemas.openxmlformats.org/officeDocument/2006/relationships/hyperlink" Target="http://www.isep.org/" TargetMode="External"/><Relationship Id="rId16" Type="http://schemas.openxmlformats.org/officeDocument/2006/relationships/hyperlink" Target="http://international.ulster.ac.uk/ourprogrammes/study_abroad/index.html"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yperlink" Target="http://careers.ul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21</Pages>
  <Words>5109</Words>
  <Characters>29122</Characters>
  <Application>Microsoft Macintosh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University of Ulster</Company>
  <LinksUpToDate>false</LinksUpToDate>
  <CharactersWithSpaces>34163</CharactersWithSpaces>
  <SharedDoc>false</SharedDoc>
  <HLinks>
    <vt:vector size="60" baseType="variant">
      <vt:variant>
        <vt:i4>5439518</vt:i4>
      </vt:variant>
      <vt:variant>
        <vt:i4>27</vt:i4>
      </vt:variant>
      <vt:variant>
        <vt:i4>0</vt:i4>
      </vt:variant>
      <vt:variant>
        <vt:i4>5</vt:i4>
      </vt:variant>
      <vt:variant>
        <vt:lpwstr>http://international.ulster.ac.uk/ourprogrammes/study_abroad/index.html</vt:lpwstr>
      </vt:variant>
      <vt:variant>
        <vt:lpwstr/>
      </vt:variant>
      <vt:variant>
        <vt:i4>6357026</vt:i4>
      </vt:variant>
      <vt:variant>
        <vt:i4>24</vt:i4>
      </vt:variant>
      <vt:variant>
        <vt:i4>0</vt:i4>
      </vt:variant>
      <vt:variant>
        <vt:i4>5</vt:i4>
      </vt:variant>
      <vt:variant>
        <vt:lpwstr>http://careers.ulster.ac.uk/employment_issues.php</vt:lpwstr>
      </vt:variant>
      <vt:variant>
        <vt:lpwstr>heathandsafety</vt:lpwstr>
      </vt:variant>
      <vt:variant>
        <vt:i4>5767254</vt:i4>
      </vt:variant>
      <vt:variant>
        <vt:i4>21</vt:i4>
      </vt:variant>
      <vt:variant>
        <vt:i4>0</vt:i4>
      </vt:variant>
      <vt:variant>
        <vt:i4>5</vt:i4>
      </vt:variant>
      <vt:variant>
        <vt:lpwstr>http://pace.ulster.ac.uk</vt:lpwstr>
      </vt:variant>
      <vt:variant>
        <vt:lpwstr/>
      </vt:variant>
      <vt:variant>
        <vt:i4>3604531</vt:i4>
      </vt:variant>
      <vt:variant>
        <vt:i4>18</vt:i4>
      </vt:variant>
      <vt:variant>
        <vt:i4>0</vt:i4>
      </vt:variant>
      <vt:variant>
        <vt:i4>5</vt:i4>
      </vt:variant>
      <vt:variant>
        <vt:lpwstr>http://www.windmillsprogramme.com/</vt:lpwstr>
      </vt:variant>
      <vt:variant>
        <vt:lpwstr/>
      </vt:variant>
      <vt:variant>
        <vt:i4>7536653</vt:i4>
      </vt:variant>
      <vt:variant>
        <vt:i4>15</vt:i4>
      </vt:variant>
      <vt:variant>
        <vt:i4>0</vt:i4>
      </vt:variant>
      <vt:variant>
        <vt:i4>5</vt:i4>
      </vt:variant>
      <vt:variant>
        <vt:lpwstr>http://pds.ulster.ac.uk</vt:lpwstr>
      </vt:variant>
      <vt:variant>
        <vt:lpwstr/>
      </vt:variant>
      <vt:variant>
        <vt:i4>7208990</vt:i4>
      </vt:variant>
      <vt:variant>
        <vt:i4>12</vt:i4>
      </vt:variant>
      <vt:variant>
        <vt:i4>0</vt:i4>
      </vt:variant>
      <vt:variant>
        <vt:i4>5</vt:i4>
      </vt:variant>
      <vt:variant>
        <vt:lpwstr>http://gradnav.ulster.ac.uk</vt:lpwstr>
      </vt:variant>
      <vt:variant>
        <vt:lpwstr/>
      </vt:variant>
      <vt:variant>
        <vt:i4>7798815</vt:i4>
      </vt:variant>
      <vt:variant>
        <vt:i4>9</vt:i4>
      </vt:variant>
      <vt:variant>
        <vt:i4>0</vt:i4>
      </vt:variant>
      <vt:variant>
        <vt:i4>5</vt:i4>
      </vt:variant>
      <vt:variant>
        <vt:lpwstr>http://careers.ulster.ac.uk</vt:lpwstr>
      </vt:variant>
      <vt:variant>
        <vt:lpwstr/>
      </vt:variant>
      <vt:variant>
        <vt:i4>262247</vt:i4>
      </vt:variant>
      <vt:variant>
        <vt:i4>6</vt:i4>
      </vt:variant>
      <vt:variant>
        <vt:i4>0</vt:i4>
      </vt:variant>
      <vt:variant>
        <vt:i4>5</vt:i4>
      </vt:variant>
      <vt:variant>
        <vt:lpwstr>mailto:driver@ulster.ac.uk</vt:lpwstr>
      </vt:variant>
      <vt:variant>
        <vt:lpwstr/>
      </vt:variant>
      <vt:variant>
        <vt:i4>393327</vt:i4>
      </vt:variant>
      <vt:variant>
        <vt:i4>3</vt:i4>
      </vt:variant>
      <vt:variant>
        <vt:i4>0</vt:i4>
      </vt:variant>
      <vt:variant>
        <vt:i4>5</vt:i4>
      </vt:variant>
      <vt:variant>
        <vt:lpwstr>mailto:macwilliam@ulster.ac.uk</vt:lpwstr>
      </vt:variant>
      <vt:variant>
        <vt:lpwstr/>
      </vt:variant>
      <vt:variant>
        <vt:i4>262247</vt:i4>
      </vt:variant>
      <vt:variant>
        <vt:i4>0</vt:i4>
      </vt:variant>
      <vt:variant>
        <vt:i4>0</vt:i4>
      </vt:variant>
      <vt:variant>
        <vt:i4>5</vt:i4>
      </vt:variant>
      <vt:variant>
        <vt:lpwstr>mailto:driver@ulster.ac.uk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Catherine</dc:creator>
  <cp:lastModifiedBy>Paul McCormack</cp:lastModifiedBy>
  <cp:revision>9</cp:revision>
  <cp:lastPrinted>2015-06-26T10:43:00Z</cp:lastPrinted>
  <dcterms:created xsi:type="dcterms:W3CDTF">2016-10-12T13:44:00Z</dcterms:created>
  <dcterms:modified xsi:type="dcterms:W3CDTF">2017-02-28T11:54:00Z</dcterms:modified>
</cp:coreProperties>
</file>